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F66" w:rsidRDefault="00156D0A">
      <w:pPr>
        <w:spacing w:before="21"/>
        <w:ind w:left="102"/>
        <w:rPr>
          <w:sz w:val="56"/>
          <w:szCs w:val="56"/>
        </w:rPr>
      </w:pPr>
      <w:r>
        <w:rPr>
          <w:b/>
          <w:color w:val="FF0000"/>
          <w:spacing w:val="-1"/>
          <w:sz w:val="56"/>
          <w:szCs w:val="56"/>
          <w:u w:val="thick" w:color="FF0000"/>
        </w:rPr>
        <w:t>D</w:t>
      </w:r>
      <w:r>
        <w:rPr>
          <w:b/>
          <w:color w:val="FF0000"/>
          <w:sz w:val="56"/>
          <w:szCs w:val="56"/>
          <w:u w:val="thick" w:color="FF0000"/>
        </w:rPr>
        <w:t>evOps</w:t>
      </w:r>
      <w:r>
        <w:rPr>
          <w:b/>
          <w:color w:val="FF0000"/>
          <w:spacing w:val="-140"/>
          <w:sz w:val="56"/>
          <w:szCs w:val="56"/>
          <w:u w:val="thick" w:color="FF0000"/>
        </w:rPr>
        <w:t xml:space="preserve"> </w:t>
      </w:r>
      <w:r>
        <w:rPr>
          <w:b/>
          <w:color w:val="FF0000"/>
          <w:sz w:val="56"/>
          <w:szCs w:val="56"/>
          <w:u w:val="thick" w:color="FF0000"/>
        </w:rPr>
        <w:t>In</w:t>
      </w:r>
      <w:r>
        <w:rPr>
          <w:b/>
          <w:color w:val="FF0000"/>
          <w:spacing w:val="-1"/>
          <w:sz w:val="56"/>
          <w:szCs w:val="56"/>
          <w:u w:val="thick" w:color="FF0000"/>
        </w:rPr>
        <w:t>t</w:t>
      </w:r>
      <w:r>
        <w:rPr>
          <w:b/>
          <w:color w:val="FF0000"/>
          <w:sz w:val="56"/>
          <w:szCs w:val="56"/>
          <w:u w:val="thick" w:color="FF0000"/>
        </w:rPr>
        <w:t>erv</w:t>
      </w:r>
      <w:r>
        <w:rPr>
          <w:b/>
          <w:color w:val="FF0000"/>
          <w:spacing w:val="-1"/>
          <w:sz w:val="56"/>
          <w:szCs w:val="56"/>
          <w:u w:val="thick" w:color="FF0000"/>
        </w:rPr>
        <w:t>i</w:t>
      </w:r>
      <w:r>
        <w:rPr>
          <w:b/>
          <w:color w:val="FF0000"/>
          <w:sz w:val="56"/>
          <w:szCs w:val="56"/>
          <w:u w:val="thick" w:color="FF0000"/>
        </w:rPr>
        <w:t>ew</w:t>
      </w:r>
      <w:r>
        <w:rPr>
          <w:b/>
          <w:color w:val="FF0000"/>
          <w:spacing w:val="-139"/>
          <w:sz w:val="56"/>
          <w:szCs w:val="56"/>
          <w:u w:val="thick" w:color="FF0000"/>
        </w:rPr>
        <w:t xml:space="preserve"> </w:t>
      </w:r>
      <w:r>
        <w:rPr>
          <w:b/>
          <w:color w:val="FF0000"/>
          <w:sz w:val="56"/>
          <w:szCs w:val="56"/>
          <w:u w:val="thick" w:color="FF0000"/>
        </w:rPr>
        <w:t>Ques</w:t>
      </w:r>
      <w:r>
        <w:rPr>
          <w:b/>
          <w:color w:val="FF0000"/>
          <w:spacing w:val="-1"/>
          <w:sz w:val="56"/>
          <w:szCs w:val="56"/>
          <w:u w:val="thick" w:color="FF0000"/>
        </w:rPr>
        <w:t>t</w:t>
      </w:r>
      <w:r>
        <w:rPr>
          <w:b/>
          <w:color w:val="FF0000"/>
          <w:sz w:val="56"/>
          <w:szCs w:val="56"/>
          <w:u w:val="thick" w:color="FF0000"/>
        </w:rPr>
        <w:t>ions</w:t>
      </w:r>
      <w:r>
        <w:rPr>
          <w:b/>
          <w:color w:val="FF0000"/>
          <w:spacing w:val="-140"/>
          <w:sz w:val="56"/>
          <w:szCs w:val="56"/>
          <w:u w:val="thick" w:color="FF0000"/>
        </w:rPr>
        <w:t xml:space="preserve"> </w:t>
      </w:r>
      <w:r>
        <w:rPr>
          <w:b/>
          <w:color w:val="FF0000"/>
          <w:spacing w:val="-1"/>
          <w:sz w:val="56"/>
          <w:szCs w:val="56"/>
          <w:u w:val="thick" w:color="FF0000"/>
        </w:rPr>
        <w:t>f</w:t>
      </w:r>
      <w:r>
        <w:rPr>
          <w:b/>
          <w:color w:val="FF0000"/>
          <w:sz w:val="56"/>
          <w:szCs w:val="56"/>
          <w:u w:val="thick" w:color="FF0000"/>
        </w:rPr>
        <w:t>or</w:t>
      </w:r>
      <w:r>
        <w:rPr>
          <w:b/>
          <w:color w:val="FF0000"/>
          <w:spacing w:val="-140"/>
          <w:sz w:val="56"/>
          <w:szCs w:val="56"/>
          <w:u w:val="thick" w:color="FF0000"/>
        </w:rPr>
        <w:t xml:space="preserve"> </w:t>
      </w:r>
      <w:r>
        <w:rPr>
          <w:b/>
          <w:color w:val="FF0000"/>
          <w:sz w:val="56"/>
          <w:szCs w:val="56"/>
          <w:u w:val="thick" w:color="FF0000"/>
        </w:rPr>
        <w:t>2</w:t>
      </w:r>
      <w:r>
        <w:rPr>
          <w:b/>
          <w:color w:val="FF0000"/>
          <w:spacing w:val="-140"/>
          <w:sz w:val="56"/>
          <w:szCs w:val="56"/>
          <w:u w:val="thick" w:color="FF0000"/>
        </w:rPr>
        <w:t xml:space="preserve"> </w:t>
      </w:r>
      <w:r>
        <w:rPr>
          <w:b/>
          <w:color w:val="FF0000"/>
          <w:spacing w:val="-1"/>
          <w:sz w:val="56"/>
          <w:szCs w:val="56"/>
          <w:u w:val="thick" w:color="FF0000"/>
        </w:rPr>
        <w:t>t</w:t>
      </w:r>
      <w:r>
        <w:rPr>
          <w:b/>
          <w:color w:val="FF0000"/>
          <w:sz w:val="56"/>
          <w:szCs w:val="56"/>
          <w:u w:val="thick" w:color="FF0000"/>
        </w:rPr>
        <w:t>o</w:t>
      </w:r>
    </w:p>
    <w:p w:rsidR="00887F66" w:rsidRDefault="00156D0A">
      <w:pPr>
        <w:spacing w:line="620" w:lineRule="exact"/>
        <w:ind w:left="102"/>
        <w:rPr>
          <w:sz w:val="56"/>
          <w:szCs w:val="56"/>
        </w:rPr>
      </w:pPr>
      <w:r>
        <w:rPr>
          <w:b/>
          <w:color w:val="FF0000"/>
          <w:position w:val="-2"/>
          <w:sz w:val="56"/>
          <w:szCs w:val="56"/>
          <w:u w:val="thick" w:color="FF0000"/>
        </w:rPr>
        <w:t>4</w:t>
      </w:r>
      <w:r>
        <w:rPr>
          <w:b/>
          <w:color w:val="FF0000"/>
          <w:spacing w:val="-140"/>
          <w:position w:val="-2"/>
          <w:sz w:val="56"/>
          <w:szCs w:val="56"/>
          <w:u w:val="thick" w:color="FF0000"/>
        </w:rPr>
        <w:t xml:space="preserve"> </w:t>
      </w:r>
      <w:r>
        <w:rPr>
          <w:b/>
          <w:color w:val="FF0000"/>
          <w:position w:val="-2"/>
          <w:sz w:val="56"/>
          <w:szCs w:val="56"/>
          <w:u w:val="thick" w:color="FF0000"/>
        </w:rPr>
        <w:t>years</w:t>
      </w:r>
      <w:r>
        <w:rPr>
          <w:b/>
          <w:color w:val="FF0000"/>
          <w:spacing w:val="-139"/>
          <w:position w:val="-2"/>
          <w:sz w:val="56"/>
          <w:szCs w:val="56"/>
          <w:u w:val="thick" w:color="FF0000"/>
        </w:rPr>
        <w:t xml:space="preserve"> </w:t>
      </w:r>
      <w:r>
        <w:rPr>
          <w:b/>
          <w:color w:val="FF0000"/>
          <w:position w:val="-2"/>
          <w:sz w:val="56"/>
          <w:szCs w:val="56"/>
          <w:u w:val="thick" w:color="FF0000"/>
        </w:rPr>
        <w:t>E</w:t>
      </w:r>
      <w:r>
        <w:rPr>
          <w:b/>
          <w:color w:val="FF0000"/>
          <w:spacing w:val="-2"/>
          <w:position w:val="-2"/>
          <w:sz w:val="56"/>
          <w:szCs w:val="56"/>
          <w:u w:val="thick" w:color="FF0000"/>
        </w:rPr>
        <w:t>x</w:t>
      </w:r>
      <w:r>
        <w:rPr>
          <w:b/>
          <w:color w:val="FF0000"/>
          <w:position w:val="-2"/>
          <w:sz w:val="56"/>
          <w:szCs w:val="56"/>
          <w:u w:val="thick" w:color="FF0000"/>
        </w:rPr>
        <w:t>per</w:t>
      </w:r>
      <w:r>
        <w:rPr>
          <w:b/>
          <w:color w:val="FF0000"/>
          <w:spacing w:val="-1"/>
          <w:position w:val="-2"/>
          <w:sz w:val="56"/>
          <w:szCs w:val="56"/>
          <w:u w:val="thick" w:color="FF0000"/>
        </w:rPr>
        <w:t>i</w:t>
      </w:r>
      <w:r>
        <w:rPr>
          <w:b/>
          <w:color w:val="FF0000"/>
          <w:position w:val="-2"/>
          <w:sz w:val="56"/>
          <w:szCs w:val="56"/>
          <w:u w:val="thick" w:color="FF0000"/>
        </w:rPr>
        <w:t>ence</w:t>
      </w:r>
      <w:r>
        <w:rPr>
          <w:b/>
          <w:color w:val="FF0000"/>
          <w:spacing w:val="-140"/>
          <w:position w:val="-2"/>
          <w:sz w:val="56"/>
          <w:szCs w:val="56"/>
          <w:u w:val="thick" w:color="FF0000"/>
        </w:rPr>
        <w:t xml:space="preserve"> </w:t>
      </w:r>
      <w:r>
        <w:rPr>
          <w:b/>
          <w:color w:val="FF0000"/>
          <w:spacing w:val="-1"/>
          <w:position w:val="-2"/>
          <w:sz w:val="56"/>
          <w:szCs w:val="56"/>
          <w:u w:val="thick" w:color="FF0000"/>
        </w:rPr>
        <w:t>C</w:t>
      </w:r>
      <w:r>
        <w:rPr>
          <w:b/>
          <w:color w:val="FF0000"/>
          <w:position w:val="-2"/>
          <w:sz w:val="56"/>
          <w:szCs w:val="56"/>
          <w:u w:val="thick" w:color="FF0000"/>
        </w:rPr>
        <w:t>and</w:t>
      </w:r>
      <w:r>
        <w:rPr>
          <w:b/>
          <w:color w:val="FF0000"/>
          <w:spacing w:val="-2"/>
          <w:position w:val="-2"/>
          <w:sz w:val="56"/>
          <w:szCs w:val="56"/>
          <w:u w:val="thick" w:color="FF0000"/>
        </w:rPr>
        <w:t>i</w:t>
      </w:r>
      <w:r>
        <w:rPr>
          <w:b/>
          <w:color w:val="FF0000"/>
          <w:position w:val="-2"/>
          <w:sz w:val="56"/>
          <w:szCs w:val="56"/>
          <w:u w:val="thick" w:color="FF0000"/>
        </w:rPr>
        <w:t>da</w:t>
      </w:r>
      <w:r>
        <w:rPr>
          <w:b/>
          <w:color w:val="FF0000"/>
          <w:spacing w:val="-1"/>
          <w:position w:val="-2"/>
          <w:sz w:val="56"/>
          <w:szCs w:val="56"/>
          <w:u w:val="thick" w:color="FF0000"/>
        </w:rPr>
        <w:t>t</w:t>
      </w:r>
      <w:r>
        <w:rPr>
          <w:b/>
          <w:color w:val="FF0000"/>
          <w:position w:val="-2"/>
          <w:sz w:val="56"/>
          <w:szCs w:val="56"/>
          <w:u w:val="thick" w:color="FF0000"/>
        </w:rPr>
        <w:t>es</w:t>
      </w:r>
    </w:p>
    <w:p w:rsidR="00887F66" w:rsidRDefault="00887F66">
      <w:pPr>
        <w:spacing w:before="17" w:line="240" w:lineRule="exact"/>
        <w:rPr>
          <w:sz w:val="24"/>
          <w:szCs w:val="24"/>
        </w:rPr>
      </w:pPr>
    </w:p>
    <w:p w:rsidR="00887F66" w:rsidRDefault="00156D0A">
      <w:pPr>
        <w:spacing w:before="29"/>
        <w:ind w:left="102"/>
        <w:rPr>
          <w:sz w:val="24"/>
          <w:szCs w:val="24"/>
        </w:rPr>
      </w:pPr>
      <w:r>
        <w:rPr>
          <w:b/>
          <w:sz w:val="24"/>
          <w:szCs w:val="24"/>
        </w:rPr>
        <w:t>Jenk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ns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nterv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ew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Q</w:t>
      </w:r>
      <w:r>
        <w:rPr>
          <w:b/>
          <w:sz w:val="24"/>
          <w:szCs w:val="24"/>
        </w:rPr>
        <w:t>uest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ons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requ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serve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?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 w:right="89"/>
        <w:rPr>
          <w:sz w:val="24"/>
          <w:szCs w:val="24"/>
        </w:rPr>
      </w:pPr>
      <w:r>
        <w:rPr>
          <w:b/>
          <w:color w:val="FF0000"/>
          <w:spacing w:val="5"/>
          <w:sz w:val="24"/>
          <w:szCs w:val="24"/>
        </w:rPr>
        <w:t>w</w:t>
      </w:r>
      <w:r>
        <w:rPr>
          <w:b/>
          <w:color w:val="FF0000"/>
          <w:sz w:val="24"/>
          <w:szCs w:val="24"/>
        </w:rPr>
        <w:t>e</w:t>
      </w:r>
      <w:r>
        <w:rPr>
          <w:b/>
          <w:color w:val="FF0000"/>
          <w:spacing w:val="-5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bu</w:t>
      </w:r>
      <w:r>
        <w:rPr>
          <w:b/>
          <w:color w:val="FF0000"/>
          <w:spacing w:val="-1"/>
          <w:sz w:val="24"/>
          <w:szCs w:val="24"/>
        </w:rPr>
        <w:t>il</w:t>
      </w:r>
      <w:r>
        <w:rPr>
          <w:b/>
          <w:color w:val="FF0000"/>
          <w:sz w:val="24"/>
          <w:szCs w:val="24"/>
        </w:rPr>
        <w:t>d</w:t>
      </w:r>
      <w:r>
        <w:rPr>
          <w:b/>
          <w:color w:val="FF0000"/>
          <w:spacing w:val="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a Jenk</w:t>
      </w:r>
      <w:r>
        <w:rPr>
          <w:b/>
          <w:color w:val="FF0000"/>
          <w:spacing w:val="-1"/>
          <w:sz w:val="24"/>
          <w:szCs w:val="24"/>
        </w:rPr>
        <w:t>i</w:t>
      </w:r>
      <w:r>
        <w:rPr>
          <w:b/>
          <w:color w:val="FF0000"/>
          <w:sz w:val="24"/>
          <w:szCs w:val="24"/>
        </w:rPr>
        <w:t xml:space="preserve">ns </w:t>
      </w:r>
      <w:r>
        <w:rPr>
          <w:b/>
          <w:color w:val="FF0000"/>
          <w:spacing w:val="2"/>
          <w:sz w:val="24"/>
          <w:szCs w:val="24"/>
        </w:rPr>
        <w:t>m</w:t>
      </w:r>
      <w:r>
        <w:rPr>
          <w:b/>
          <w:color w:val="FF0000"/>
          <w:sz w:val="24"/>
          <w:szCs w:val="24"/>
        </w:rPr>
        <w:t>a</w:t>
      </w:r>
      <w:r>
        <w:rPr>
          <w:b/>
          <w:color w:val="FF0000"/>
          <w:spacing w:val="-1"/>
          <w:sz w:val="24"/>
          <w:szCs w:val="24"/>
        </w:rPr>
        <w:t>s</w:t>
      </w:r>
      <w:r>
        <w:rPr>
          <w:b/>
          <w:color w:val="FF0000"/>
          <w:sz w:val="24"/>
          <w:szCs w:val="24"/>
        </w:rPr>
        <w:t xml:space="preserve">ter </w:t>
      </w:r>
      <w:r>
        <w:rPr>
          <w:b/>
          <w:color w:val="FF0000"/>
          <w:spacing w:val="-1"/>
          <w:sz w:val="24"/>
          <w:szCs w:val="24"/>
        </w:rPr>
        <w:t>u</w:t>
      </w:r>
      <w:r>
        <w:rPr>
          <w:b/>
          <w:color w:val="FF0000"/>
          <w:sz w:val="24"/>
          <w:szCs w:val="24"/>
        </w:rPr>
        <w:t>s</w:t>
      </w:r>
      <w:r>
        <w:rPr>
          <w:b/>
          <w:color w:val="FF0000"/>
          <w:spacing w:val="-1"/>
          <w:sz w:val="24"/>
          <w:szCs w:val="24"/>
        </w:rPr>
        <w:t>i</w:t>
      </w:r>
      <w:r>
        <w:rPr>
          <w:b/>
          <w:color w:val="FF0000"/>
          <w:sz w:val="24"/>
          <w:szCs w:val="24"/>
        </w:rPr>
        <w:t xml:space="preserve">ng the </w:t>
      </w:r>
      <w:r>
        <w:rPr>
          <w:b/>
          <w:color w:val="FF0000"/>
          <w:spacing w:val="4"/>
          <w:sz w:val="24"/>
          <w:szCs w:val="24"/>
        </w:rPr>
        <w:t>m</w:t>
      </w:r>
      <w:r>
        <w:rPr>
          <w:b/>
          <w:color w:val="FF0000"/>
          <w:spacing w:val="-2"/>
          <w:sz w:val="24"/>
          <w:szCs w:val="24"/>
        </w:rPr>
        <w:t>4</w:t>
      </w:r>
      <w:r>
        <w:rPr>
          <w:b/>
          <w:color w:val="FF0000"/>
          <w:sz w:val="24"/>
          <w:szCs w:val="24"/>
        </w:rPr>
        <w:t>.</w:t>
      </w:r>
      <w:r>
        <w:rPr>
          <w:b/>
          <w:color w:val="FF0000"/>
          <w:spacing w:val="-1"/>
          <w:sz w:val="24"/>
          <w:szCs w:val="24"/>
        </w:rPr>
        <w:t>l</w:t>
      </w:r>
      <w:r>
        <w:rPr>
          <w:b/>
          <w:color w:val="FF0000"/>
          <w:sz w:val="24"/>
          <w:szCs w:val="24"/>
        </w:rPr>
        <w:t xml:space="preserve">arge, </w:t>
      </w:r>
      <w:r>
        <w:rPr>
          <w:b/>
          <w:color w:val="FF0000"/>
          <w:spacing w:val="2"/>
          <w:sz w:val="24"/>
          <w:szCs w:val="24"/>
        </w:rPr>
        <w:t>w</w:t>
      </w:r>
      <w:r>
        <w:rPr>
          <w:b/>
          <w:color w:val="FF0000"/>
          <w:sz w:val="24"/>
          <w:szCs w:val="24"/>
        </w:rPr>
        <w:t>h</w:t>
      </w:r>
      <w:r>
        <w:rPr>
          <w:b/>
          <w:color w:val="FF0000"/>
          <w:spacing w:val="-3"/>
          <w:sz w:val="24"/>
          <w:szCs w:val="24"/>
        </w:rPr>
        <w:t>i</w:t>
      </w:r>
      <w:r>
        <w:rPr>
          <w:b/>
          <w:color w:val="FF0000"/>
          <w:sz w:val="24"/>
          <w:szCs w:val="24"/>
        </w:rPr>
        <w:t>ch co</w:t>
      </w:r>
      <w:r>
        <w:rPr>
          <w:b/>
          <w:color w:val="FF0000"/>
          <w:spacing w:val="2"/>
          <w:sz w:val="24"/>
          <w:szCs w:val="24"/>
        </w:rPr>
        <w:t>m</w:t>
      </w:r>
      <w:r>
        <w:rPr>
          <w:b/>
          <w:color w:val="FF0000"/>
          <w:sz w:val="24"/>
          <w:szCs w:val="24"/>
        </w:rPr>
        <w:t>es</w:t>
      </w:r>
      <w:r>
        <w:rPr>
          <w:b/>
          <w:color w:val="FF0000"/>
          <w:spacing w:val="-1"/>
          <w:sz w:val="24"/>
          <w:szCs w:val="24"/>
        </w:rPr>
        <w:t xml:space="preserve"> </w:t>
      </w:r>
      <w:r>
        <w:rPr>
          <w:b/>
          <w:color w:val="FF0000"/>
          <w:spacing w:val="5"/>
          <w:sz w:val="24"/>
          <w:szCs w:val="24"/>
        </w:rPr>
        <w:t>w</w:t>
      </w:r>
      <w:r>
        <w:rPr>
          <w:b/>
          <w:color w:val="FF0000"/>
          <w:spacing w:val="-3"/>
          <w:sz w:val="24"/>
          <w:szCs w:val="24"/>
        </w:rPr>
        <w:t>i</w:t>
      </w:r>
      <w:r>
        <w:rPr>
          <w:b/>
          <w:color w:val="FF0000"/>
          <w:sz w:val="24"/>
          <w:szCs w:val="24"/>
        </w:rPr>
        <w:t>th</w:t>
      </w:r>
      <w:r>
        <w:rPr>
          <w:b/>
          <w:color w:val="FF0000"/>
          <w:spacing w:val="-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2 vC</w:t>
      </w:r>
      <w:r>
        <w:rPr>
          <w:b/>
          <w:color w:val="FF0000"/>
          <w:spacing w:val="-1"/>
          <w:sz w:val="24"/>
          <w:szCs w:val="24"/>
        </w:rPr>
        <w:t>PU</w:t>
      </w:r>
      <w:r>
        <w:rPr>
          <w:b/>
          <w:color w:val="FF0000"/>
          <w:sz w:val="24"/>
          <w:szCs w:val="24"/>
        </w:rPr>
        <w:t xml:space="preserve">s and 8 </w:t>
      </w:r>
      <w:r>
        <w:rPr>
          <w:b/>
          <w:color w:val="FF0000"/>
          <w:spacing w:val="-1"/>
          <w:sz w:val="24"/>
          <w:szCs w:val="24"/>
        </w:rPr>
        <w:t>G</w:t>
      </w:r>
      <w:r>
        <w:rPr>
          <w:b/>
          <w:color w:val="FF0000"/>
          <w:sz w:val="24"/>
          <w:szCs w:val="24"/>
        </w:rPr>
        <w:t xml:space="preserve">B of </w:t>
      </w:r>
      <w:r>
        <w:rPr>
          <w:b/>
          <w:color w:val="FF0000"/>
          <w:spacing w:val="4"/>
          <w:sz w:val="24"/>
          <w:szCs w:val="24"/>
        </w:rPr>
        <w:t>m</w:t>
      </w:r>
      <w:r>
        <w:rPr>
          <w:b/>
          <w:color w:val="FF0000"/>
          <w:spacing w:val="-3"/>
          <w:sz w:val="24"/>
          <w:szCs w:val="24"/>
        </w:rPr>
        <w:t>e</w:t>
      </w:r>
      <w:r>
        <w:rPr>
          <w:b/>
          <w:color w:val="FF0000"/>
          <w:spacing w:val="2"/>
          <w:sz w:val="24"/>
          <w:szCs w:val="24"/>
        </w:rPr>
        <w:t>m</w:t>
      </w:r>
      <w:r>
        <w:rPr>
          <w:b/>
          <w:color w:val="FF0000"/>
          <w:sz w:val="24"/>
          <w:szCs w:val="24"/>
        </w:rPr>
        <w:t>o</w:t>
      </w:r>
      <w:r>
        <w:rPr>
          <w:b/>
          <w:color w:val="FF0000"/>
          <w:spacing w:val="-3"/>
          <w:sz w:val="24"/>
          <w:szCs w:val="24"/>
        </w:rPr>
        <w:t>r</w:t>
      </w:r>
      <w:r>
        <w:rPr>
          <w:b/>
          <w:color w:val="FF0000"/>
          <w:spacing w:val="2"/>
          <w:sz w:val="24"/>
          <w:szCs w:val="24"/>
        </w:rPr>
        <w:t>y</w:t>
      </w:r>
      <w:r>
        <w:rPr>
          <w:b/>
          <w:color w:val="FF0000"/>
          <w:sz w:val="24"/>
          <w:szCs w:val="24"/>
        </w:rPr>
        <w:t>.</w:t>
      </w:r>
      <w:r>
        <w:rPr>
          <w:b/>
          <w:color w:val="FF0000"/>
          <w:spacing w:val="-2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A</w:t>
      </w:r>
      <w:r>
        <w:rPr>
          <w:b/>
          <w:color w:val="FF0000"/>
          <w:spacing w:val="-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general</w:t>
      </w:r>
      <w:r>
        <w:rPr>
          <w:b/>
          <w:color w:val="FF0000"/>
          <w:spacing w:val="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purp</w:t>
      </w:r>
      <w:r>
        <w:rPr>
          <w:b/>
          <w:color w:val="FF0000"/>
          <w:spacing w:val="-2"/>
          <w:sz w:val="24"/>
          <w:szCs w:val="24"/>
        </w:rPr>
        <w:t>o</w:t>
      </w:r>
      <w:r>
        <w:rPr>
          <w:b/>
          <w:color w:val="FF0000"/>
          <w:sz w:val="24"/>
          <w:szCs w:val="24"/>
        </w:rPr>
        <w:t>se</w:t>
      </w:r>
      <w:r>
        <w:rPr>
          <w:b/>
          <w:color w:val="FF0000"/>
          <w:spacing w:val="1"/>
          <w:sz w:val="24"/>
          <w:szCs w:val="24"/>
        </w:rPr>
        <w:t xml:space="preserve"> </w:t>
      </w:r>
      <w:r>
        <w:rPr>
          <w:b/>
          <w:color w:val="FF0000"/>
          <w:spacing w:val="-1"/>
          <w:sz w:val="24"/>
          <w:szCs w:val="24"/>
        </w:rPr>
        <w:t>s</w:t>
      </w:r>
      <w:r>
        <w:rPr>
          <w:b/>
          <w:color w:val="FF0000"/>
          <w:sz w:val="24"/>
          <w:szCs w:val="24"/>
        </w:rPr>
        <w:t>o</w:t>
      </w:r>
      <w:r>
        <w:rPr>
          <w:b/>
          <w:color w:val="FF0000"/>
          <w:spacing w:val="-1"/>
          <w:sz w:val="24"/>
          <w:szCs w:val="24"/>
        </w:rPr>
        <w:t>li</w:t>
      </w:r>
      <w:r>
        <w:rPr>
          <w:b/>
          <w:color w:val="FF0000"/>
          <w:sz w:val="24"/>
          <w:szCs w:val="24"/>
        </w:rPr>
        <w:t>d</w:t>
      </w:r>
      <w:r>
        <w:rPr>
          <w:b/>
          <w:color w:val="FF0000"/>
          <w:spacing w:val="2"/>
          <w:sz w:val="24"/>
          <w:szCs w:val="24"/>
        </w:rPr>
        <w:t>-</w:t>
      </w:r>
      <w:r>
        <w:rPr>
          <w:b/>
          <w:color w:val="FF0000"/>
          <w:spacing w:val="-1"/>
          <w:sz w:val="24"/>
          <w:szCs w:val="24"/>
        </w:rPr>
        <w:t>s</w:t>
      </w:r>
      <w:r>
        <w:rPr>
          <w:b/>
          <w:color w:val="FF0000"/>
          <w:sz w:val="24"/>
          <w:szCs w:val="24"/>
        </w:rPr>
        <w:t>tate</w:t>
      </w:r>
      <w:r>
        <w:rPr>
          <w:b/>
          <w:color w:val="FF0000"/>
          <w:spacing w:val="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dr</w:t>
      </w:r>
      <w:r>
        <w:rPr>
          <w:b/>
          <w:color w:val="FF0000"/>
          <w:spacing w:val="-1"/>
          <w:sz w:val="24"/>
          <w:szCs w:val="24"/>
        </w:rPr>
        <w:t>i</w:t>
      </w:r>
      <w:r>
        <w:rPr>
          <w:b/>
          <w:color w:val="FF0000"/>
          <w:sz w:val="24"/>
          <w:szCs w:val="24"/>
        </w:rPr>
        <w:t>ve (S</w:t>
      </w:r>
      <w:r>
        <w:rPr>
          <w:b/>
          <w:color w:val="FF0000"/>
          <w:spacing w:val="-1"/>
          <w:sz w:val="24"/>
          <w:szCs w:val="24"/>
        </w:rPr>
        <w:t>S</w:t>
      </w:r>
      <w:r>
        <w:rPr>
          <w:b/>
          <w:color w:val="FF0000"/>
          <w:sz w:val="24"/>
          <w:szCs w:val="24"/>
        </w:rPr>
        <w:t>D) EBS vo</w:t>
      </w:r>
      <w:r>
        <w:rPr>
          <w:b/>
          <w:color w:val="FF0000"/>
          <w:spacing w:val="-1"/>
          <w:sz w:val="24"/>
          <w:szCs w:val="24"/>
        </w:rPr>
        <w:t>l</w:t>
      </w:r>
      <w:r>
        <w:rPr>
          <w:b/>
          <w:color w:val="FF0000"/>
          <w:sz w:val="24"/>
          <w:szCs w:val="24"/>
        </w:rPr>
        <w:t>u</w:t>
      </w:r>
      <w:r>
        <w:rPr>
          <w:b/>
          <w:color w:val="FF0000"/>
          <w:spacing w:val="2"/>
          <w:sz w:val="24"/>
          <w:szCs w:val="24"/>
        </w:rPr>
        <w:t>m</w:t>
      </w:r>
      <w:r>
        <w:rPr>
          <w:b/>
          <w:color w:val="FF0000"/>
          <w:sz w:val="24"/>
          <w:szCs w:val="24"/>
        </w:rPr>
        <w:t xml:space="preserve">e </w:t>
      </w:r>
      <w:r>
        <w:rPr>
          <w:b/>
          <w:color w:val="FF0000"/>
          <w:spacing w:val="-2"/>
          <w:sz w:val="24"/>
          <w:szCs w:val="24"/>
        </w:rPr>
        <w:t>o</w:t>
      </w:r>
      <w:r>
        <w:rPr>
          <w:b/>
          <w:color w:val="FF0000"/>
          <w:sz w:val="24"/>
          <w:szCs w:val="24"/>
        </w:rPr>
        <w:t>f</w:t>
      </w:r>
      <w:r>
        <w:rPr>
          <w:b/>
          <w:color w:val="FF0000"/>
          <w:spacing w:val="2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 xml:space="preserve">40 </w:t>
      </w:r>
      <w:r>
        <w:rPr>
          <w:b/>
          <w:color w:val="FF0000"/>
          <w:spacing w:val="-1"/>
          <w:sz w:val="24"/>
          <w:szCs w:val="24"/>
        </w:rPr>
        <w:t>G</w:t>
      </w:r>
      <w:r>
        <w:rPr>
          <w:b/>
          <w:color w:val="FF0000"/>
          <w:sz w:val="24"/>
          <w:szCs w:val="24"/>
        </w:rPr>
        <w:t xml:space="preserve">B </w:t>
      </w:r>
      <w:r>
        <w:rPr>
          <w:b/>
          <w:color w:val="FF0000"/>
          <w:spacing w:val="-1"/>
          <w:sz w:val="24"/>
          <w:szCs w:val="24"/>
        </w:rPr>
        <w:t>i</w:t>
      </w:r>
      <w:r>
        <w:rPr>
          <w:b/>
          <w:color w:val="FF0000"/>
          <w:sz w:val="24"/>
          <w:szCs w:val="24"/>
        </w:rPr>
        <w:t>s prov</w:t>
      </w:r>
      <w:r>
        <w:rPr>
          <w:b/>
          <w:color w:val="FF0000"/>
          <w:spacing w:val="-1"/>
          <w:sz w:val="24"/>
          <w:szCs w:val="24"/>
        </w:rPr>
        <w:t>i</w:t>
      </w:r>
      <w:r>
        <w:rPr>
          <w:b/>
          <w:color w:val="FF0000"/>
          <w:sz w:val="24"/>
          <w:szCs w:val="24"/>
        </w:rPr>
        <w:t>s</w:t>
      </w:r>
      <w:r>
        <w:rPr>
          <w:b/>
          <w:color w:val="FF0000"/>
          <w:spacing w:val="-1"/>
          <w:sz w:val="24"/>
          <w:szCs w:val="24"/>
        </w:rPr>
        <w:t>i</w:t>
      </w:r>
      <w:r>
        <w:rPr>
          <w:b/>
          <w:color w:val="FF0000"/>
          <w:sz w:val="24"/>
          <w:szCs w:val="24"/>
        </w:rPr>
        <w:t xml:space="preserve">oned and attached to the </w:t>
      </w:r>
      <w:r>
        <w:rPr>
          <w:b/>
          <w:color w:val="FF0000"/>
          <w:spacing w:val="-1"/>
          <w:sz w:val="24"/>
          <w:szCs w:val="24"/>
        </w:rPr>
        <w:t>i</w:t>
      </w:r>
      <w:r>
        <w:rPr>
          <w:b/>
          <w:color w:val="FF0000"/>
          <w:sz w:val="24"/>
          <w:szCs w:val="24"/>
        </w:rPr>
        <w:t>nst</w:t>
      </w:r>
      <w:r>
        <w:rPr>
          <w:b/>
          <w:color w:val="FF0000"/>
          <w:spacing w:val="-2"/>
          <w:sz w:val="24"/>
          <w:szCs w:val="24"/>
        </w:rPr>
        <w:t>a</w:t>
      </w:r>
      <w:r>
        <w:rPr>
          <w:b/>
          <w:color w:val="FF0000"/>
          <w:sz w:val="24"/>
          <w:szCs w:val="24"/>
        </w:rPr>
        <w:t>nce.</w:t>
      </w:r>
      <w:r>
        <w:rPr>
          <w:b/>
          <w:color w:val="FF0000"/>
          <w:spacing w:val="2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We</w:t>
      </w:r>
      <w:r>
        <w:rPr>
          <w:b/>
          <w:color w:val="FF0000"/>
          <w:spacing w:val="-1"/>
          <w:sz w:val="24"/>
          <w:szCs w:val="24"/>
        </w:rPr>
        <w:t>'</w:t>
      </w:r>
      <w:r>
        <w:rPr>
          <w:b/>
          <w:color w:val="FF0000"/>
          <w:sz w:val="24"/>
          <w:szCs w:val="24"/>
        </w:rPr>
        <w:t>re</w:t>
      </w:r>
      <w:r>
        <w:rPr>
          <w:b/>
          <w:color w:val="FF0000"/>
          <w:spacing w:val="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d</w:t>
      </w:r>
      <w:r>
        <w:rPr>
          <w:b/>
          <w:color w:val="FF0000"/>
          <w:spacing w:val="-1"/>
          <w:sz w:val="24"/>
          <w:szCs w:val="24"/>
        </w:rPr>
        <w:t>i</w:t>
      </w:r>
      <w:r>
        <w:rPr>
          <w:b/>
          <w:color w:val="FF0000"/>
          <w:sz w:val="24"/>
          <w:szCs w:val="24"/>
        </w:rPr>
        <w:t>v</w:t>
      </w:r>
      <w:r>
        <w:rPr>
          <w:b/>
          <w:color w:val="FF0000"/>
          <w:spacing w:val="-1"/>
          <w:sz w:val="24"/>
          <w:szCs w:val="24"/>
        </w:rPr>
        <w:t>i</w:t>
      </w:r>
      <w:r>
        <w:rPr>
          <w:b/>
          <w:color w:val="FF0000"/>
          <w:sz w:val="24"/>
          <w:szCs w:val="24"/>
        </w:rPr>
        <w:t>d</w:t>
      </w:r>
      <w:r>
        <w:rPr>
          <w:b/>
          <w:color w:val="FF0000"/>
          <w:spacing w:val="-1"/>
          <w:sz w:val="24"/>
          <w:szCs w:val="24"/>
        </w:rPr>
        <w:t>i</w:t>
      </w:r>
      <w:r>
        <w:rPr>
          <w:b/>
          <w:color w:val="FF0000"/>
          <w:sz w:val="24"/>
          <w:szCs w:val="24"/>
        </w:rPr>
        <w:t xml:space="preserve">ng the </w:t>
      </w:r>
      <w:r>
        <w:rPr>
          <w:b/>
          <w:color w:val="FF0000"/>
          <w:spacing w:val="-1"/>
          <w:sz w:val="24"/>
          <w:szCs w:val="24"/>
        </w:rPr>
        <w:t>l</w:t>
      </w:r>
      <w:r>
        <w:rPr>
          <w:b/>
          <w:color w:val="FF0000"/>
          <w:sz w:val="24"/>
          <w:szCs w:val="24"/>
        </w:rPr>
        <w:t xml:space="preserve">oads </w:t>
      </w:r>
      <w:r>
        <w:rPr>
          <w:b/>
          <w:color w:val="FF0000"/>
          <w:spacing w:val="2"/>
          <w:sz w:val="24"/>
          <w:szCs w:val="24"/>
        </w:rPr>
        <w:t>w</w:t>
      </w:r>
      <w:r>
        <w:rPr>
          <w:b/>
          <w:color w:val="FF0000"/>
          <w:spacing w:val="-1"/>
          <w:sz w:val="24"/>
          <w:szCs w:val="24"/>
        </w:rPr>
        <w:t>i</w:t>
      </w:r>
      <w:r>
        <w:rPr>
          <w:b/>
          <w:color w:val="FF0000"/>
          <w:spacing w:val="-2"/>
          <w:sz w:val="24"/>
          <w:szCs w:val="24"/>
        </w:rPr>
        <w:t>t</w:t>
      </w:r>
      <w:r>
        <w:rPr>
          <w:b/>
          <w:color w:val="FF0000"/>
          <w:sz w:val="24"/>
          <w:szCs w:val="24"/>
        </w:rPr>
        <w:t>h</w:t>
      </w:r>
      <w:r>
        <w:rPr>
          <w:b/>
          <w:color w:val="FF0000"/>
          <w:spacing w:val="-1"/>
          <w:sz w:val="24"/>
          <w:szCs w:val="24"/>
        </w:rPr>
        <w:t>i</w:t>
      </w:r>
      <w:r>
        <w:rPr>
          <w:b/>
          <w:color w:val="FF0000"/>
          <w:sz w:val="24"/>
          <w:szCs w:val="24"/>
        </w:rPr>
        <w:t xml:space="preserve">n </w:t>
      </w:r>
      <w:r>
        <w:rPr>
          <w:b/>
          <w:color w:val="FF0000"/>
          <w:spacing w:val="-2"/>
          <w:sz w:val="24"/>
          <w:szCs w:val="24"/>
        </w:rPr>
        <w:t>t</w:t>
      </w:r>
      <w:r>
        <w:rPr>
          <w:b/>
          <w:color w:val="FF0000"/>
          <w:sz w:val="24"/>
          <w:szCs w:val="24"/>
        </w:rPr>
        <w:t>he</w:t>
      </w:r>
      <w:r>
        <w:rPr>
          <w:b/>
          <w:color w:val="FF0000"/>
          <w:spacing w:val="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je</w:t>
      </w:r>
      <w:r>
        <w:rPr>
          <w:b/>
          <w:color w:val="FF0000"/>
          <w:spacing w:val="-1"/>
          <w:sz w:val="24"/>
          <w:szCs w:val="24"/>
        </w:rPr>
        <w:t>n</w:t>
      </w:r>
      <w:r>
        <w:rPr>
          <w:b/>
          <w:color w:val="FF0000"/>
          <w:sz w:val="24"/>
          <w:szCs w:val="24"/>
        </w:rPr>
        <w:t>k</w:t>
      </w:r>
      <w:r>
        <w:rPr>
          <w:b/>
          <w:color w:val="FF0000"/>
          <w:spacing w:val="-1"/>
          <w:sz w:val="24"/>
          <w:szCs w:val="24"/>
        </w:rPr>
        <w:t>i</w:t>
      </w:r>
      <w:r>
        <w:rPr>
          <w:b/>
          <w:color w:val="FF0000"/>
          <w:sz w:val="24"/>
          <w:szCs w:val="24"/>
        </w:rPr>
        <w:t>ns nodes.</w:t>
      </w:r>
    </w:p>
    <w:p w:rsidR="00887F66" w:rsidRDefault="00156D0A">
      <w:pPr>
        <w:ind w:left="102" w:right="5935"/>
        <w:rPr>
          <w:sz w:val="24"/>
          <w:szCs w:val="24"/>
        </w:rPr>
      </w:pPr>
      <w:r>
        <w:rPr>
          <w:sz w:val="24"/>
          <w:szCs w:val="24"/>
        </w:rPr>
        <w:t>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Con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nuous 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egra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on?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ns?</w:t>
      </w:r>
    </w:p>
    <w:p w:rsidR="00887F66" w:rsidRDefault="00156D0A">
      <w:pPr>
        <w:ind w:left="102" w:right="3736"/>
        <w:rPr>
          <w:sz w:val="24"/>
          <w:szCs w:val="24"/>
        </w:rPr>
      </w:pPr>
      <w:r>
        <w:rPr>
          <w:sz w:val="24"/>
          <w:szCs w:val="24"/>
        </w:rPr>
        <w:t>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ns, Maven &amp;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3"/>
          <w:sz w:val="24"/>
          <w:szCs w:val="24"/>
        </w:rPr>
        <w:t>t</w:t>
      </w:r>
      <w:r>
        <w:rPr>
          <w:sz w:val="24"/>
          <w:szCs w:val="24"/>
        </w:rPr>
        <w:t>?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aven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ponen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ph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ses ?</w:t>
      </w:r>
    </w:p>
    <w:p w:rsidR="00887F66" w:rsidRDefault="00156D0A">
      <w:pPr>
        <w:ind w:left="102" w:right="4727"/>
        <w:rPr>
          <w:sz w:val="24"/>
          <w:szCs w:val="24"/>
        </w:rPr>
      </w:pPr>
      <w:r>
        <w:rPr>
          <w:sz w:val="24"/>
          <w:szCs w:val="24"/>
        </w:rPr>
        <w:t>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SCM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>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suppor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s?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re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 Hudson &amp;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?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advan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ages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ns?</w:t>
      </w:r>
    </w:p>
    <w:p w:rsidR="00887F66" w:rsidRDefault="00156D0A">
      <w:pPr>
        <w:ind w:left="102" w:right="3260"/>
        <w:rPr>
          <w:sz w:val="24"/>
          <w:szCs w:val="24"/>
        </w:rPr>
      </w:pPr>
      <w:r>
        <w:rPr>
          <w:sz w:val="24"/>
          <w:szCs w:val="24"/>
        </w:rPr>
        <w:t>Men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ns and 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 xml:space="preserve">s purpose? How do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one</w:t>
      </w:r>
      <w:r>
        <w:rPr>
          <w:sz w:val="24"/>
          <w:szCs w:val="24"/>
        </w:rPr>
        <w:t xml:space="preserve"> 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repo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ns </w:t>
      </w:r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How do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 xml:space="preserve">d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ava code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 xml:space="preserve">h Maven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ns?</w:t>
      </w:r>
    </w:p>
    <w:p w:rsidR="00887F66" w:rsidRDefault="00156D0A">
      <w:pPr>
        <w:ind w:left="102" w:right="3162"/>
        <w:rPr>
          <w:sz w:val="24"/>
          <w:szCs w:val="24"/>
        </w:rPr>
      </w:pPr>
      <w:r>
        <w:rPr>
          <w:sz w:val="24"/>
          <w:szCs w:val="24"/>
        </w:rPr>
        <w:t>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ana</w:t>
      </w:r>
      <w:r>
        <w:rPr>
          <w:spacing w:val="1"/>
          <w:sz w:val="24"/>
          <w:szCs w:val="24"/>
        </w:rPr>
        <w:t>l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ug-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used for 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?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dow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ups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ream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>ob?</w:t>
      </w:r>
    </w:p>
    <w:p w:rsidR="00887F66" w:rsidRDefault="00156D0A">
      <w:pPr>
        <w:ind w:left="102" w:right="5859"/>
        <w:rPr>
          <w:sz w:val="24"/>
          <w:szCs w:val="24"/>
        </w:rPr>
      </w:pPr>
      <w:r>
        <w:rPr>
          <w:sz w:val="24"/>
          <w:szCs w:val="24"/>
        </w:rPr>
        <w:t>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wor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space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>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ns? Co</w:t>
      </w:r>
      <w:r>
        <w:rPr>
          <w:spacing w:val="1"/>
          <w:sz w:val="24"/>
          <w:szCs w:val="24"/>
        </w:rPr>
        <w:t>p</w:t>
      </w:r>
      <w:r>
        <w:rPr>
          <w:spacing w:val="-6"/>
          <w:sz w:val="24"/>
          <w:szCs w:val="24"/>
        </w:rPr>
        <w:t>y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efac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ano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b?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bu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pe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crea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users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add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ove</w:t>
      </w:r>
      <w:r>
        <w:rPr>
          <w:spacing w:val="-1"/>
          <w:sz w:val="24"/>
          <w:szCs w:val="24"/>
        </w:rPr>
        <w:t>/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sconnect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nodes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?</w:t>
      </w:r>
    </w:p>
    <w:p w:rsidR="00887F66" w:rsidRDefault="00156D0A">
      <w:pPr>
        <w:ind w:left="102" w:right="3354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res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ns </w:t>
      </w:r>
      <w:r>
        <w:rPr>
          <w:spacing w:val="1"/>
          <w:sz w:val="24"/>
          <w:szCs w:val="24"/>
        </w:rPr>
        <w:t>j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 xml:space="preserve">b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execu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 a par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cu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node? 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ckup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?</w:t>
      </w:r>
    </w:p>
    <w:p w:rsidR="00887F66" w:rsidRDefault="00156D0A">
      <w:pPr>
        <w:ind w:left="102" w:right="76"/>
        <w:rPr>
          <w:sz w:val="24"/>
          <w:szCs w:val="24"/>
        </w:rPr>
      </w:pPr>
      <w:r>
        <w:rPr>
          <w:sz w:val="24"/>
          <w:szCs w:val="24"/>
        </w:rPr>
        <w:t xml:space="preserve">A backup ensures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 res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ored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event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corrup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oss, or 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ss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ns, wh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eaves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e.</w:t>
      </w:r>
    </w:p>
    <w:p w:rsidR="00887F66" w:rsidRDefault="00156D0A">
      <w:pPr>
        <w:ind w:left="102" w:right="375"/>
        <w:rPr>
          <w:sz w:val="24"/>
          <w:szCs w:val="24"/>
        </w:rPr>
      </w:pP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perform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backup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 snapshot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server or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back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up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$</w:t>
      </w:r>
      <w:r>
        <w:rPr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NKINS</w:t>
      </w:r>
      <w:r>
        <w:rPr>
          <w:spacing w:val="-2"/>
          <w:sz w:val="24"/>
          <w:szCs w:val="24"/>
        </w:rPr>
        <w:t>_</w:t>
      </w:r>
      <w:r>
        <w:rPr>
          <w:sz w:val="24"/>
          <w:szCs w:val="24"/>
        </w:rPr>
        <w:t>HOME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887F66" w:rsidRDefault="00156D0A">
      <w:pPr>
        <w:ind w:left="102" w:right="2183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se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up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Java or Maven or 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vers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ons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serve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 xml:space="preserve">?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set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nv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ro</w:t>
      </w:r>
      <w:r>
        <w:rPr>
          <w:spacing w:val="2"/>
          <w:sz w:val="24"/>
          <w:szCs w:val="24"/>
        </w:rPr>
        <w:t>n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ns?</w:t>
      </w:r>
    </w:p>
    <w:p w:rsidR="00887F66" w:rsidRDefault="00156D0A">
      <w:pPr>
        <w:ind w:left="102" w:right="4286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ll/</w:t>
      </w:r>
      <w:r>
        <w:rPr>
          <w:sz w:val="24"/>
          <w:szCs w:val="24"/>
        </w:rPr>
        <w:t>upd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ve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?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execu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oks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ns?</w:t>
      </w:r>
    </w:p>
    <w:p w:rsidR="00887F66" w:rsidRDefault="00156D0A">
      <w:pPr>
        <w:ind w:left="102" w:right="3067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pass 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A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ooks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ns </w:t>
      </w:r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>ob?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Nexus repos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 xml:space="preserve">ory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ager?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How can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vers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oad ar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efac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Nex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 repo?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How can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dep</w:t>
      </w:r>
      <w:r>
        <w:rPr>
          <w:spacing w:val="-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y ar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efact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server from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ns </w:t>
      </w:r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>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P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pe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e?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>m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j</w:t>
      </w:r>
      <w:r>
        <w:rPr>
          <w:sz w:val="24"/>
          <w:szCs w:val="24"/>
        </w:rPr>
        <w:t>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 p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pe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ne?</w:t>
      </w:r>
    </w:p>
    <w:p w:rsidR="00887F66" w:rsidRDefault="00156D0A">
      <w:pPr>
        <w:ind w:left="102" w:right="223"/>
        <w:rPr>
          <w:sz w:val="24"/>
          <w:szCs w:val="24"/>
        </w:rPr>
        <w:sectPr w:rsidR="00887F66">
          <w:pgSz w:w="11900" w:h="16840"/>
          <w:pgMar w:top="1420" w:right="1360" w:bottom="280" w:left="1340" w:header="720" w:footer="720" w:gutter="0"/>
          <w:cols w:space="720"/>
        </w:sectPr>
      </w:pP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pe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b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 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ug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de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hrough wh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we can crea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orkf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ow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de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ns. We have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crea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>ob where we can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rol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p of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we can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have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 code base.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We can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 xml:space="preserve">ork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on based 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code rev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1"/>
          <w:sz w:val="24"/>
          <w:szCs w:val="24"/>
        </w:rPr>
        <w:t xml:space="preserve"> i</w:t>
      </w:r>
      <w:r>
        <w:rPr>
          <w:sz w:val="24"/>
          <w:szCs w:val="24"/>
        </w:rPr>
        <w:t>s wr</w:t>
      </w:r>
      <w:r>
        <w:rPr>
          <w:spacing w:val="-1"/>
          <w:sz w:val="24"/>
          <w:szCs w:val="24"/>
        </w:rPr>
        <w:t>itt</w:t>
      </w:r>
      <w:r>
        <w:rPr>
          <w:sz w:val="24"/>
          <w:szCs w:val="24"/>
        </w:rPr>
        <w:t>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 groo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scr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s.</w:t>
      </w:r>
    </w:p>
    <w:p w:rsidR="00887F66" w:rsidRDefault="00156D0A">
      <w:pPr>
        <w:spacing w:before="60"/>
        <w:ind w:left="102"/>
        <w:rPr>
          <w:sz w:val="24"/>
          <w:szCs w:val="24"/>
        </w:rPr>
      </w:pPr>
      <w:r>
        <w:rPr>
          <w:sz w:val="24"/>
          <w:szCs w:val="24"/>
        </w:rPr>
        <w:lastRenderedPageBreak/>
        <w:t>Sa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wr</w:t>
      </w:r>
      <w:r>
        <w:rPr>
          <w:spacing w:val="-1"/>
          <w:sz w:val="24"/>
          <w:szCs w:val="24"/>
        </w:rPr>
        <w:t>itt</w:t>
      </w:r>
      <w:r>
        <w:rPr>
          <w:sz w:val="24"/>
          <w:szCs w:val="24"/>
        </w:rPr>
        <w:t>en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groo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y</w:t>
      </w:r>
    </w:p>
    <w:p w:rsidR="00887F66" w:rsidRDefault="00887F66">
      <w:pPr>
        <w:spacing w:before="1" w:line="160" w:lineRule="exact"/>
        <w:rPr>
          <w:sz w:val="16"/>
          <w:szCs w:val="16"/>
        </w:rPr>
      </w:pPr>
    </w:p>
    <w:p w:rsidR="00887F66" w:rsidRDefault="00156D0A">
      <w:pPr>
        <w:ind w:left="278" w:right="8038" w:hanging="176"/>
        <w:rPr>
          <w:sz w:val="14"/>
          <w:szCs w:val="14"/>
        </w:rPr>
      </w:pPr>
      <w:r>
        <w:rPr>
          <w:sz w:val="14"/>
          <w:szCs w:val="14"/>
        </w:rPr>
        <w:t>p</w:t>
      </w:r>
      <w:r>
        <w:rPr>
          <w:spacing w:val="-1"/>
          <w:sz w:val="14"/>
          <w:szCs w:val="14"/>
        </w:rPr>
        <w:t>i</w:t>
      </w:r>
      <w:r>
        <w:rPr>
          <w:sz w:val="14"/>
          <w:szCs w:val="14"/>
        </w:rPr>
        <w:t>pe</w:t>
      </w:r>
      <w:r>
        <w:rPr>
          <w:spacing w:val="-3"/>
          <w:sz w:val="14"/>
          <w:szCs w:val="14"/>
        </w:rPr>
        <w:t>l</w:t>
      </w:r>
      <w:r>
        <w:rPr>
          <w:spacing w:val="1"/>
          <w:sz w:val="14"/>
          <w:szCs w:val="14"/>
        </w:rPr>
        <w:t>i</w:t>
      </w:r>
      <w:r>
        <w:rPr>
          <w:sz w:val="14"/>
          <w:szCs w:val="14"/>
        </w:rPr>
        <w:t>ne</w:t>
      </w:r>
      <w:r>
        <w:rPr>
          <w:spacing w:val="3"/>
          <w:sz w:val="14"/>
          <w:szCs w:val="14"/>
        </w:rPr>
        <w:t xml:space="preserve"> </w:t>
      </w:r>
      <w:r>
        <w:rPr>
          <w:sz w:val="14"/>
          <w:szCs w:val="14"/>
        </w:rPr>
        <w:t>{ a</w:t>
      </w:r>
      <w:r>
        <w:rPr>
          <w:spacing w:val="-2"/>
          <w:sz w:val="14"/>
          <w:szCs w:val="14"/>
        </w:rPr>
        <w:t>ge</w:t>
      </w:r>
      <w:r>
        <w:rPr>
          <w:spacing w:val="2"/>
          <w:sz w:val="14"/>
          <w:szCs w:val="14"/>
        </w:rPr>
        <w:t>n</w:t>
      </w:r>
      <w:r>
        <w:rPr>
          <w:sz w:val="14"/>
          <w:szCs w:val="14"/>
        </w:rPr>
        <w:t>t</w:t>
      </w:r>
      <w:r>
        <w:rPr>
          <w:spacing w:val="2"/>
          <w:sz w:val="14"/>
          <w:szCs w:val="14"/>
        </w:rPr>
        <w:t xml:space="preserve"> </w:t>
      </w:r>
      <w:r>
        <w:rPr>
          <w:sz w:val="14"/>
          <w:szCs w:val="14"/>
        </w:rPr>
        <w:t>any s</w:t>
      </w:r>
      <w:r>
        <w:rPr>
          <w:spacing w:val="-1"/>
          <w:sz w:val="14"/>
          <w:szCs w:val="14"/>
        </w:rPr>
        <w:t>t</w:t>
      </w:r>
      <w:r>
        <w:rPr>
          <w:sz w:val="14"/>
          <w:szCs w:val="14"/>
        </w:rPr>
        <w:t>ag</w:t>
      </w:r>
      <w:r>
        <w:rPr>
          <w:spacing w:val="-2"/>
          <w:sz w:val="14"/>
          <w:szCs w:val="14"/>
        </w:rPr>
        <w:t>e</w:t>
      </w:r>
      <w:r>
        <w:rPr>
          <w:sz w:val="14"/>
          <w:szCs w:val="14"/>
        </w:rPr>
        <w:t xml:space="preserve">s </w:t>
      </w:r>
      <w:r>
        <w:rPr>
          <w:spacing w:val="3"/>
          <w:sz w:val="14"/>
          <w:szCs w:val="14"/>
        </w:rPr>
        <w:t xml:space="preserve"> </w:t>
      </w:r>
      <w:r>
        <w:rPr>
          <w:sz w:val="14"/>
          <w:szCs w:val="14"/>
        </w:rPr>
        <w:t>{</w:t>
      </w:r>
    </w:p>
    <w:p w:rsidR="00887F66" w:rsidRDefault="00156D0A">
      <w:pPr>
        <w:spacing w:before="1"/>
        <w:ind w:left="557"/>
        <w:rPr>
          <w:sz w:val="14"/>
          <w:szCs w:val="14"/>
        </w:rPr>
      </w:pPr>
      <w:r>
        <w:rPr>
          <w:sz w:val="14"/>
          <w:szCs w:val="14"/>
        </w:rPr>
        <w:t>s</w:t>
      </w:r>
      <w:r>
        <w:rPr>
          <w:spacing w:val="-1"/>
          <w:sz w:val="14"/>
          <w:szCs w:val="14"/>
        </w:rPr>
        <w:t>t</w:t>
      </w:r>
      <w:r>
        <w:rPr>
          <w:sz w:val="14"/>
          <w:szCs w:val="14"/>
        </w:rPr>
        <w:t>age</w:t>
      </w:r>
      <w:r>
        <w:rPr>
          <w:spacing w:val="1"/>
          <w:sz w:val="14"/>
          <w:szCs w:val="14"/>
        </w:rPr>
        <w:t xml:space="preserve"> {</w:t>
      </w:r>
      <w:r>
        <w:rPr>
          <w:spacing w:val="-1"/>
          <w:sz w:val="14"/>
          <w:szCs w:val="14"/>
        </w:rPr>
        <w:t>'</w:t>
      </w:r>
      <w:r>
        <w:rPr>
          <w:sz w:val="14"/>
          <w:szCs w:val="14"/>
        </w:rPr>
        <w:t>C</w:t>
      </w:r>
      <w:r>
        <w:rPr>
          <w:spacing w:val="-2"/>
          <w:sz w:val="14"/>
          <w:szCs w:val="14"/>
        </w:rPr>
        <w:t>o</w:t>
      </w:r>
      <w:r>
        <w:rPr>
          <w:spacing w:val="-1"/>
          <w:sz w:val="14"/>
          <w:szCs w:val="14"/>
        </w:rPr>
        <w:t>m</w:t>
      </w:r>
      <w:r>
        <w:rPr>
          <w:sz w:val="14"/>
          <w:szCs w:val="14"/>
        </w:rPr>
        <w:t>p</w:t>
      </w:r>
      <w:r>
        <w:rPr>
          <w:spacing w:val="1"/>
          <w:sz w:val="14"/>
          <w:szCs w:val="14"/>
        </w:rPr>
        <w:t>i</w:t>
      </w:r>
      <w:r>
        <w:rPr>
          <w:spacing w:val="-3"/>
          <w:sz w:val="14"/>
          <w:szCs w:val="14"/>
        </w:rPr>
        <w:t>l</w:t>
      </w:r>
      <w:r>
        <w:rPr>
          <w:sz w:val="14"/>
          <w:szCs w:val="14"/>
        </w:rPr>
        <w:t>e</w:t>
      </w:r>
      <w:r>
        <w:rPr>
          <w:spacing w:val="5"/>
          <w:sz w:val="14"/>
          <w:szCs w:val="14"/>
        </w:rPr>
        <w:t xml:space="preserve"> </w:t>
      </w:r>
      <w:r>
        <w:rPr>
          <w:sz w:val="14"/>
          <w:szCs w:val="14"/>
        </w:rPr>
        <w:t>S</w:t>
      </w:r>
      <w:r>
        <w:rPr>
          <w:spacing w:val="-1"/>
          <w:sz w:val="14"/>
          <w:szCs w:val="14"/>
        </w:rPr>
        <w:t>t</w:t>
      </w:r>
      <w:r>
        <w:rPr>
          <w:sz w:val="14"/>
          <w:szCs w:val="14"/>
        </w:rPr>
        <w:t>a</w:t>
      </w:r>
      <w:r>
        <w:rPr>
          <w:spacing w:val="-2"/>
          <w:sz w:val="14"/>
          <w:szCs w:val="14"/>
        </w:rPr>
        <w:t>g</w:t>
      </w:r>
      <w:r>
        <w:rPr>
          <w:sz w:val="14"/>
          <w:szCs w:val="14"/>
        </w:rPr>
        <w:t>e'</w:t>
      </w:r>
      <w:r>
        <w:rPr>
          <w:spacing w:val="2"/>
          <w:sz w:val="14"/>
          <w:szCs w:val="14"/>
        </w:rPr>
        <w:t xml:space="preserve"> </w:t>
      </w:r>
      <w:r>
        <w:rPr>
          <w:sz w:val="14"/>
          <w:szCs w:val="14"/>
        </w:rPr>
        <w:t>}    {</w:t>
      </w:r>
    </w:p>
    <w:p w:rsidR="00887F66" w:rsidRDefault="00156D0A">
      <w:pPr>
        <w:spacing w:line="160" w:lineRule="exact"/>
        <w:ind w:left="801"/>
        <w:rPr>
          <w:sz w:val="14"/>
          <w:szCs w:val="14"/>
        </w:rPr>
      </w:pPr>
      <w:r>
        <w:rPr>
          <w:sz w:val="14"/>
          <w:szCs w:val="14"/>
        </w:rPr>
        <w:t>s</w:t>
      </w:r>
      <w:r>
        <w:rPr>
          <w:spacing w:val="1"/>
          <w:sz w:val="14"/>
          <w:szCs w:val="14"/>
        </w:rPr>
        <w:t>t</w:t>
      </w:r>
      <w:r>
        <w:rPr>
          <w:spacing w:val="-2"/>
          <w:sz w:val="14"/>
          <w:szCs w:val="14"/>
        </w:rPr>
        <w:t>e</w:t>
      </w:r>
      <w:r>
        <w:rPr>
          <w:sz w:val="14"/>
          <w:szCs w:val="14"/>
        </w:rPr>
        <w:t xml:space="preserve">ps </w:t>
      </w:r>
      <w:r>
        <w:rPr>
          <w:spacing w:val="1"/>
          <w:sz w:val="14"/>
          <w:szCs w:val="14"/>
        </w:rPr>
        <w:t xml:space="preserve"> </w:t>
      </w:r>
      <w:r>
        <w:rPr>
          <w:sz w:val="14"/>
          <w:szCs w:val="14"/>
        </w:rPr>
        <w:t>{</w:t>
      </w:r>
    </w:p>
    <w:p w:rsidR="00887F66" w:rsidRDefault="00156D0A">
      <w:pPr>
        <w:spacing w:before="1"/>
        <w:ind w:left="1116"/>
        <w:rPr>
          <w:sz w:val="14"/>
          <w:szCs w:val="14"/>
        </w:rPr>
      </w:pPr>
      <w:r>
        <w:rPr>
          <w:spacing w:val="1"/>
          <w:sz w:val="14"/>
          <w:szCs w:val="14"/>
        </w:rPr>
        <w:t>w</w:t>
      </w:r>
      <w:r>
        <w:rPr>
          <w:spacing w:val="-1"/>
          <w:sz w:val="14"/>
          <w:szCs w:val="14"/>
        </w:rPr>
        <w:t>it</w:t>
      </w:r>
      <w:r>
        <w:rPr>
          <w:sz w:val="14"/>
          <w:szCs w:val="14"/>
        </w:rPr>
        <w:t>hMav</w:t>
      </w:r>
      <w:r>
        <w:rPr>
          <w:spacing w:val="-2"/>
          <w:sz w:val="14"/>
          <w:szCs w:val="14"/>
        </w:rPr>
        <w:t>e</w:t>
      </w:r>
      <w:r>
        <w:rPr>
          <w:sz w:val="14"/>
          <w:szCs w:val="14"/>
        </w:rPr>
        <w:t>n</w:t>
      </w:r>
      <w:r>
        <w:rPr>
          <w:spacing w:val="1"/>
          <w:sz w:val="14"/>
          <w:szCs w:val="14"/>
        </w:rPr>
        <w:t>(</w:t>
      </w:r>
      <w:r>
        <w:rPr>
          <w:spacing w:val="-1"/>
          <w:sz w:val="14"/>
          <w:szCs w:val="14"/>
        </w:rPr>
        <w:t>m</w:t>
      </w:r>
      <w:r>
        <w:rPr>
          <w:sz w:val="14"/>
          <w:szCs w:val="14"/>
        </w:rPr>
        <w:t>av</w:t>
      </w:r>
      <w:r>
        <w:rPr>
          <w:spacing w:val="-2"/>
          <w:sz w:val="14"/>
          <w:szCs w:val="14"/>
        </w:rPr>
        <w:t>e</w:t>
      </w:r>
      <w:r>
        <w:rPr>
          <w:sz w:val="14"/>
          <w:szCs w:val="14"/>
        </w:rPr>
        <w:t>n</w:t>
      </w:r>
      <w:r>
        <w:rPr>
          <w:spacing w:val="5"/>
          <w:sz w:val="14"/>
          <w:szCs w:val="14"/>
        </w:rPr>
        <w:t xml:space="preserve"> </w:t>
      </w:r>
      <w:r>
        <w:rPr>
          <w:sz w:val="14"/>
          <w:szCs w:val="14"/>
        </w:rPr>
        <w:t xml:space="preserve">: </w:t>
      </w:r>
      <w:r>
        <w:rPr>
          <w:spacing w:val="-1"/>
          <w:sz w:val="14"/>
          <w:szCs w:val="14"/>
        </w:rPr>
        <w:t>'m</w:t>
      </w:r>
      <w:r>
        <w:rPr>
          <w:sz w:val="14"/>
          <w:szCs w:val="14"/>
        </w:rPr>
        <w:t>av</w:t>
      </w:r>
      <w:r>
        <w:rPr>
          <w:spacing w:val="-2"/>
          <w:sz w:val="14"/>
          <w:szCs w:val="14"/>
        </w:rPr>
        <w:t>e</w:t>
      </w:r>
      <w:r>
        <w:rPr>
          <w:spacing w:val="2"/>
          <w:sz w:val="14"/>
          <w:szCs w:val="14"/>
        </w:rPr>
        <w:t>n</w:t>
      </w:r>
      <w:r>
        <w:rPr>
          <w:sz w:val="14"/>
          <w:szCs w:val="14"/>
        </w:rPr>
        <w:t>_3_5_0</w:t>
      </w:r>
      <w:r>
        <w:rPr>
          <w:spacing w:val="1"/>
          <w:sz w:val="14"/>
          <w:szCs w:val="14"/>
        </w:rPr>
        <w:t>'</w:t>
      </w:r>
      <w:r>
        <w:rPr>
          <w:sz w:val="14"/>
          <w:szCs w:val="14"/>
        </w:rPr>
        <w:t>)</w:t>
      </w:r>
      <w:r>
        <w:rPr>
          <w:spacing w:val="2"/>
          <w:sz w:val="14"/>
          <w:szCs w:val="14"/>
        </w:rPr>
        <w:t xml:space="preserve"> </w:t>
      </w:r>
      <w:r>
        <w:rPr>
          <w:sz w:val="14"/>
          <w:szCs w:val="14"/>
        </w:rPr>
        <w:t>{</w:t>
      </w:r>
    </w:p>
    <w:p w:rsidR="00887F66" w:rsidRDefault="00156D0A">
      <w:pPr>
        <w:spacing w:line="140" w:lineRule="exact"/>
        <w:ind w:left="2262"/>
        <w:rPr>
          <w:sz w:val="14"/>
          <w:szCs w:val="14"/>
        </w:rPr>
      </w:pPr>
      <w:r>
        <w:rPr>
          <w:sz w:val="14"/>
          <w:szCs w:val="14"/>
        </w:rPr>
        <w:t xml:space="preserve">sh </w:t>
      </w:r>
      <w:r>
        <w:rPr>
          <w:spacing w:val="2"/>
          <w:sz w:val="14"/>
          <w:szCs w:val="14"/>
        </w:rPr>
        <w:t xml:space="preserve"> </w:t>
      </w:r>
      <w:r>
        <w:rPr>
          <w:spacing w:val="-1"/>
          <w:sz w:val="14"/>
          <w:szCs w:val="14"/>
        </w:rPr>
        <w:t>'m</w:t>
      </w:r>
      <w:r>
        <w:rPr>
          <w:spacing w:val="-2"/>
          <w:sz w:val="14"/>
          <w:szCs w:val="14"/>
        </w:rPr>
        <w:t>v</w:t>
      </w:r>
      <w:r>
        <w:rPr>
          <w:sz w:val="14"/>
          <w:szCs w:val="14"/>
        </w:rPr>
        <w:t>n</w:t>
      </w:r>
      <w:r>
        <w:rPr>
          <w:spacing w:val="3"/>
          <w:sz w:val="14"/>
          <w:szCs w:val="14"/>
        </w:rPr>
        <w:t xml:space="preserve"> </w:t>
      </w:r>
      <w:r>
        <w:rPr>
          <w:sz w:val="14"/>
          <w:szCs w:val="14"/>
        </w:rPr>
        <w:t>c</w:t>
      </w:r>
      <w:r>
        <w:rPr>
          <w:spacing w:val="-1"/>
          <w:sz w:val="14"/>
          <w:szCs w:val="14"/>
        </w:rPr>
        <w:t>l</w:t>
      </w:r>
      <w:r>
        <w:rPr>
          <w:spacing w:val="-2"/>
          <w:sz w:val="14"/>
          <w:szCs w:val="14"/>
        </w:rPr>
        <w:t>e</w:t>
      </w:r>
      <w:r>
        <w:rPr>
          <w:sz w:val="14"/>
          <w:szCs w:val="14"/>
        </w:rPr>
        <w:t>an</w:t>
      </w:r>
      <w:r>
        <w:rPr>
          <w:spacing w:val="3"/>
          <w:sz w:val="14"/>
          <w:szCs w:val="14"/>
        </w:rPr>
        <w:t xml:space="preserve"> </w:t>
      </w:r>
      <w:r>
        <w:rPr>
          <w:sz w:val="14"/>
          <w:szCs w:val="14"/>
        </w:rPr>
        <w:t>c</w:t>
      </w:r>
      <w:r>
        <w:rPr>
          <w:spacing w:val="-2"/>
          <w:sz w:val="14"/>
          <w:szCs w:val="14"/>
        </w:rPr>
        <w:t>o</w:t>
      </w:r>
      <w:r>
        <w:rPr>
          <w:spacing w:val="-1"/>
          <w:sz w:val="14"/>
          <w:szCs w:val="14"/>
        </w:rPr>
        <w:t>m</w:t>
      </w:r>
      <w:r>
        <w:rPr>
          <w:spacing w:val="2"/>
          <w:sz w:val="14"/>
          <w:szCs w:val="14"/>
        </w:rPr>
        <w:t>p</w:t>
      </w:r>
      <w:r>
        <w:rPr>
          <w:spacing w:val="-1"/>
          <w:sz w:val="14"/>
          <w:szCs w:val="14"/>
        </w:rPr>
        <w:t>il</w:t>
      </w:r>
      <w:r>
        <w:rPr>
          <w:spacing w:val="-2"/>
          <w:sz w:val="14"/>
          <w:szCs w:val="14"/>
        </w:rPr>
        <w:t>e</w:t>
      </w:r>
      <w:r>
        <w:rPr>
          <w:sz w:val="14"/>
          <w:szCs w:val="14"/>
        </w:rPr>
        <w:t>'</w:t>
      </w:r>
    </w:p>
    <w:p w:rsidR="00887F66" w:rsidRDefault="00156D0A">
      <w:pPr>
        <w:spacing w:before="4"/>
        <w:ind w:left="1116"/>
        <w:rPr>
          <w:sz w:val="14"/>
          <w:szCs w:val="14"/>
        </w:rPr>
      </w:pPr>
      <w:r>
        <w:rPr>
          <w:sz w:val="14"/>
          <w:szCs w:val="14"/>
        </w:rPr>
        <w:t>}</w:t>
      </w:r>
    </w:p>
    <w:p w:rsidR="00887F66" w:rsidRDefault="00156D0A">
      <w:pPr>
        <w:spacing w:line="160" w:lineRule="exact"/>
        <w:ind w:left="767"/>
        <w:rPr>
          <w:sz w:val="14"/>
          <w:szCs w:val="14"/>
        </w:rPr>
      </w:pPr>
      <w:r>
        <w:rPr>
          <w:sz w:val="14"/>
          <w:szCs w:val="14"/>
        </w:rPr>
        <w:t>}</w:t>
      </w:r>
    </w:p>
    <w:p w:rsidR="00887F66" w:rsidRDefault="00156D0A">
      <w:pPr>
        <w:spacing w:before="1" w:line="140" w:lineRule="exact"/>
        <w:ind w:left="451"/>
        <w:rPr>
          <w:sz w:val="14"/>
          <w:szCs w:val="14"/>
        </w:rPr>
      </w:pPr>
      <w:r>
        <w:rPr>
          <w:sz w:val="14"/>
          <w:szCs w:val="14"/>
        </w:rPr>
        <w:t>}</w:t>
      </w:r>
    </w:p>
    <w:p w:rsidR="00887F66" w:rsidRDefault="00156D0A">
      <w:pPr>
        <w:spacing w:before="2"/>
        <w:ind w:left="557"/>
        <w:rPr>
          <w:sz w:val="14"/>
          <w:szCs w:val="14"/>
        </w:rPr>
      </w:pPr>
      <w:r>
        <w:rPr>
          <w:sz w:val="14"/>
          <w:szCs w:val="14"/>
        </w:rPr>
        <w:t>s</w:t>
      </w:r>
      <w:r>
        <w:rPr>
          <w:spacing w:val="-1"/>
          <w:sz w:val="14"/>
          <w:szCs w:val="14"/>
        </w:rPr>
        <w:t>t</w:t>
      </w:r>
      <w:r>
        <w:rPr>
          <w:sz w:val="14"/>
          <w:szCs w:val="14"/>
        </w:rPr>
        <w:t>age</w:t>
      </w:r>
      <w:r>
        <w:rPr>
          <w:spacing w:val="1"/>
          <w:sz w:val="14"/>
          <w:szCs w:val="14"/>
        </w:rPr>
        <w:t xml:space="preserve"> {</w:t>
      </w:r>
      <w:r>
        <w:rPr>
          <w:spacing w:val="-1"/>
          <w:sz w:val="14"/>
          <w:szCs w:val="14"/>
        </w:rPr>
        <w:t>'</w:t>
      </w:r>
      <w:r>
        <w:rPr>
          <w:sz w:val="14"/>
          <w:szCs w:val="14"/>
        </w:rPr>
        <w:t>T</w:t>
      </w:r>
      <w:r>
        <w:rPr>
          <w:spacing w:val="-2"/>
          <w:sz w:val="14"/>
          <w:szCs w:val="14"/>
        </w:rPr>
        <w:t>e</w:t>
      </w:r>
      <w:r>
        <w:rPr>
          <w:sz w:val="14"/>
          <w:szCs w:val="14"/>
        </w:rPr>
        <w:t>s</w:t>
      </w:r>
      <w:r>
        <w:rPr>
          <w:spacing w:val="1"/>
          <w:sz w:val="14"/>
          <w:szCs w:val="14"/>
        </w:rPr>
        <w:t>t</w:t>
      </w:r>
      <w:r>
        <w:rPr>
          <w:spacing w:val="-1"/>
          <w:sz w:val="14"/>
          <w:szCs w:val="14"/>
        </w:rPr>
        <w:t>i</w:t>
      </w:r>
      <w:r>
        <w:rPr>
          <w:sz w:val="14"/>
          <w:szCs w:val="14"/>
        </w:rPr>
        <w:t>ng</w:t>
      </w:r>
      <w:r>
        <w:rPr>
          <w:spacing w:val="3"/>
          <w:sz w:val="14"/>
          <w:szCs w:val="14"/>
        </w:rPr>
        <w:t xml:space="preserve"> </w:t>
      </w:r>
      <w:r>
        <w:rPr>
          <w:sz w:val="14"/>
          <w:szCs w:val="14"/>
        </w:rPr>
        <w:t>S</w:t>
      </w:r>
      <w:r>
        <w:rPr>
          <w:spacing w:val="-1"/>
          <w:sz w:val="14"/>
          <w:szCs w:val="14"/>
        </w:rPr>
        <w:t>t</w:t>
      </w:r>
      <w:r>
        <w:rPr>
          <w:sz w:val="14"/>
          <w:szCs w:val="14"/>
        </w:rPr>
        <w:t>a</w:t>
      </w:r>
      <w:r>
        <w:rPr>
          <w:spacing w:val="-2"/>
          <w:sz w:val="14"/>
          <w:szCs w:val="14"/>
        </w:rPr>
        <w:t>g</w:t>
      </w:r>
      <w:r>
        <w:rPr>
          <w:sz w:val="14"/>
          <w:szCs w:val="14"/>
        </w:rPr>
        <w:t>e'</w:t>
      </w:r>
      <w:r>
        <w:rPr>
          <w:spacing w:val="2"/>
          <w:sz w:val="14"/>
          <w:szCs w:val="14"/>
        </w:rPr>
        <w:t xml:space="preserve"> </w:t>
      </w:r>
      <w:r>
        <w:rPr>
          <w:sz w:val="14"/>
          <w:szCs w:val="14"/>
        </w:rPr>
        <w:t>}    {</w:t>
      </w:r>
    </w:p>
    <w:p w:rsidR="00887F66" w:rsidRDefault="00156D0A">
      <w:pPr>
        <w:spacing w:before="1"/>
        <w:ind w:left="801"/>
        <w:rPr>
          <w:sz w:val="14"/>
          <w:szCs w:val="14"/>
        </w:rPr>
      </w:pPr>
      <w:r>
        <w:rPr>
          <w:sz w:val="14"/>
          <w:szCs w:val="14"/>
        </w:rPr>
        <w:t>s</w:t>
      </w:r>
      <w:r>
        <w:rPr>
          <w:spacing w:val="1"/>
          <w:sz w:val="14"/>
          <w:szCs w:val="14"/>
        </w:rPr>
        <w:t>t</w:t>
      </w:r>
      <w:r>
        <w:rPr>
          <w:spacing w:val="-2"/>
          <w:sz w:val="14"/>
          <w:szCs w:val="14"/>
        </w:rPr>
        <w:t>e</w:t>
      </w:r>
      <w:r>
        <w:rPr>
          <w:sz w:val="14"/>
          <w:szCs w:val="14"/>
        </w:rPr>
        <w:t xml:space="preserve">ps </w:t>
      </w:r>
      <w:r>
        <w:rPr>
          <w:spacing w:val="1"/>
          <w:sz w:val="14"/>
          <w:szCs w:val="14"/>
        </w:rPr>
        <w:t xml:space="preserve"> </w:t>
      </w:r>
      <w:r>
        <w:rPr>
          <w:sz w:val="14"/>
          <w:szCs w:val="14"/>
        </w:rPr>
        <w:t>{</w:t>
      </w:r>
    </w:p>
    <w:p w:rsidR="00887F66" w:rsidRDefault="00156D0A">
      <w:pPr>
        <w:spacing w:line="160" w:lineRule="exact"/>
        <w:ind w:left="1116"/>
        <w:rPr>
          <w:sz w:val="14"/>
          <w:szCs w:val="14"/>
        </w:rPr>
      </w:pPr>
      <w:r>
        <w:rPr>
          <w:spacing w:val="1"/>
          <w:sz w:val="14"/>
          <w:szCs w:val="14"/>
        </w:rPr>
        <w:t>w</w:t>
      </w:r>
      <w:r>
        <w:rPr>
          <w:spacing w:val="-1"/>
          <w:sz w:val="14"/>
          <w:szCs w:val="14"/>
        </w:rPr>
        <w:t>it</w:t>
      </w:r>
      <w:r>
        <w:rPr>
          <w:sz w:val="14"/>
          <w:szCs w:val="14"/>
        </w:rPr>
        <w:t>hMav</w:t>
      </w:r>
      <w:r>
        <w:rPr>
          <w:spacing w:val="-2"/>
          <w:sz w:val="14"/>
          <w:szCs w:val="14"/>
        </w:rPr>
        <w:t>e</w:t>
      </w:r>
      <w:r>
        <w:rPr>
          <w:sz w:val="14"/>
          <w:szCs w:val="14"/>
        </w:rPr>
        <w:t>n</w:t>
      </w:r>
      <w:r>
        <w:rPr>
          <w:spacing w:val="1"/>
          <w:sz w:val="14"/>
          <w:szCs w:val="14"/>
        </w:rPr>
        <w:t>(</w:t>
      </w:r>
      <w:r>
        <w:rPr>
          <w:spacing w:val="-1"/>
          <w:sz w:val="14"/>
          <w:szCs w:val="14"/>
        </w:rPr>
        <w:t>m</w:t>
      </w:r>
      <w:r>
        <w:rPr>
          <w:sz w:val="14"/>
          <w:szCs w:val="14"/>
        </w:rPr>
        <w:t>av</w:t>
      </w:r>
      <w:r>
        <w:rPr>
          <w:spacing w:val="-2"/>
          <w:sz w:val="14"/>
          <w:szCs w:val="14"/>
        </w:rPr>
        <w:t>e</w:t>
      </w:r>
      <w:r>
        <w:rPr>
          <w:sz w:val="14"/>
          <w:szCs w:val="14"/>
        </w:rPr>
        <w:t>n</w:t>
      </w:r>
      <w:r>
        <w:rPr>
          <w:spacing w:val="5"/>
          <w:sz w:val="14"/>
          <w:szCs w:val="14"/>
        </w:rPr>
        <w:t xml:space="preserve"> </w:t>
      </w:r>
      <w:r>
        <w:rPr>
          <w:sz w:val="14"/>
          <w:szCs w:val="14"/>
        </w:rPr>
        <w:t xml:space="preserve">: </w:t>
      </w:r>
      <w:r>
        <w:rPr>
          <w:spacing w:val="-1"/>
          <w:sz w:val="14"/>
          <w:szCs w:val="14"/>
        </w:rPr>
        <w:t>'m</w:t>
      </w:r>
      <w:r>
        <w:rPr>
          <w:sz w:val="14"/>
          <w:szCs w:val="14"/>
        </w:rPr>
        <w:t>av</w:t>
      </w:r>
      <w:r>
        <w:rPr>
          <w:spacing w:val="-2"/>
          <w:sz w:val="14"/>
          <w:szCs w:val="14"/>
        </w:rPr>
        <w:t>e</w:t>
      </w:r>
      <w:r>
        <w:rPr>
          <w:spacing w:val="2"/>
          <w:sz w:val="14"/>
          <w:szCs w:val="14"/>
        </w:rPr>
        <w:t>n</w:t>
      </w:r>
      <w:r>
        <w:rPr>
          <w:sz w:val="14"/>
          <w:szCs w:val="14"/>
        </w:rPr>
        <w:t>_3_5_0</w:t>
      </w:r>
      <w:r>
        <w:rPr>
          <w:spacing w:val="1"/>
          <w:sz w:val="14"/>
          <w:szCs w:val="14"/>
        </w:rPr>
        <w:t>'</w:t>
      </w:r>
      <w:r>
        <w:rPr>
          <w:sz w:val="14"/>
          <w:szCs w:val="14"/>
        </w:rPr>
        <w:t>)</w:t>
      </w:r>
      <w:r>
        <w:rPr>
          <w:spacing w:val="2"/>
          <w:sz w:val="14"/>
          <w:szCs w:val="14"/>
        </w:rPr>
        <w:t xml:space="preserve"> </w:t>
      </w:r>
      <w:r>
        <w:rPr>
          <w:sz w:val="14"/>
          <w:szCs w:val="14"/>
        </w:rPr>
        <w:t>{</w:t>
      </w:r>
    </w:p>
    <w:p w:rsidR="00887F66" w:rsidRDefault="00156D0A">
      <w:pPr>
        <w:spacing w:before="1" w:line="140" w:lineRule="exact"/>
        <w:ind w:left="2262"/>
        <w:rPr>
          <w:sz w:val="14"/>
          <w:szCs w:val="14"/>
        </w:rPr>
      </w:pPr>
      <w:r>
        <w:rPr>
          <w:sz w:val="14"/>
          <w:szCs w:val="14"/>
        </w:rPr>
        <w:t xml:space="preserve">sh </w:t>
      </w:r>
      <w:r>
        <w:rPr>
          <w:spacing w:val="2"/>
          <w:sz w:val="14"/>
          <w:szCs w:val="14"/>
        </w:rPr>
        <w:t xml:space="preserve"> </w:t>
      </w:r>
      <w:r>
        <w:rPr>
          <w:spacing w:val="-1"/>
          <w:sz w:val="14"/>
          <w:szCs w:val="14"/>
        </w:rPr>
        <w:t>'m</w:t>
      </w:r>
      <w:r>
        <w:rPr>
          <w:spacing w:val="-2"/>
          <w:sz w:val="14"/>
          <w:szCs w:val="14"/>
        </w:rPr>
        <w:t>v</w:t>
      </w:r>
      <w:r>
        <w:rPr>
          <w:sz w:val="14"/>
          <w:szCs w:val="14"/>
        </w:rPr>
        <w:t>n</w:t>
      </w:r>
      <w:r>
        <w:rPr>
          <w:spacing w:val="3"/>
          <w:sz w:val="14"/>
          <w:szCs w:val="14"/>
        </w:rPr>
        <w:t xml:space="preserve"> </w:t>
      </w:r>
      <w:r>
        <w:rPr>
          <w:spacing w:val="-1"/>
          <w:sz w:val="14"/>
          <w:szCs w:val="14"/>
        </w:rPr>
        <w:t>t</w:t>
      </w:r>
      <w:r>
        <w:rPr>
          <w:spacing w:val="-2"/>
          <w:sz w:val="14"/>
          <w:szCs w:val="14"/>
        </w:rPr>
        <w:t>e</w:t>
      </w:r>
      <w:r>
        <w:rPr>
          <w:spacing w:val="1"/>
          <w:sz w:val="14"/>
          <w:szCs w:val="14"/>
        </w:rPr>
        <w:t>s</w:t>
      </w:r>
      <w:r>
        <w:rPr>
          <w:spacing w:val="-1"/>
          <w:sz w:val="14"/>
          <w:szCs w:val="14"/>
        </w:rPr>
        <w:t>t</w:t>
      </w:r>
      <w:r>
        <w:rPr>
          <w:sz w:val="14"/>
          <w:szCs w:val="14"/>
        </w:rPr>
        <w:t>'</w:t>
      </w:r>
    </w:p>
    <w:p w:rsidR="00887F66" w:rsidRDefault="00156D0A">
      <w:pPr>
        <w:spacing w:before="2"/>
        <w:ind w:left="1116"/>
        <w:rPr>
          <w:sz w:val="14"/>
          <w:szCs w:val="14"/>
        </w:rPr>
      </w:pPr>
      <w:r>
        <w:rPr>
          <w:sz w:val="14"/>
          <w:szCs w:val="14"/>
        </w:rPr>
        <w:t>}</w:t>
      </w:r>
    </w:p>
    <w:p w:rsidR="00887F66" w:rsidRDefault="00156D0A">
      <w:pPr>
        <w:spacing w:before="1"/>
        <w:ind w:left="801"/>
        <w:rPr>
          <w:sz w:val="14"/>
          <w:szCs w:val="14"/>
        </w:rPr>
      </w:pPr>
      <w:r>
        <w:rPr>
          <w:sz w:val="14"/>
          <w:szCs w:val="14"/>
        </w:rPr>
        <w:t>}</w:t>
      </w:r>
    </w:p>
    <w:p w:rsidR="00887F66" w:rsidRDefault="00156D0A">
      <w:pPr>
        <w:spacing w:line="140" w:lineRule="exact"/>
        <w:ind w:left="451"/>
        <w:rPr>
          <w:sz w:val="14"/>
          <w:szCs w:val="14"/>
        </w:rPr>
      </w:pPr>
      <w:r>
        <w:rPr>
          <w:sz w:val="14"/>
          <w:szCs w:val="14"/>
        </w:rPr>
        <w:t>}</w:t>
      </w:r>
    </w:p>
    <w:p w:rsidR="00887F66" w:rsidRDefault="00156D0A">
      <w:pPr>
        <w:spacing w:before="4"/>
        <w:ind w:left="70" w:right="6985"/>
        <w:jc w:val="center"/>
        <w:rPr>
          <w:sz w:val="14"/>
          <w:szCs w:val="14"/>
        </w:rPr>
      </w:pPr>
      <w:r>
        <w:rPr>
          <w:sz w:val="14"/>
          <w:szCs w:val="14"/>
        </w:rPr>
        <w:t>s</w:t>
      </w:r>
      <w:r>
        <w:rPr>
          <w:spacing w:val="-1"/>
          <w:sz w:val="14"/>
          <w:szCs w:val="14"/>
        </w:rPr>
        <w:t>t</w:t>
      </w:r>
      <w:r>
        <w:rPr>
          <w:spacing w:val="2"/>
          <w:sz w:val="14"/>
          <w:szCs w:val="14"/>
        </w:rPr>
        <w:t>a</w:t>
      </w:r>
      <w:r>
        <w:rPr>
          <w:spacing w:val="-2"/>
          <w:sz w:val="14"/>
          <w:szCs w:val="14"/>
        </w:rPr>
        <w:t>g</w:t>
      </w:r>
      <w:r>
        <w:rPr>
          <w:sz w:val="14"/>
          <w:szCs w:val="14"/>
        </w:rPr>
        <w:t>e</w:t>
      </w:r>
      <w:r>
        <w:rPr>
          <w:spacing w:val="3"/>
          <w:sz w:val="14"/>
          <w:szCs w:val="14"/>
        </w:rPr>
        <w:t xml:space="preserve"> </w:t>
      </w:r>
      <w:r>
        <w:rPr>
          <w:spacing w:val="-1"/>
          <w:sz w:val="14"/>
          <w:szCs w:val="14"/>
        </w:rPr>
        <w:t>{</w:t>
      </w:r>
      <w:r>
        <w:rPr>
          <w:spacing w:val="1"/>
          <w:sz w:val="14"/>
          <w:szCs w:val="14"/>
        </w:rPr>
        <w:t>D</w:t>
      </w:r>
      <w:r>
        <w:rPr>
          <w:spacing w:val="-2"/>
          <w:sz w:val="14"/>
          <w:szCs w:val="14"/>
        </w:rPr>
        <w:t>e</w:t>
      </w:r>
      <w:r>
        <w:rPr>
          <w:spacing w:val="2"/>
          <w:sz w:val="14"/>
          <w:szCs w:val="14"/>
        </w:rPr>
        <w:t>p</w:t>
      </w:r>
      <w:r>
        <w:rPr>
          <w:spacing w:val="-3"/>
          <w:sz w:val="14"/>
          <w:szCs w:val="14"/>
        </w:rPr>
        <w:t>l</w:t>
      </w:r>
      <w:r>
        <w:rPr>
          <w:sz w:val="14"/>
          <w:szCs w:val="14"/>
        </w:rPr>
        <w:t>o</w:t>
      </w:r>
      <w:r>
        <w:rPr>
          <w:spacing w:val="-2"/>
          <w:sz w:val="14"/>
          <w:szCs w:val="14"/>
        </w:rPr>
        <w:t>y</w:t>
      </w:r>
      <w:r>
        <w:rPr>
          <w:spacing w:val="1"/>
          <w:sz w:val="14"/>
          <w:szCs w:val="14"/>
        </w:rPr>
        <w:t>m</w:t>
      </w:r>
      <w:r>
        <w:rPr>
          <w:spacing w:val="-2"/>
          <w:sz w:val="14"/>
          <w:szCs w:val="14"/>
        </w:rPr>
        <w:t>e</w:t>
      </w:r>
      <w:r>
        <w:rPr>
          <w:spacing w:val="2"/>
          <w:sz w:val="14"/>
          <w:szCs w:val="14"/>
        </w:rPr>
        <w:t>n</w:t>
      </w:r>
      <w:r>
        <w:rPr>
          <w:sz w:val="14"/>
          <w:szCs w:val="14"/>
        </w:rPr>
        <w:t>t</w:t>
      </w:r>
      <w:r>
        <w:rPr>
          <w:spacing w:val="4"/>
          <w:sz w:val="14"/>
          <w:szCs w:val="14"/>
        </w:rPr>
        <w:t xml:space="preserve"> </w:t>
      </w:r>
      <w:r>
        <w:rPr>
          <w:sz w:val="14"/>
          <w:szCs w:val="14"/>
        </w:rPr>
        <w:t>S</w:t>
      </w:r>
      <w:r>
        <w:rPr>
          <w:spacing w:val="-1"/>
          <w:sz w:val="14"/>
          <w:szCs w:val="14"/>
        </w:rPr>
        <w:t>t</w:t>
      </w:r>
      <w:r>
        <w:rPr>
          <w:sz w:val="14"/>
          <w:szCs w:val="14"/>
        </w:rPr>
        <w:t>a</w:t>
      </w:r>
      <w:r>
        <w:rPr>
          <w:spacing w:val="-2"/>
          <w:sz w:val="14"/>
          <w:szCs w:val="14"/>
        </w:rPr>
        <w:t>g</w:t>
      </w:r>
      <w:r>
        <w:rPr>
          <w:sz w:val="14"/>
          <w:szCs w:val="14"/>
        </w:rPr>
        <w:t>e'</w:t>
      </w:r>
      <w:r>
        <w:rPr>
          <w:spacing w:val="2"/>
          <w:sz w:val="14"/>
          <w:szCs w:val="14"/>
        </w:rPr>
        <w:t xml:space="preserve"> </w:t>
      </w:r>
      <w:r>
        <w:rPr>
          <w:sz w:val="14"/>
          <w:szCs w:val="14"/>
        </w:rPr>
        <w:t>}    {</w:t>
      </w:r>
    </w:p>
    <w:p w:rsidR="00887F66" w:rsidRDefault="00156D0A">
      <w:pPr>
        <w:spacing w:line="160" w:lineRule="exact"/>
        <w:ind w:left="770" w:right="7632"/>
        <w:jc w:val="center"/>
        <w:rPr>
          <w:sz w:val="14"/>
          <w:szCs w:val="14"/>
        </w:rPr>
      </w:pPr>
      <w:r>
        <w:rPr>
          <w:sz w:val="14"/>
          <w:szCs w:val="14"/>
        </w:rPr>
        <w:t>s</w:t>
      </w:r>
      <w:r>
        <w:rPr>
          <w:spacing w:val="1"/>
          <w:sz w:val="14"/>
          <w:szCs w:val="14"/>
        </w:rPr>
        <w:t>t</w:t>
      </w:r>
      <w:r>
        <w:rPr>
          <w:spacing w:val="-2"/>
          <w:sz w:val="14"/>
          <w:szCs w:val="14"/>
        </w:rPr>
        <w:t>e</w:t>
      </w:r>
      <w:r>
        <w:rPr>
          <w:sz w:val="14"/>
          <w:szCs w:val="14"/>
        </w:rPr>
        <w:t xml:space="preserve">ps </w:t>
      </w:r>
      <w:r>
        <w:rPr>
          <w:spacing w:val="1"/>
          <w:sz w:val="14"/>
          <w:szCs w:val="14"/>
        </w:rPr>
        <w:t xml:space="preserve"> </w:t>
      </w:r>
      <w:r>
        <w:rPr>
          <w:sz w:val="14"/>
          <w:szCs w:val="14"/>
        </w:rPr>
        <w:t>{</w:t>
      </w:r>
    </w:p>
    <w:p w:rsidR="00887F66" w:rsidRDefault="00156D0A">
      <w:pPr>
        <w:spacing w:before="1"/>
        <w:ind w:left="1116"/>
        <w:rPr>
          <w:sz w:val="14"/>
          <w:szCs w:val="14"/>
        </w:rPr>
      </w:pPr>
      <w:r>
        <w:rPr>
          <w:spacing w:val="1"/>
          <w:sz w:val="14"/>
          <w:szCs w:val="14"/>
        </w:rPr>
        <w:t>w</w:t>
      </w:r>
      <w:r>
        <w:rPr>
          <w:spacing w:val="-1"/>
          <w:sz w:val="14"/>
          <w:szCs w:val="14"/>
        </w:rPr>
        <w:t>it</w:t>
      </w:r>
      <w:r>
        <w:rPr>
          <w:sz w:val="14"/>
          <w:szCs w:val="14"/>
        </w:rPr>
        <w:t>hMav</w:t>
      </w:r>
      <w:r>
        <w:rPr>
          <w:spacing w:val="-2"/>
          <w:sz w:val="14"/>
          <w:szCs w:val="14"/>
        </w:rPr>
        <w:t>e</w:t>
      </w:r>
      <w:r>
        <w:rPr>
          <w:sz w:val="14"/>
          <w:szCs w:val="14"/>
        </w:rPr>
        <w:t>n</w:t>
      </w:r>
      <w:r>
        <w:rPr>
          <w:spacing w:val="1"/>
          <w:sz w:val="14"/>
          <w:szCs w:val="14"/>
        </w:rPr>
        <w:t>(</w:t>
      </w:r>
      <w:r>
        <w:rPr>
          <w:spacing w:val="-1"/>
          <w:sz w:val="14"/>
          <w:szCs w:val="14"/>
        </w:rPr>
        <w:t>m</w:t>
      </w:r>
      <w:r>
        <w:rPr>
          <w:sz w:val="14"/>
          <w:szCs w:val="14"/>
        </w:rPr>
        <w:t>av</w:t>
      </w:r>
      <w:r>
        <w:rPr>
          <w:spacing w:val="-2"/>
          <w:sz w:val="14"/>
          <w:szCs w:val="14"/>
        </w:rPr>
        <w:t>e</w:t>
      </w:r>
      <w:r>
        <w:rPr>
          <w:sz w:val="14"/>
          <w:szCs w:val="14"/>
        </w:rPr>
        <w:t>n</w:t>
      </w:r>
      <w:r>
        <w:rPr>
          <w:spacing w:val="5"/>
          <w:sz w:val="14"/>
          <w:szCs w:val="14"/>
        </w:rPr>
        <w:t xml:space="preserve"> </w:t>
      </w:r>
      <w:r>
        <w:rPr>
          <w:sz w:val="14"/>
          <w:szCs w:val="14"/>
        </w:rPr>
        <w:t xml:space="preserve">: </w:t>
      </w:r>
      <w:r>
        <w:rPr>
          <w:spacing w:val="-1"/>
          <w:sz w:val="14"/>
          <w:szCs w:val="14"/>
        </w:rPr>
        <w:t>'m</w:t>
      </w:r>
      <w:r>
        <w:rPr>
          <w:sz w:val="14"/>
          <w:szCs w:val="14"/>
        </w:rPr>
        <w:t>av</w:t>
      </w:r>
      <w:r>
        <w:rPr>
          <w:spacing w:val="-2"/>
          <w:sz w:val="14"/>
          <w:szCs w:val="14"/>
        </w:rPr>
        <w:t>e</w:t>
      </w:r>
      <w:r>
        <w:rPr>
          <w:spacing w:val="2"/>
          <w:sz w:val="14"/>
          <w:szCs w:val="14"/>
        </w:rPr>
        <w:t>n</w:t>
      </w:r>
      <w:r>
        <w:rPr>
          <w:sz w:val="14"/>
          <w:szCs w:val="14"/>
        </w:rPr>
        <w:t>_3_5_0</w:t>
      </w:r>
      <w:r>
        <w:rPr>
          <w:spacing w:val="1"/>
          <w:sz w:val="14"/>
          <w:szCs w:val="14"/>
        </w:rPr>
        <w:t>'</w:t>
      </w:r>
      <w:r>
        <w:rPr>
          <w:sz w:val="14"/>
          <w:szCs w:val="14"/>
        </w:rPr>
        <w:t>)</w:t>
      </w:r>
      <w:r>
        <w:rPr>
          <w:spacing w:val="2"/>
          <w:sz w:val="14"/>
          <w:szCs w:val="14"/>
        </w:rPr>
        <w:t xml:space="preserve"> </w:t>
      </w:r>
      <w:r>
        <w:rPr>
          <w:sz w:val="14"/>
          <w:szCs w:val="14"/>
        </w:rPr>
        <w:t>{</w:t>
      </w:r>
    </w:p>
    <w:p w:rsidR="00887F66" w:rsidRDefault="00156D0A">
      <w:pPr>
        <w:spacing w:line="140" w:lineRule="exact"/>
        <w:ind w:left="2262"/>
        <w:rPr>
          <w:sz w:val="14"/>
          <w:szCs w:val="14"/>
        </w:rPr>
      </w:pPr>
      <w:r>
        <w:rPr>
          <w:sz w:val="14"/>
          <w:szCs w:val="14"/>
        </w:rPr>
        <w:t xml:space="preserve">sh </w:t>
      </w:r>
      <w:r>
        <w:rPr>
          <w:spacing w:val="2"/>
          <w:sz w:val="14"/>
          <w:szCs w:val="14"/>
        </w:rPr>
        <w:t xml:space="preserve"> </w:t>
      </w:r>
      <w:r>
        <w:rPr>
          <w:spacing w:val="-1"/>
          <w:sz w:val="14"/>
          <w:szCs w:val="14"/>
        </w:rPr>
        <w:t>'m</w:t>
      </w:r>
      <w:r>
        <w:rPr>
          <w:spacing w:val="-2"/>
          <w:sz w:val="14"/>
          <w:szCs w:val="14"/>
        </w:rPr>
        <w:t>v</w:t>
      </w:r>
      <w:r>
        <w:rPr>
          <w:sz w:val="14"/>
          <w:szCs w:val="14"/>
        </w:rPr>
        <w:t>n</w:t>
      </w:r>
      <w:r>
        <w:rPr>
          <w:spacing w:val="3"/>
          <w:sz w:val="14"/>
          <w:szCs w:val="14"/>
        </w:rPr>
        <w:t xml:space="preserve"> </w:t>
      </w:r>
      <w:r>
        <w:rPr>
          <w:sz w:val="14"/>
          <w:szCs w:val="14"/>
        </w:rPr>
        <w:t>d</w:t>
      </w:r>
      <w:r>
        <w:rPr>
          <w:spacing w:val="-2"/>
          <w:sz w:val="14"/>
          <w:szCs w:val="14"/>
        </w:rPr>
        <w:t>e</w:t>
      </w:r>
      <w:r>
        <w:rPr>
          <w:spacing w:val="2"/>
          <w:sz w:val="14"/>
          <w:szCs w:val="14"/>
        </w:rPr>
        <w:t>p</w:t>
      </w:r>
      <w:r>
        <w:rPr>
          <w:spacing w:val="-3"/>
          <w:sz w:val="14"/>
          <w:szCs w:val="14"/>
        </w:rPr>
        <w:t>l</w:t>
      </w:r>
      <w:r>
        <w:rPr>
          <w:sz w:val="14"/>
          <w:szCs w:val="14"/>
        </w:rPr>
        <w:t>o</w:t>
      </w:r>
      <w:r>
        <w:rPr>
          <w:spacing w:val="-2"/>
          <w:sz w:val="14"/>
          <w:szCs w:val="14"/>
        </w:rPr>
        <w:t>y</w:t>
      </w:r>
      <w:r>
        <w:rPr>
          <w:sz w:val="14"/>
          <w:szCs w:val="14"/>
        </w:rPr>
        <w:t>'</w:t>
      </w:r>
    </w:p>
    <w:p w:rsidR="00887F66" w:rsidRDefault="00156D0A">
      <w:pPr>
        <w:spacing w:before="4"/>
        <w:ind w:left="1116"/>
        <w:rPr>
          <w:sz w:val="14"/>
          <w:szCs w:val="14"/>
        </w:rPr>
      </w:pPr>
      <w:r>
        <w:rPr>
          <w:sz w:val="14"/>
          <w:szCs w:val="14"/>
        </w:rPr>
        <w:t>}</w:t>
      </w:r>
    </w:p>
    <w:p w:rsidR="00887F66" w:rsidRDefault="00156D0A">
      <w:pPr>
        <w:spacing w:line="160" w:lineRule="exact"/>
        <w:ind w:left="801"/>
        <w:rPr>
          <w:sz w:val="14"/>
          <w:szCs w:val="14"/>
        </w:rPr>
      </w:pPr>
      <w:r>
        <w:rPr>
          <w:sz w:val="14"/>
          <w:szCs w:val="14"/>
        </w:rPr>
        <w:t>}</w:t>
      </w:r>
    </w:p>
    <w:p w:rsidR="00887F66" w:rsidRDefault="00156D0A">
      <w:pPr>
        <w:spacing w:before="1"/>
        <w:ind w:left="521"/>
        <w:rPr>
          <w:sz w:val="14"/>
          <w:szCs w:val="14"/>
        </w:rPr>
      </w:pPr>
      <w:r>
        <w:rPr>
          <w:sz w:val="14"/>
          <w:szCs w:val="14"/>
        </w:rPr>
        <w:t>}</w:t>
      </w:r>
    </w:p>
    <w:p w:rsidR="00887F66" w:rsidRDefault="00156D0A">
      <w:pPr>
        <w:spacing w:line="140" w:lineRule="exact"/>
        <w:ind w:left="278"/>
        <w:rPr>
          <w:sz w:val="14"/>
          <w:szCs w:val="14"/>
        </w:rPr>
      </w:pPr>
      <w:r>
        <w:rPr>
          <w:sz w:val="14"/>
          <w:szCs w:val="14"/>
        </w:rPr>
        <w:t>}</w:t>
      </w:r>
    </w:p>
    <w:p w:rsidR="00887F66" w:rsidRDefault="00887F66">
      <w:pPr>
        <w:spacing w:before="4" w:line="160" w:lineRule="exact"/>
        <w:rPr>
          <w:sz w:val="16"/>
          <w:szCs w:val="16"/>
        </w:rPr>
      </w:pPr>
    </w:p>
    <w:p w:rsidR="00887F66" w:rsidRDefault="00156D0A">
      <w:pPr>
        <w:ind w:left="102"/>
        <w:rPr>
          <w:sz w:val="14"/>
          <w:szCs w:val="14"/>
        </w:rPr>
      </w:pPr>
      <w:r>
        <w:rPr>
          <w:sz w:val="14"/>
          <w:szCs w:val="14"/>
        </w:rPr>
        <w:t>}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 w:right="6425"/>
        <w:jc w:val="both"/>
        <w:rPr>
          <w:sz w:val="24"/>
          <w:szCs w:val="24"/>
        </w:rPr>
      </w:pP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d 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e?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conso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?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bu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ore creden</w:t>
      </w:r>
      <w:r>
        <w:rPr>
          <w:spacing w:val="-1"/>
          <w:sz w:val="24"/>
          <w:szCs w:val="24"/>
        </w:rPr>
        <w:t>ti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ns?</w:t>
      </w:r>
    </w:p>
    <w:p w:rsidR="00887F66" w:rsidRDefault="00156D0A">
      <w:pPr>
        <w:ind w:left="102" w:right="2988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dep</w:t>
      </w:r>
      <w:r>
        <w:rPr>
          <w:spacing w:val="-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y 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der vers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ons of ar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efac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ns </w:t>
      </w:r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? Na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Phases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Maven and 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purp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se?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res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art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from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bro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ser?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ar</w:t>
      </w:r>
      <w:r>
        <w:rPr>
          <w:spacing w:val="-1"/>
          <w:sz w:val="24"/>
          <w:szCs w:val="24"/>
        </w:rPr>
        <w:t>t/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res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from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ne?</w:t>
      </w:r>
    </w:p>
    <w:p w:rsidR="00887F66" w:rsidRDefault="00156D0A">
      <w:pPr>
        <w:ind w:left="102" w:right="2968"/>
        <w:rPr>
          <w:sz w:val="24"/>
          <w:szCs w:val="24"/>
        </w:rPr>
      </w:pPr>
      <w:r>
        <w:rPr>
          <w:sz w:val="24"/>
          <w:szCs w:val="24"/>
        </w:rPr>
        <w:t>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oca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of workspace of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ns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erver?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nef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Nodes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execu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sh scr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ns </w:t>
      </w:r>
      <w:r>
        <w:rPr>
          <w:spacing w:val="1"/>
          <w:sz w:val="24"/>
          <w:szCs w:val="24"/>
        </w:rPr>
        <w:t>j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b?</w:t>
      </w:r>
    </w:p>
    <w:p w:rsidR="00887F66" w:rsidRDefault="00156D0A">
      <w:pPr>
        <w:ind w:left="102" w:right="2694"/>
        <w:rPr>
          <w:sz w:val="24"/>
          <w:szCs w:val="24"/>
        </w:rPr>
      </w:pPr>
      <w:r>
        <w:rPr>
          <w:sz w:val="24"/>
          <w:szCs w:val="24"/>
        </w:rPr>
        <w:t xml:space="preserve">Have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ns’s </w:t>
      </w:r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 xml:space="preserve">ob? If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process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con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 xml:space="preserve">nuous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egra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why we need 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?</w:t>
      </w:r>
    </w:p>
    <w:p w:rsidR="00887F66" w:rsidRDefault="00156D0A">
      <w:pPr>
        <w:ind w:left="102" w:right="4174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CI &amp;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CD p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pe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are 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gured. Have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worked on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en?</w:t>
      </w:r>
    </w:p>
    <w:p w:rsidR="00887F66" w:rsidRDefault="00156D0A">
      <w:pPr>
        <w:ind w:left="102" w:right="371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 s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aves are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ns’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?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 xml:space="preserve">w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execu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are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each s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ave? where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ore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d z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(ar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efac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).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how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dep</w:t>
      </w:r>
      <w:r>
        <w:rPr>
          <w:spacing w:val="-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 env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ro</w:t>
      </w:r>
      <w:r>
        <w:rPr>
          <w:spacing w:val="2"/>
          <w:sz w:val="24"/>
          <w:szCs w:val="24"/>
        </w:rPr>
        <w:t>n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s?</w:t>
      </w:r>
    </w:p>
    <w:p w:rsidR="00887F66" w:rsidRDefault="00156D0A">
      <w:pPr>
        <w:ind w:left="102" w:right="1540"/>
        <w:rPr>
          <w:sz w:val="24"/>
          <w:szCs w:val="24"/>
        </w:rPr>
      </w:pPr>
      <w:r>
        <w:rPr>
          <w:sz w:val="24"/>
          <w:szCs w:val="24"/>
        </w:rPr>
        <w:t>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does "dow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re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ups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eam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des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gn"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sof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ware deve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an?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ro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back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2"/>
          <w:sz w:val="24"/>
          <w:szCs w:val="24"/>
        </w:rPr>
        <w:t>o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current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vers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prev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ous vers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?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u used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ect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wr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Maven</w:t>
      </w:r>
    </w:p>
    <w:p w:rsidR="00887F66" w:rsidRDefault="00156D0A">
      <w:pPr>
        <w:ind w:left="102" w:right="3095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se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up 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server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nod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s 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ec2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ances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dep</w:t>
      </w:r>
      <w:r>
        <w:rPr>
          <w:spacing w:val="-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y app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by 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</w:p>
    <w:p w:rsidR="00887F66" w:rsidRDefault="00156D0A">
      <w:pPr>
        <w:ind w:left="102" w:right="1861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ava app what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z w:val="24"/>
          <w:szCs w:val="24"/>
        </w:rPr>
        <w:t>best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 wh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ch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used for CI and CD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s.-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prob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CI so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ves, advan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CI.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Maven and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</w:p>
    <w:p w:rsidR="00887F66" w:rsidRDefault="00156D0A">
      <w:pPr>
        <w:ind w:left="102" w:right="2759"/>
        <w:rPr>
          <w:sz w:val="24"/>
          <w:szCs w:val="24"/>
        </w:rPr>
      </w:pPr>
      <w:r>
        <w:rPr>
          <w:sz w:val="24"/>
          <w:szCs w:val="24"/>
        </w:rPr>
        <w:t>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aven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here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we get</w:t>
      </w:r>
      <w:r>
        <w:rPr>
          <w:spacing w:val="-1"/>
          <w:sz w:val="24"/>
          <w:szCs w:val="24"/>
        </w:rPr>
        <w:t xml:space="preserve"> 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.x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 xml:space="preserve">obs.— Maven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.</w:t>
      </w:r>
    </w:p>
    <w:p w:rsidR="00887F66" w:rsidRDefault="00156D0A">
      <w:pPr>
        <w:ind w:left="102" w:right="6381"/>
        <w:rPr>
          <w:sz w:val="24"/>
          <w:szCs w:val="24"/>
        </w:rPr>
      </w:pP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vn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arche</w:t>
      </w:r>
      <w:r>
        <w:rPr>
          <w:spacing w:val="1"/>
          <w:sz w:val="24"/>
          <w:szCs w:val="24"/>
        </w:rPr>
        <w:t>t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e: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genera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po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.x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e?</w:t>
      </w:r>
    </w:p>
    <w:p w:rsidR="00887F66" w:rsidRDefault="00156D0A">
      <w:pPr>
        <w:ind w:left="102"/>
        <w:rPr>
          <w:sz w:val="24"/>
          <w:szCs w:val="24"/>
        </w:rPr>
        <w:sectPr w:rsidR="00887F66">
          <w:pgSz w:w="11900" w:h="16840"/>
          <w:pgMar w:top="1380" w:right="1680" w:bottom="280" w:left="1340" w:header="720" w:footer="720" w:gutter="0"/>
          <w:cols w:space="720"/>
        </w:sectPr>
      </w:pPr>
      <w:r>
        <w:rPr>
          <w:sz w:val="24"/>
          <w:szCs w:val="24"/>
        </w:rPr>
        <w:t>Maven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fference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and what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scenar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where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used----</w:t>
      </w:r>
    </w:p>
    <w:p w:rsidR="00887F66" w:rsidRDefault="00156D0A">
      <w:pPr>
        <w:spacing w:before="60"/>
        <w:ind w:left="102"/>
        <w:rPr>
          <w:sz w:val="24"/>
          <w:szCs w:val="24"/>
        </w:rPr>
      </w:pPr>
      <w:r>
        <w:rPr>
          <w:sz w:val="24"/>
          <w:szCs w:val="24"/>
        </w:rPr>
        <w:lastRenderedPageBreak/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 Maven ?</w:t>
      </w:r>
    </w:p>
    <w:p w:rsidR="00887F66" w:rsidRDefault="00156D0A">
      <w:pPr>
        <w:ind w:left="102" w:right="266"/>
        <w:rPr>
          <w:sz w:val="24"/>
          <w:szCs w:val="24"/>
        </w:rPr>
      </w:pPr>
      <w:r>
        <w:rPr>
          <w:sz w:val="24"/>
          <w:szCs w:val="24"/>
        </w:rPr>
        <w:t>- Ant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aven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 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ded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Apache.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purpose 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hese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echno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ease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process of a pr</w:t>
      </w:r>
      <w:r>
        <w:rPr>
          <w:spacing w:val="-2"/>
          <w:sz w:val="24"/>
          <w:szCs w:val="24"/>
        </w:rPr>
        <w:t>o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does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't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has for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conven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ons, so we need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prov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nfor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2"/>
          <w:sz w:val="24"/>
          <w:szCs w:val="24"/>
        </w:rPr>
        <w:t>o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ruc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d.</w:t>
      </w:r>
      <w:r>
        <w:rPr>
          <w:spacing w:val="2"/>
          <w:sz w:val="24"/>
          <w:szCs w:val="24"/>
        </w:rPr>
        <w:t>x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ant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from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where we get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d.x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s 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how po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.x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read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we use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ns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vers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 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nvok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aven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dependen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po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.x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- P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 xml:space="preserve">M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nher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ce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Invoke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aven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ask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here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d op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we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ad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part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>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ns,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ll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>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----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es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 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n's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- 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</w:p>
    <w:p w:rsidR="00887F66" w:rsidRDefault="00156D0A">
      <w:pPr>
        <w:ind w:left="102" w:right="135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crea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her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GUI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 xml:space="preserve">w </w:t>
      </w:r>
      <w:r>
        <w:rPr>
          <w:spacing w:val="-1"/>
          <w:sz w:val="24"/>
          <w:szCs w:val="24"/>
        </w:rPr>
        <w:t>it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on.. 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ob ds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. ---- 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API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>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requ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we can do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scr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c.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- Con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nuous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egra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s 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ure.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s are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(for eg – an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aven)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- ant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defau</w:t>
      </w:r>
      <w:r>
        <w:rPr>
          <w:spacing w:val="-1"/>
          <w:sz w:val="24"/>
          <w:szCs w:val="24"/>
        </w:rPr>
        <w:t>lt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Maven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,</w:t>
      </w:r>
    </w:p>
    <w:p w:rsidR="00887F66" w:rsidRDefault="00156D0A">
      <w:pPr>
        <w:ind w:left="102" w:right="3101"/>
        <w:rPr>
          <w:sz w:val="24"/>
          <w:szCs w:val="24"/>
        </w:rPr>
      </w:pP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run on wh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server ? - Mas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er server. How do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do a dep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y</w:t>
      </w:r>
      <w:r>
        <w:rPr>
          <w:spacing w:val="-1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?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she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scr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y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 app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server -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es.</w:t>
      </w:r>
    </w:p>
    <w:p w:rsidR="00887F66" w:rsidRDefault="00156D0A">
      <w:pPr>
        <w:ind w:left="102" w:right="1336"/>
        <w:rPr>
          <w:sz w:val="24"/>
          <w:szCs w:val="24"/>
        </w:rPr>
      </w:pPr>
      <w:r>
        <w:rPr>
          <w:sz w:val="24"/>
          <w:szCs w:val="24"/>
        </w:rPr>
        <w:t>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sonarqube and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 xml:space="preserve">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egra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sonar qube 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- code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cs? Ma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reason of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- CI.</w:t>
      </w:r>
    </w:p>
    <w:p w:rsidR="00887F66" w:rsidRDefault="00156D0A">
      <w:pPr>
        <w:ind w:left="102" w:right="314"/>
        <w:rPr>
          <w:sz w:val="24"/>
          <w:szCs w:val="24"/>
        </w:rPr>
      </w:pP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art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ns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anua</w:t>
      </w:r>
      <w:r>
        <w:rPr>
          <w:spacing w:val="1"/>
          <w:sz w:val="24"/>
          <w:szCs w:val="24"/>
        </w:rPr>
        <w:t>ll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hrough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and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up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erver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 serv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Safe res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art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- R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art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when no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s 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runn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ng.</w:t>
      </w:r>
    </w:p>
    <w:p w:rsidR="00887F66" w:rsidRDefault="00156D0A">
      <w:pPr>
        <w:ind w:left="102" w:right="330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crea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backup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ns,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ug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process. From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ch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ake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back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up ( 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ns_ho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-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ckup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ep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se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up a 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 xml:space="preserve">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crea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 new </w:t>
      </w:r>
      <w:r>
        <w:rPr>
          <w:spacing w:val="1"/>
          <w:sz w:val="24"/>
          <w:szCs w:val="24"/>
        </w:rPr>
        <w:t>j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 xml:space="preserve">b - New </w:t>
      </w:r>
      <w:r>
        <w:rPr>
          <w:spacing w:val="-1"/>
          <w:sz w:val="24"/>
          <w:szCs w:val="24"/>
        </w:rPr>
        <w:t>it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&gt; Frees</w:t>
      </w:r>
      <w:r>
        <w:rPr>
          <w:spacing w:val="-1"/>
          <w:sz w:val="24"/>
          <w:szCs w:val="24"/>
        </w:rPr>
        <w:t>t</w:t>
      </w:r>
      <w:r>
        <w:rPr>
          <w:spacing w:val="-4"/>
          <w:sz w:val="24"/>
          <w:szCs w:val="24"/>
        </w:rPr>
        <w:t>y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887F66" w:rsidRDefault="00156D0A">
      <w:pPr>
        <w:ind w:left="102" w:right="497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dep</w:t>
      </w:r>
      <w:r>
        <w:rPr>
          <w:spacing w:val="-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y a C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- 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bu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 such as ant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aven. Where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we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ore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efac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ch ge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genera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ns -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oca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/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arget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der or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nexus repo.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b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pass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G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 xml:space="preserve">hub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rec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code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put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>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--- t</w:t>
      </w:r>
    </w:p>
    <w:p w:rsidR="00887F66" w:rsidRDefault="00156D0A">
      <w:pPr>
        <w:ind w:left="102" w:right="3135"/>
        <w:rPr>
          <w:sz w:val="24"/>
          <w:szCs w:val="24"/>
        </w:rPr>
      </w:pP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used an 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 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open source ---open source.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 xml:space="preserve">sed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---bu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d p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pe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ne,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backup, g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.</w:t>
      </w:r>
    </w:p>
    <w:p w:rsidR="00887F66" w:rsidRDefault="00156D0A">
      <w:pPr>
        <w:ind w:left="102" w:right="461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change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port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serv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ce when 8080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be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used ,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and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change</w:t>
      </w:r>
      <w:r>
        <w:rPr>
          <w:spacing w:val="1"/>
          <w:sz w:val="24"/>
          <w:szCs w:val="24"/>
        </w:rPr>
        <w:t xml:space="preserve"> j</w:t>
      </w:r>
      <w:r>
        <w:rPr>
          <w:sz w:val="24"/>
          <w:szCs w:val="24"/>
        </w:rPr>
        <w:t>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port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?</w:t>
      </w:r>
    </w:p>
    <w:p w:rsidR="00887F66" w:rsidRDefault="00156D0A">
      <w:pPr>
        <w:ind w:left="102" w:right="11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/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/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fa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art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ns, ed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defau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t/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rep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ace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----H</w:t>
      </w:r>
      <w:r>
        <w:rPr>
          <w:spacing w:val="-1"/>
          <w:sz w:val="24"/>
          <w:szCs w:val="24"/>
        </w:rPr>
        <w:t>TT</w:t>
      </w:r>
      <w:r>
        <w:rPr>
          <w:sz w:val="24"/>
          <w:szCs w:val="24"/>
        </w:rPr>
        <w:t>P_POR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=8080---- 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----H</w:t>
      </w:r>
      <w:r>
        <w:rPr>
          <w:spacing w:val="-1"/>
          <w:sz w:val="24"/>
          <w:szCs w:val="24"/>
        </w:rPr>
        <w:t>TT</w:t>
      </w:r>
      <w:r>
        <w:rPr>
          <w:sz w:val="24"/>
          <w:szCs w:val="24"/>
        </w:rPr>
        <w:t>P_POR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=8081----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ere,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"8081" w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 xml:space="preserve">s chosen but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port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ava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</w:p>
    <w:p w:rsidR="00887F66" w:rsidRDefault="00156D0A">
      <w:pPr>
        <w:ind w:left="102" w:right="77"/>
        <w:rPr>
          <w:sz w:val="24"/>
          <w:szCs w:val="24"/>
        </w:rPr>
      </w:pPr>
      <w:r>
        <w:rPr>
          <w:sz w:val="24"/>
          <w:szCs w:val="24"/>
        </w:rPr>
        <w:t>when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>ob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here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workspace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(workspace)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save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ave?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nswer - S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ave</w:t>
      </w:r>
    </w:p>
    <w:p w:rsidR="00887F66" w:rsidRDefault="00156D0A">
      <w:pPr>
        <w:ind w:left="102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/</w:t>
      </w:r>
      <w:r>
        <w:rPr>
          <w:b/>
          <w:sz w:val="24"/>
          <w:szCs w:val="24"/>
        </w:rPr>
        <w:t>etc</w:t>
      </w:r>
      <w:r>
        <w:rPr>
          <w:b/>
          <w:spacing w:val="-1"/>
          <w:sz w:val="24"/>
          <w:szCs w:val="24"/>
        </w:rPr>
        <w:t>/i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t.d</w:t>
      </w:r>
      <w:r>
        <w:rPr>
          <w:b/>
          <w:spacing w:val="-1"/>
          <w:sz w:val="24"/>
          <w:szCs w:val="24"/>
        </w:rPr>
        <w:t>/</w:t>
      </w:r>
      <w:r>
        <w:rPr>
          <w:b/>
          <w:spacing w:val="2"/>
          <w:sz w:val="24"/>
          <w:szCs w:val="24"/>
        </w:rPr>
        <w:t>j</w:t>
      </w:r>
      <w:r>
        <w:rPr>
          <w:b/>
          <w:sz w:val="24"/>
          <w:szCs w:val="24"/>
        </w:rPr>
        <w:t>enk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ns    ---- Jenk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ns as a 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ae</w:t>
      </w:r>
      <w:r>
        <w:rPr>
          <w:b/>
          <w:spacing w:val="2"/>
          <w:sz w:val="24"/>
          <w:szCs w:val="24"/>
        </w:rPr>
        <w:t>m</w:t>
      </w:r>
      <w:r>
        <w:rPr>
          <w:b/>
          <w:sz w:val="24"/>
          <w:szCs w:val="24"/>
        </w:rPr>
        <w:t>on</w:t>
      </w:r>
    </w:p>
    <w:p w:rsidR="00887F66" w:rsidRDefault="00156D0A">
      <w:pPr>
        <w:ind w:left="102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/</w:t>
      </w:r>
      <w:r>
        <w:rPr>
          <w:b/>
          <w:sz w:val="24"/>
          <w:szCs w:val="24"/>
        </w:rPr>
        <w:t>var</w:t>
      </w:r>
      <w:r>
        <w:rPr>
          <w:b/>
          <w:spacing w:val="-1"/>
          <w:sz w:val="24"/>
          <w:szCs w:val="24"/>
        </w:rPr>
        <w:t>/l</w:t>
      </w:r>
      <w:r>
        <w:rPr>
          <w:b/>
          <w:sz w:val="24"/>
          <w:szCs w:val="24"/>
        </w:rPr>
        <w:t>og</w:t>
      </w:r>
      <w:r>
        <w:rPr>
          <w:b/>
          <w:spacing w:val="-1"/>
          <w:sz w:val="24"/>
          <w:szCs w:val="24"/>
        </w:rPr>
        <w:t>/</w:t>
      </w:r>
      <w:r>
        <w:rPr>
          <w:b/>
          <w:spacing w:val="2"/>
          <w:sz w:val="24"/>
          <w:szCs w:val="24"/>
        </w:rPr>
        <w:t>j</w:t>
      </w:r>
      <w:r>
        <w:rPr>
          <w:b/>
          <w:sz w:val="24"/>
          <w:szCs w:val="24"/>
        </w:rPr>
        <w:t>enk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ns</w:t>
      </w:r>
      <w:r>
        <w:rPr>
          <w:b/>
          <w:spacing w:val="-1"/>
          <w:sz w:val="24"/>
          <w:szCs w:val="24"/>
        </w:rPr>
        <w:t>/</w:t>
      </w:r>
      <w:r>
        <w:rPr>
          <w:b/>
          <w:sz w:val="24"/>
          <w:szCs w:val="24"/>
        </w:rPr>
        <w:t>jenk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ns.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 xml:space="preserve">og 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---- 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heck th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s f</w:t>
      </w:r>
      <w:r>
        <w:rPr>
          <w:b/>
          <w:spacing w:val="-1"/>
          <w:sz w:val="24"/>
          <w:szCs w:val="24"/>
        </w:rPr>
        <w:t>il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i</w:t>
      </w:r>
      <w:r>
        <w:rPr>
          <w:b/>
          <w:sz w:val="24"/>
          <w:szCs w:val="24"/>
        </w:rPr>
        <w:t>f</w:t>
      </w:r>
      <w:r>
        <w:rPr>
          <w:b/>
          <w:spacing w:val="2"/>
          <w:sz w:val="24"/>
          <w:szCs w:val="24"/>
        </w:rPr>
        <w:t xml:space="preserve"> y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u are troub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eshoot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ng Jenk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ns.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/</w:t>
      </w:r>
      <w:r>
        <w:rPr>
          <w:b/>
          <w:sz w:val="24"/>
          <w:szCs w:val="24"/>
        </w:rPr>
        <w:t>etc</w:t>
      </w:r>
      <w:r>
        <w:rPr>
          <w:b/>
          <w:spacing w:val="-1"/>
          <w:sz w:val="24"/>
          <w:szCs w:val="24"/>
        </w:rPr>
        <w:t>/</w:t>
      </w:r>
      <w:r>
        <w:rPr>
          <w:b/>
          <w:sz w:val="24"/>
          <w:szCs w:val="24"/>
        </w:rPr>
        <w:t>de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au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/</w:t>
      </w:r>
      <w:r>
        <w:rPr>
          <w:b/>
          <w:sz w:val="24"/>
          <w:szCs w:val="24"/>
        </w:rPr>
        <w:t>jenk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ns ----  jenk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ns port</w:t>
      </w:r>
    </w:p>
    <w:p w:rsidR="00887F66" w:rsidRDefault="00156D0A">
      <w:pPr>
        <w:ind w:left="102"/>
        <w:rPr>
          <w:sz w:val="24"/>
          <w:szCs w:val="24"/>
        </w:rPr>
        <w:sectPr w:rsidR="00887F66">
          <w:pgSz w:w="11900" w:h="16840"/>
          <w:pgMar w:top="1380" w:right="1320" w:bottom="280" w:left="1340" w:header="720" w:footer="720" w:gutter="0"/>
          <w:cols w:space="720"/>
        </w:sectPr>
      </w:pPr>
      <w:r>
        <w:rPr>
          <w:b/>
          <w:sz w:val="24"/>
          <w:szCs w:val="24"/>
        </w:rPr>
        <w:t xml:space="preserve">cd </w:t>
      </w:r>
      <w:r>
        <w:rPr>
          <w:b/>
          <w:spacing w:val="-1"/>
          <w:sz w:val="24"/>
          <w:szCs w:val="24"/>
        </w:rPr>
        <w:t>/</w:t>
      </w:r>
      <w:r>
        <w:rPr>
          <w:b/>
          <w:sz w:val="24"/>
          <w:szCs w:val="24"/>
        </w:rPr>
        <w:t>var</w:t>
      </w:r>
      <w:r>
        <w:rPr>
          <w:b/>
          <w:spacing w:val="-1"/>
          <w:sz w:val="24"/>
          <w:szCs w:val="24"/>
        </w:rPr>
        <w:t>/li</w:t>
      </w:r>
      <w:r>
        <w:rPr>
          <w:b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/</w:t>
      </w:r>
      <w:r>
        <w:rPr>
          <w:b/>
          <w:spacing w:val="2"/>
          <w:sz w:val="24"/>
          <w:szCs w:val="24"/>
        </w:rPr>
        <w:t>J</w:t>
      </w:r>
      <w:r>
        <w:rPr>
          <w:b/>
          <w:sz w:val="24"/>
          <w:szCs w:val="24"/>
        </w:rPr>
        <w:t>enk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ns  ------------- Jenk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ns h</w:t>
      </w:r>
      <w:r>
        <w:rPr>
          <w:b/>
          <w:spacing w:val="-2"/>
          <w:sz w:val="24"/>
          <w:szCs w:val="24"/>
        </w:rPr>
        <w:t>o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rectory</w:t>
      </w:r>
    </w:p>
    <w:p w:rsidR="00887F66" w:rsidRDefault="00156D0A">
      <w:pPr>
        <w:spacing w:before="60"/>
        <w:ind w:left="102" w:right="4228"/>
        <w:rPr>
          <w:sz w:val="24"/>
          <w:szCs w:val="24"/>
        </w:rPr>
      </w:pPr>
      <w:r>
        <w:rPr>
          <w:b/>
          <w:spacing w:val="-1"/>
          <w:sz w:val="24"/>
          <w:szCs w:val="24"/>
        </w:rPr>
        <w:lastRenderedPageBreak/>
        <w:t>i</w:t>
      </w:r>
      <w:r>
        <w:rPr>
          <w:b/>
          <w:sz w:val="24"/>
          <w:szCs w:val="24"/>
        </w:rPr>
        <w:t>d jenk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ns  ----------- 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ho</w:t>
      </w:r>
      <w:r>
        <w:rPr>
          <w:b/>
          <w:spacing w:val="2"/>
          <w:sz w:val="24"/>
          <w:szCs w:val="24"/>
        </w:rPr>
        <w:t>w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he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ser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for Jenk</w:t>
      </w:r>
      <w:r>
        <w:rPr>
          <w:b/>
          <w:spacing w:val="-1"/>
          <w:sz w:val="24"/>
          <w:szCs w:val="24"/>
        </w:rPr>
        <w:t>in</w:t>
      </w:r>
      <w:r>
        <w:rPr>
          <w:b/>
          <w:sz w:val="24"/>
          <w:szCs w:val="24"/>
        </w:rPr>
        <w:t>s A</w:t>
      </w:r>
      <w:r>
        <w:rPr>
          <w:b/>
          <w:spacing w:val="-3"/>
          <w:sz w:val="24"/>
          <w:szCs w:val="24"/>
        </w:rPr>
        <w:t>l</w:t>
      </w:r>
      <w:r>
        <w:rPr>
          <w:b/>
          <w:spacing w:val="5"/>
          <w:sz w:val="24"/>
          <w:szCs w:val="24"/>
        </w:rPr>
        <w:t>w</w:t>
      </w:r>
      <w:r>
        <w:rPr>
          <w:b/>
          <w:spacing w:val="-2"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>y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set 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n e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ast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IP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f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r Jenk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ns server Ev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ry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job 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 xml:space="preserve">as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ts </w:t>
      </w:r>
      <w:r>
        <w:rPr>
          <w:b/>
          <w:spacing w:val="-2"/>
          <w:sz w:val="24"/>
          <w:szCs w:val="24"/>
        </w:rPr>
        <w:t>o</w:t>
      </w:r>
      <w:r>
        <w:rPr>
          <w:b/>
          <w:spacing w:val="5"/>
          <w:sz w:val="24"/>
          <w:szCs w:val="24"/>
        </w:rPr>
        <w:t>w</w:t>
      </w:r>
      <w:r>
        <w:rPr>
          <w:b/>
          <w:sz w:val="24"/>
          <w:szCs w:val="24"/>
        </w:rPr>
        <w:t>n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d</w:t>
      </w:r>
    </w:p>
    <w:p w:rsidR="00887F66" w:rsidRDefault="00156D0A">
      <w:pPr>
        <w:spacing w:before="10"/>
        <w:ind w:left="102"/>
      </w:pPr>
      <w:r>
        <w:rPr>
          <w:b/>
          <w:sz w:val="24"/>
          <w:szCs w:val="24"/>
        </w:rPr>
        <w:t>Bu</w:t>
      </w:r>
      <w:r>
        <w:rPr>
          <w:b/>
          <w:spacing w:val="-1"/>
          <w:sz w:val="24"/>
          <w:szCs w:val="24"/>
        </w:rPr>
        <w:t>il</w:t>
      </w:r>
      <w:r>
        <w:rPr>
          <w:b/>
          <w:sz w:val="24"/>
          <w:szCs w:val="24"/>
        </w:rPr>
        <w:t xml:space="preserve">d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on ----   </w:t>
      </w:r>
      <w:r>
        <w:rPr>
          <w:b/>
          <w:spacing w:val="12"/>
          <w:sz w:val="24"/>
          <w:szCs w:val="24"/>
        </w:rPr>
        <w:t xml:space="preserve"> </w:t>
      </w:r>
      <w:r>
        <w:rPr>
          <w:color w:val="232628"/>
          <w:w w:val="92"/>
        </w:rPr>
        <w:t xml:space="preserve">GET </w:t>
      </w:r>
      <w:r>
        <w:rPr>
          <w:color w:val="232628"/>
          <w:spacing w:val="30"/>
          <w:w w:val="92"/>
        </w:rPr>
        <w:t xml:space="preserve"> </w:t>
      </w:r>
      <w:hyperlink r:id="rId5">
        <w:r>
          <w:rPr>
            <w:color w:val="232628"/>
            <w:w w:val="120"/>
          </w:rPr>
          <w:t>h</w:t>
        </w:r>
        <w:r>
          <w:rPr>
            <w:color w:val="232628"/>
            <w:w w:val="217"/>
          </w:rPr>
          <w:t>tt</w:t>
        </w:r>
        <w:r>
          <w:rPr>
            <w:color w:val="232628"/>
            <w:w w:val="120"/>
          </w:rPr>
          <w:t>p</w:t>
        </w:r>
        <w:r>
          <w:rPr>
            <w:color w:val="232628"/>
            <w:w w:val="217"/>
          </w:rPr>
          <w:t>://j</w:t>
        </w:r>
        <w:r>
          <w:rPr>
            <w:color w:val="232628"/>
            <w:spacing w:val="1"/>
            <w:w w:val="135"/>
          </w:rPr>
          <w:t>e</w:t>
        </w:r>
        <w:r>
          <w:rPr>
            <w:color w:val="232628"/>
            <w:w w:val="120"/>
          </w:rPr>
          <w:t>nk</w:t>
        </w:r>
        <w:r>
          <w:rPr>
            <w:color w:val="232628"/>
            <w:w w:val="217"/>
          </w:rPr>
          <w:t>i</w:t>
        </w:r>
        <w:r>
          <w:rPr>
            <w:color w:val="232628"/>
            <w:w w:val="120"/>
          </w:rPr>
          <w:t>n</w:t>
        </w:r>
        <w:r>
          <w:rPr>
            <w:color w:val="232628"/>
            <w:w w:val="154"/>
          </w:rPr>
          <w:t>s</w:t>
        </w:r>
        <w:r>
          <w:rPr>
            <w:color w:val="232628"/>
            <w:spacing w:val="1"/>
            <w:w w:val="120"/>
          </w:rPr>
          <w:t>_</w:t>
        </w:r>
        <w:r>
          <w:rPr>
            <w:color w:val="232628"/>
            <w:w w:val="154"/>
          </w:rPr>
          <w:t>s</w:t>
        </w:r>
        <w:r>
          <w:rPr>
            <w:color w:val="232628"/>
            <w:w w:val="180"/>
          </w:rPr>
          <w:t>r</w:t>
        </w:r>
        <w:r>
          <w:rPr>
            <w:color w:val="232628"/>
            <w:w w:val="120"/>
          </w:rPr>
          <w:t>v</w:t>
        </w:r>
        <w:r>
          <w:rPr>
            <w:color w:val="232628"/>
            <w:w w:val="217"/>
          </w:rPr>
          <w:t>:</w:t>
        </w:r>
        <w:r>
          <w:rPr>
            <w:color w:val="232628"/>
            <w:w w:val="120"/>
          </w:rPr>
          <w:t>8</w:t>
        </w:r>
        <w:r>
          <w:rPr>
            <w:color w:val="232628"/>
            <w:spacing w:val="1"/>
            <w:w w:val="120"/>
          </w:rPr>
          <w:t>0</w:t>
        </w:r>
        <w:r>
          <w:rPr>
            <w:color w:val="232628"/>
            <w:w w:val="120"/>
          </w:rPr>
          <w:t>80</w:t>
        </w:r>
        <w:r>
          <w:rPr>
            <w:color w:val="232628"/>
            <w:w w:val="217"/>
          </w:rPr>
          <w:t>/</w:t>
        </w:r>
        <w:r>
          <w:rPr>
            <w:color w:val="232628"/>
            <w:w w:val="120"/>
          </w:rPr>
          <w:t>qu</w:t>
        </w:r>
        <w:r>
          <w:rPr>
            <w:color w:val="232628"/>
            <w:spacing w:val="1"/>
            <w:w w:val="135"/>
          </w:rPr>
          <w:t>e</w:t>
        </w:r>
        <w:r>
          <w:rPr>
            <w:color w:val="232628"/>
            <w:w w:val="120"/>
          </w:rPr>
          <w:t>u</w:t>
        </w:r>
        <w:r>
          <w:rPr>
            <w:color w:val="232628"/>
            <w:w w:val="135"/>
          </w:rPr>
          <w:t>e</w:t>
        </w:r>
        <w:r>
          <w:rPr>
            <w:color w:val="232628"/>
            <w:w w:val="217"/>
          </w:rPr>
          <w:t>/</w:t>
        </w:r>
        <w:r>
          <w:rPr>
            <w:color w:val="232628"/>
            <w:w w:val="135"/>
          </w:rPr>
          <w:t>a</w:t>
        </w:r>
        <w:r>
          <w:rPr>
            <w:color w:val="232628"/>
            <w:w w:val="120"/>
          </w:rPr>
          <w:t>p</w:t>
        </w:r>
        <w:r>
          <w:rPr>
            <w:color w:val="232628"/>
            <w:spacing w:val="1"/>
            <w:w w:val="217"/>
          </w:rPr>
          <w:t>i</w:t>
        </w:r>
        <w:r>
          <w:rPr>
            <w:color w:val="232628"/>
            <w:w w:val="217"/>
          </w:rPr>
          <w:t>/j</w:t>
        </w:r>
        <w:r>
          <w:rPr>
            <w:color w:val="232628"/>
            <w:w w:val="154"/>
          </w:rPr>
          <w:t>s</w:t>
        </w:r>
        <w:r>
          <w:rPr>
            <w:color w:val="232628"/>
            <w:w w:val="120"/>
          </w:rPr>
          <w:t>on</w:t>
        </w:r>
      </w:hyperlink>
      <w:r>
        <w:rPr>
          <w:color w:val="232628"/>
          <w:spacing w:val="1"/>
          <w:w w:val="135"/>
        </w:rPr>
        <w:t>?</w:t>
      </w:r>
      <w:r>
        <w:rPr>
          <w:color w:val="232628"/>
          <w:w w:val="120"/>
        </w:rPr>
        <w:t>p</w:t>
      </w:r>
      <w:r>
        <w:rPr>
          <w:color w:val="232628"/>
          <w:w w:val="180"/>
        </w:rPr>
        <w:t>r</w:t>
      </w:r>
      <w:r>
        <w:rPr>
          <w:color w:val="232628"/>
          <w:w w:val="135"/>
        </w:rPr>
        <w:t>e</w:t>
      </w:r>
      <w:r>
        <w:rPr>
          <w:color w:val="232628"/>
          <w:w w:val="217"/>
        </w:rPr>
        <w:t>tt</w:t>
      </w:r>
      <w:r>
        <w:rPr>
          <w:color w:val="232628"/>
          <w:spacing w:val="1"/>
          <w:w w:val="120"/>
        </w:rPr>
        <w:t>y</w:t>
      </w:r>
      <w:r>
        <w:rPr>
          <w:color w:val="232628"/>
          <w:w w:val="106"/>
        </w:rPr>
        <w:t>=</w:t>
      </w:r>
      <w:r>
        <w:rPr>
          <w:color w:val="232628"/>
          <w:w w:val="217"/>
        </w:rPr>
        <w:t>t</w:t>
      </w:r>
      <w:r>
        <w:rPr>
          <w:color w:val="232628"/>
          <w:w w:val="180"/>
        </w:rPr>
        <w:t>r</w:t>
      </w:r>
      <w:r>
        <w:rPr>
          <w:color w:val="232628"/>
          <w:w w:val="120"/>
        </w:rPr>
        <w:t>u</w:t>
      </w:r>
      <w:r>
        <w:rPr>
          <w:color w:val="232628"/>
          <w:w w:val="135"/>
        </w:rPr>
        <w:t>e</w:t>
      </w:r>
    </w:p>
    <w:p w:rsidR="00887F66" w:rsidRDefault="00156D0A">
      <w:pPr>
        <w:spacing w:before="2"/>
        <w:ind w:left="102" w:right="817"/>
        <w:rPr>
          <w:sz w:val="24"/>
          <w:szCs w:val="24"/>
        </w:rPr>
      </w:pPr>
      <w:r>
        <w:rPr>
          <w:sz w:val="24"/>
          <w:szCs w:val="24"/>
        </w:rPr>
        <w:t>We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can 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web hooks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hrough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ur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, so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henever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so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 changes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g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hub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ns </w:t>
      </w:r>
      <w:r>
        <w:rPr>
          <w:sz w:val="24"/>
          <w:szCs w:val="24"/>
        </w:rPr>
        <w:t xml:space="preserve">server and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ds au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get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ggered.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ernal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ool</w:t>
      </w:r>
      <w:r>
        <w:rPr>
          <w:spacing w:val="-1"/>
          <w:sz w:val="24"/>
          <w:szCs w:val="24"/>
        </w:rPr>
        <w:t xml:space="preserve"> i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 want</w:t>
      </w:r>
      <w:r>
        <w:rPr>
          <w:spacing w:val="-1"/>
          <w:sz w:val="24"/>
          <w:szCs w:val="24"/>
        </w:rPr>
        <w:t xml:space="preserve"> t</w:t>
      </w:r>
      <w:r>
        <w:rPr>
          <w:sz w:val="24"/>
          <w:szCs w:val="24"/>
        </w:rPr>
        <w:t>o access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de up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oad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ssl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cer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</w:r>
    </w:p>
    <w:p w:rsidR="00887F66" w:rsidRDefault="00887F66">
      <w:pPr>
        <w:spacing w:line="100" w:lineRule="exact"/>
        <w:rPr>
          <w:sz w:val="10"/>
          <w:szCs w:val="10"/>
        </w:rPr>
      </w:pPr>
    </w:p>
    <w:p w:rsidR="00887F66" w:rsidRDefault="00156D0A">
      <w:pPr>
        <w:spacing w:line="360" w:lineRule="auto"/>
        <w:ind w:left="102" w:right="795"/>
        <w:rPr>
          <w:sz w:val="24"/>
          <w:szCs w:val="24"/>
        </w:rPr>
      </w:pPr>
      <w:r>
        <w:rPr>
          <w:b/>
          <w:sz w:val="24"/>
          <w:szCs w:val="24"/>
        </w:rPr>
        <w:t xml:space="preserve">A </w:t>
      </w:r>
      <w:r>
        <w:rPr>
          <w:b/>
          <w:spacing w:val="2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r</w:t>
      </w:r>
      <w:r>
        <w:rPr>
          <w:b/>
          <w:sz w:val="24"/>
          <w:szCs w:val="24"/>
        </w:rPr>
        <w:t>e co</w:t>
      </w:r>
      <w:r>
        <w:rPr>
          <w:b/>
          <w:spacing w:val="2"/>
          <w:sz w:val="24"/>
          <w:szCs w:val="24"/>
        </w:rPr>
        <w:t>m</w:t>
      </w:r>
      <w:r>
        <w:rPr>
          <w:b/>
          <w:sz w:val="24"/>
          <w:szCs w:val="24"/>
        </w:rPr>
        <w:t>prehe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ve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Jenk</w:t>
      </w:r>
      <w:r>
        <w:rPr>
          <w:b/>
          <w:spacing w:val="-1"/>
          <w:sz w:val="24"/>
          <w:szCs w:val="24"/>
        </w:rPr>
        <w:t>in</w:t>
      </w:r>
      <w:r>
        <w:rPr>
          <w:b/>
          <w:sz w:val="24"/>
          <w:szCs w:val="24"/>
        </w:rPr>
        <w:t>s p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pe</w:t>
      </w:r>
      <w:r>
        <w:rPr>
          <w:b/>
          <w:spacing w:val="-1"/>
          <w:sz w:val="24"/>
          <w:szCs w:val="24"/>
        </w:rPr>
        <w:t>li</w:t>
      </w:r>
      <w:r>
        <w:rPr>
          <w:b/>
          <w:sz w:val="24"/>
          <w:szCs w:val="24"/>
        </w:rPr>
        <w:t>ne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>i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t be broken d</w:t>
      </w:r>
      <w:r>
        <w:rPr>
          <w:b/>
          <w:spacing w:val="-2"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w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even </w:t>
      </w:r>
      <w:r>
        <w:rPr>
          <w:b/>
          <w:spacing w:val="2"/>
          <w:sz w:val="24"/>
          <w:szCs w:val="24"/>
        </w:rPr>
        <w:t>f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rther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nto s</w:t>
      </w:r>
      <w:r>
        <w:rPr>
          <w:b/>
          <w:spacing w:val="-2"/>
          <w:sz w:val="24"/>
          <w:szCs w:val="24"/>
        </w:rPr>
        <w:t>o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>e</w:t>
      </w:r>
      <w:r>
        <w:rPr>
          <w:b/>
          <w:sz w:val="24"/>
          <w:szCs w:val="24"/>
        </w:rPr>
        <w:t>th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ng </w:t>
      </w:r>
      <w:r>
        <w:rPr>
          <w:b/>
          <w:spacing w:val="-1"/>
          <w:sz w:val="24"/>
          <w:szCs w:val="24"/>
        </w:rPr>
        <w:t>li</w:t>
      </w:r>
      <w:r>
        <w:rPr>
          <w:b/>
          <w:sz w:val="24"/>
          <w:szCs w:val="24"/>
        </w:rPr>
        <w:t>ke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s:</w:t>
      </w:r>
    </w:p>
    <w:p w:rsidR="00887F66" w:rsidRDefault="00887F66">
      <w:pPr>
        <w:spacing w:before="5" w:line="100" w:lineRule="exact"/>
        <w:rPr>
          <w:sz w:val="10"/>
          <w:szCs w:val="10"/>
        </w:rPr>
      </w:pPr>
    </w:p>
    <w:p w:rsidR="00887F66" w:rsidRDefault="00156D0A">
      <w:pPr>
        <w:ind w:left="462"/>
        <w:rPr>
          <w:sz w:val="24"/>
          <w:szCs w:val="24"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8"/>
        </w:rPr>
        <w:t xml:space="preserve"> 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f</w:t>
      </w:r>
      <w:r>
        <w:rPr>
          <w:b/>
          <w:spacing w:val="-3"/>
          <w:sz w:val="24"/>
          <w:szCs w:val="24"/>
        </w:rPr>
        <w:t>r</w:t>
      </w:r>
      <w:r>
        <w:rPr>
          <w:b/>
          <w:sz w:val="24"/>
          <w:szCs w:val="24"/>
        </w:rPr>
        <w:t xml:space="preserve">om </w:t>
      </w:r>
      <w:r>
        <w:rPr>
          <w:b/>
          <w:spacing w:val="-1"/>
          <w:sz w:val="24"/>
          <w:szCs w:val="24"/>
        </w:rPr>
        <w:t>Gi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ub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ng the Jenk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ns </w:t>
      </w:r>
      <w:r>
        <w:rPr>
          <w:b/>
          <w:spacing w:val="-1"/>
          <w:sz w:val="24"/>
          <w:szCs w:val="24"/>
        </w:rPr>
        <w:t>Gi</w:t>
      </w:r>
      <w:r>
        <w:rPr>
          <w:b/>
          <w:sz w:val="24"/>
          <w:szCs w:val="24"/>
        </w:rPr>
        <w:t>t 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ug-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n.</w:t>
      </w:r>
    </w:p>
    <w:p w:rsidR="00887F66" w:rsidRDefault="00887F66">
      <w:pPr>
        <w:spacing w:before="18" w:line="220" w:lineRule="exact"/>
        <w:rPr>
          <w:sz w:val="22"/>
          <w:szCs w:val="22"/>
        </w:rPr>
      </w:pPr>
    </w:p>
    <w:p w:rsidR="00887F66" w:rsidRDefault="00156D0A">
      <w:pPr>
        <w:ind w:left="462"/>
        <w:rPr>
          <w:sz w:val="24"/>
          <w:szCs w:val="24"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8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-2"/>
          <w:sz w:val="24"/>
          <w:szCs w:val="24"/>
        </w:rPr>
        <w:t>o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pil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he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pp</w:t>
      </w:r>
      <w:r>
        <w:rPr>
          <w:b/>
          <w:spacing w:val="-1"/>
          <w:sz w:val="24"/>
          <w:szCs w:val="24"/>
        </w:rPr>
        <w:t>li</w:t>
      </w:r>
      <w:r>
        <w:rPr>
          <w:b/>
          <w:sz w:val="24"/>
          <w:szCs w:val="24"/>
        </w:rPr>
        <w:t>cat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us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ng 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he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Je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k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ns Maven 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ug-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n.</w:t>
      </w:r>
    </w:p>
    <w:p w:rsidR="00887F66" w:rsidRDefault="00887F66">
      <w:pPr>
        <w:spacing w:before="18" w:line="220" w:lineRule="exact"/>
        <w:rPr>
          <w:sz w:val="22"/>
          <w:szCs w:val="22"/>
        </w:rPr>
      </w:pPr>
    </w:p>
    <w:p w:rsidR="00887F66" w:rsidRDefault="00156D0A">
      <w:pPr>
        <w:ind w:left="462"/>
        <w:rPr>
          <w:sz w:val="24"/>
          <w:szCs w:val="24"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8"/>
        </w:rPr>
        <w:t xml:space="preserve"> </w:t>
      </w:r>
      <w:r>
        <w:rPr>
          <w:b/>
          <w:sz w:val="24"/>
          <w:szCs w:val="24"/>
        </w:rPr>
        <w:t>En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ure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deve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opers are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-2"/>
          <w:sz w:val="24"/>
          <w:szCs w:val="24"/>
        </w:rPr>
        <w:t>o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pl</w:t>
      </w:r>
      <w:r>
        <w:rPr>
          <w:b/>
          <w:spacing w:val="2"/>
          <w:sz w:val="24"/>
          <w:szCs w:val="24"/>
        </w:rPr>
        <w:t>y</w:t>
      </w:r>
      <w:r>
        <w:rPr>
          <w:b/>
          <w:spacing w:val="-3"/>
          <w:sz w:val="24"/>
          <w:szCs w:val="24"/>
        </w:rPr>
        <w:t>i</w:t>
      </w:r>
      <w:r>
        <w:rPr>
          <w:b/>
          <w:sz w:val="24"/>
          <w:szCs w:val="24"/>
        </w:rPr>
        <w:t xml:space="preserve">ng </w:t>
      </w:r>
      <w:r>
        <w:rPr>
          <w:b/>
          <w:spacing w:val="5"/>
          <w:sz w:val="24"/>
          <w:szCs w:val="24"/>
        </w:rPr>
        <w:t>w</w:t>
      </w:r>
      <w:r>
        <w:rPr>
          <w:b/>
          <w:spacing w:val="-3"/>
          <w:sz w:val="24"/>
          <w:szCs w:val="24"/>
        </w:rPr>
        <w:t>i</w:t>
      </w:r>
      <w:r>
        <w:rPr>
          <w:b/>
          <w:sz w:val="24"/>
          <w:szCs w:val="24"/>
        </w:rPr>
        <w:t>th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cod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ng sta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 xml:space="preserve">dards by 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ng the Jenk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ns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822"/>
        <w:rPr>
          <w:sz w:val="24"/>
          <w:szCs w:val="24"/>
        </w:rPr>
      </w:pPr>
      <w:r>
        <w:rPr>
          <w:b/>
          <w:sz w:val="24"/>
          <w:szCs w:val="24"/>
        </w:rPr>
        <w:t>Checks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 xml:space="preserve">e </w:t>
      </w:r>
      <w:r>
        <w:rPr>
          <w:b/>
          <w:spacing w:val="-1"/>
          <w:sz w:val="24"/>
          <w:szCs w:val="24"/>
        </w:rPr>
        <w:t>Pl</w:t>
      </w:r>
      <w:r>
        <w:rPr>
          <w:b/>
          <w:sz w:val="24"/>
          <w:szCs w:val="24"/>
        </w:rPr>
        <w:t>ug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n.</w:t>
      </w:r>
    </w:p>
    <w:p w:rsidR="00887F66" w:rsidRDefault="00887F66">
      <w:pPr>
        <w:spacing w:before="18" w:line="220" w:lineRule="exact"/>
        <w:rPr>
          <w:sz w:val="22"/>
          <w:szCs w:val="22"/>
        </w:rPr>
      </w:pPr>
    </w:p>
    <w:p w:rsidR="00887F66" w:rsidRDefault="00156D0A">
      <w:pPr>
        <w:tabs>
          <w:tab w:val="left" w:pos="820"/>
        </w:tabs>
        <w:spacing w:line="360" w:lineRule="auto"/>
        <w:ind w:left="822" w:right="68" w:hanging="360"/>
        <w:rPr>
          <w:sz w:val="24"/>
          <w:szCs w:val="24"/>
        </w:rPr>
      </w:pPr>
      <w:r>
        <w:rPr>
          <w:rFonts w:ascii="Symbol" w:eastAsia="Symbol" w:hAnsi="Symbol" w:cs="Symbol"/>
        </w:rPr>
        <w:t></w:t>
      </w:r>
      <w:r>
        <w:rPr>
          <w:spacing w:val="-40"/>
        </w:rPr>
        <w:t xml:space="preserve"> </w:t>
      </w:r>
      <w:r>
        <w:tab/>
      </w:r>
      <w:r>
        <w:rPr>
          <w:b/>
          <w:sz w:val="24"/>
          <w:szCs w:val="24"/>
        </w:rPr>
        <w:t>Ca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cu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ate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McCabe c</w:t>
      </w:r>
      <w:r>
        <w:rPr>
          <w:b/>
          <w:spacing w:val="2"/>
          <w:sz w:val="24"/>
          <w:szCs w:val="24"/>
        </w:rPr>
        <w:t>y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l</w:t>
      </w:r>
      <w:r>
        <w:rPr>
          <w:b/>
          <w:spacing w:val="-2"/>
          <w:sz w:val="24"/>
          <w:szCs w:val="24"/>
        </w:rPr>
        <w:t>o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 co</w:t>
      </w:r>
      <w:r>
        <w:rPr>
          <w:b/>
          <w:spacing w:val="2"/>
          <w:sz w:val="24"/>
          <w:szCs w:val="24"/>
        </w:rPr>
        <w:t>m</w:t>
      </w: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x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y</w:t>
      </w:r>
      <w:r>
        <w:rPr>
          <w:b/>
          <w:sz w:val="24"/>
          <w:szCs w:val="24"/>
        </w:rPr>
        <w:t xml:space="preserve">, and 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ng that data, ca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cu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ate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un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 test coverage.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The JaCoCo p</w:t>
      </w:r>
      <w:r>
        <w:rPr>
          <w:b/>
          <w:spacing w:val="-3"/>
          <w:sz w:val="24"/>
          <w:szCs w:val="24"/>
        </w:rPr>
        <w:t>l</w:t>
      </w:r>
      <w:r>
        <w:rPr>
          <w:b/>
          <w:sz w:val="24"/>
          <w:szCs w:val="24"/>
        </w:rPr>
        <w:t>ug-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s </w:t>
      </w:r>
      <w:r>
        <w:rPr>
          <w:b/>
          <w:spacing w:val="-2"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 xml:space="preserve">ten 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sed to pe</w:t>
      </w:r>
      <w:r>
        <w:rPr>
          <w:b/>
          <w:spacing w:val="-3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orm 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coverage ca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cu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at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ons.</w:t>
      </w:r>
    </w:p>
    <w:p w:rsidR="00887F66" w:rsidRDefault="00887F66">
      <w:pPr>
        <w:spacing w:before="5" w:line="100" w:lineRule="exact"/>
        <w:rPr>
          <w:sz w:val="10"/>
          <w:szCs w:val="10"/>
        </w:rPr>
      </w:pPr>
    </w:p>
    <w:p w:rsidR="00887F66" w:rsidRDefault="00156D0A">
      <w:pPr>
        <w:tabs>
          <w:tab w:val="left" w:pos="820"/>
        </w:tabs>
        <w:spacing w:line="360" w:lineRule="auto"/>
        <w:ind w:left="822" w:right="235" w:hanging="360"/>
        <w:rPr>
          <w:sz w:val="24"/>
          <w:szCs w:val="24"/>
        </w:rPr>
      </w:pPr>
      <w:r>
        <w:rPr>
          <w:rFonts w:ascii="Symbol" w:eastAsia="Symbol" w:hAnsi="Symbol" w:cs="Symbol"/>
        </w:rPr>
        <w:t></w:t>
      </w:r>
      <w:r>
        <w:rPr>
          <w:spacing w:val="-40"/>
        </w:rPr>
        <w:t xml:space="preserve"> </w:t>
      </w:r>
      <w:r>
        <w:tab/>
      </w:r>
      <w:r>
        <w:rPr>
          <w:b/>
          <w:sz w:val="24"/>
          <w:szCs w:val="24"/>
        </w:rPr>
        <w:t>Check for bu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s and potent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al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secur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f</w:t>
      </w:r>
      <w:r>
        <w:rPr>
          <w:b/>
          <w:spacing w:val="-1"/>
          <w:sz w:val="24"/>
          <w:szCs w:val="24"/>
        </w:rPr>
        <w:t>l</w:t>
      </w:r>
      <w:r>
        <w:rPr>
          <w:b/>
          <w:spacing w:val="-2"/>
          <w:sz w:val="24"/>
          <w:szCs w:val="24"/>
        </w:rPr>
        <w:t>a</w:t>
      </w:r>
      <w:r>
        <w:rPr>
          <w:b/>
          <w:spacing w:val="5"/>
          <w:sz w:val="24"/>
          <w:szCs w:val="24"/>
        </w:rPr>
        <w:t>w</w:t>
      </w:r>
      <w:r>
        <w:rPr>
          <w:b/>
          <w:sz w:val="24"/>
          <w:szCs w:val="24"/>
        </w:rPr>
        <w:t>s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pacing w:val="5"/>
          <w:sz w:val="24"/>
          <w:szCs w:val="24"/>
        </w:rPr>
        <w:t>w</w:t>
      </w:r>
      <w:r>
        <w:rPr>
          <w:b/>
          <w:spacing w:val="-3"/>
          <w:sz w:val="24"/>
          <w:szCs w:val="24"/>
        </w:rPr>
        <w:t>i</w:t>
      </w:r>
      <w:r>
        <w:rPr>
          <w:b/>
          <w:sz w:val="24"/>
          <w:szCs w:val="24"/>
        </w:rPr>
        <w:t>th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stat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 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na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ys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s too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s, such as S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nar</w:t>
      </w:r>
      <w:r>
        <w:rPr>
          <w:b/>
          <w:spacing w:val="-1"/>
          <w:sz w:val="24"/>
          <w:szCs w:val="24"/>
        </w:rPr>
        <w:t>Q</w:t>
      </w:r>
      <w:r>
        <w:rPr>
          <w:b/>
          <w:sz w:val="24"/>
          <w:szCs w:val="24"/>
        </w:rPr>
        <w:t>ube,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 xml:space="preserve">MD or </w:t>
      </w:r>
      <w:r>
        <w:rPr>
          <w:b/>
          <w:spacing w:val="-1"/>
          <w:sz w:val="24"/>
          <w:szCs w:val="24"/>
        </w:rPr>
        <w:t>Fi</w:t>
      </w:r>
      <w:r>
        <w:rPr>
          <w:b/>
          <w:sz w:val="24"/>
          <w:szCs w:val="24"/>
        </w:rPr>
        <w:t>ndBugs.</w:t>
      </w:r>
    </w:p>
    <w:p w:rsidR="00887F66" w:rsidRDefault="00887F66">
      <w:pPr>
        <w:spacing w:before="5" w:line="100" w:lineRule="exact"/>
        <w:rPr>
          <w:sz w:val="10"/>
          <w:szCs w:val="10"/>
        </w:rPr>
      </w:pPr>
    </w:p>
    <w:p w:rsidR="00887F66" w:rsidRDefault="00156D0A">
      <w:pPr>
        <w:tabs>
          <w:tab w:val="left" w:pos="820"/>
        </w:tabs>
        <w:spacing w:line="360" w:lineRule="auto"/>
        <w:ind w:left="822" w:right="649" w:hanging="360"/>
        <w:rPr>
          <w:sz w:val="24"/>
          <w:szCs w:val="24"/>
        </w:rPr>
      </w:pPr>
      <w:r>
        <w:rPr>
          <w:rFonts w:ascii="Symbol" w:eastAsia="Symbol" w:hAnsi="Symbol" w:cs="Symbol"/>
        </w:rPr>
        <w:t></w:t>
      </w:r>
      <w:r>
        <w:rPr>
          <w:spacing w:val="-40"/>
        </w:rPr>
        <w:t xml:space="preserve"> </w:t>
      </w:r>
      <w:r>
        <w:tab/>
      </w:r>
      <w:r>
        <w:rPr>
          <w:b/>
          <w:spacing w:val="-1"/>
          <w:sz w:val="24"/>
          <w:szCs w:val="24"/>
        </w:rPr>
        <w:t>O</w:t>
      </w:r>
      <w:r>
        <w:rPr>
          <w:b/>
          <w:sz w:val="24"/>
          <w:szCs w:val="24"/>
        </w:rPr>
        <w:t>bta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n 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al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gn-off by the 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ser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acceptance team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b</w:t>
      </w:r>
      <w:r>
        <w:rPr>
          <w:b/>
          <w:sz w:val="24"/>
          <w:szCs w:val="24"/>
        </w:rPr>
        <w:t xml:space="preserve">y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nc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ud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ng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 </w:t>
      </w:r>
      <w:r>
        <w:rPr>
          <w:b/>
          <w:spacing w:val="-1"/>
          <w:sz w:val="24"/>
          <w:szCs w:val="24"/>
        </w:rPr>
        <w:t>G</w:t>
      </w:r>
      <w:r>
        <w:rPr>
          <w:b/>
          <w:sz w:val="24"/>
          <w:szCs w:val="24"/>
        </w:rPr>
        <w:t>roo</w:t>
      </w:r>
      <w:r>
        <w:rPr>
          <w:b/>
          <w:spacing w:val="-2"/>
          <w:sz w:val="24"/>
          <w:szCs w:val="24"/>
        </w:rPr>
        <w:t>v</w:t>
      </w:r>
      <w:r>
        <w:rPr>
          <w:b/>
          <w:sz w:val="24"/>
          <w:szCs w:val="24"/>
        </w:rPr>
        <w:t>y scr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pt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n 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he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Je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k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ns p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pe</w:t>
      </w:r>
      <w:r>
        <w:rPr>
          <w:b/>
          <w:spacing w:val="-1"/>
          <w:sz w:val="24"/>
          <w:szCs w:val="24"/>
        </w:rPr>
        <w:t>li</w:t>
      </w:r>
      <w:r>
        <w:rPr>
          <w:b/>
          <w:sz w:val="24"/>
          <w:szCs w:val="24"/>
        </w:rPr>
        <w:t>ne.</w:t>
      </w:r>
    </w:p>
    <w:p w:rsidR="00887F66" w:rsidRDefault="00887F66">
      <w:pPr>
        <w:spacing w:before="5" w:line="100" w:lineRule="exact"/>
        <w:rPr>
          <w:sz w:val="10"/>
          <w:szCs w:val="10"/>
        </w:rPr>
      </w:pPr>
    </w:p>
    <w:p w:rsidR="00887F66" w:rsidRDefault="00156D0A">
      <w:pPr>
        <w:ind w:left="462"/>
        <w:rPr>
          <w:sz w:val="24"/>
          <w:szCs w:val="24"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8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 xml:space="preserve">n stress tests, 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 xml:space="preserve">nd 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>e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ure the app</w:t>
      </w:r>
      <w:r>
        <w:rPr>
          <w:b/>
          <w:spacing w:val="-1"/>
          <w:sz w:val="24"/>
          <w:szCs w:val="24"/>
        </w:rPr>
        <w:t>li</w:t>
      </w:r>
      <w:r>
        <w:rPr>
          <w:b/>
          <w:sz w:val="24"/>
          <w:szCs w:val="24"/>
        </w:rPr>
        <w:t>cat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</w:t>
      </w:r>
      <w:r>
        <w:rPr>
          <w:b/>
          <w:spacing w:val="-1"/>
          <w:sz w:val="24"/>
          <w:szCs w:val="24"/>
        </w:rPr>
        <w:t>'</w:t>
      </w:r>
      <w:r>
        <w:rPr>
          <w:b/>
          <w:sz w:val="24"/>
          <w:szCs w:val="24"/>
        </w:rPr>
        <w:t>s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pe</w:t>
      </w:r>
      <w:r>
        <w:rPr>
          <w:b/>
          <w:spacing w:val="-3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 xml:space="preserve">nce under 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oad.</w:t>
      </w:r>
    </w:p>
    <w:p w:rsidR="00887F66" w:rsidRDefault="00887F66">
      <w:pPr>
        <w:spacing w:before="18" w:line="220" w:lineRule="exact"/>
        <w:rPr>
          <w:sz w:val="22"/>
          <w:szCs w:val="22"/>
        </w:rPr>
      </w:pPr>
    </w:p>
    <w:p w:rsidR="00887F66" w:rsidRDefault="00156D0A">
      <w:pPr>
        <w:tabs>
          <w:tab w:val="left" w:pos="820"/>
        </w:tabs>
        <w:spacing w:line="360" w:lineRule="auto"/>
        <w:ind w:left="822" w:right="371" w:hanging="360"/>
        <w:rPr>
          <w:sz w:val="24"/>
          <w:szCs w:val="24"/>
        </w:rPr>
      </w:pPr>
      <w:r>
        <w:rPr>
          <w:rFonts w:ascii="Symbol" w:eastAsia="Symbol" w:hAnsi="Symbol" w:cs="Symbol"/>
        </w:rPr>
        <w:t></w:t>
      </w:r>
      <w:r>
        <w:rPr>
          <w:spacing w:val="-40"/>
        </w:rPr>
        <w:t xml:space="preserve"> </w:t>
      </w:r>
      <w:r>
        <w:tab/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ackage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the a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li</w:t>
      </w:r>
      <w:r>
        <w:rPr>
          <w:b/>
          <w:sz w:val="24"/>
          <w:szCs w:val="24"/>
        </w:rPr>
        <w:t>cat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n a 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 xml:space="preserve">t 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tab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for dep</w:t>
      </w:r>
      <w:r>
        <w:rPr>
          <w:b/>
          <w:spacing w:val="-1"/>
          <w:sz w:val="24"/>
          <w:szCs w:val="24"/>
        </w:rPr>
        <w:t>l</w:t>
      </w:r>
      <w:r>
        <w:rPr>
          <w:b/>
          <w:spacing w:val="-2"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ym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t. Th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s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s </w:t>
      </w:r>
      <w:r>
        <w:rPr>
          <w:b/>
          <w:spacing w:val="-2"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ten a WAR f</w:t>
      </w:r>
      <w:r>
        <w:rPr>
          <w:b/>
          <w:spacing w:val="-1"/>
          <w:sz w:val="24"/>
          <w:szCs w:val="24"/>
        </w:rPr>
        <w:t>il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for </w:t>
      </w:r>
      <w:r>
        <w:rPr>
          <w:b/>
          <w:spacing w:val="2"/>
          <w:sz w:val="24"/>
          <w:szCs w:val="24"/>
        </w:rPr>
        <w:t>w</w:t>
      </w:r>
      <w:r>
        <w:rPr>
          <w:b/>
          <w:sz w:val="24"/>
          <w:szCs w:val="24"/>
        </w:rPr>
        <w:t>eb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apps, 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n EAR f</w:t>
      </w:r>
      <w:r>
        <w:rPr>
          <w:b/>
          <w:spacing w:val="-1"/>
          <w:sz w:val="24"/>
          <w:szCs w:val="24"/>
        </w:rPr>
        <w:t>il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for enterpr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se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Java 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pps or an e</w:t>
      </w:r>
      <w:r>
        <w:rPr>
          <w:b/>
          <w:spacing w:val="-2"/>
          <w:sz w:val="24"/>
          <w:szCs w:val="24"/>
        </w:rPr>
        <w:t>x</w:t>
      </w:r>
      <w:r>
        <w:rPr>
          <w:b/>
          <w:sz w:val="24"/>
          <w:szCs w:val="24"/>
        </w:rPr>
        <w:t>ecutab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 JAR f</w:t>
      </w:r>
      <w:r>
        <w:rPr>
          <w:b/>
          <w:spacing w:val="-1"/>
          <w:sz w:val="24"/>
          <w:szCs w:val="24"/>
        </w:rPr>
        <w:t>il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for 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ocker</w:t>
      </w:r>
      <w:r>
        <w:rPr>
          <w:b/>
          <w:spacing w:val="2"/>
          <w:sz w:val="24"/>
          <w:szCs w:val="24"/>
        </w:rPr>
        <w:t>-</w:t>
      </w:r>
      <w:r>
        <w:rPr>
          <w:b/>
          <w:sz w:val="24"/>
          <w:szCs w:val="24"/>
        </w:rPr>
        <w:t>b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 xml:space="preserve">sed 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>i</w:t>
      </w:r>
      <w:r>
        <w:rPr>
          <w:b/>
          <w:sz w:val="24"/>
          <w:szCs w:val="24"/>
        </w:rPr>
        <w:t>croserv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ces.</w:t>
      </w:r>
    </w:p>
    <w:p w:rsidR="00887F66" w:rsidRDefault="00887F66">
      <w:pPr>
        <w:spacing w:before="5" w:line="100" w:lineRule="exact"/>
        <w:rPr>
          <w:sz w:val="10"/>
          <w:szCs w:val="10"/>
        </w:rPr>
      </w:pPr>
    </w:p>
    <w:p w:rsidR="00887F66" w:rsidRDefault="00156D0A">
      <w:pPr>
        <w:ind w:left="462"/>
        <w:rPr>
          <w:sz w:val="24"/>
          <w:szCs w:val="24"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8"/>
        </w:rPr>
        <w:t xml:space="preserve"> </w:t>
      </w:r>
      <w:r>
        <w:rPr>
          <w:b/>
          <w:sz w:val="24"/>
          <w:szCs w:val="24"/>
        </w:rPr>
        <w:t>Dep</w:t>
      </w:r>
      <w:r>
        <w:rPr>
          <w:b/>
          <w:spacing w:val="-1"/>
          <w:sz w:val="24"/>
          <w:szCs w:val="24"/>
        </w:rPr>
        <w:t>l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the app</w:t>
      </w:r>
      <w:r>
        <w:rPr>
          <w:b/>
          <w:spacing w:val="-1"/>
          <w:sz w:val="24"/>
          <w:szCs w:val="24"/>
        </w:rPr>
        <w:t>li</w:t>
      </w:r>
      <w:r>
        <w:rPr>
          <w:b/>
          <w:sz w:val="24"/>
          <w:szCs w:val="24"/>
        </w:rPr>
        <w:t>cat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to a Maven repos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tor</w:t>
      </w:r>
      <w:r>
        <w:rPr>
          <w:b/>
          <w:spacing w:val="2"/>
          <w:sz w:val="24"/>
          <w:szCs w:val="24"/>
        </w:rPr>
        <w:t>y</w:t>
      </w:r>
      <w:r>
        <w:rPr>
          <w:b/>
          <w:sz w:val="24"/>
          <w:szCs w:val="24"/>
        </w:rPr>
        <w:t xml:space="preserve">, 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uch as Ne</w:t>
      </w:r>
      <w:r>
        <w:rPr>
          <w:b/>
          <w:spacing w:val="-2"/>
          <w:sz w:val="24"/>
          <w:szCs w:val="24"/>
        </w:rPr>
        <w:t>x</w:t>
      </w:r>
      <w:r>
        <w:rPr>
          <w:b/>
          <w:sz w:val="24"/>
          <w:szCs w:val="24"/>
        </w:rPr>
        <w:t>us or Art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factor</w:t>
      </w:r>
      <w:r>
        <w:rPr>
          <w:b/>
          <w:spacing w:val="2"/>
          <w:sz w:val="24"/>
          <w:szCs w:val="24"/>
        </w:rPr>
        <w:t>y</w:t>
      </w:r>
      <w:r>
        <w:rPr>
          <w:b/>
          <w:sz w:val="24"/>
          <w:szCs w:val="24"/>
        </w:rPr>
        <w:t>.</w:t>
      </w:r>
    </w:p>
    <w:p w:rsidR="00887F66" w:rsidRDefault="00887F66">
      <w:pPr>
        <w:spacing w:before="18" w:line="220" w:lineRule="exact"/>
        <w:rPr>
          <w:sz w:val="22"/>
          <w:szCs w:val="22"/>
        </w:rPr>
      </w:pPr>
    </w:p>
    <w:p w:rsidR="00887F66" w:rsidRDefault="00156D0A">
      <w:pPr>
        <w:ind w:left="462"/>
        <w:rPr>
          <w:sz w:val="24"/>
          <w:szCs w:val="24"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8"/>
        </w:rPr>
        <w:t xml:space="preserve"> </w:t>
      </w:r>
      <w:r>
        <w:rPr>
          <w:b/>
          <w:sz w:val="24"/>
          <w:szCs w:val="24"/>
        </w:rPr>
        <w:t>Arch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ve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of the generated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reports </w:t>
      </w:r>
      <w:r>
        <w:rPr>
          <w:b/>
          <w:spacing w:val="2"/>
          <w:sz w:val="24"/>
          <w:szCs w:val="24"/>
        </w:rPr>
        <w:t>f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 xml:space="preserve">r </w:t>
      </w:r>
      <w:r>
        <w:rPr>
          <w:b/>
          <w:spacing w:val="2"/>
          <w:sz w:val="24"/>
          <w:szCs w:val="24"/>
        </w:rPr>
        <w:t>f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ture re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erence.</w:t>
      </w:r>
    </w:p>
    <w:p w:rsidR="00887F66" w:rsidRDefault="00887F66">
      <w:pPr>
        <w:spacing w:before="4" w:line="100" w:lineRule="exact"/>
        <w:rPr>
          <w:sz w:val="11"/>
          <w:szCs w:val="11"/>
        </w:rPr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156D0A">
      <w:pPr>
        <w:ind w:left="102"/>
        <w:rPr>
          <w:sz w:val="24"/>
          <w:szCs w:val="24"/>
        </w:rPr>
      </w:pPr>
      <w:r>
        <w:rPr>
          <w:b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nux Interv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e</w:t>
      </w:r>
      <w:r>
        <w:rPr>
          <w:b/>
          <w:sz w:val="24"/>
          <w:szCs w:val="24"/>
        </w:rPr>
        <w:t>w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quest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s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 w:right="3095"/>
        <w:rPr>
          <w:sz w:val="24"/>
          <w:szCs w:val="24"/>
        </w:rPr>
      </w:pPr>
      <w:r>
        <w:rPr>
          <w:sz w:val="24"/>
          <w:szCs w:val="24"/>
        </w:rPr>
        <w:t>1. scr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t/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ast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ord from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every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 awk '</w:t>
      </w:r>
      <w:r>
        <w:rPr>
          <w:spacing w:val="-1"/>
          <w:sz w:val="24"/>
          <w:szCs w:val="24"/>
        </w:rPr>
        <w:t>{</w:t>
      </w:r>
      <w:r>
        <w:rPr>
          <w:sz w:val="24"/>
          <w:szCs w:val="24"/>
        </w:rPr>
        <w:t>gsub("[a-zA-</w:t>
      </w:r>
      <w:r>
        <w:rPr>
          <w:spacing w:val="-1"/>
          <w:sz w:val="24"/>
          <w:szCs w:val="24"/>
        </w:rPr>
        <w:t>Z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9]*$", "")</w:t>
      </w:r>
      <w:r>
        <w:rPr>
          <w:spacing w:val="-1"/>
          <w:sz w:val="24"/>
          <w:szCs w:val="24"/>
        </w:rPr>
        <w:t>;</w:t>
      </w:r>
      <w:r>
        <w:rPr>
          <w:sz w:val="24"/>
          <w:szCs w:val="24"/>
        </w:rPr>
        <w:t>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}' </w:t>
      </w: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en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e&gt;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ace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ast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ord 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every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ne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awk '</w:t>
      </w:r>
      <w:r>
        <w:rPr>
          <w:spacing w:val="-1"/>
          <w:sz w:val="24"/>
          <w:szCs w:val="24"/>
        </w:rPr>
        <w:t>{</w:t>
      </w:r>
      <w:r>
        <w:rPr>
          <w:sz w:val="24"/>
          <w:szCs w:val="24"/>
        </w:rPr>
        <w:t>gsub("[a-zA-</w:t>
      </w:r>
      <w:r>
        <w:rPr>
          <w:spacing w:val="-1"/>
          <w:sz w:val="24"/>
          <w:szCs w:val="24"/>
        </w:rPr>
        <w:t>Z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9]*", "he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o")</w:t>
      </w:r>
      <w:r>
        <w:rPr>
          <w:spacing w:val="-1"/>
          <w:sz w:val="24"/>
          <w:szCs w:val="24"/>
        </w:rPr>
        <w:t>;</w:t>
      </w:r>
      <w:r>
        <w:rPr>
          <w:sz w:val="24"/>
          <w:szCs w:val="24"/>
        </w:rPr>
        <w:t>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}'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en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e&gt;</w:t>
      </w:r>
    </w:p>
    <w:p w:rsidR="00887F66" w:rsidRDefault="00156D0A">
      <w:pPr>
        <w:ind w:left="102" w:right="3427"/>
        <w:rPr>
          <w:sz w:val="24"/>
          <w:szCs w:val="24"/>
        </w:rPr>
        <w:sectPr w:rsidR="00887F66">
          <w:pgSz w:w="11900" w:h="16840"/>
          <w:pgMar w:top="1380" w:right="1380" w:bottom="280" w:left="1340" w:header="720" w:footer="720" w:gutter="0"/>
          <w:cols w:space="720"/>
        </w:sectPr>
      </w:pPr>
      <w:r>
        <w:rPr>
          <w:sz w:val="24"/>
          <w:szCs w:val="24"/>
        </w:rPr>
        <w:t>2.scr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t/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es 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1gb 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ze 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pa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&gt;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-s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ze +1G -</w:t>
      </w:r>
      <w:r>
        <w:rPr>
          <w:spacing w:val="-1"/>
          <w:sz w:val="24"/>
          <w:szCs w:val="24"/>
        </w:rPr>
        <w:t>t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pe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</w:p>
    <w:p w:rsidR="00887F66" w:rsidRDefault="00156D0A">
      <w:pPr>
        <w:spacing w:before="60"/>
        <w:ind w:left="102"/>
        <w:rPr>
          <w:sz w:val="24"/>
          <w:szCs w:val="24"/>
        </w:rPr>
      </w:pPr>
      <w:r>
        <w:rPr>
          <w:sz w:val="24"/>
          <w:szCs w:val="24"/>
        </w:rPr>
        <w:lastRenderedPageBreak/>
        <w:t>3.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Swap Space?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4.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ax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m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eng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 a 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nu</w:t>
      </w:r>
      <w:r>
        <w:rPr>
          <w:spacing w:val="-2"/>
          <w:sz w:val="24"/>
          <w:szCs w:val="24"/>
        </w:rPr>
        <w:t>x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5. Wh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par</w:t>
      </w:r>
      <w:r>
        <w:rPr>
          <w:spacing w:val="-1"/>
          <w:sz w:val="24"/>
          <w:szCs w:val="24"/>
        </w:rPr>
        <w:t>titi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ores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2"/>
          <w:sz w:val="24"/>
          <w:szCs w:val="24"/>
        </w:rPr>
        <w:t>s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nux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6. Wh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used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unco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press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gz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 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7.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oft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and hard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oun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8.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</w:t>
      </w:r>
      <w:r>
        <w:rPr>
          <w:spacing w:val="-1"/>
          <w:sz w:val="24"/>
          <w:szCs w:val="24"/>
        </w:rPr>
        <w:t>mi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ons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nux?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9. More ques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ons 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sed, 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 awk 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10.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check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s and </w:t>
      </w:r>
      <w:r>
        <w:rPr>
          <w:sz w:val="24"/>
          <w:szCs w:val="24"/>
        </w:rPr>
        <w:t>CPU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s as a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nux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ad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11.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reduce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hr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ze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LV</w:t>
      </w:r>
      <w:r>
        <w:rPr>
          <w:sz w:val="24"/>
          <w:szCs w:val="24"/>
        </w:rPr>
        <w:t>M par</w:t>
      </w:r>
      <w:r>
        <w:rPr>
          <w:spacing w:val="-1"/>
          <w:sz w:val="24"/>
          <w:szCs w:val="24"/>
        </w:rPr>
        <w:t>ti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12. How can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enhance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secur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y of p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ssword 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13.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Cron and Anacro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?</w:t>
      </w:r>
    </w:p>
    <w:p w:rsidR="00887F66" w:rsidRDefault="00156D0A">
      <w:pPr>
        <w:ind w:left="102" w:right="735"/>
        <w:rPr>
          <w:sz w:val="24"/>
          <w:szCs w:val="24"/>
        </w:rPr>
      </w:pPr>
      <w:r>
        <w:rPr>
          <w:sz w:val="24"/>
          <w:szCs w:val="24"/>
        </w:rPr>
        <w:t>14.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used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check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ber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sk space</w:t>
      </w:r>
      <w:r>
        <w:rPr>
          <w:sz w:val="24"/>
          <w:szCs w:val="24"/>
        </w:rPr>
        <w:t xml:space="preserve">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each user’s def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quo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15. How can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ana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pacing w:val="2"/>
          <w:sz w:val="24"/>
          <w:szCs w:val="24"/>
        </w:rPr>
        <w:t>or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nux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16. 18.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and pa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 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17.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ana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18.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proc 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19.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passwd 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20.</w:t>
      </w:r>
      <w:r>
        <w:rPr>
          <w:sz w:val="24"/>
          <w:szCs w:val="24"/>
        </w:rPr>
        <w:t xml:space="preserve"> How do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 ongo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process?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21. How can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know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execu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tim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a co</w:t>
      </w:r>
      <w:r>
        <w:rPr>
          <w:spacing w:val="-1"/>
          <w:sz w:val="24"/>
          <w:szCs w:val="24"/>
        </w:rPr>
        <w:t>m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22. How can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append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one 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ano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nux?</w:t>
      </w:r>
    </w:p>
    <w:p w:rsidR="00887F66" w:rsidRDefault="00156D0A">
      <w:pPr>
        <w:ind w:left="102" w:right="745"/>
        <w:rPr>
          <w:sz w:val="24"/>
          <w:szCs w:val="24"/>
        </w:rPr>
      </w:pPr>
      <w:r>
        <w:rPr>
          <w:sz w:val="24"/>
          <w:szCs w:val="24"/>
        </w:rPr>
        <w:t xml:space="preserve">23. How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can run a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nux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background s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aneous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 xml:space="preserve">hen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art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nux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Serve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?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Gi</w:t>
      </w:r>
      <w:r>
        <w:rPr>
          <w:b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nterv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ew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Q</w:t>
      </w:r>
      <w:r>
        <w:rPr>
          <w:b/>
          <w:sz w:val="24"/>
          <w:szCs w:val="24"/>
        </w:rPr>
        <w:t>uest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ons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Vers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 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rol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 Source code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ana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er?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2.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nef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of VCS or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C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3.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a repos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GI</w:t>
      </w:r>
      <w:r>
        <w:rPr>
          <w:spacing w:val="-3"/>
          <w:sz w:val="24"/>
          <w:szCs w:val="24"/>
        </w:rPr>
        <w:t>T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4.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wo </w:t>
      </w:r>
      <w:r>
        <w:rPr>
          <w:spacing w:val="1"/>
          <w:sz w:val="24"/>
          <w:szCs w:val="24"/>
        </w:rPr>
        <w:t>t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 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hen</w:t>
      </w:r>
      <w:r>
        <w:rPr>
          <w:spacing w:val="-1"/>
          <w:sz w:val="24"/>
          <w:szCs w:val="24"/>
        </w:rPr>
        <w:t>ti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6. Br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nches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 xml:space="preserve">s </w:t>
      </w:r>
      <w:r>
        <w:rPr>
          <w:sz w:val="24"/>
          <w:szCs w:val="24"/>
        </w:rPr>
        <w:t>purpos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branch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pa</w:t>
      </w:r>
      <w:r>
        <w:rPr>
          <w:spacing w:val="-1"/>
          <w:sz w:val="24"/>
          <w:szCs w:val="24"/>
        </w:rPr>
        <w:t>tt</w:t>
      </w:r>
      <w:r>
        <w:rPr>
          <w:sz w:val="24"/>
          <w:szCs w:val="24"/>
        </w:rPr>
        <w:t>ern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GI</w:t>
      </w:r>
      <w:r>
        <w:rPr>
          <w:spacing w:val="-3"/>
          <w:sz w:val="24"/>
          <w:szCs w:val="24"/>
        </w:rPr>
        <w:t>T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7.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Pu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reques</w:t>
      </w:r>
      <w:r>
        <w:rPr>
          <w:spacing w:val="-1"/>
          <w:sz w:val="24"/>
          <w:szCs w:val="24"/>
        </w:rPr>
        <w:t>ts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8.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nux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ndows?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9.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se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up repos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hough co</w:t>
      </w:r>
      <w:r>
        <w:rPr>
          <w:spacing w:val="-1"/>
          <w:sz w:val="24"/>
          <w:szCs w:val="24"/>
        </w:rPr>
        <w:t>m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10.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se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up repos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g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hub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 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one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11.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and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12.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 co</w:t>
      </w:r>
      <w:r>
        <w:rPr>
          <w:spacing w:val="-1"/>
          <w:sz w:val="24"/>
          <w:szCs w:val="24"/>
        </w:rPr>
        <w:t>m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ser for?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13. 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 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ored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oca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14. 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 g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obal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ocal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15. 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 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16. 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add co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d’s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purp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se?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17.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re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ov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ren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ocal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rep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18. 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and’s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purpose?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19.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s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nc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ocal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repo 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g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hub?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20. 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ch?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21. 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erge?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22. 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  <w:sectPr w:rsidR="00887F66">
          <w:pgSz w:w="11900" w:h="16840"/>
          <w:pgMar w:top="1380" w:right="1680" w:bottom="280" w:left="1340" w:header="720" w:footer="720" w:gutter="0"/>
          <w:cols w:space="720"/>
        </w:sectPr>
      </w:pPr>
      <w:r>
        <w:rPr>
          <w:sz w:val="24"/>
          <w:szCs w:val="24"/>
        </w:rPr>
        <w:t xml:space="preserve">23.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change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branches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ocal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repo?</w:t>
      </w:r>
    </w:p>
    <w:p w:rsidR="00887F66" w:rsidRDefault="00156D0A">
      <w:pPr>
        <w:spacing w:before="60"/>
        <w:ind w:left="102"/>
        <w:rPr>
          <w:sz w:val="24"/>
          <w:szCs w:val="24"/>
        </w:rPr>
      </w:pPr>
      <w:r>
        <w:rPr>
          <w:sz w:val="24"/>
          <w:szCs w:val="24"/>
        </w:rPr>
        <w:lastRenderedPageBreak/>
        <w:t>24.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‘g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e’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 ‘g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one’?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25. 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26.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‘g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’?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27.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‘g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checkou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’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28.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‘g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l</w:t>
      </w:r>
      <w:r>
        <w:rPr>
          <w:sz w:val="24"/>
          <w:szCs w:val="24"/>
        </w:rPr>
        <w:t>og’?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29.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co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mi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essage?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30.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se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up G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Hub ssh au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hen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ca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31.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webhoo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33.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branch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 xml:space="preserve">owed for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34.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rebas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35.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as</w:t>
      </w:r>
      <w:r>
        <w:rPr>
          <w:spacing w:val="-2"/>
          <w:sz w:val="24"/>
          <w:szCs w:val="24"/>
        </w:rPr>
        <w:t>h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36.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ch?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37.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sv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38. Advan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ages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3"/>
          <w:sz w:val="24"/>
          <w:szCs w:val="24"/>
        </w:rPr>
        <w:t>m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vn?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39.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about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area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40. How do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check af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erge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…</w:t>
      </w:r>
      <w:r>
        <w:rPr>
          <w:sz w:val="24"/>
          <w:szCs w:val="24"/>
        </w:rPr>
        <w:t>where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erg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correc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 or no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41.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crea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branch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 de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branc</w:t>
      </w:r>
      <w:r>
        <w:rPr>
          <w:spacing w:val="-2"/>
          <w:sz w:val="24"/>
          <w:szCs w:val="24"/>
        </w:rPr>
        <w:t>h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42. Do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get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any conf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erg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ng?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ow can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 r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so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conf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43. How can u 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m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hen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 au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hor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za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44.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rebase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erge?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45.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erge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code?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46. Pu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request</w:t>
      </w:r>
      <w:r>
        <w:rPr>
          <w:spacing w:val="-1"/>
          <w:sz w:val="24"/>
          <w:szCs w:val="24"/>
        </w:rPr>
        <w:t xml:space="preserve"> 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hub - ---g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47. Fork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repos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 xml:space="preserve">ory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hub?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48.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 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svn and 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---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vn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cen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zed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ve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rol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Vers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 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.?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49.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fork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repos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50.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about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soft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 hard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reset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fference?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51.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nd of branch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erg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worked on GI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887F66" w:rsidRDefault="00156D0A">
      <w:pPr>
        <w:ind w:left="102" w:right="576"/>
        <w:rPr>
          <w:sz w:val="24"/>
          <w:szCs w:val="24"/>
        </w:rPr>
      </w:pPr>
      <w:r>
        <w:rPr>
          <w:sz w:val="24"/>
          <w:szCs w:val="24"/>
        </w:rPr>
        <w:t>52. 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nd of env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ron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ease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branch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does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work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ag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 xml:space="preserve">e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hodo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g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53.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agg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GIT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branch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and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agg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ng?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b/>
          <w:sz w:val="24"/>
          <w:szCs w:val="24"/>
        </w:rPr>
        <w:t xml:space="preserve">Docker </w:t>
      </w:r>
      <w:r>
        <w:rPr>
          <w:b/>
          <w:spacing w:val="5"/>
          <w:sz w:val="24"/>
          <w:szCs w:val="24"/>
        </w:rPr>
        <w:t>w</w:t>
      </w:r>
      <w:r>
        <w:rPr>
          <w:b/>
          <w:spacing w:val="-3"/>
          <w:sz w:val="24"/>
          <w:szCs w:val="24"/>
        </w:rPr>
        <w:t>i</w:t>
      </w:r>
      <w:r>
        <w:rPr>
          <w:b/>
          <w:sz w:val="24"/>
          <w:szCs w:val="24"/>
        </w:rPr>
        <w:t>th</w:t>
      </w:r>
      <w:r>
        <w:rPr>
          <w:b/>
          <w:spacing w:val="-1"/>
          <w:sz w:val="24"/>
          <w:szCs w:val="24"/>
        </w:rPr>
        <w:t xml:space="preserve"> K</w:t>
      </w:r>
      <w:r>
        <w:rPr>
          <w:b/>
          <w:sz w:val="24"/>
          <w:szCs w:val="24"/>
        </w:rPr>
        <w:t>ubernetes Interv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e</w:t>
      </w:r>
      <w:r>
        <w:rPr>
          <w:b/>
          <w:sz w:val="24"/>
          <w:szCs w:val="24"/>
        </w:rPr>
        <w:t>w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q</w:t>
      </w:r>
      <w:r>
        <w:rPr>
          <w:b/>
          <w:sz w:val="24"/>
          <w:szCs w:val="24"/>
        </w:rPr>
        <w:t>uest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ons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1. Curr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 &amp;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respons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ili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Docker co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pose?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3.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Docker </w:t>
      </w:r>
      <w:r>
        <w:rPr>
          <w:sz w:val="24"/>
          <w:szCs w:val="24"/>
        </w:rPr>
        <w:t>server vers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4.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advan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ages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Docker?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5. How do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up Docker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produc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env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ron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6. How do crea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Docker </w:t>
      </w:r>
      <w:r>
        <w:rPr>
          <w:spacing w:val="-1"/>
          <w:sz w:val="24"/>
          <w:szCs w:val="24"/>
        </w:rPr>
        <w:t>im</w:t>
      </w:r>
      <w:r>
        <w:rPr>
          <w:sz w:val="24"/>
          <w:szCs w:val="24"/>
        </w:rPr>
        <w:t>age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ocker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e?</w:t>
      </w:r>
    </w:p>
    <w:p w:rsidR="00887F66" w:rsidRDefault="00156D0A">
      <w:pPr>
        <w:ind w:left="102" w:right="1021"/>
        <w:rPr>
          <w:sz w:val="24"/>
          <w:szCs w:val="24"/>
        </w:rPr>
      </w:pPr>
      <w:r>
        <w:rPr>
          <w:sz w:val="24"/>
          <w:szCs w:val="24"/>
        </w:rPr>
        <w:t xml:space="preserve">7. How do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dep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oy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ocker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genera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env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ro</w:t>
      </w:r>
      <w:r>
        <w:rPr>
          <w:spacing w:val="2"/>
          <w:sz w:val="24"/>
          <w:szCs w:val="24"/>
        </w:rPr>
        <w:t>n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produc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env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ro</w:t>
      </w:r>
      <w:r>
        <w:rPr>
          <w:spacing w:val="2"/>
          <w:sz w:val="24"/>
          <w:szCs w:val="24"/>
        </w:rPr>
        <w:t>n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8.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Docker 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9.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Docker hub &amp;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ses?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10.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1"/>
          <w:sz w:val="24"/>
          <w:szCs w:val="24"/>
        </w:rPr>
        <w:t>t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Docker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work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11. How do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def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 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work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ocker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pose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12.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bas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requ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ocker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pose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13.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Docker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ock?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14.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over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y 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work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ng?</w:t>
      </w:r>
    </w:p>
    <w:p w:rsidR="00887F66" w:rsidRDefault="00156D0A">
      <w:pPr>
        <w:ind w:left="102"/>
        <w:rPr>
          <w:sz w:val="24"/>
          <w:szCs w:val="24"/>
        </w:rPr>
        <w:sectPr w:rsidR="00887F66">
          <w:pgSz w:w="11900" w:h="16840"/>
          <w:pgMar w:top="1380" w:right="1680" w:bottom="280" w:left="1340" w:header="720" w:footer="720" w:gutter="0"/>
          <w:cols w:space="720"/>
        </w:sectPr>
      </w:pPr>
      <w:r>
        <w:rPr>
          <w:sz w:val="24"/>
          <w:szCs w:val="24"/>
        </w:rPr>
        <w:t xml:space="preserve">15.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co</w:t>
      </w:r>
      <w:r>
        <w:rPr>
          <w:spacing w:val="-1"/>
          <w:sz w:val="24"/>
          <w:szCs w:val="24"/>
        </w:rPr>
        <w:t>m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 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ners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present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separa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wor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?</w:t>
      </w:r>
    </w:p>
    <w:p w:rsidR="00887F66" w:rsidRDefault="00156D0A">
      <w:pPr>
        <w:spacing w:before="60"/>
        <w:ind w:left="10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16.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ore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present</w:t>
      </w:r>
      <w:r>
        <w:rPr>
          <w:spacing w:val="-1"/>
          <w:sz w:val="24"/>
          <w:szCs w:val="24"/>
        </w:rPr>
        <w:t xml:space="preserve"> 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Docker 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WS?</w:t>
      </w:r>
    </w:p>
    <w:p w:rsidR="00887F66" w:rsidRDefault="00156D0A">
      <w:pPr>
        <w:ind w:left="102" w:right="903"/>
        <w:rPr>
          <w:sz w:val="24"/>
          <w:szCs w:val="24"/>
        </w:rPr>
      </w:pPr>
      <w:r>
        <w:rPr>
          <w:sz w:val="24"/>
          <w:szCs w:val="24"/>
        </w:rPr>
        <w:t>17. If we def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ocker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docker co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pose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poss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hare 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FS,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FS?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18.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ner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19.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run 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ners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20. W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e need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dual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por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s(8080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 xml:space="preserve">8080)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docker run co</w:t>
      </w:r>
      <w:r>
        <w:rPr>
          <w:spacing w:val="-1"/>
          <w:sz w:val="24"/>
          <w:szCs w:val="24"/>
        </w:rPr>
        <w:t>m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21. .D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 Add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22.How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wr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docker 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oy a war 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We have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repos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ory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don’t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have base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ages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.how can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oy a war 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t>ii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s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m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docker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dep</w:t>
      </w:r>
      <w:r>
        <w:rPr>
          <w:spacing w:val="-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y a war 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by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base 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es?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23.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docker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pose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docker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warm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24. W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e need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use docker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pose?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25.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about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ocker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work.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why we are 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docker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?</w:t>
      </w:r>
    </w:p>
    <w:p w:rsidR="00887F66" w:rsidRDefault="00156D0A">
      <w:pPr>
        <w:ind w:left="102" w:right="155"/>
        <w:rPr>
          <w:sz w:val="24"/>
          <w:szCs w:val="24"/>
        </w:rPr>
      </w:pPr>
      <w:r>
        <w:rPr>
          <w:sz w:val="24"/>
          <w:szCs w:val="24"/>
        </w:rPr>
        <w:t>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docker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oud &amp;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 xml:space="preserve">w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docker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hub what</w:t>
      </w:r>
      <w:r>
        <w:rPr>
          <w:spacing w:val="-1"/>
          <w:sz w:val="24"/>
          <w:szCs w:val="24"/>
        </w:rPr>
        <w:t xml:space="preserve"> 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ures over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docker hub?</w:t>
      </w:r>
    </w:p>
    <w:p w:rsidR="00887F66" w:rsidRDefault="00156D0A">
      <w:pPr>
        <w:ind w:left="102" w:right="2784"/>
        <w:rPr>
          <w:sz w:val="24"/>
          <w:szCs w:val="24"/>
        </w:rPr>
      </w:pPr>
      <w:r>
        <w:rPr>
          <w:sz w:val="24"/>
          <w:szCs w:val="24"/>
        </w:rPr>
        <w:t>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docker 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oud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 docker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war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? Na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docker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pone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s workf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ow 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work of docker eng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wn one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ago crea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?</w:t>
      </w:r>
    </w:p>
    <w:p w:rsidR="00887F66" w:rsidRDefault="00156D0A">
      <w:pPr>
        <w:ind w:left="102" w:right="3325"/>
        <w:rPr>
          <w:sz w:val="24"/>
          <w:szCs w:val="24"/>
        </w:rPr>
      </w:pPr>
      <w:r>
        <w:rPr>
          <w:sz w:val="24"/>
          <w:szCs w:val="24"/>
        </w:rPr>
        <w:t>docker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warm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kuberne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fferences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 co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sons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?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re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ove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 Docker 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ners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How can I </w:t>
      </w:r>
      <w:r>
        <w:rPr>
          <w:sz w:val="24"/>
          <w:szCs w:val="24"/>
        </w:rPr>
        <w:t>get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ze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a Docker </w:t>
      </w:r>
      <w:r>
        <w:rPr>
          <w:spacing w:val="-1"/>
          <w:sz w:val="24"/>
          <w:szCs w:val="24"/>
        </w:rPr>
        <w:t>im</w:t>
      </w:r>
      <w:r>
        <w:rPr>
          <w:sz w:val="24"/>
          <w:szCs w:val="24"/>
        </w:rPr>
        <w:t>age?</w:t>
      </w:r>
    </w:p>
    <w:p w:rsidR="00887F66" w:rsidRDefault="00156D0A">
      <w:pPr>
        <w:ind w:left="102" w:right="408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li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when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docker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ners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ual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ach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Any 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docker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pose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 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 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 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kuberne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kubec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kop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?</w:t>
      </w:r>
    </w:p>
    <w:p w:rsidR="00887F66" w:rsidRDefault="00156D0A">
      <w:pPr>
        <w:ind w:left="162" w:right="2922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 xml:space="preserve">y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are 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kubec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exp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why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e 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? W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e 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kops?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what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do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one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got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corrup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can we crea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lti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what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do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case any pod de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ed?</w:t>
      </w:r>
    </w:p>
    <w:p w:rsidR="00887F66" w:rsidRDefault="00156D0A">
      <w:pPr>
        <w:ind w:left="102" w:right="3556"/>
        <w:rPr>
          <w:sz w:val="24"/>
          <w:szCs w:val="24"/>
        </w:rPr>
      </w:pPr>
      <w:r>
        <w:rPr>
          <w:sz w:val="24"/>
          <w:szCs w:val="24"/>
        </w:rPr>
        <w:t>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na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espaces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kuberne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can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 xml:space="preserve">e?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ands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kuberne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es?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and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crea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rc and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s?</w:t>
      </w:r>
    </w:p>
    <w:p w:rsidR="00887F66" w:rsidRDefault="00156D0A">
      <w:pPr>
        <w:ind w:left="102" w:right="71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a</w:t>
      </w:r>
      <w:r>
        <w:rPr>
          <w:spacing w:val="-1"/>
          <w:sz w:val="24"/>
          <w:szCs w:val="24"/>
        </w:rPr>
        <w:t>tt</w:t>
      </w:r>
      <w:r>
        <w:rPr>
          <w:sz w:val="24"/>
          <w:szCs w:val="24"/>
        </w:rPr>
        <w:t>ach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ti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hen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 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 recrea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new 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 xml:space="preserve">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tt</w:t>
      </w:r>
      <w:r>
        <w:rPr>
          <w:sz w:val="24"/>
          <w:szCs w:val="24"/>
        </w:rPr>
        <w:t>ach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au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 xml:space="preserve">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ore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vo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au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ca</w:t>
      </w:r>
      <w:r>
        <w:rPr>
          <w:spacing w:val="1"/>
          <w:sz w:val="24"/>
          <w:szCs w:val="24"/>
        </w:rPr>
        <w:t>ll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re-crea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ner?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 pro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used kuberne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es?</w:t>
      </w:r>
    </w:p>
    <w:p w:rsidR="00887F66" w:rsidRDefault="00156D0A">
      <w:pPr>
        <w:ind w:left="102" w:right="228" w:firstLine="60"/>
        <w:rPr>
          <w:sz w:val="24"/>
          <w:szCs w:val="24"/>
        </w:rPr>
      </w:pPr>
      <w:r>
        <w:rPr>
          <w:sz w:val="24"/>
          <w:szCs w:val="24"/>
        </w:rPr>
        <w:t>N nu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ber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 docker 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ners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dep</w:t>
      </w:r>
      <w:r>
        <w:rPr>
          <w:spacing w:val="-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6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how 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anage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no kuberne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ed?</w:t>
      </w:r>
    </w:p>
    <w:p w:rsidR="00887F66" w:rsidRDefault="00156D0A">
      <w:pPr>
        <w:ind w:left="102" w:right="112" w:firstLine="6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kuberne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 xml:space="preserve">w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oy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ners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kuberne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 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er?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u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and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for crea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kuberne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v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nod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s we requ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crea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kuberne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er?</w:t>
      </w:r>
    </w:p>
    <w:p w:rsidR="00887F66" w:rsidRDefault="00156D0A">
      <w:pPr>
        <w:ind w:left="102" w:right="363"/>
        <w:rPr>
          <w:sz w:val="24"/>
          <w:szCs w:val="24"/>
        </w:rPr>
      </w:pPr>
      <w:r>
        <w:rPr>
          <w:sz w:val="24"/>
          <w:szCs w:val="24"/>
        </w:rPr>
        <w:t>We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have near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y 15 nodes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organ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za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decen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zed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so wh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ch node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I need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crea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as a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Is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any po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il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ach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as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ers?</w:t>
      </w:r>
    </w:p>
    <w:p w:rsidR="00887F66" w:rsidRDefault="00156D0A">
      <w:pPr>
        <w:ind w:left="102" w:right="170"/>
        <w:rPr>
          <w:sz w:val="24"/>
          <w:szCs w:val="24"/>
        </w:rPr>
        <w:sectPr w:rsidR="00887F66">
          <w:pgSz w:w="11900" w:h="16840"/>
          <w:pgMar w:top="1380" w:right="1420" w:bottom="280" w:left="1340" w:header="720" w:footer="720" w:gutter="0"/>
          <w:cols w:space="720"/>
        </w:sectPr>
      </w:pPr>
      <w:r>
        <w:rPr>
          <w:sz w:val="24"/>
          <w:szCs w:val="24"/>
        </w:rPr>
        <w:t>Our app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are decen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zed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 don’t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want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env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ron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 a</w:t>
      </w:r>
      <w:r>
        <w:rPr>
          <w:spacing w:val="2"/>
          <w:sz w:val="24"/>
          <w:szCs w:val="24"/>
        </w:rPr>
        <w:t>n</w:t>
      </w:r>
      <w:r>
        <w:rPr>
          <w:spacing w:val="-6"/>
          <w:sz w:val="24"/>
          <w:szCs w:val="24"/>
        </w:rPr>
        <w:t>y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happens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apse,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can we </w:t>
      </w:r>
      <w:r>
        <w:rPr>
          <w:sz w:val="24"/>
          <w:szCs w:val="24"/>
        </w:rPr>
        <w:t>crea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lti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ers?</w:t>
      </w:r>
    </w:p>
    <w:p w:rsidR="00887F66" w:rsidRDefault="00156D0A">
      <w:pPr>
        <w:spacing w:before="60"/>
        <w:ind w:left="102"/>
        <w:rPr>
          <w:sz w:val="24"/>
          <w:szCs w:val="24"/>
        </w:rPr>
      </w:pPr>
      <w:r>
        <w:rPr>
          <w:sz w:val="24"/>
          <w:szCs w:val="24"/>
        </w:rPr>
        <w:lastRenderedPageBreak/>
        <w:t>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kubec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kube?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If 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 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down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 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how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rec</w:t>
      </w:r>
      <w:r>
        <w:rPr>
          <w:spacing w:val="-1"/>
          <w:sz w:val="24"/>
          <w:szCs w:val="24"/>
        </w:rPr>
        <w:t>ti</w:t>
      </w:r>
      <w:r>
        <w:rPr>
          <w:spacing w:val="2"/>
          <w:sz w:val="24"/>
          <w:szCs w:val="24"/>
        </w:rPr>
        <w:t>f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?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b/>
          <w:sz w:val="24"/>
          <w:szCs w:val="24"/>
        </w:rPr>
        <w:t>Scr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pt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ng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 w:right="5435"/>
        <w:rPr>
          <w:sz w:val="24"/>
          <w:szCs w:val="24"/>
        </w:rPr>
      </w:pPr>
      <w:r>
        <w:rPr>
          <w:sz w:val="24"/>
          <w:szCs w:val="24"/>
        </w:rPr>
        <w:t>How can I 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scr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 xml:space="preserve">e?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cho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$0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wr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scr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when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rst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execu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hen </w:t>
      </w:r>
      <w:r>
        <w:rPr>
          <w:sz w:val="24"/>
          <w:szCs w:val="24"/>
        </w:rPr>
        <w:t>execu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be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ow scr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?</w:t>
      </w:r>
    </w:p>
    <w:p w:rsidR="00887F66" w:rsidRDefault="00156D0A">
      <w:pPr>
        <w:ind w:left="462" w:right="7025"/>
        <w:rPr>
          <w:sz w:val="24"/>
          <w:szCs w:val="24"/>
        </w:rPr>
      </w:pPr>
      <w:r>
        <w:rPr>
          <w:sz w:val="24"/>
          <w:szCs w:val="24"/>
        </w:rPr>
        <w:t>Java --vers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 If [ $?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–eq 0]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hen</w:t>
      </w:r>
    </w:p>
    <w:p w:rsidR="00887F66" w:rsidRDefault="00156D0A">
      <w:pPr>
        <w:ind w:left="462" w:right="5973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cho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“pr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” </w:t>
      </w:r>
      <w:r>
        <w:rPr>
          <w:spacing w:val="-1"/>
          <w:sz w:val="24"/>
          <w:szCs w:val="24"/>
        </w:rPr>
        <w:t>El</w:t>
      </w:r>
      <w:r>
        <w:rPr>
          <w:sz w:val="24"/>
          <w:szCs w:val="24"/>
        </w:rPr>
        <w:t>se</w:t>
      </w:r>
    </w:p>
    <w:p w:rsidR="00887F66" w:rsidRDefault="00156D0A">
      <w:pPr>
        <w:ind w:left="462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cho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“pr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”</w:t>
      </w:r>
    </w:p>
    <w:p w:rsidR="00887F66" w:rsidRDefault="00156D0A">
      <w:pPr>
        <w:ind w:left="462"/>
        <w:rPr>
          <w:sz w:val="24"/>
          <w:szCs w:val="24"/>
        </w:rPr>
      </w:pPr>
      <w:r>
        <w:rPr>
          <w:sz w:val="24"/>
          <w:szCs w:val="24"/>
        </w:rPr>
        <w:t>fi</w:t>
      </w:r>
    </w:p>
    <w:p w:rsidR="00887F66" w:rsidRDefault="00156D0A">
      <w:pPr>
        <w:ind w:left="462" w:right="3282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exact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co</w:t>
      </w:r>
      <w:r>
        <w:rPr>
          <w:spacing w:val="-1"/>
          <w:sz w:val="24"/>
          <w:szCs w:val="24"/>
        </w:rPr>
        <w:t>m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nd? 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rst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ass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gn pa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as a 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</w:p>
    <w:p w:rsidR="00887F66" w:rsidRDefault="00156D0A">
      <w:pPr>
        <w:ind w:left="462"/>
        <w:rPr>
          <w:sz w:val="24"/>
          <w:szCs w:val="24"/>
        </w:rPr>
      </w:pPr>
      <w:r>
        <w:rPr>
          <w:sz w:val="24"/>
          <w:szCs w:val="24"/>
        </w:rPr>
        <w:t>awk -F '</w:t>
      </w:r>
      <w:r>
        <w:rPr>
          <w:spacing w:val="-3"/>
          <w:sz w:val="24"/>
          <w:szCs w:val="24"/>
        </w:rPr>
        <w:t>/</w:t>
      </w:r>
      <w:r>
        <w:rPr>
          <w:sz w:val="24"/>
          <w:szCs w:val="24"/>
        </w:rPr>
        <w:t>' '{pr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$(NF-1</w:t>
      </w:r>
      <w:r>
        <w:rPr>
          <w:spacing w:val="-2"/>
          <w:sz w:val="24"/>
          <w:szCs w:val="24"/>
        </w:rPr>
        <w:t>)</w:t>
      </w:r>
      <w:r>
        <w:rPr>
          <w:sz w:val="24"/>
          <w:szCs w:val="24"/>
        </w:rPr>
        <w:t xml:space="preserve">}' </w:t>
      </w: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&lt;&lt; "$a"</w:t>
      </w:r>
    </w:p>
    <w:p w:rsidR="00887F66" w:rsidRDefault="00156D0A">
      <w:pPr>
        <w:ind w:left="462" w:right="3055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for for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oop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oop?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y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on?</w:t>
      </w:r>
    </w:p>
    <w:p w:rsidR="00887F66" w:rsidRDefault="00156D0A">
      <w:pPr>
        <w:ind w:left="46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={a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10,b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10}</w:t>
      </w:r>
    </w:p>
    <w:p w:rsidR="00887F66" w:rsidRDefault="00156D0A">
      <w:pPr>
        <w:ind w:left="462" w:right="1860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add ano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10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above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ona</w:t>
      </w:r>
      <w:r>
        <w:rPr>
          <w:spacing w:val="2"/>
          <w:sz w:val="24"/>
          <w:szCs w:val="24"/>
        </w:rPr>
        <w:t>r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 xml:space="preserve">?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rep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ex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ona</w:t>
      </w:r>
      <w:r>
        <w:rPr>
          <w:spacing w:val="2"/>
          <w:sz w:val="24"/>
          <w:szCs w:val="24"/>
        </w:rPr>
        <w:t>r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?</w:t>
      </w:r>
    </w:p>
    <w:p w:rsidR="00887F66" w:rsidRDefault="00156D0A">
      <w:pPr>
        <w:ind w:left="46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=[c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10]</w:t>
      </w:r>
    </w:p>
    <w:p w:rsidR="00887F66" w:rsidRDefault="00156D0A">
      <w:pPr>
        <w:ind w:left="462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e?</w:t>
      </w:r>
    </w:p>
    <w:p w:rsidR="00887F66" w:rsidRDefault="00156D0A">
      <w:pPr>
        <w:ind w:left="462" w:right="3142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ass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gn a 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argu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 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e?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current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process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d of current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she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?</w:t>
      </w:r>
    </w:p>
    <w:p w:rsidR="00887F66" w:rsidRDefault="00156D0A">
      <w:pPr>
        <w:ind w:left="462" w:right="2560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know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rando</w:t>
      </w:r>
      <w:r>
        <w:rPr>
          <w:spacing w:val="-1"/>
          <w:sz w:val="24"/>
          <w:szCs w:val="24"/>
        </w:rPr>
        <w:t>m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scr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?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wo 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she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scr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?</w:t>
      </w:r>
    </w:p>
    <w:p w:rsidR="00887F66" w:rsidRDefault="00156D0A">
      <w:pPr>
        <w:ind w:left="462"/>
        <w:rPr>
          <w:sz w:val="24"/>
          <w:szCs w:val="24"/>
        </w:rPr>
      </w:pPr>
      <w:r>
        <w:rPr>
          <w:sz w:val="24"/>
          <w:szCs w:val="24"/>
        </w:rPr>
        <w:t>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</w:t>
      </w:r>
      <w:r>
        <w:rPr>
          <w:spacing w:val="-2"/>
          <w:sz w:val="24"/>
          <w:szCs w:val="24"/>
        </w:rPr>
        <w:t>p</w:t>
      </w:r>
      <w:r>
        <w:rPr>
          <w:sz w:val="24"/>
          <w:szCs w:val="24"/>
        </w:rPr>
        <w:t>?</w:t>
      </w:r>
    </w:p>
    <w:p w:rsidR="00887F66" w:rsidRDefault="00156D0A">
      <w:pPr>
        <w:ind w:left="462"/>
        <w:rPr>
          <w:sz w:val="24"/>
          <w:szCs w:val="24"/>
        </w:rPr>
      </w:pPr>
      <w:r>
        <w:rPr>
          <w:sz w:val="24"/>
          <w:szCs w:val="24"/>
        </w:rPr>
        <w:t>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sh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ft</w:t>
      </w:r>
      <w:r>
        <w:rPr>
          <w:spacing w:val="-1"/>
          <w:sz w:val="24"/>
          <w:szCs w:val="24"/>
        </w:rPr>
        <w:t xml:space="preserve"> 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scr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?</w:t>
      </w:r>
    </w:p>
    <w:p w:rsidR="00887F66" w:rsidRDefault="00156D0A">
      <w:pPr>
        <w:ind w:left="462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run our scr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background?</w:t>
      </w:r>
    </w:p>
    <w:p w:rsidR="00887F66" w:rsidRDefault="00156D0A">
      <w:pPr>
        <w:ind w:left="462" w:right="3465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know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runn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back ground process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d ?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$*, $$ and $</w:t>
      </w:r>
      <w:r>
        <w:rPr>
          <w:spacing w:val="-1"/>
          <w:sz w:val="24"/>
          <w:szCs w:val="24"/>
        </w:rPr>
        <w:t>@</w:t>
      </w:r>
      <w:r>
        <w:rPr>
          <w:sz w:val="24"/>
          <w:szCs w:val="24"/>
        </w:rPr>
        <w:t>?</w:t>
      </w:r>
    </w:p>
    <w:p w:rsidR="00887F66" w:rsidRDefault="00156D0A">
      <w:pPr>
        <w:ind w:left="462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y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es?</w:t>
      </w:r>
    </w:p>
    <w:p w:rsidR="00887F66" w:rsidRDefault="00156D0A">
      <w:pPr>
        <w:ind w:left="462" w:right="3302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 on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nu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 xml:space="preserve">ber?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grep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wo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ngs 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e?</w:t>
      </w:r>
    </w:p>
    <w:p w:rsidR="00887F66" w:rsidRDefault="00156D0A">
      <w:pPr>
        <w:ind w:left="462" w:right="422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grep a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so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ends 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so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ke a…..b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?</w:t>
      </w:r>
    </w:p>
    <w:p w:rsidR="00887F66" w:rsidRDefault="00156D0A">
      <w:pPr>
        <w:ind w:left="462" w:right="4800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 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a?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d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worked on arr</w:t>
      </w:r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s?</w:t>
      </w:r>
    </w:p>
    <w:p w:rsidR="00887F66" w:rsidRDefault="00156D0A">
      <w:pPr>
        <w:ind w:left="462" w:right="2603"/>
        <w:rPr>
          <w:sz w:val="24"/>
          <w:szCs w:val="24"/>
        </w:rPr>
      </w:pPr>
      <w:r>
        <w:rPr>
          <w:sz w:val="24"/>
          <w:szCs w:val="24"/>
        </w:rPr>
        <w:t>How 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access of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scr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a par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cu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 xml:space="preserve">?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access background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runn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scr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 and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i</w:t>
      </w:r>
      <w:r>
        <w:rPr>
          <w:spacing w:val="-2"/>
          <w:sz w:val="24"/>
          <w:szCs w:val="24"/>
        </w:rPr>
        <w:t>d</w:t>
      </w:r>
      <w:r>
        <w:rPr>
          <w:sz w:val="24"/>
          <w:szCs w:val="24"/>
        </w:rPr>
        <w:t xml:space="preserve">?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run our scr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z w:val="24"/>
          <w:szCs w:val="24"/>
        </w:rPr>
        <w:t>foregroun</w:t>
      </w:r>
      <w:r>
        <w:rPr>
          <w:spacing w:val="-2"/>
          <w:sz w:val="24"/>
          <w:szCs w:val="24"/>
        </w:rPr>
        <w:t>d</w:t>
      </w:r>
      <w:r>
        <w:rPr>
          <w:sz w:val="24"/>
          <w:szCs w:val="24"/>
        </w:rPr>
        <w:t>?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b/>
          <w:sz w:val="24"/>
          <w:szCs w:val="24"/>
        </w:rPr>
        <w:t xml:space="preserve">AWS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nterv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e</w:t>
      </w:r>
      <w:r>
        <w:rPr>
          <w:b/>
          <w:sz w:val="24"/>
          <w:szCs w:val="24"/>
        </w:rPr>
        <w:t>w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Q</w:t>
      </w:r>
      <w:r>
        <w:rPr>
          <w:b/>
          <w:sz w:val="24"/>
          <w:szCs w:val="24"/>
        </w:rPr>
        <w:t>uest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s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AW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 and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s purpos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  <w:sectPr w:rsidR="00887F66">
          <w:pgSz w:w="11900" w:h="16840"/>
          <w:pgMar w:top="1380" w:right="1680" w:bottom="280" w:left="1340" w:header="720" w:footer="720" w:gutter="0"/>
          <w:cols w:space="720"/>
        </w:sectPr>
      </w:pPr>
      <w:r>
        <w:rPr>
          <w:sz w:val="24"/>
          <w:szCs w:val="24"/>
        </w:rPr>
        <w:t>3.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M?</w:t>
      </w:r>
    </w:p>
    <w:p w:rsidR="00887F66" w:rsidRDefault="00156D0A">
      <w:pPr>
        <w:spacing w:before="60"/>
        <w:ind w:left="10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se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up M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wo </w:t>
      </w:r>
      <w:r>
        <w:rPr>
          <w:spacing w:val="1"/>
          <w:sz w:val="24"/>
          <w:szCs w:val="24"/>
        </w:rPr>
        <w:t>t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 access for 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 use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6.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C2 serv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used for?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7. Na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few </w:t>
      </w:r>
      <w:r>
        <w:rPr>
          <w:spacing w:val="-1"/>
          <w:sz w:val="24"/>
          <w:szCs w:val="24"/>
        </w:rPr>
        <w:t>t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pes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C2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ances?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8.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 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2 ser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 C ser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es on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c2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ances?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9.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MI’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10.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AWS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arke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y AMI</w:t>
      </w:r>
      <w:r>
        <w:rPr>
          <w:spacing w:val="-2"/>
          <w:sz w:val="24"/>
          <w:szCs w:val="24"/>
        </w:rPr>
        <w:t>’</w:t>
      </w:r>
      <w:r>
        <w:rPr>
          <w:sz w:val="24"/>
          <w:szCs w:val="24"/>
        </w:rPr>
        <w:t>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11. How can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crea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own 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I?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for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13.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14.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Vo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15.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e crea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one zone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a</w:t>
      </w:r>
      <w:r>
        <w:rPr>
          <w:spacing w:val="-1"/>
          <w:sz w:val="24"/>
          <w:szCs w:val="24"/>
        </w:rPr>
        <w:t>tt</w:t>
      </w:r>
      <w:r>
        <w:rPr>
          <w:sz w:val="24"/>
          <w:szCs w:val="24"/>
        </w:rPr>
        <w:t>ach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ance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 zone?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16.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ake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backups of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BS vo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17.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res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ore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t/</w:t>
      </w:r>
      <w:r>
        <w:rPr>
          <w:sz w:val="24"/>
          <w:szCs w:val="24"/>
        </w:rPr>
        <w:t>corrup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from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snapsho</w:t>
      </w:r>
      <w:r>
        <w:rPr>
          <w:spacing w:val="-1"/>
          <w:sz w:val="24"/>
          <w:szCs w:val="24"/>
        </w:rPr>
        <w:t>ts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18.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ransfer vo</w:t>
      </w:r>
      <w:r>
        <w:rPr>
          <w:spacing w:val="-1"/>
          <w:sz w:val="24"/>
          <w:szCs w:val="24"/>
        </w:rPr>
        <w:t>l</w:t>
      </w:r>
      <w:r>
        <w:rPr>
          <w:spacing w:val="2"/>
          <w:sz w:val="24"/>
          <w:szCs w:val="24"/>
        </w:rPr>
        <w:t>u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one zone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 zone?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19.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res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ze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BS vo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es.</w:t>
      </w:r>
    </w:p>
    <w:p w:rsidR="00887F66" w:rsidRDefault="00156D0A">
      <w:pPr>
        <w:ind w:left="102" w:right="1317"/>
        <w:rPr>
          <w:sz w:val="24"/>
          <w:szCs w:val="24"/>
        </w:rPr>
      </w:pPr>
      <w:r>
        <w:rPr>
          <w:sz w:val="24"/>
          <w:szCs w:val="24"/>
        </w:rPr>
        <w:t>20. Mod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fy vo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>W</w:t>
      </w:r>
      <w:r>
        <w:rPr>
          <w:sz w:val="24"/>
          <w:szCs w:val="24"/>
        </w:rPr>
        <w:t>S? h</w:t>
      </w:r>
      <w:r>
        <w:rPr>
          <w:spacing w:val="-1"/>
          <w:sz w:val="24"/>
          <w:szCs w:val="24"/>
        </w:rPr>
        <w:t>tt</w:t>
      </w:r>
      <w:r>
        <w:rPr>
          <w:sz w:val="24"/>
          <w:szCs w:val="24"/>
        </w:rPr>
        <w:t>ps</w:t>
      </w:r>
      <w:r>
        <w:rPr>
          <w:spacing w:val="-1"/>
          <w:sz w:val="24"/>
          <w:szCs w:val="24"/>
        </w:rPr>
        <w:t>://</w:t>
      </w:r>
      <w:r>
        <w:rPr>
          <w:sz w:val="24"/>
          <w:szCs w:val="24"/>
        </w:rPr>
        <w:t>aws.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zon.c</w:t>
      </w:r>
      <w:r>
        <w:rPr>
          <w:spacing w:val="2"/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ogs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aws</w:t>
      </w:r>
      <w:r>
        <w:rPr>
          <w:spacing w:val="-1"/>
          <w:sz w:val="24"/>
          <w:szCs w:val="24"/>
        </w:rPr>
        <w:t>/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zon</w:t>
      </w:r>
      <w:r>
        <w:rPr>
          <w:spacing w:val="4"/>
          <w:sz w:val="24"/>
          <w:szCs w:val="24"/>
        </w:rPr>
        <w:t>-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s-upda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new-e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as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c</w:t>
      </w:r>
      <w:r>
        <w:rPr>
          <w:spacing w:val="4"/>
          <w:sz w:val="24"/>
          <w:szCs w:val="24"/>
        </w:rPr>
        <w:t>-</w:t>
      </w:r>
      <w:r>
        <w:rPr>
          <w:sz w:val="24"/>
          <w:szCs w:val="24"/>
        </w:rPr>
        <w:t>vo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es- changeeve</w:t>
      </w:r>
      <w:r>
        <w:rPr>
          <w:spacing w:val="2"/>
          <w:sz w:val="24"/>
          <w:szCs w:val="24"/>
        </w:rPr>
        <w:t>r</w:t>
      </w:r>
      <w:r>
        <w:rPr>
          <w:spacing w:val="-4"/>
          <w:sz w:val="24"/>
          <w:szCs w:val="24"/>
        </w:rPr>
        <w:t>y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g/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21.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secur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y groups?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22.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e a</w:t>
      </w:r>
      <w:r>
        <w:rPr>
          <w:spacing w:val="-1"/>
          <w:sz w:val="24"/>
          <w:szCs w:val="24"/>
        </w:rPr>
        <w:t>tt</w:t>
      </w:r>
      <w:r>
        <w:rPr>
          <w:sz w:val="24"/>
          <w:szCs w:val="24"/>
        </w:rPr>
        <w:t>ach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 Secur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y group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3"/>
          <w:sz w:val="24"/>
          <w:szCs w:val="24"/>
        </w:rPr>
        <w:t>m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lti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ances?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23.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 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nbound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 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bound ru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es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G?</w:t>
      </w:r>
    </w:p>
    <w:p w:rsidR="00887F66" w:rsidRDefault="00156D0A">
      <w:pPr>
        <w:ind w:left="102" w:right="169"/>
        <w:rPr>
          <w:sz w:val="24"/>
          <w:szCs w:val="24"/>
        </w:rPr>
      </w:pPr>
      <w:r>
        <w:rPr>
          <w:sz w:val="24"/>
          <w:szCs w:val="24"/>
        </w:rPr>
        <w:t>24.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El</w:t>
      </w:r>
      <w:r>
        <w:rPr>
          <w:sz w:val="24"/>
          <w:szCs w:val="24"/>
        </w:rPr>
        <w:t>as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IP’s and h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 xml:space="preserve">w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nor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ub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IP ass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gned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C2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ance?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25.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Key pa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26.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EL</w:t>
      </w:r>
      <w:r>
        <w:rPr>
          <w:sz w:val="24"/>
          <w:szCs w:val="24"/>
        </w:rPr>
        <w:t>B?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27.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arget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grou</w:t>
      </w:r>
      <w:r>
        <w:rPr>
          <w:spacing w:val="-2"/>
          <w:sz w:val="24"/>
          <w:szCs w:val="24"/>
        </w:rPr>
        <w:t>p</w:t>
      </w:r>
      <w:r>
        <w:rPr>
          <w:sz w:val="24"/>
          <w:szCs w:val="24"/>
        </w:rPr>
        <w:t>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28.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hea</w:t>
      </w:r>
      <w:r>
        <w:rPr>
          <w:spacing w:val="-1"/>
          <w:sz w:val="24"/>
          <w:szCs w:val="24"/>
        </w:rPr>
        <w:t>lt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check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tti</w:t>
      </w:r>
      <w:r>
        <w:rPr>
          <w:sz w:val="24"/>
          <w:szCs w:val="24"/>
        </w:rPr>
        <w:t>ngs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arget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grou</w:t>
      </w:r>
      <w:r>
        <w:rPr>
          <w:spacing w:val="-2"/>
          <w:sz w:val="24"/>
          <w:szCs w:val="24"/>
        </w:rPr>
        <w:t>p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29. Descr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advanced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hea</w:t>
      </w:r>
      <w:r>
        <w:rPr>
          <w:spacing w:val="-1"/>
          <w:sz w:val="24"/>
          <w:szCs w:val="24"/>
        </w:rPr>
        <w:t>lt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check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>tti</w:t>
      </w:r>
      <w:r>
        <w:rPr>
          <w:sz w:val="24"/>
          <w:szCs w:val="24"/>
        </w:rPr>
        <w:t>ngs from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arget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grou</w:t>
      </w:r>
      <w:r>
        <w:rPr>
          <w:spacing w:val="-2"/>
          <w:sz w:val="24"/>
          <w:szCs w:val="24"/>
        </w:rPr>
        <w:t>p</w:t>
      </w:r>
      <w:r>
        <w:rPr>
          <w:sz w:val="24"/>
          <w:szCs w:val="24"/>
        </w:rPr>
        <w:t>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30.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ernet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fac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and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ernal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EL</w:t>
      </w:r>
      <w:r>
        <w:rPr>
          <w:sz w:val="24"/>
          <w:szCs w:val="24"/>
        </w:rPr>
        <w:t>B?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31.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VP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32.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defau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VP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33.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e crea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defau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PC?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34.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S hos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na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 xml:space="preserve">on used </w:t>
      </w:r>
      <w:r>
        <w:rPr>
          <w:sz w:val="24"/>
          <w:szCs w:val="24"/>
        </w:rPr>
        <w:t xml:space="preserve">for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PC?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35.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ubne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PC?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36.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Pub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subne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37. How can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des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gn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gh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y ava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work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PC?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38.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ernet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ewa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39.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ew</w:t>
      </w:r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40.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41.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AC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42.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VPC Peer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43.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RD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44.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B sof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ware’s (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nes)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suppor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ed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RD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45.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DB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ance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46.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Mu</w:t>
      </w:r>
      <w:r>
        <w:rPr>
          <w:spacing w:val="-1"/>
          <w:sz w:val="24"/>
          <w:szCs w:val="24"/>
        </w:rPr>
        <w:t>lt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AZ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 xml:space="preserve">DS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ances?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47.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orage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pes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RD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48.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backup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li</w:t>
      </w:r>
      <w:r>
        <w:rPr>
          <w:spacing w:val="1"/>
          <w:sz w:val="24"/>
          <w:szCs w:val="24"/>
        </w:rPr>
        <w:t>c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49.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au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sca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ng?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ggers have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 sca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ng?</w:t>
      </w:r>
    </w:p>
    <w:p w:rsidR="00887F66" w:rsidRDefault="00156D0A">
      <w:pPr>
        <w:ind w:left="102"/>
        <w:rPr>
          <w:sz w:val="24"/>
          <w:szCs w:val="24"/>
        </w:rPr>
        <w:sectPr w:rsidR="00887F66">
          <w:pgSz w:w="11900" w:h="16840"/>
          <w:pgMar w:top="1380" w:right="1680" w:bottom="280" w:left="1340" w:header="720" w:footer="720" w:gutter="0"/>
          <w:cols w:space="720"/>
        </w:sectPr>
      </w:pPr>
      <w:r>
        <w:rPr>
          <w:sz w:val="24"/>
          <w:szCs w:val="24"/>
        </w:rPr>
        <w:t>50 .What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s3c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used for?</w:t>
      </w:r>
    </w:p>
    <w:p w:rsidR="00887F66" w:rsidRDefault="00156D0A">
      <w:pPr>
        <w:spacing w:before="60"/>
        <w:ind w:left="102"/>
        <w:rPr>
          <w:sz w:val="24"/>
          <w:szCs w:val="24"/>
        </w:rPr>
      </w:pPr>
      <w:r>
        <w:rPr>
          <w:sz w:val="24"/>
          <w:szCs w:val="24"/>
        </w:rPr>
        <w:lastRenderedPageBreak/>
        <w:t>51.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AWS 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I used for? 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any real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ti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scenar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here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>W</w:t>
      </w:r>
      <w:r>
        <w:rPr>
          <w:sz w:val="24"/>
          <w:szCs w:val="24"/>
        </w:rPr>
        <w:t>S 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I?</w:t>
      </w:r>
    </w:p>
    <w:p w:rsidR="00887F66" w:rsidRDefault="00156D0A">
      <w:pPr>
        <w:ind w:left="102" w:right="75"/>
        <w:rPr>
          <w:sz w:val="24"/>
          <w:szCs w:val="24"/>
        </w:rPr>
      </w:pPr>
      <w:r>
        <w:rPr>
          <w:sz w:val="24"/>
          <w:szCs w:val="24"/>
        </w:rPr>
        <w:t xml:space="preserve">52. How can we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ount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3bucket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 xml:space="preserve">nux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as a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?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Any real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ti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case for 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53. 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ease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exp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procedure for se</w:t>
      </w:r>
      <w:r>
        <w:rPr>
          <w:spacing w:val="-1"/>
          <w:sz w:val="24"/>
          <w:szCs w:val="24"/>
        </w:rPr>
        <w:t>tti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up a 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oud Wa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ch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ng?</w:t>
      </w:r>
    </w:p>
    <w:p w:rsidR="00887F66" w:rsidRDefault="00156D0A">
      <w:pPr>
        <w:ind w:left="102" w:right="803"/>
        <w:rPr>
          <w:sz w:val="24"/>
          <w:szCs w:val="24"/>
        </w:rPr>
      </w:pPr>
      <w:r>
        <w:rPr>
          <w:sz w:val="24"/>
          <w:szCs w:val="24"/>
        </w:rPr>
        <w:t>54.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AWS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ans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k?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any 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form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used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beans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code dep</w:t>
      </w:r>
      <w:r>
        <w:rPr>
          <w:spacing w:val="-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4"/>
          <w:sz w:val="24"/>
          <w:szCs w:val="24"/>
        </w:rPr>
        <w:t>y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procedure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t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55. Na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few cus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ons ava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ab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ans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k?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56.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aunch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sca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ng?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57.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Rou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53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for, na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few fea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rou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spacing w:val="-2"/>
          <w:sz w:val="24"/>
          <w:szCs w:val="24"/>
        </w:rPr>
        <w:t>3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58.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AWS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 and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Z</w:t>
      </w:r>
      <w:r>
        <w:rPr>
          <w:sz w:val="24"/>
          <w:szCs w:val="24"/>
        </w:rPr>
        <w:t>on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59. How 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den</w:t>
      </w:r>
      <w:r>
        <w:rPr>
          <w:spacing w:val="-1"/>
          <w:sz w:val="24"/>
          <w:szCs w:val="24"/>
        </w:rPr>
        <w:t>ti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one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pub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subnet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ubnet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VPC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60.Is 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azon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orage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SAN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orage?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61.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serv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ces ava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ab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connect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WS 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oud?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62.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C2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access s3 bucket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hout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access k</w:t>
      </w:r>
      <w:r>
        <w:rPr>
          <w:spacing w:val="1"/>
          <w:sz w:val="24"/>
          <w:szCs w:val="24"/>
        </w:rPr>
        <w:t>e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63. I want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oy 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ners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have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orage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prob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z w:val="24"/>
          <w:szCs w:val="24"/>
        </w:rPr>
        <w:t xml:space="preserve">AWS and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Docker?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64. How are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AWS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t/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pa</w:t>
      </w:r>
      <w:r>
        <w:rPr>
          <w:spacing w:val="2"/>
          <w:sz w:val="24"/>
          <w:szCs w:val="24"/>
        </w:rPr>
        <w:t>n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65.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 Ro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66. Descr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>W</w:t>
      </w:r>
      <w:r>
        <w:rPr>
          <w:sz w:val="24"/>
          <w:szCs w:val="24"/>
        </w:rPr>
        <w:t>S Arch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3"/>
          <w:sz w:val="24"/>
          <w:szCs w:val="24"/>
        </w:rPr>
        <w:t>m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67.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RDS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work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done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RD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68.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oud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69. </w:t>
      </w:r>
      <w:r>
        <w:rPr>
          <w:sz w:val="24"/>
          <w:szCs w:val="24"/>
        </w:rPr>
        <w:t>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C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N?</w:t>
      </w:r>
    </w:p>
    <w:p w:rsidR="00887F66" w:rsidRDefault="00156D0A">
      <w:pPr>
        <w:ind w:left="102" w:right="563"/>
        <w:rPr>
          <w:sz w:val="24"/>
          <w:szCs w:val="24"/>
        </w:rPr>
      </w:pPr>
      <w:r>
        <w:rPr>
          <w:sz w:val="24"/>
          <w:szCs w:val="24"/>
        </w:rPr>
        <w:t>70. I have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pdf 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 xml:space="preserve">es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an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 are ea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space.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I need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es,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do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prov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 access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71.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rou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spacing w:val="-2"/>
          <w:sz w:val="24"/>
          <w:szCs w:val="24"/>
        </w:rPr>
        <w:t>3</w:t>
      </w:r>
      <w:r>
        <w:rPr>
          <w:sz w:val="24"/>
          <w:szCs w:val="24"/>
        </w:rPr>
        <w:t>?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 xml:space="preserve">w do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?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 xml:space="preserve">nk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EL</w:t>
      </w:r>
      <w:r>
        <w:rPr>
          <w:sz w:val="24"/>
          <w:szCs w:val="24"/>
        </w:rPr>
        <w:t>B?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72.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ubne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s?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needs?</w:t>
      </w:r>
    </w:p>
    <w:p w:rsidR="00887F66" w:rsidRDefault="00156D0A">
      <w:pPr>
        <w:ind w:left="102" w:right="345"/>
        <w:rPr>
          <w:sz w:val="24"/>
          <w:szCs w:val="24"/>
        </w:rPr>
      </w:pPr>
      <w:r>
        <w:rPr>
          <w:sz w:val="24"/>
          <w:szCs w:val="24"/>
        </w:rPr>
        <w:t>73.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need for hav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app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ances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subne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s when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 have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pub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hrough rou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spacing w:val="-2"/>
          <w:sz w:val="24"/>
          <w:szCs w:val="24"/>
        </w:rPr>
        <w:t>3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74. W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e need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use G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er?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75.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S3 reduced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redundancy vs.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nfrequent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access?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76.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S3</w:t>
      </w:r>
      <w:r>
        <w:rPr>
          <w:sz w:val="24"/>
          <w:szCs w:val="24"/>
        </w:rPr>
        <w:t xml:space="preserve"> Bu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ket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evel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ebs or s3 wh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ch one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fas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Draw vpc arch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ure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erconnect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s serv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 bas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 app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f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ost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.pem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key , how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can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access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?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terv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ew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Q</w:t>
      </w:r>
      <w:r>
        <w:rPr>
          <w:b/>
          <w:sz w:val="24"/>
          <w:szCs w:val="24"/>
        </w:rPr>
        <w:t>uest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ons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nven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z w:val="24"/>
          <w:szCs w:val="24"/>
        </w:rPr>
        <w:t xml:space="preserve"> 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used for and defau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nven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 host</w:t>
      </w:r>
      <w:r>
        <w:rPr>
          <w:spacing w:val="-1"/>
          <w:sz w:val="24"/>
          <w:szCs w:val="24"/>
        </w:rPr>
        <w:t xml:space="preserve"> l</w:t>
      </w:r>
      <w:r>
        <w:rPr>
          <w:sz w:val="24"/>
          <w:szCs w:val="24"/>
        </w:rPr>
        <w:t>oca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for and 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s defau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3. Do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nven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ory 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4. How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t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 precedence?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5. Wr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2"/>
          <w:sz w:val="24"/>
          <w:szCs w:val="24"/>
        </w:rPr>
        <w:t>p</w:t>
      </w:r>
      <w:r>
        <w:rPr>
          <w:spacing w:val="-6"/>
          <w:sz w:val="24"/>
          <w:szCs w:val="24"/>
        </w:rPr>
        <w:t>y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vers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on on </w:t>
      </w:r>
      <w:r>
        <w:rPr>
          <w:sz w:val="24"/>
          <w:szCs w:val="24"/>
        </w:rPr>
        <w:t>node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6.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ruc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ure of 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7.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happen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one node or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ance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unreachab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8.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happen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one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ask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fa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ok?</w:t>
      </w:r>
    </w:p>
    <w:p w:rsidR="00887F66" w:rsidRDefault="00156D0A">
      <w:pPr>
        <w:ind w:left="102" w:right="321"/>
        <w:rPr>
          <w:sz w:val="24"/>
          <w:szCs w:val="24"/>
        </w:rPr>
      </w:pPr>
      <w:r>
        <w:rPr>
          <w:sz w:val="24"/>
          <w:szCs w:val="24"/>
        </w:rPr>
        <w:t>9. I have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20 servers, I want</w:t>
      </w:r>
      <w:r>
        <w:rPr>
          <w:spacing w:val="-1"/>
          <w:sz w:val="24"/>
          <w:szCs w:val="24"/>
        </w:rPr>
        <w:t xml:space="preserve"> 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package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5 servers and 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package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next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servers.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wr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A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scr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…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10.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arch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 A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e?</w:t>
      </w:r>
    </w:p>
    <w:p w:rsidR="00887F66" w:rsidRDefault="00156D0A">
      <w:pPr>
        <w:ind w:left="102"/>
        <w:rPr>
          <w:sz w:val="24"/>
          <w:szCs w:val="24"/>
        </w:rPr>
        <w:sectPr w:rsidR="00887F66">
          <w:pgSz w:w="11900" w:h="16840"/>
          <w:pgMar w:top="1380" w:right="1480" w:bottom="280" w:left="1340" w:header="720" w:footer="720" w:gutter="0"/>
          <w:cols w:space="720"/>
        </w:sectPr>
      </w:pPr>
      <w:r>
        <w:rPr>
          <w:sz w:val="24"/>
          <w:szCs w:val="24"/>
        </w:rPr>
        <w:t xml:space="preserve">11. How do I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upp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 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execu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ook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e?</w:t>
      </w:r>
    </w:p>
    <w:p w:rsidR="00887F66" w:rsidRDefault="00156D0A">
      <w:pPr>
        <w:spacing w:before="60"/>
        <w:ind w:left="10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12.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about</w:t>
      </w:r>
      <w:r>
        <w:rPr>
          <w:spacing w:val="-1"/>
          <w:sz w:val="24"/>
          <w:szCs w:val="24"/>
        </w:rPr>
        <w:t xml:space="preserve"> 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ags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13.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execu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fa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ure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ok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aga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14. How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any 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 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ana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15. 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oks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are wr</w:t>
      </w:r>
      <w:r>
        <w:rPr>
          <w:spacing w:val="-1"/>
          <w:sz w:val="24"/>
          <w:szCs w:val="24"/>
        </w:rPr>
        <w:t>itt</w:t>
      </w:r>
      <w:r>
        <w:rPr>
          <w:sz w:val="24"/>
          <w:szCs w:val="24"/>
        </w:rPr>
        <w:t>en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16.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a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17.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nven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y used for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18. Na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hree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aces where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can 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ore</w:t>
      </w:r>
      <w:r>
        <w:rPr>
          <w:spacing w:val="-2"/>
          <w:sz w:val="24"/>
          <w:szCs w:val="24"/>
        </w:rPr>
        <w:t>d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19.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connec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shes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nux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 w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ws node.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20.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ocal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execu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21.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purp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oca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e.cfg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22. Na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any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wo se</w:t>
      </w:r>
      <w:r>
        <w:rPr>
          <w:spacing w:val="-1"/>
          <w:sz w:val="24"/>
          <w:szCs w:val="24"/>
        </w:rPr>
        <w:t>tti</w:t>
      </w:r>
      <w:r>
        <w:rPr>
          <w:sz w:val="24"/>
          <w:szCs w:val="24"/>
        </w:rPr>
        <w:t>ngs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e.cfg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e.</w:t>
      </w:r>
    </w:p>
    <w:p w:rsidR="00887F66" w:rsidRDefault="00156D0A">
      <w:pPr>
        <w:ind w:left="102" w:right="102"/>
        <w:rPr>
          <w:sz w:val="24"/>
          <w:szCs w:val="24"/>
        </w:rPr>
      </w:pPr>
      <w:r>
        <w:rPr>
          <w:sz w:val="24"/>
          <w:szCs w:val="24"/>
        </w:rPr>
        <w:t>23. 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ease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 sa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nven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 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hos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, group &amp;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group of groups’ s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ax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24.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group vars &amp;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host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vars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25.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adhocs co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ands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 &amp;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e be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ax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 a adhocs co</w:t>
      </w:r>
      <w:r>
        <w:rPr>
          <w:spacing w:val="-1"/>
          <w:sz w:val="24"/>
          <w:szCs w:val="24"/>
        </w:rPr>
        <w:t>m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nd?</w:t>
      </w:r>
    </w:p>
    <w:p w:rsidR="00887F66" w:rsidRDefault="00156D0A">
      <w:pPr>
        <w:ind w:left="102" w:right="149"/>
        <w:rPr>
          <w:sz w:val="24"/>
          <w:szCs w:val="24"/>
        </w:rPr>
      </w:pPr>
      <w:r>
        <w:rPr>
          <w:sz w:val="24"/>
          <w:szCs w:val="24"/>
        </w:rPr>
        <w:t>26. Wr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ad hoc co</w:t>
      </w:r>
      <w:r>
        <w:rPr>
          <w:spacing w:val="-1"/>
          <w:sz w:val="24"/>
          <w:szCs w:val="24"/>
        </w:rPr>
        <w:t>m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fact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 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hos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 from</w:t>
      </w:r>
      <w:r>
        <w:rPr>
          <w:spacing w:val="-1"/>
          <w:sz w:val="24"/>
          <w:szCs w:val="24"/>
        </w:rPr>
        <w:t xml:space="preserve"> 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nven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ory 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27.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does A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ad hoc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and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urns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28. Na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hree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pes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odu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29. Na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any 10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odu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A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sed.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30.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A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core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odu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and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ne.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31.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y 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ons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tt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 apt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odu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ne.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32. How can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check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 op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for any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odu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33.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se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up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used for?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34. Wr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down sa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obal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ay dec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ar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35. Wr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down 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wo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asks from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ok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s proper for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na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es.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36.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udo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beco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odu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s purpose.</w:t>
      </w:r>
    </w:p>
    <w:p w:rsidR="00887F66" w:rsidRDefault="00156D0A">
      <w:pPr>
        <w:ind w:left="102" w:right="541"/>
        <w:rPr>
          <w:sz w:val="24"/>
          <w:szCs w:val="24"/>
        </w:rPr>
      </w:pPr>
      <w:r>
        <w:rPr>
          <w:sz w:val="24"/>
          <w:szCs w:val="24"/>
        </w:rPr>
        <w:t>37. Wr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down 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ook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ax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p </w:t>
      </w:r>
      <w:r>
        <w:rPr>
          <w:sz w:val="24"/>
          <w:szCs w:val="24"/>
        </w:rPr>
        <w:t>serv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 webserver and dbservers host group 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once.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38.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ake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ook?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39.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debug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used for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oks?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40.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ore 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any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ask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 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ook?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41.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hand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ers used for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and how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ask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?</w:t>
      </w:r>
    </w:p>
    <w:p w:rsidR="00887F66" w:rsidRDefault="00156D0A">
      <w:pPr>
        <w:ind w:left="102" w:right="62"/>
        <w:rPr>
          <w:sz w:val="24"/>
          <w:szCs w:val="24"/>
        </w:rPr>
      </w:pPr>
      <w:r>
        <w:rPr>
          <w:sz w:val="24"/>
          <w:szCs w:val="24"/>
        </w:rPr>
        <w:t>42. Cond</w:t>
      </w:r>
      <w:r>
        <w:rPr>
          <w:spacing w:val="-1"/>
          <w:sz w:val="24"/>
          <w:szCs w:val="24"/>
        </w:rPr>
        <w:t>iti</w:t>
      </w:r>
      <w:r>
        <w:rPr>
          <w:sz w:val="24"/>
          <w:szCs w:val="24"/>
        </w:rPr>
        <w:t>onal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execu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used for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purpose and wr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 xml:space="preserve">wn 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s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descr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43.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used for and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s for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44.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es and 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purp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se?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45. Co</w:t>
      </w:r>
      <w:r>
        <w:rPr>
          <w:spacing w:val="-1"/>
          <w:sz w:val="24"/>
          <w:szCs w:val="24"/>
        </w:rPr>
        <w:t>m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genera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ruc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ure.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46. Na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5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47.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{{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}}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6"/>
          <w:sz w:val="24"/>
          <w:szCs w:val="24"/>
        </w:rPr>
        <w:t>y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A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48. Wr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down 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aces where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e can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accord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precedence.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49. Wr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down </w:t>
      </w:r>
      <w:r>
        <w:rPr>
          <w:spacing w:val="2"/>
          <w:sz w:val="24"/>
          <w:szCs w:val="24"/>
        </w:rPr>
        <w:t>s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e?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b/>
          <w:sz w:val="24"/>
          <w:szCs w:val="24"/>
        </w:rPr>
        <w:t xml:space="preserve">TRUE or </w:t>
      </w:r>
      <w:r>
        <w:rPr>
          <w:b/>
          <w:spacing w:val="-1"/>
          <w:sz w:val="24"/>
          <w:szCs w:val="24"/>
        </w:rPr>
        <w:t>F</w:t>
      </w:r>
      <w:r>
        <w:rPr>
          <w:b/>
          <w:sz w:val="24"/>
          <w:szCs w:val="24"/>
        </w:rPr>
        <w:t>ALSE</w:t>
      </w:r>
    </w:p>
    <w:p w:rsidR="00887F66" w:rsidRDefault="00156D0A">
      <w:pPr>
        <w:ind w:left="102" w:right="2316"/>
        <w:rPr>
          <w:sz w:val="24"/>
          <w:szCs w:val="24"/>
        </w:rPr>
      </w:pPr>
      <w:r>
        <w:rPr>
          <w:sz w:val="24"/>
          <w:szCs w:val="24"/>
        </w:rPr>
        <w:t>50. Se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odu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 execu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af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execu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 ad hoc co</w:t>
      </w:r>
      <w:r>
        <w:rPr>
          <w:spacing w:val="-1"/>
          <w:sz w:val="24"/>
          <w:szCs w:val="24"/>
        </w:rPr>
        <w:t>m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nd.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rue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 Fa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se</w:t>
      </w:r>
    </w:p>
    <w:p w:rsidR="00887F66" w:rsidRDefault="00156D0A">
      <w:pPr>
        <w:ind w:left="102" w:right="4175"/>
        <w:rPr>
          <w:sz w:val="24"/>
          <w:szCs w:val="24"/>
        </w:rPr>
      </w:pPr>
      <w:r>
        <w:rPr>
          <w:sz w:val="24"/>
          <w:szCs w:val="24"/>
        </w:rPr>
        <w:t>51. 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oks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are wr</w:t>
      </w:r>
      <w:r>
        <w:rPr>
          <w:spacing w:val="-1"/>
          <w:sz w:val="24"/>
          <w:szCs w:val="24"/>
        </w:rPr>
        <w:t>itt</w:t>
      </w:r>
      <w:r>
        <w:rPr>
          <w:sz w:val="24"/>
          <w:szCs w:val="24"/>
        </w:rPr>
        <w:t>en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X</w:t>
      </w:r>
      <w:r>
        <w:rPr>
          <w:sz w:val="24"/>
          <w:szCs w:val="24"/>
        </w:rPr>
        <w:t>ML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rue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 Fa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se</w:t>
      </w:r>
    </w:p>
    <w:p w:rsidR="00887F66" w:rsidRDefault="00156D0A">
      <w:pPr>
        <w:ind w:left="102" w:right="5708"/>
        <w:rPr>
          <w:sz w:val="24"/>
          <w:szCs w:val="24"/>
        </w:rPr>
        <w:sectPr w:rsidR="00887F66">
          <w:pgSz w:w="11900" w:h="16840"/>
          <w:pgMar w:top="1380" w:right="1400" w:bottom="280" w:left="1340" w:header="720" w:footer="720" w:gutter="0"/>
          <w:cols w:space="720"/>
        </w:sectPr>
      </w:pPr>
      <w:r>
        <w:rPr>
          <w:sz w:val="24"/>
          <w:szCs w:val="24"/>
        </w:rPr>
        <w:t>52. 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e.cfg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st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 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rue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 Fa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se</w:t>
      </w:r>
    </w:p>
    <w:p w:rsidR="00887F66" w:rsidRDefault="00156D0A">
      <w:pPr>
        <w:spacing w:before="60"/>
        <w:ind w:left="102" w:right="791"/>
        <w:rPr>
          <w:sz w:val="24"/>
          <w:szCs w:val="24"/>
        </w:rPr>
      </w:pPr>
      <w:r>
        <w:rPr>
          <w:sz w:val="24"/>
          <w:szCs w:val="24"/>
        </w:rPr>
        <w:lastRenderedPageBreak/>
        <w:t>53. Fact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genera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b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we do not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need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crea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fact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es.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rue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 Fa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se</w:t>
      </w:r>
    </w:p>
    <w:p w:rsidR="00887F66" w:rsidRDefault="00156D0A">
      <w:pPr>
        <w:ind w:left="102" w:right="4980"/>
        <w:rPr>
          <w:sz w:val="24"/>
          <w:szCs w:val="24"/>
        </w:rPr>
      </w:pPr>
      <w:r>
        <w:rPr>
          <w:sz w:val="24"/>
          <w:szCs w:val="24"/>
        </w:rPr>
        <w:t>54. 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itt</w:t>
      </w:r>
      <w:r>
        <w:rPr>
          <w:sz w:val="24"/>
          <w:szCs w:val="24"/>
        </w:rPr>
        <w:t>en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y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hon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anguage.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rue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 Fa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se</w:t>
      </w:r>
    </w:p>
    <w:p w:rsidR="00887F66" w:rsidRDefault="00156D0A">
      <w:pPr>
        <w:ind w:left="102" w:right="82"/>
        <w:rPr>
          <w:sz w:val="24"/>
          <w:szCs w:val="24"/>
        </w:rPr>
      </w:pPr>
      <w:r>
        <w:rPr>
          <w:sz w:val="24"/>
          <w:szCs w:val="24"/>
        </w:rPr>
        <w:t>55. 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orks on M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 c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ent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onsh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where 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rol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server package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on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z w:val="24"/>
          <w:szCs w:val="24"/>
        </w:rPr>
        <w:t xml:space="preserve"> A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ent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package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 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rue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 Fa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se</w:t>
      </w:r>
    </w:p>
    <w:p w:rsidR="00887F66" w:rsidRDefault="00156D0A">
      <w:pPr>
        <w:ind w:left="102" w:right="5300"/>
        <w:rPr>
          <w:sz w:val="24"/>
          <w:szCs w:val="24"/>
        </w:rPr>
      </w:pPr>
      <w:r>
        <w:rPr>
          <w:sz w:val="24"/>
          <w:szCs w:val="24"/>
        </w:rPr>
        <w:t>56. 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oop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odu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it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 xml:space="preserve">s.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rue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 Fa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se</w:t>
      </w:r>
    </w:p>
    <w:p w:rsidR="00887F66" w:rsidRDefault="00156D0A">
      <w:pPr>
        <w:ind w:left="102" w:right="539"/>
        <w:rPr>
          <w:sz w:val="24"/>
          <w:szCs w:val="24"/>
        </w:rPr>
      </w:pPr>
      <w:r>
        <w:rPr>
          <w:sz w:val="24"/>
          <w:szCs w:val="24"/>
        </w:rPr>
        <w:t>57. 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es has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be def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.</w:t>
      </w:r>
      <w:r>
        <w:rPr>
          <w:spacing w:val="-4"/>
          <w:sz w:val="24"/>
          <w:szCs w:val="24"/>
        </w:rPr>
        <w:t>y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rue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 Fa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se</w:t>
      </w:r>
    </w:p>
    <w:p w:rsidR="00887F66" w:rsidRDefault="00156D0A">
      <w:pPr>
        <w:ind w:left="102" w:right="388"/>
        <w:rPr>
          <w:sz w:val="24"/>
          <w:szCs w:val="24"/>
        </w:rPr>
      </w:pPr>
      <w:r>
        <w:rPr>
          <w:sz w:val="24"/>
          <w:szCs w:val="24"/>
        </w:rPr>
        <w:t>58. 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ro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 up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oaded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y we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wr</w:t>
      </w:r>
      <w:r>
        <w:rPr>
          <w:spacing w:val="-1"/>
          <w:sz w:val="24"/>
          <w:szCs w:val="24"/>
        </w:rPr>
        <w:t>itt</w:t>
      </w:r>
      <w:r>
        <w:rPr>
          <w:sz w:val="24"/>
          <w:szCs w:val="24"/>
        </w:rPr>
        <w:t>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and owned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Inc. (organ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za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on).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rue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 Fa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se</w:t>
      </w:r>
    </w:p>
    <w:p w:rsidR="00887F66" w:rsidRDefault="00156D0A">
      <w:pPr>
        <w:ind w:left="102" w:right="468"/>
        <w:rPr>
          <w:sz w:val="24"/>
          <w:szCs w:val="24"/>
        </w:rPr>
      </w:pPr>
      <w:r>
        <w:rPr>
          <w:sz w:val="24"/>
          <w:szCs w:val="24"/>
        </w:rPr>
        <w:t>59. 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can on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get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nux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can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age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nux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 w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ndows nodes.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rue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 Fa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se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60. Wr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ask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copy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oca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ownersh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 of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JBo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s?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61.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ocal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62.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ro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es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63. Wr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ok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ll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apache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bun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 cen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64.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crea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65.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fferent</w:t>
      </w:r>
      <w:r>
        <w:rPr>
          <w:spacing w:val="1"/>
          <w:sz w:val="24"/>
          <w:szCs w:val="24"/>
        </w:rPr>
        <w:t xml:space="preserve"> t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nven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A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e?</w:t>
      </w:r>
    </w:p>
    <w:p w:rsidR="00887F66" w:rsidRDefault="00156D0A">
      <w:pPr>
        <w:ind w:left="102" w:right="116"/>
        <w:rPr>
          <w:sz w:val="24"/>
          <w:szCs w:val="24"/>
        </w:rPr>
      </w:pPr>
      <w:r>
        <w:rPr>
          <w:sz w:val="24"/>
          <w:szCs w:val="24"/>
        </w:rPr>
        <w:t>66. If we want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em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nfor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ch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w we 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get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ke we use fac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puppe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67. In wh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anguage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we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ooks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e?</w:t>
      </w:r>
    </w:p>
    <w:p w:rsidR="00887F66" w:rsidRDefault="00156D0A">
      <w:pPr>
        <w:ind w:left="102" w:right="82"/>
        <w:rPr>
          <w:sz w:val="24"/>
          <w:szCs w:val="24"/>
        </w:rPr>
      </w:pPr>
      <w:r>
        <w:rPr>
          <w:sz w:val="24"/>
          <w:szCs w:val="24"/>
        </w:rPr>
        <w:t>68. Ac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we use 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 advan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ona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y or</w:t>
      </w:r>
      <w:r>
        <w:rPr>
          <w:sz w:val="24"/>
          <w:szCs w:val="24"/>
        </w:rPr>
        <w:t xml:space="preserve"> purpose of A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2"/>
          <w:sz w:val="24"/>
          <w:szCs w:val="24"/>
        </w:rPr>
        <w:t>o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69.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aunch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an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 server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70. How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wor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s... And what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ook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itt</w:t>
      </w:r>
      <w:r>
        <w:rPr>
          <w:sz w:val="24"/>
          <w:szCs w:val="24"/>
        </w:rPr>
        <w:t>en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her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bas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ooks?</w:t>
      </w:r>
    </w:p>
    <w:p w:rsidR="00887F66" w:rsidRDefault="00156D0A">
      <w:pPr>
        <w:ind w:left="102" w:right="129"/>
        <w:rPr>
          <w:sz w:val="24"/>
          <w:szCs w:val="24"/>
        </w:rPr>
      </w:pPr>
      <w:r>
        <w:rPr>
          <w:sz w:val="24"/>
          <w:szCs w:val="24"/>
        </w:rPr>
        <w:t>71. For exa</w:t>
      </w:r>
      <w:r>
        <w:rPr>
          <w:spacing w:val="-3"/>
          <w:sz w:val="24"/>
          <w:szCs w:val="24"/>
        </w:rPr>
        <w:t>m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4 aps server runn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and 4 webservers runn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 we have a new code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change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change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shou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 au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copy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servers 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w I 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know new code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genera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ed.</w:t>
      </w:r>
    </w:p>
    <w:p w:rsidR="00887F66" w:rsidRDefault="00156D0A">
      <w:pPr>
        <w:ind w:left="102" w:right="129"/>
        <w:rPr>
          <w:sz w:val="24"/>
          <w:szCs w:val="24"/>
        </w:rPr>
      </w:pPr>
      <w:r>
        <w:rPr>
          <w:sz w:val="24"/>
          <w:szCs w:val="24"/>
        </w:rPr>
        <w:t>Use 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PO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SCM op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af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 ar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efa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genera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push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co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 xml:space="preserve">y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odu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e.</w:t>
      </w:r>
    </w:p>
    <w:p w:rsidR="00887F66" w:rsidRDefault="00156D0A">
      <w:pPr>
        <w:ind w:left="102" w:right="206"/>
        <w:rPr>
          <w:sz w:val="24"/>
          <w:szCs w:val="24"/>
        </w:rPr>
      </w:pPr>
      <w:r>
        <w:rPr>
          <w:sz w:val="24"/>
          <w:szCs w:val="24"/>
        </w:rPr>
        <w:t>72. Have u done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any au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app goes down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hen for se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f-hea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app 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73 .Have u wr</w:t>
      </w:r>
      <w:r>
        <w:rPr>
          <w:spacing w:val="-1"/>
          <w:sz w:val="24"/>
          <w:szCs w:val="24"/>
        </w:rPr>
        <w:t>itt</w:t>
      </w:r>
      <w:r>
        <w:rPr>
          <w:sz w:val="24"/>
          <w:szCs w:val="24"/>
        </w:rPr>
        <w:t>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 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ok.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74.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a </w:t>
      </w:r>
      <w:r>
        <w:rPr>
          <w:spacing w:val="2"/>
          <w:sz w:val="24"/>
          <w:szCs w:val="24"/>
        </w:rPr>
        <w:t>d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mi</w:t>
      </w:r>
      <w:r>
        <w:rPr>
          <w:sz w:val="24"/>
          <w:szCs w:val="24"/>
        </w:rPr>
        <w:t>c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nven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ory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75. How can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ana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oud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serv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ces 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76. </w:t>
      </w:r>
      <w:r>
        <w:rPr>
          <w:sz w:val="24"/>
          <w:szCs w:val="24"/>
        </w:rPr>
        <w:t xml:space="preserve">How can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sens</w:t>
      </w:r>
      <w:r>
        <w:rPr>
          <w:spacing w:val="-1"/>
          <w:sz w:val="24"/>
          <w:szCs w:val="24"/>
        </w:rPr>
        <w:t>iti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nfor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A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77. How can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save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odu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execu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78. How can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ana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error hand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ng?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79.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cond</w:t>
      </w:r>
      <w:r>
        <w:rPr>
          <w:spacing w:val="-1"/>
          <w:sz w:val="24"/>
          <w:szCs w:val="24"/>
        </w:rPr>
        <w:t>iti</w:t>
      </w:r>
      <w:r>
        <w:rPr>
          <w:sz w:val="24"/>
          <w:szCs w:val="24"/>
        </w:rPr>
        <w:t>ona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80. Wr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ok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crea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MI on AW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81. How can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fact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A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e?</w:t>
      </w:r>
    </w:p>
    <w:p w:rsidR="00887F66" w:rsidRDefault="00156D0A">
      <w:pPr>
        <w:ind w:left="102"/>
        <w:rPr>
          <w:sz w:val="24"/>
          <w:szCs w:val="24"/>
        </w:rPr>
        <w:sectPr w:rsidR="00887F66">
          <w:pgSz w:w="11900" w:h="16840"/>
          <w:pgMar w:top="1380" w:right="1400" w:bottom="280" w:left="1340" w:header="720" w:footer="720" w:gutter="0"/>
          <w:cols w:space="720"/>
        </w:sectPr>
      </w:pPr>
      <w:r>
        <w:rPr>
          <w:sz w:val="24"/>
          <w:szCs w:val="24"/>
        </w:rPr>
        <w:t>82.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e crea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 A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odu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e?</w:t>
      </w:r>
    </w:p>
    <w:p w:rsidR="00887F66" w:rsidRDefault="00156D0A">
      <w:pPr>
        <w:spacing w:before="60"/>
        <w:ind w:left="10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83. How can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do prov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A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84. BA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H Vs. P</w:t>
      </w:r>
      <w:r>
        <w:rPr>
          <w:spacing w:val="-4"/>
          <w:sz w:val="24"/>
          <w:szCs w:val="24"/>
        </w:rPr>
        <w:t>y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hon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v</w:t>
      </w:r>
      <w:r>
        <w:rPr>
          <w:sz w:val="24"/>
          <w:szCs w:val="24"/>
        </w:rPr>
        <w:t>s. 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Manage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85. How can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upda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abase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e?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1. How </w:t>
      </w:r>
      <w:r>
        <w:rPr>
          <w:sz w:val="24"/>
          <w:szCs w:val="24"/>
        </w:rPr>
        <w:t xml:space="preserve">can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do prov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A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2. How can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sens</w:t>
      </w:r>
      <w:r>
        <w:rPr>
          <w:spacing w:val="-1"/>
          <w:sz w:val="24"/>
          <w:szCs w:val="24"/>
        </w:rPr>
        <w:t>iti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 A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3. BA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H Vs. P</w:t>
      </w:r>
      <w:r>
        <w:rPr>
          <w:spacing w:val="-4"/>
          <w:sz w:val="24"/>
          <w:szCs w:val="24"/>
        </w:rPr>
        <w:t>y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hon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s. 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Manag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oo</w:t>
      </w:r>
      <w:r>
        <w:rPr>
          <w:spacing w:val="-1"/>
          <w:sz w:val="24"/>
          <w:szCs w:val="24"/>
        </w:rPr>
        <w:t>ls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4. How can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upda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abase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12121"/>
          <w:sz w:val="24"/>
          <w:szCs w:val="24"/>
        </w:rPr>
        <w:t xml:space="preserve">5. How </w:t>
      </w:r>
      <w:r>
        <w:rPr>
          <w:color w:val="212121"/>
          <w:spacing w:val="-1"/>
          <w:sz w:val="24"/>
          <w:szCs w:val="24"/>
        </w:rPr>
        <w:t>w</w:t>
      </w:r>
      <w:r>
        <w:rPr>
          <w:color w:val="212121"/>
          <w:sz w:val="24"/>
          <w:szCs w:val="24"/>
        </w:rPr>
        <w:t>ou</w:t>
      </w:r>
      <w:r>
        <w:rPr>
          <w:color w:val="212121"/>
          <w:spacing w:val="-1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6"/>
          <w:sz w:val="24"/>
          <w:szCs w:val="24"/>
        </w:rPr>
        <w:t>y</w:t>
      </w:r>
      <w:r>
        <w:rPr>
          <w:color w:val="212121"/>
          <w:spacing w:val="2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z w:val="24"/>
          <w:szCs w:val="24"/>
        </w:rPr>
        <w:t>ake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 xml:space="preserve">backup of a </w:t>
      </w:r>
      <w:r>
        <w:rPr>
          <w:color w:val="212121"/>
          <w:spacing w:val="2"/>
          <w:sz w:val="24"/>
          <w:szCs w:val="24"/>
        </w:rPr>
        <w:t>M</w:t>
      </w:r>
      <w:r>
        <w:rPr>
          <w:color w:val="212121"/>
          <w:spacing w:val="-6"/>
          <w:sz w:val="24"/>
          <w:szCs w:val="24"/>
        </w:rPr>
        <w:t>y</w:t>
      </w:r>
      <w:r>
        <w:rPr>
          <w:color w:val="212121"/>
          <w:sz w:val="24"/>
          <w:szCs w:val="24"/>
        </w:rPr>
        <w:t>SQL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da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z w:val="24"/>
          <w:szCs w:val="24"/>
        </w:rPr>
        <w:t>abase?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*</w:t>
      </w: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before="8" w:line="200" w:lineRule="exact"/>
      </w:pPr>
    </w:p>
    <w:p w:rsidR="00887F66" w:rsidRDefault="00156D0A">
      <w:pPr>
        <w:ind w:left="102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F</w:t>
      </w:r>
      <w:r>
        <w:rPr>
          <w:b/>
          <w:sz w:val="24"/>
          <w:szCs w:val="24"/>
        </w:rPr>
        <w:t>requent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Q</w:t>
      </w:r>
      <w:r>
        <w:rPr>
          <w:b/>
          <w:sz w:val="24"/>
          <w:szCs w:val="24"/>
        </w:rPr>
        <w:t>uest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ons</w:t>
      </w:r>
    </w:p>
    <w:p w:rsidR="00887F66" w:rsidRDefault="00887F66">
      <w:pPr>
        <w:spacing w:before="2" w:line="140" w:lineRule="exact"/>
        <w:rPr>
          <w:sz w:val="15"/>
          <w:szCs w:val="15"/>
        </w:rPr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chef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ork f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ow?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2. How we get</w:t>
      </w:r>
      <w:r>
        <w:rPr>
          <w:spacing w:val="-1"/>
          <w:sz w:val="24"/>
          <w:szCs w:val="24"/>
        </w:rPr>
        <w:t xml:space="preserve"> 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proper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node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3.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resources?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4.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 b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w chef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server and chef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5.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run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6.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 b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w cookbook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 rec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7. How boo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rap 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work &amp;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what</w:t>
      </w:r>
      <w:r>
        <w:rPr>
          <w:spacing w:val="-1"/>
          <w:sz w:val="24"/>
          <w:szCs w:val="24"/>
        </w:rPr>
        <w:t xml:space="preserve"> i</w:t>
      </w:r>
      <w:r>
        <w:rPr>
          <w:sz w:val="24"/>
          <w:szCs w:val="24"/>
        </w:rPr>
        <w:t>s process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8. Wh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anguage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chef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12121"/>
          <w:sz w:val="24"/>
          <w:szCs w:val="24"/>
        </w:rPr>
        <w:t xml:space="preserve">9. How do </w:t>
      </w:r>
      <w:r>
        <w:rPr>
          <w:color w:val="212121"/>
          <w:spacing w:val="-6"/>
          <w:sz w:val="24"/>
          <w:szCs w:val="24"/>
        </w:rPr>
        <w:t>y</w:t>
      </w:r>
      <w:r>
        <w:rPr>
          <w:color w:val="212121"/>
          <w:spacing w:val="2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>ncrease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R</w:t>
      </w:r>
      <w:r>
        <w:rPr>
          <w:color w:val="212121"/>
          <w:sz w:val="24"/>
          <w:szCs w:val="24"/>
        </w:rPr>
        <w:t xml:space="preserve">AM for a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C2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>ns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z w:val="24"/>
          <w:szCs w:val="24"/>
        </w:rPr>
        <w:t>ance?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12121"/>
          <w:sz w:val="24"/>
          <w:szCs w:val="24"/>
        </w:rPr>
        <w:t xml:space="preserve">10. How do </w:t>
      </w:r>
      <w:r>
        <w:rPr>
          <w:color w:val="212121"/>
          <w:spacing w:val="-6"/>
          <w:sz w:val="24"/>
          <w:szCs w:val="24"/>
        </w:rPr>
        <w:t>y</w:t>
      </w:r>
      <w:r>
        <w:rPr>
          <w:color w:val="212121"/>
          <w:spacing w:val="2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m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 xml:space="preserve">DR 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>n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-1"/>
          <w:sz w:val="24"/>
          <w:szCs w:val="24"/>
        </w:rPr>
        <w:t>l</w:t>
      </w:r>
      <w:r>
        <w:rPr>
          <w:color w:val="212121"/>
          <w:sz w:val="24"/>
          <w:szCs w:val="24"/>
        </w:rPr>
        <w:t>oud?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12121"/>
          <w:sz w:val="24"/>
          <w:szCs w:val="24"/>
        </w:rPr>
        <w:t xml:space="preserve">11. How do </w:t>
      </w:r>
      <w:r>
        <w:rPr>
          <w:color w:val="212121"/>
          <w:spacing w:val="-6"/>
          <w:sz w:val="24"/>
          <w:szCs w:val="24"/>
        </w:rPr>
        <w:t>y</w:t>
      </w:r>
      <w:r>
        <w:rPr>
          <w:color w:val="212121"/>
          <w:spacing w:val="2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conf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>gure SSL</w:t>
      </w:r>
      <w:r>
        <w:rPr>
          <w:color w:val="212121"/>
          <w:spacing w:val="-1"/>
          <w:sz w:val="24"/>
          <w:szCs w:val="24"/>
        </w:rPr>
        <w:t xml:space="preserve"> 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m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>a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z w:val="24"/>
          <w:szCs w:val="24"/>
        </w:rPr>
        <w:t>?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respo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ili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2)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p</w:t>
      </w:r>
      <w:r>
        <w:rPr>
          <w:spacing w:val="-6"/>
          <w:sz w:val="24"/>
          <w:szCs w:val="24"/>
        </w:rPr>
        <w:t>y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hon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bo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3) Are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oud?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4)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crea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ances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oo</w:t>
      </w:r>
      <w:r>
        <w:rPr>
          <w:spacing w:val="-1"/>
          <w:sz w:val="24"/>
          <w:szCs w:val="24"/>
        </w:rPr>
        <w:t>ls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5) Ask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on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odu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6) c</w:t>
      </w:r>
      <w:r>
        <w:rPr>
          <w:spacing w:val="-1"/>
          <w:sz w:val="24"/>
          <w:szCs w:val="24"/>
        </w:rPr>
        <w:t>i/</w:t>
      </w:r>
      <w:r>
        <w:rPr>
          <w:sz w:val="24"/>
          <w:szCs w:val="24"/>
        </w:rPr>
        <w:t>cd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work f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ow?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7) Ask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about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8)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ok?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9)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dep</w:t>
      </w:r>
      <w:r>
        <w:rPr>
          <w:spacing w:val="-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ar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efac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10)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bu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z w:val="24"/>
          <w:szCs w:val="24"/>
        </w:rPr>
        <w:t xml:space="preserve"> ar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efac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11) 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ch?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12) 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13)Wr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ok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oops?</w:t>
      </w: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before="8" w:line="220" w:lineRule="exact"/>
        <w:rPr>
          <w:sz w:val="22"/>
          <w:szCs w:val="22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1.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se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up 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server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nod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s 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ec2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ances</w:t>
      </w:r>
    </w:p>
    <w:p w:rsidR="00887F66" w:rsidRDefault="00156D0A">
      <w:pPr>
        <w:ind w:left="102"/>
        <w:rPr>
          <w:sz w:val="24"/>
          <w:szCs w:val="24"/>
        </w:rPr>
        <w:sectPr w:rsidR="00887F66">
          <w:pgSz w:w="11900" w:h="16840"/>
          <w:pgMar w:top="1380" w:right="1680" w:bottom="280" w:left="1340" w:header="720" w:footer="720" w:gutter="0"/>
          <w:cols w:space="720"/>
        </w:sectPr>
      </w:pPr>
      <w:r>
        <w:rPr>
          <w:sz w:val="24"/>
          <w:szCs w:val="24"/>
        </w:rPr>
        <w:t>2. about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aven,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, sonar</w:t>
      </w:r>
    </w:p>
    <w:p w:rsidR="00887F66" w:rsidRDefault="00156D0A">
      <w:pPr>
        <w:spacing w:before="60"/>
        <w:ind w:left="10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dep</w:t>
      </w:r>
      <w:r>
        <w:rPr>
          <w:spacing w:val="-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y app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by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>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4.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crea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docker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age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5. How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docker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vagran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6. about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odu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es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7. About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 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8. How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present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career?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color w:val="212121"/>
          <w:sz w:val="24"/>
          <w:szCs w:val="24"/>
        </w:rPr>
        <w:t xml:space="preserve">1. 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l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about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6"/>
          <w:sz w:val="24"/>
          <w:szCs w:val="24"/>
        </w:rPr>
        <w:t>y</w:t>
      </w:r>
      <w:r>
        <w:rPr>
          <w:color w:val="212121"/>
          <w:spacing w:val="2"/>
          <w:sz w:val="24"/>
          <w:szCs w:val="24"/>
        </w:rPr>
        <w:t>o</w:t>
      </w:r>
      <w:r>
        <w:rPr>
          <w:color w:val="212121"/>
          <w:sz w:val="24"/>
          <w:szCs w:val="24"/>
        </w:rPr>
        <w:t>urse</w:t>
      </w:r>
      <w:r>
        <w:rPr>
          <w:color w:val="212121"/>
          <w:spacing w:val="-1"/>
          <w:sz w:val="24"/>
          <w:szCs w:val="24"/>
        </w:rPr>
        <w:t>l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br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>ef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pacing w:val="-6"/>
          <w:sz w:val="24"/>
          <w:szCs w:val="24"/>
        </w:rPr>
        <w:t>y</w:t>
      </w:r>
      <w:r>
        <w:rPr>
          <w:color w:val="212121"/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12121"/>
          <w:sz w:val="24"/>
          <w:szCs w:val="24"/>
        </w:rPr>
        <w:t>2. Ro</w:t>
      </w:r>
      <w:r>
        <w:rPr>
          <w:color w:val="212121"/>
          <w:spacing w:val="-1"/>
          <w:sz w:val="24"/>
          <w:szCs w:val="24"/>
        </w:rPr>
        <w:t>l</w:t>
      </w:r>
      <w:r>
        <w:rPr>
          <w:color w:val="212121"/>
          <w:sz w:val="24"/>
          <w:szCs w:val="24"/>
        </w:rPr>
        <w:t>es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and 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spo</w:t>
      </w:r>
      <w:r>
        <w:rPr>
          <w:color w:val="212121"/>
          <w:spacing w:val="-2"/>
          <w:sz w:val="24"/>
          <w:szCs w:val="24"/>
        </w:rPr>
        <w:t>n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il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ti</w:t>
      </w:r>
      <w:r>
        <w:rPr>
          <w:color w:val="212121"/>
          <w:sz w:val="24"/>
          <w:szCs w:val="24"/>
        </w:rPr>
        <w:t>es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12121"/>
          <w:sz w:val="24"/>
          <w:szCs w:val="24"/>
        </w:rPr>
        <w:t xml:space="preserve">3. How 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z w:val="24"/>
          <w:szCs w:val="24"/>
        </w:rPr>
        <w:t>o crea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z w:val="24"/>
          <w:szCs w:val="24"/>
        </w:rPr>
        <w:t>ual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2"/>
          <w:sz w:val="24"/>
          <w:szCs w:val="24"/>
        </w:rPr>
        <w:t>o</w:t>
      </w:r>
      <w:r>
        <w:rPr>
          <w:color w:val="212121"/>
          <w:sz w:val="24"/>
          <w:szCs w:val="24"/>
        </w:rPr>
        <w:t>st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n </w:t>
      </w:r>
      <w:r>
        <w:rPr>
          <w:color w:val="212121"/>
          <w:sz w:val="24"/>
          <w:szCs w:val="24"/>
        </w:rPr>
        <w:t>apache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12121"/>
          <w:sz w:val="24"/>
          <w:szCs w:val="24"/>
        </w:rPr>
        <w:t>4. Vers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>ons (</w:t>
      </w:r>
      <w:r>
        <w:rPr>
          <w:color w:val="212121"/>
          <w:spacing w:val="-1"/>
          <w:sz w:val="24"/>
          <w:szCs w:val="24"/>
        </w:rPr>
        <w:t>li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ns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l</w:t>
      </w:r>
      <w:r>
        <w:rPr>
          <w:color w:val="212121"/>
          <w:sz w:val="24"/>
          <w:szCs w:val="24"/>
        </w:rPr>
        <w:t>e,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1"/>
          <w:sz w:val="24"/>
          <w:szCs w:val="24"/>
        </w:rPr>
        <w:t>it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y</w:t>
      </w:r>
      <w:r>
        <w:rPr>
          <w:color w:val="212121"/>
          <w:sz w:val="24"/>
          <w:szCs w:val="24"/>
        </w:rPr>
        <w:t>SQ</w:t>
      </w:r>
      <w:r>
        <w:rPr>
          <w:color w:val="212121"/>
          <w:spacing w:val="-1"/>
          <w:sz w:val="24"/>
          <w:szCs w:val="24"/>
        </w:rPr>
        <w:t>L</w:t>
      </w:r>
      <w:r>
        <w:rPr>
          <w:color w:val="212121"/>
          <w:sz w:val="24"/>
          <w:szCs w:val="24"/>
        </w:rPr>
        <w:t>,)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12121"/>
          <w:sz w:val="24"/>
          <w:szCs w:val="24"/>
        </w:rPr>
        <w:t>5. Wr</w:t>
      </w:r>
      <w:r>
        <w:rPr>
          <w:color w:val="212121"/>
          <w:spacing w:val="-1"/>
          <w:sz w:val="24"/>
          <w:szCs w:val="24"/>
        </w:rPr>
        <w:t>it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l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-4"/>
          <w:sz w:val="24"/>
          <w:szCs w:val="24"/>
        </w:rPr>
        <w:t>y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2"/>
          <w:sz w:val="24"/>
          <w:szCs w:val="24"/>
        </w:rPr>
        <w:t>o</w:t>
      </w:r>
      <w:r>
        <w:rPr>
          <w:color w:val="212121"/>
          <w:sz w:val="24"/>
          <w:szCs w:val="24"/>
        </w:rPr>
        <w:t>ok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 xml:space="preserve">for 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>ns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-1"/>
          <w:sz w:val="24"/>
          <w:szCs w:val="24"/>
        </w:rPr>
        <w:t>ll</w:t>
      </w:r>
      <w:r>
        <w:rPr>
          <w:color w:val="212121"/>
          <w:spacing w:val="1"/>
          <w:sz w:val="24"/>
          <w:szCs w:val="24"/>
        </w:rPr>
        <w:t>a</w:t>
      </w:r>
      <w:r>
        <w:rPr>
          <w:color w:val="212121"/>
          <w:spacing w:val="-1"/>
          <w:sz w:val="24"/>
          <w:szCs w:val="24"/>
        </w:rPr>
        <w:t>ti</w:t>
      </w:r>
      <w:r>
        <w:rPr>
          <w:color w:val="212121"/>
          <w:sz w:val="24"/>
          <w:szCs w:val="24"/>
        </w:rPr>
        <w:t>on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of apache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U</w:t>
      </w:r>
      <w:r>
        <w:rPr>
          <w:color w:val="212121"/>
          <w:sz w:val="24"/>
          <w:szCs w:val="24"/>
        </w:rPr>
        <w:t>bun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and cen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z w:val="24"/>
          <w:szCs w:val="24"/>
        </w:rPr>
        <w:t>os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12121"/>
          <w:sz w:val="24"/>
          <w:szCs w:val="24"/>
        </w:rPr>
        <w:t>6. Docu</w:t>
      </w:r>
      <w:r>
        <w:rPr>
          <w:color w:val="212121"/>
          <w:spacing w:val="-3"/>
          <w:sz w:val="24"/>
          <w:szCs w:val="24"/>
        </w:rPr>
        <w:t>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root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of apache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and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m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12121"/>
          <w:sz w:val="24"/>
          <w:szCs w:val="24"/>
        </w:rPr>
        <w:t>7. What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z w:val="24"/>
          <w:szCs w:val="24"/>
        </w:rPr>
        <w:t>he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conf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>gura</w:t>
      </w:r>
      <w:r>
        <w:rPr>
          <w:color w:val="212121"/>
          <w:spacing w:val="-1"/>
          <w:sz w:val="24"/>
          <w:szCs w:val="24"/>
        </w:rPr>
        <w:t>ti</w:t>
      </w:r>
      <w:r>
        <w:rPr>
          <w:color w:val="212121"/>
          <w:sz w:val="24"/>
          <w:szCs w:val="24"/>
        </w:rPr>
        <w:t>on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1"/>
          <w:sz w:val="24"/>
          <w:szCs w:val="24"/>
        </w:rPr>
        <w:t>il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n 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m</w:t>
      </w:r>
      <w:r>
        <w:rPr>
          <w:color w:val="212121"/>
          <w:sz w:val="24"/>
          <w:szCs w:val="24"/>
        </w:rPr>
        <w:t>ca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12121"/>
          <w:sz w:val="24"/>
          <w:szCs w:val="24"/>
        </w:rPr>
        <w:t>8. Defau</w:t>
      </w:r>
      <w:r>
        <w:rPr>
          <w:color w:val="212121"/>
          <w:spacing w:val="-1"/>
          <w:sz w:val="24"/>
          <w:szCs w:val="24"/>
        </w:rPr>
        <w:t>lt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port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nu</w:t>
      </w:r>
      <w:r>
        <w:rPr>
          <w:color w:val="212121"/>
          <w:spacing w:val="-3"/>
          <w:sz w:val="24"/>
          <w:szCs w:val="24"/>
        </w:rPr>
        <w:t>m</w:t>
      </w:r>
      <w:r>
        <w:rPr>
          <w:color w:val="212121"/>
          <w:sz w:val="24"/>
          <w:szCs w:val="24"/>
        </w:rPr>
        <w:t>bers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(apache,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m</w:t>
      </w:r>
      <w:r>
        <w:rPr>
          <w:color w:val="212121"/>
          <w:sz w:val="24"/>
          <w:szCs w:val="24"/>
        </w:rPr>
        <w:t>ca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y</w:t>
      </w:r>
      <w:r>
        <w:rPr>
          <w:color w:val="212121"/>
          <w:sz w:val="24"/>
          <w:szCs w:val="24"/>
        </w:rPr>
        <w:t>SQ</w:t>
      </w:r>
      <w:r>
        <w:rPr>
          <w:color w:val="212121"/>
          <w:spacing w:val="-1"/>
          <w:sz w:val="24"/>
          <w:szCs w:val="24"/>
        </w:rPr>
        <w:t>L</w:t>
      </w:r>
      <w:r>
        <w:rPr>
          <w:color w:val="212121"/>
          <w:sz w:val="24"/>
          <w:szCs w:val="24"/>
        </w:rPr>
        <w:t>)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12121"/>
          <w:sz w:val="24"/>
          <w:szCs w:val="24"/>
        </w:rPr>
        <w:t xml:space="preserve">9. How 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z w:val="24"/>
          <w:szCs w:val="24"/>
        </w:rPr>
        <w:t xml:space="preserve"> connect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-1"/>
          <w:sz w:val="24"/>
          <w:szCs w:val="24"/>
        </w:rPr>
        <w:t>li</w:t>
      </w:r>
      <w:r>
        <w:rPr>
          <w:color w:val="212121"/>
          <w:sz w:val="24"/>
          <w:szCs w:val="24"/>
        </w:rPr>
        <w:t>ent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and server (w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>ndo</w:t>
      </w:r>
      <w:r>
        <w:rPr>
          <w:color w:val="212121"/>
          <w:spacing w:val="-1"/>
          <w:sz w:val="24"/>
          <w:szCs w:val="24"/>
        </w:rPr>
        <w:t>w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Li</w:t>
      </w:r>
      <w:r>
        <w:rPr>
          <w:color w:val="212121"/>
          <w:sz w:val="24"/>
          <w:szCs w:val="24"/>
        </w:rPr>
        <w:t>nux)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12121"/>
          <w:sz w:val="24"/>
          <w:szCs w:val="24"/>
        </w:rPr>
        <w:t>10. What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>s S</w:t>
      </w:r>
      <w:r>
        <w:rPr>
          <w:color w:val="212121"/>
          <w:spacing w:val="-1"/>
          <w:sz w:val="24"/>
          <w:szCs w:val="24"/>
        </w:rPr>
        <w:t>S</w:t>
      </w:r>
      <w:r>
        <w:rPr>
          <w:color w:val="212121"/>
          <w:sz w:val="24"/>
          <w:szCs w:val="24"/>
        </w:rPr>
        <w:t>H?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12121"/>
          <w:sz w:val="24"/>
          <w:szCs w:val="24"/>
        </w:rPr>
        <w:t>11. What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>s Docker f</w:t>
      </w:r>
      <w:r>
        <w:rPr>
          <w:color w:val="212121"/>
          <w:spacing w:val="-1"/>
          <w:sz w:val="24"/>
          <w:szCs w:val="24"/>
        </w:rPr>
        <w:t>il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co</w:t>
      </w:r>
      <w:r>
        <w:rPr>
          <w:color w:val="212121"/>
          <w:spacing w:val="-1"/>
          <w:sz w:val="24"/>
          <w:szCs w:val="24"/>
        </w:rPr>
        <w:t>m</w:t>
      </w:r>
      <w:r>
        <w:rPr>
          <w:color w:val="212121"/>
          <w:spacing w:val="-3"/>
          <w:sz w:val="24"/>
          <w:szCs w:val="24"/>
        </w:rPr>
        <w:t>m</w:t>
      </w:r>
      <w:r>
        <w:rPr>
          <w:color w:val="212121"/>
          <w:spacing w:val="1"/>
          <w:sz w:val="24"/>
          <w:szCs w:val="24"/>
        </w:rPr>
        <w:t>a</w:t>
      </w:r>
      <w:r>
        <w:rPr>
          <w:color w:val="212121"/>
          <w:sz w:val="24"/>
          <w:szCs w:val="24"/>
        </w:rPr>
        <w:t>nds?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12121"/>
          <w:sz w:val="24"/>
          <w:szCs w:val="24"/>
        </w:rPr>
        <w:t xml:space="preserve">12. How 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z w:val="24"/>
          <w:szCs w:val="24"/>
        </w:rPr>
        <w:t>o crea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li</w:t>
      </w:r>
      <w:r>
        <w:rPr>
          <w:color w:val="212121"/>
          <w:sz w:val="24"/>
          <w:szCs w:val="24"/>
        </w:rPr>
        <w:t>nk be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z w:val="24"/>
          <w:szCs w:val="24"/>
        </w:rPr>
        <w:t>ween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z w:val="24"/>
          <w:szCs w:val="24"/>
        </w:rPr>
        <w:t>wo con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>ners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12121"/>
          <w:sz w:val="24"/>
          <w:szCs w:val="24"/>
        </w:rPr>
        <w:t xml:space="preserve">13. How 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z w:val="24"/>
          <w:szCs w:val="24"/>
        </w:rPr>
        <w:t>o port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 xml:space="preserve">forward 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D</w:t>
      </w:r>
      <w:r>
        <w:rPr>
          <w:color w:val="212121"/>
          <w:sz w:val="24"/>
          <w:szCs w:val="24"/>
        </w:rPr>
        <w:t>ockerf</w:t>
      </w:r>
      <w:r>
        <w:rPr>
          <w:color w:val="212121"/>
          <w:spacing w:val="-1"/>
          <w:sz w:val="24"/>
          <w:szCs w:val="24"/>
        </w:rPr>
        <w:t>il</w:t>
      </w:r>
      <w:r>
        <w:rPr>
          <w:color w:val="212121"/>
          <w:sz w:val="24"/>
          <w:szCs w:val="24"/>
        </w:rPr>
        <w:t>e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12121"/>
          <w:sz w:val="24"/>
          <w:szCs w:val="24"/>
        </w:rPr>
        <w:t>14. D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>fference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be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z w:val="24"/>
          <w:szCs w:val="24"/>
        </w:rPr>
        <w:t>ween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3"/>
          <w:sz w:val="24"/>
          <w:szCs w:val="24"/>
        </w:rPr>
        <w:t>m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-1"/>
          <w:sz w:val="24"/>
          <w:szCs w:val="24"/>
        </w:rPr>
        <w:t>l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2"/>
          <w:sz w:val="24"/>
          <w:szCs w:val="24"/>
        </w:rPr>
        <w:t>p</w:t>
      </w:r>
      <w:r>
        <w:rPr>
          <w:color w:val="212121"/>
          <w:sz w:val="24"/>
          <w:szCs w:val="24"/>
        </w:rPr>
        <w:t>' and cap</w:t>
      </w:r>
      <w:r>
        <w:rPr>
          <w:color w:val="212121"/>
          <w:spacing w:val="-1"/>
          <w:sz w:val="24"/>
          <w:szCs w:val="24"/>
        </w:rPr>
        <w:t>it</w:t>
      </w:r>
      <w:r>
        <w:rPr>
          <w:color w:val="212121"/>
          <w:spacing w:val="1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1"/>
          <w:sz w:val="24"/>
          <w:szCs w:val="24"/>
        </w:rPr>
        <w:t>P</w:t>
      </w:r>
      <w:r>
        <w:rPr>
          <w:color w:val="212121"/>
          <w:sz w:val="24"/>
          <w:szCs w:val="24"/>
        </w:rPr>
        <w:t>'(Docker)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12121"/>
          <w:sz w:val="24"/>
          <w:szCs w:val="24"/>
        </w:rPr>
        <w:t xml:space="preserve">15. How 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z w:val="24"/>
          <w:szCs w:val="24"/>
        </w:rPr>
        <w:t>o crea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j</w:t>
      </w:r>
      <w:r>
        <w:rPr>
          <w:color w:val="212121"/>
          <w:sz w:val="24"/>
          <w:szCs w:val="24"/>
        </w:rPr>
        <w:t xml:space="preserve">ob 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>n Jenk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>ns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12121"/>
          <w:sz w:val="24"/>
          <w:szCs w:val="24"/>
        </w:rPr>
        <w:t>16. What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l</w:t>
      </w:r>
      <w:r>
        <w:rPr>
          <w:color w:val="212121"/>
          <w:sz w:val="24"/>
          <w:szCs w:val="24"/>
        </w:rPr>
        <w:t>ug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>ns are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 xml:space="preserve">u used 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n </w:t>
      </w:r>
      <w:r>
        <w:rPr>
          <w:color w:val="212121"/>
          <w:spacing w:val="-4"/>
          <w:sz w:val="24"/>
          <w:szCs w:val="24"/>
        </w:rPr>
        <w:t>y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>u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pro</w:t>
      </w:r>
      <w:r>
        <w:rPr>
          <w:color w:val="212121"/>
          <w:spacing w:val="1"/>
          <w:sz w:val="24"/>
          <w:szCs w:val="24"/>
        </w:rPr>
        <w:t>j</w:t>
      </w:r>
      <w:r>
        <w:rPr>
          <w:color w:val="212121"/>
          <w:sz w:val="24"/>
          <w:szCs w:val="24"/>
        </w:rPr>
        <w:t>ec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12121"/>
          <w:sz w:val="24"/>
          <w:szCs w:val="24"/>
        </w:rPr>
        <w:t xml:space="preserve">17. How 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z w:val="24"/>
          <w:szCs w:val="24"/>
        </w:rPr>
        <w:t>o crea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ro</w:t>
      </w:r>
      <w:r>
        <w:rPr>
          <w:color w:val="212121"/>
          <w:spacing w:val="-1"/>
          <w:sz w:val="24"/>
          <w:szCs w:val="24"/>
        </w:rPr>
        <w:t>l</w:t>
      </w:r>
      <w:r>
        <w:rPr>
          <w:color w:val="212121"/>
          <w:sz w:val="24"/>
          <w:szCs w:val="24"/>
        </w:rPr>
        <w:t xml:space="preserve">e 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>n Ans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l</w:t>
      </w:r>
      <w:r>
        <w:rPr>
          <w:color w:val="212121"/>
          <w:sz w:val="24"/>
          <w:szCs w:val="24"/>
        </w:rPr>
        <w:t>e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12121"/>
          <w:sz w:val="24"/>
          <w:szCs w:val="24"/>
        </w:rPr>
        <w:t>18. What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are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cha</w:t>
      </w:r>
      <w:r>
        <w:rPr>
          <w:color w:val="212121"/>
          <w:spacing w:val="-1"/>
          <w:sz w:val="24"/>
          <w:szCs w:val="24"/>
        </w:rPr>
        <w:t>ll</w:t>
      </w:r>
      <w:r>
        <w:rPr>
          <w:color w:val="212121"/>
          <w:sz w:val="24"/>
          <w:szCs w:val="24"/>
        </w:rPr>
        <w:t>enges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6"/>
          <w:sz w:val="24"/>
          <w:szCs w:val="24"/>
        </w:rPr>
        <w:t>y</w:t>
      </w:r>
      <w:r>
        <w:rPr>
          <w:color w:val="212121"/>
          <w:spacing w:val="2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are faced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12121"/>
          <w:sz w:val="24"/>
          <w:szCs w:val="24"/>
        </w:rPr>
        <w:t>19. Are u faced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perfor</w:t>
      </w:r>
      <w:r>
        <w:rPr>
          <w:color w:val="212121"/>
          <w:spacing w:val="-3"/>
          <w:sz w:val="24"/>
          <w:szCs w:val="24"/>
        </w:rPr>
        <w:t>m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z w:val="24"/>
          <w:szCs w:val="24"/>
        </w:rPr>
        <w:t>ce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>ssue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12121"/>
          <w:sz w:val="24"/>
          <w:szCs w:val="24"/>
        </w:rPr>
        <w:t xml:space="preserve">20. How 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o </w:t>
      </w:r>
      <w:r>
        <w:rPr>
          <w:color w:val="212121"/>
          <w:spacing w:val="-1"/>
          <w:sz w:val="24"/>
          <w:szCs w:val="24"/>
        </w:rPr>
        <w:t>l</w:t>
      </w:r>
      <w:r>
        <w:rPr>
          <w:color w:val="212121"/>
          <w:sz w:val="24"/>
          <w:szCs w:val="24"/>
        </w:rPr>
        <w:t>aunch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 xml:space="preserve">an 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>ns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z w:val="24"/>
          <w:szCs w:val="24"/>
        </w:rPr>
        <w:t>ance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from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AWS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12121"/>
          <w:sz w:val="24"/>
          <w:szCs w:val="24"/>
        </w:rPr>
        <w:t xml:space="preserve">21. How 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o </w:t>
      </w:r>
      <w:r>
        <w:rPr>
          <w:color w:val="212121"/>
          <w:spacing w:val="-3"/>
          <w:sz w:val="24"/>
          <w:szCs w:val="24"/>
        </w:rPr>
        <w:t>m</w:t>
      </w:r>
      <w:r>
        <w:rPr>
          <w:color w:val="212121"/>
          <w:sz w:val="24"/>
          <w:szCs w:val="24"/>
        </w:rPr>
        <w:t>erge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z w:val="24"/>
          <w:szCs w:val="24"/>
        </w:rPr>
        <w:t>he code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12121"/>
          <w:sz w:val="24"/>
          <w:szCs w:val="24"/>
        </w:rPr>
        <w:t xml:space="preserve">22. How 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z w:val="24"/>
          <w:szCs w:val="24"/>
        </w:rPr>
        <w:t>o wr</w:t>
      </w:r>
      <w:r>
        <w:rPr>
          <w:color w:val="212121"/>
          <w:spacing w:val="-1"/>
          <w:sz w:val="24"/>
          <w:szCs w:val="24"/>
        </w:rPr>
        <w:t>it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-2"/>
          <w:sz w:val="24"/>
          <w:szCs w:val="24"/>
        </w:rPr>
        <w:t>u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o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scr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Maven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12121"/>
          <w:sz w:val="24"/>
          <w:szCs w:val="24"/>
        </w:rPr>
        <w:t xml:space="preserve">23. How 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z w:val="24"/>
          <w:szCs w:val="24"/>
        </w:rPr>
        <w:t>o f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>nd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s</w:t>
      </w:r>
      <w:r>
        <w:rPr>
          <w:color w:val="212121"/>
          <w:sz w:val="24"/>
          <w:szCs w:val="24"/>
        </w:rPr>
        <w:t>pec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li</w:t>
      </w:r>
      <w:r>
        <w:rPr>
          <w:color w:val="212121"/>
          <w:sz w:val="24"/>
          <w:szCs w:val="24"/>
        </w:rPr>
        <w:t>ne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>n a f</w:t>
      </w:r>
      <w:r>
        <w:rPr>
          <w:color w:val="212121"/>
          <w:spacing w:val="-1"/>
          <w:sz w:val="24"/>
          <w:szCs w:val="24"/>
        </w:rPr>
        <w:t>il</w:t>
      </w:r>
      <w:r>
        <w:rPr>
          <w:color w:val="212121"/>
          <w:sz w:val="24"/>
          <w:szCs w:val="24"/>
        </w:rPr>
        <w:t>e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12121"/>
          <w:sz w:val="24"/>
          <w:szCs w:val="24"/>
        </w:rPr>
        <w:t xml:space="preserve">24. Are u 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>nvo</w:t>
      </w:r>
      <w:r>
        <w:rPr>
          <w:color w:val="212121"/>
          <w:spacing w:val="-1"/>
          <w:sz w:val="24"/>
          <w:szCs w:val="24"/>
        </w:rPr>
        <w:t>l</w:t>
      </w:r>
      <w:r>
        <w:rPr>
          <w:color w:val="212121"/>
          <w:sz w:val="24"/>
          <w:szCs w:val="24"/>
        </w:rPr>
        <w:t>ved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>n She</w:t>
      </w:r>
      <w:r>
        <w:rPr>
          <w:color w:val="212121"/>
          <w:spacing w:val="-1"/>
          <w:sz w:val="24"/>
          <w:szCs w:val="24"/>
        </w:rPr>
        <w:t>l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Scr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z w:val="24"/>
          <w:szCs w:val="24"/>
        </w:rPr>
        <w:t>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12121"/>
          <w:sz w:val="24"/>
          <w:szCs w:val="24"/>
        </w:rPr>
        <w:t xml:space="preserve">25. How </w:t>
      </w:r>
      <w:r>
        <w:rPr>
          <w:color w:val="212121"/>
          <w:spacing w:val="-1"/>
          <w:sz w:val="24"/>
          <w:szCs w:val="24"/>
        </w:rPr>
        <w:t>t</w:t>
      </w:r>
      <w:r>
        <w:rPr>
          <w:color w:val="212121"/>
          <w:sz w:val="24"/>
          <w:szCs w:val="24"/>
        </w:rPr>
        <w:t>o conf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>gure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6"/>
          <w:sz w:val="24"/>
          <w:szCs w:val="24"/>
        </w:rPr>
        <w:t>y</w:t>
      </w:r>
      <w:r>
        <w:rPr>
          <w:color w:val="212121"/>
          <w:spacing w:val="1"/>
          <w:sz w:val="24"/>
          <w:szCs w:val="24"/>
        </w:rPr>
        <w:t>a</w:t>
      </w:r>
      <w:r>
        <w:rPr>
          <w:color w:val="212121"/>
          <w:spacing w:val="-1"/>
          <w:sz w:val="24"/>
          <w:szCs w:val="24"/>
        </w:rPr>
        <w:t>m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1"/>
          <w:sz w:val="24"/>
          <w:szCs w:val="24"/>
        </w:rPr>
        <w:t>il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i</w:t>
      </w:r>
      <w:r>
        <w:rPr>
          <w:color w:val="212121"/>
          <w:sz w:val="24"/>
          <w:szCs w:val="24"/>
        </w:rPr>
        <w:t>n vagrant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1"/>
          <w:sz w:val="24"/>
          <w:szCs w:val="24"/>
        </w:rPr>
        <w:t>il</w:t>
      </w:r>
      <w:r>
        <w:rPr>
          <w:color w:val="212121"/>
          <w:sz w:val="24"/>
          <w:szCs w:val="24"/>
        </w:rPr>
        <w:t>e</w:t>
      </w:r>
    </w:p>
    <w:p w:rsidR="00887F66" w:rsidRDefault="00887F66">
      <w:pPr>
        <w:spacing w:before="4" w:line="100" w:lineRule="exact"/>
        <w:rPr>
          <w:sz w:val="10"/>
          <w:szCs w:val="10"/>
        </w:rPr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156D0A">
      <w:pPr>
        <w:ind w:left="102"/>
        <w:rPr>
          <w:sz w:val="24"/>
          <w:szCs w:val="24"/>
        </w:rPr>
      </w:pPr>
      <w:r>
        <w:rPr>
          <w:b/>
          <w:color w:val="212121"/>
          <w:spacing w:val="-1"/>
          <w:sz w:val="24"/>
          <w:szCs w:val="24"/>
        </w:rPr>
        <w:t>P</w:t>
      </w:r>
      <w:r>
        <w:rPr>
          <w:b/>
          <w:color w:val="212121"/>
          <w:spacing w:val="2"/>
          <w:sz w:val="24"/>
          <w:szCs w:val="24"/>
        </w:rPr>
        <w:t>y</w:t>
      </w:r>
      <w:r>
        <w:rPr>
          <w:b/>
          <w:color w:val="212121"/>
          <w:spacing w:val="-2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 xml:space="preserve">hon Use 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ases</w:t>
      </w:r>
    </w:p>
    <w:p w:rsidR="00887F66" w:rsidRDefault="00887F66">
      <w:pPr>
        <w:spacing w:line="200" w:lineRule="exact"/>
      </w:pPr>
    </w:p>
    <w:p w:rsidR="00887F66" w:rsidRDefault="00887F66">
      <w:pPr>
        <w:spacing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color w:val="333333"/>
          <w:sz w:val="24"/>
          <w:szCs w:val="24"/>
        </w:rPr>
        <w:t>Prob</w:t>
      </w:r>
      <w:r>
        <w:rPr>
          <w:color w:val="333333"/>
          <w:spacing w:val="-1"/>
          <w:sz w:val="24"/>
          <w:szCs w:val="24"/>
        </w:rPr>
        <w:t>l</w:t>
      </w:r>
      <w:r>
        <w:rPr>
          <w:color w:val="333333"/>
          <w:sz w:val="24"/>
          <w:szCs w:val="24"/>
        </w:rPr>
        <w:t>em</w:t>
      </w:r>
      <w:r>
        <w:rPr>
          <w:color w:val="333333"/>
          <w:spacing w:val="1"/>
          <w:sz w:val="24"/>
          <w:szCs w:val="24"/>
        </w:rPr>
        <w:t xml:space="preserve"> 1</w:t>
      </w:r>
      <w:r>
        <w:rPr>
          <w:color w:val="333333"/>
          <w:sz w:val="24"/>
          <w:szCs w:val="24"/>
        </w:rPr>
        <w:t>: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Mon</w:t>
      </w:r>
      <w:r>
        <w:rPr>
          <w:color w:val="333333"/>
          <w:spacing w:val="-1"/>
          <w:sz w:val="24"/>
          <w:szCs w:val="24"/>
        </w:rPr>
        <w:t>it</w:t>
      </w:r>
      <w:r>
        <w:rPr>
          <w:color w:val="333333"/>
          <w:sz w:val="24"/>
          <w:szCs w:val="24"/>
        </w:rPr>
        <w:t>or web server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l</w:t>
      </w:r>
      <w:r>
        <w:rPr>
          <w:color w:val="333333"/>
          <w:sz w:val="24"/>
          <w:szCs w:val="24"/>
        </w:rPr>
        <w:t>ogs and send out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an e</w:t>
      </w:r>
      <w:r>
        <w:rPr>
          <w:color w:val="333333"/>
          <w:spacing w:val="-1"/>
          <w:sz w:val="24"/>
          <w:szCs w:val="24"/>
        </w:rPr>
        <w:t>m</w:t>
      </w:r>
      <w:r>
        <w:rPr>
          <w:color w:val="333333"/>
          <w:sz w:val="24"/>
          <w:szCs w:val="24"/>
        </w:rPr>
        <w:t>a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>l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(or no</w:t>
      </w:r>
      <w:r>
        <w:rPr>
          <w:color w:val="333333"/>
          <w:spacing w:val="-1"/>
          <w:sz w:val="24"/>
          <w:szCs w:val="24"/>
        </w:rPr>
        <w:t>ti</w:t>
      </w:r>
      <w:r>
        <w:rPr>
          <w:color w:val="333333"/>
          <w:sz w:val="24"/>
          <w:szCs w:val="24"/>
        </w:rPr>
        <w:t>f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>ca</w:t>
      </w:r>
      <w:r>
        <w:rPr>
          <w:color w:val="333333"/>
          <w:spacing w:val="-1"/>
          <w:sz w:val="24"/>
          <w:szCs w:val="24"/>
        </w:rPr>
        <w:t>ti</w:t>
      </w:r>
      <w:r>
        <w:rPr>
          <w:color w:val="333333"/>
          <w:sz w:val="24"/>
          <w:szCs w:val="24"/>
        </w:rPr>
        <w:t>on)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when </w:t>
      </w:r>
      <w:r>
        <w:rPr>
          <w:color w:val="333333"/>
          <w:sz w:val="24"/>
          <w:szCs w:val="24"/>
        </w:rPr>
        <w:t>500’s or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333333"/>
          <w:sz w:val="24"/>
          <w:szCs w:val="24"/>
        </w:rPr>
        <w:t>400’s appear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3"/>
          <w:sz w:val="24"/>
          <w:szCs w:val="24"/>
        </w:rPr>
        <w:t>m</w:t>
      </w:r>
      <w:r>
        <w:rPr>
          <w:color w:val="333333"/>
          <w:sz w:val="24"/>
          <w:szCs w:val="24"/>
        </w:rPr>
        <w:t>ore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>han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10 </w:t>
      </w:r>
      <w:r>
        <w:rPr>
          <w:color w:val="333333"/>
          <w:spacing w:val="-1"/>
          <w:sz w:val="24"/>
          <w:szCs w:val="24"/>
        </w:rPr>
        <w:t>tim</w:t>
      </w:r>
      <w:r>
        <w:rPr>
          <w:color w:val="333333"/>
          <w:sz w:val="24"/>
          <w:szCs w:val="24"/>
        </w:rPr>
        <w:t>es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 xml:space="preserve">n </w:t>
      </w:r>
      <w:r>
        <w:rPr>
          <w:color w:val="333333"/>
          <w:spacing w:val="-1"/>
          <w:sz w:val="24"/>
          <w:szCs w:val="24"/>
        </w:rPr>
        <w:t>l</w:t>
      </w:r>
      <w:r>
        <w:rPr>
          <w:color w:val="333333"/>
          <w:sz w:val="24"/>
          <w:szCs w:val="24"/>
        </w:rPr>
        <w:t>ast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10 </w:t>
      </w:r>
      <w:r>
        <w:rPr>
          <w:color w:val="333333"/>
          <w:spacing w:val="-3"/>
          <w:sz w:val="24"/>
          <w:szCs w:val="24"/>
        </w:rPr>
        <w:t>m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>nu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>es.</w:t>
      </w:r>
    </w:p>
    <w:p w:rsidR="00887F66" w:rsidRDefault="00156D0A">
      <w:pPr>
        <w:ind w:left="102" w:right="162"/>
        <w:rPr>
          <w:sz w:val="24"/>
          <w:szCs w:val="24"/>
        </w:rPr>
      </w:pPr>
      <w:r>
        <w:rPr>
          <w:color w:val="333333"/>
          <w:sz w:val="24"/>
          <w:szCs w:val="24"/>
        </w:rPr>
        <w:t>So</w:t>
      </w:r>
      <w:r>
        <w:rPr>
          <w:color w:val="333333"/>
          <w:spacing w:val="-1"/>
          <w:sz w:val="24"/>
          <w:szCs w:val="24"/>
        </w:rPr>
        <w:t>l</w:t>
      </w:r>
      <w:r>
        <w:rPr>
          <w:color w:val="333333"/>
          <w:sz w:val="24"/>
          <w:szCs w:val="24"/>
        </w:rPr>
        <w:t>u</w:t>
      </w:r>
      <w:r>
        <w:rPr>
          <w:color w:val="333333"/>
          <w:spacing w:val="-1"/>
          <w:sz w:val="24"/>
          <w:szCs w:val="24"/>
        </w:rPr>
        <w:t>ti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: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Wr</w:t>
      </w:r>
      <w:r>
        <w:rPr>
          <w:color w:val="333333"/>
          <w:spacing w:val="-1"/>
          <w:sz w:val="24"/>
          <w:szCs w:val="24"/>
        </w:rPr>
        <w:t>it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a </w:t>
      </w:r>
      <w:r>
        <w:rPr>
          <w:color w:val="333333"/>
          <w:spacing w:val="2"/>
          <w:sz w:val="24"/>
          <w:szCs w:val="24"/>
        </w:rPr>
        <w:t>p</w:t>
      </w:r>
      <w:r>
        <w:rPr>
          <w:color w:val="333333"/>
          <w:spacing w:val="-6"/>
          <w:sz w:val="24"/>
          <w:szCs w:val="24"/>
        </w:rPr>
        <w:t>y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hon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scr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>pt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 xml:space="preserve">o parse 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>he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web server </w:t>
      </w:r>
      <w:r>
        <w:rPr>
          <w:color w:val="333333"/>
          <w:spacing w:val="-1"/>
          <w:sz w:val="24"/>
          <w:szCs w:val="24"/>
        </w:rPr>
        <w:t>l</w:t>
      </w:r>
      <w:r>
        <w:rPr>
          <w:color w:val="333333"/>
          <w:sz w:val="24"/>
          <w:szCs w:val="24"/>
        </w:rPr>
        <w:t>ogs and keep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 count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of s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>a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>us codes. Set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 cro</w:t>
      </w:r>
      <w:r>
        <w:rPr>
          <w:color w:val="333333"/>
          <w:spacing w:val="-2"/>
          <w:sz w:val="24"/>
          <w:szCs w:val="24"/>
        </w:rPr>
        <w:t>n</w:t>
      </w:r>
      <w:r>
        <w:rPr>
          <w:color w:val="333333"/>
          <w:spacing w:val="1"/>
          <w:sz w:val="24"/>
          <w:szCs w:val="24"/>
        </w:rPr>
        <w:t>j</w:t>
      </w:r>
      <w:r>
        <w:rPr>
          <w:color w:val="333333"/>
          <w:sz w:val="24"/>
          <w:szCs w:val="24"/>
        </w:rPr>
        <w:t xml:space="preserve">ob or run 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>s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scr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>pt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as a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dae</w:t>
      </w:r>
      <w:r>
        <w:rPr>
          <w:color w:val="333333"/>
          <w:spacing w:val="-3"/>
          <w:sz w:val="24"/>
          <w:szCs w:val="24"/>
        </w:rPr>
        <w:t>m</w:t>
      </w:r>
      <w:r>
        <w:rPr>
          <w:color w:val="333333"/>
          <w:sz w:val="24"/>
          <w:szCs w:val="24"/>
        </w:rPr>
        <w:t>on.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color w:val="333333"/>
          <w:sz w:val="24"/>
          <w:szCs w:val="24"/>
        </w:rPr>
        <w:t>Prob</w:t>
      </w:r>
      <w:r>
        <w:rPr>
          <w:color w:val="333333"/>
          <w:spacing w:val="-1"/>
          <w:sz w:val="24"/>
          <w:szCs w:val="24"/>
        </w:rPr>
        <w:t>l</w:t>
      </w:r>
      <w:r>
        <w:rPr>
          <w:color w:val="333333"/>
          <w:sz w:val="24"/>
          <w:szCs w:val="24"/>
        </w:rPr>
        <w:t>em</w:t>
      </w:r>
      <w:r>
        <w:rPr>
          <w:color w:val="333333"/>
          <w:spacing w:val="1"/>
          <w:sz w:val="24"/>
          <w:szCs w:val="24"/>
        </w:rPr>
        <w:t xml:space="preserve"> 2</w:t>
      </w:r>
      <w:r>
        <w:rPr>
          <w:color w:val="333333"/>
          <w:sz w:val="24"/>
          <w:szCs w:val="24"/>
        </w:rPr>
        <w:t>: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M</w:t>
      </w:r>
      <w:r>
        <w:rPr>
          <w:color w:val="333333"/>
          <w:spacing w:val="-6"/>
          <w:sz w:val="24"/>
          <w:szCs w:val="24"/>
        </w:rPr>
        <w:t>y</w:t>
      </w:r>
      <w:r>
        <w:rPr>
          <w:color w:val="333333"/>
          <w:sz w:val="24"/>
          <w:szCs w:val="24"/>
        </w:rPr>
        <w:t>SQL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s</w:t>
      </w:r>
      <w:r>
        <w:rPr>
          <w:color w:val="333333"/>
          <w:sz w:val="24"/>
          <w:szCs w:val="24"/>
        </w:rPr>
        <w:t>erver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 xml:space="preserve">s 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>hrow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 xml:space="preserve">ng 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 xml:space="preserve">oo </w:t>
      </w:r>
      <w:r>
        <w:rPr>
          <w:color w:val="333333"/>
          <w:spacing w:val="-3"/>
          <w:sz w:val="24"/>
          <w:szCs w:val="24"/>
        </w:rPr>
        <w:t>m</w:t>
      </w:r>
      <w:r>
        <w:rPr>
          <w:color w:val="333333"/>
          <w:sz w:val="24"/>
          <w:szCs w:val="24"/>
        </w:rPr>
        <w:t>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y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connec</w:t>
      </w:r>
      <w:r>
        <w:rPr>
          <w:color w:val="333333"/>
          <w:spacing w:val="-1"/>
          <w:sz w:val="24"/>
          <w:szCs w:val="24"/>
        </w:rPr>
        <w:t>ti</w:t>
      </w:r>
      <w:r>
        <w:rPr>
          <w:color w:val="333333"/>
          <w:sz w:val="24"/>
          <w:szCs w:val="24"/>
        </w:rPr>
        <w:t>ons.</w:t>
      </w:r>
    </w:p>
    <w:p w:rsidR="00887F66" w:rsidRDefault="00156D0A">
      <w:pPr>
        <w:ind w:left="102" w:right="76"/>
        <w:rPr>
          <w:sz w:val="24"/>
          <w:szCs w:val="24"/>
        </w:rPr>
      </w:pPr>
      <w:r>
        <w:rPr>
          <w:color w:val="333333"/>
          <w:sz w:val="24"/>
          <w:szCs w:val="24"/>
        </w:rPr>
        <w:t>So</w:t>
      </w:r>
      <w:r>
        <w:rPr>
          <w:color w:val="333333"/>
          <w:spacing w:val="-1"/>
          <w:sz w:val="24"/>
          <w:szCs w:val="24"/>
        </w:rPr>
        <w:t>l</w:t>
      </w:r>
      <w:r>
        <w:rPr>
          <w:color w:val="333333"/>
          <w:sz w:val="24"/>
          <w:szCs w:val="24"/>
        </w:rPr>
        <w:t>u</w:t>
      </w:r>
      <w:r>
        <w:rPr>
          <w:color w:val="333333"/>
          <w:spacing w:val="-1"/>
          <w:sz w:val="24"/>
          <w:szCs w:val="24"/>
        </w:rPr>
        <w:t>ti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: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Wr</w:t>
      </w:r>
      <w:r>
        <w:rPr>
          <w:color w:val="333333"/>
          <w:spacing w:val="-1"/>
          <w:sz w:val="24"/>
          <w:szCs w:val="24"/>
        </w:rPr>
        <w:t>it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a </w:t>
      </w:r>
      <w:r>
        <w:rPr>
          <w:color w:val="333333"/>
          <w:spacing w:val="2"/>
          <w:sz w:val="24"/>
          <w:szCs w:val="24"/>
        </w:rPr>
        <w:t>p</w:t>
      </w:r>
      <w:r>
        <w:rPr>
          <w:color w:val="333333"/>
          <w:spacing w:val="-6"/>
          <w:sz w:val="24"/>
          <w:szCs w:val="24"/>
        </w:rPr>
        <w:t>y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hon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scr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>pt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>hat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connec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>s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>o M</w:t>
      </w:r>
      <w:r>
        <w:rPr>
          <w:color w:val="333333"/>
          <w:spacing w:val="-4"/>
          <w:sz w:val="24"/>
          <w:szCs w:val="24"/>
        </w:rPr>
        <w:t>y</w:t>
      </w:r>
      <w:r>
        <w:rPr>
          <w:color w:val="333333"/>
          <w:sz w:val="24"/>
          <w:szCs w:val="24"/>
        </w:rPr>
        <w:t>SQL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and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pars</w:t>
      </w:r>
      <w:r>
        <w:rPr>
          <w:color w:val="333333"/>
          <w:spacing w:val="-3"/>
          <w:sz w:val="24"/>
          <w:szCs w:val="24"/>
        </w:rPr>
        <w:t>e</w:t>
      </w:r>
      <w:r>
        <w:rPr>
          <w:color w:val="333333"/>
          <w:sz w:val="24"/>
          <w:szCs w:val="24"/>
        </w:rPr>
        <w:t xml:space="preserve">s `show process </w:t>
      </w:r>
      <w:r>
        <w:rPr>
          <w:color w:val="333333"/>
          <w:spacing w:val="-1"/>
          <w:sz w:val="24"/>
          <w:szCs w:val="24"/>
        </w:rPr>
        <w:t>li</w:t>
      </w:r>
      <w:r>
        <w:rPr>
          <w:color w:val="333333"/>
          <w:sz w:val="24"/>
          <w:szCs w:val="24"/>
        </w:rPr>
        <w:t>s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 xml:space="preserve">` 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f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 xml:space="preserve">nd 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>he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nu</w:t>
      </w:r>
      <w:r>
        <w:rPr>
          <w:color w:val="333333"/>
          <w:spacing w:val="-3"/>
          <w:sz w:val="24"/>
          <w:szCs w:val="24"/>
        </w:rPr>
        <w:t>m</w:t>
      </w:r>
      <w:r>
        <w:rPr>
          <w:color w:val="333333"/>
          <w:sz w:val="24"/>
          <w:szCs w:val="24"/>
        </w:rPr>
        <w:t>ber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of connec</w:t>
      </w:r>
      <w:r>
        <w:rPr>
          <w:color w:val="333333"/>
          <w:spacing w:val="-1"/>
          <w:sz w:val="24"/>
          <w:szCs w:val="24"/>
        </w:rPr>
        <w:t>ti</w:t>
      </w:r>
      <w:r>
        <w:rPr>
          <w:color w:val="333333"/>
          <w:sz w:val="24"/>
          <w:szCs w:val="24"/>
        </w:rPr>
        <w:t>ons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per </w:t>
      </w:r>
      <w:r>
        <w:rPr>
          <w:color w:val="333333"/>
          <w:spacing w:val="-2"/>
          <w:sz w:val="24"/>
          <w:szCs w:val="24"/>
        </w:rPr>
        <w:t>u</w:t>
      </w:r>
      <w:r>
        <w:rPr>
          <w:color w:val="333333"/>
          <w:sz w:val="24"/>
          <w:szCs w:val="24"/>
        </w:rPr>
        <w:t>ser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per hos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>. Send an e</w:t>
      </w:r>
      <w:r>
        <w:rPr>
          <w:color w:val="333333"/>
          <w:spacing w:val="-1"/>
          <w:sz w:val="24"/>
          <w:szCs w:val="24"/>
        </w:rPr>
        <w:t>m</w:t>
      </w:r>
      <w:r>
        <w:rPr>
          <w:color w:val="333333"/>
          <w:sz w:val="24"/>
          <w:szCs w:val="24"/>
        </w:rPr>
        <w:t>a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>l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w</w:t>
      </w:r>
      <w:r>
        <w:rPr>
          <w:color w:val="333333"/>
          <w:spacing w:val="-1"/>
          <w:sz w:val="24"/>
          <w:szCs w:val="24"/>
        </w:rPr>
        <w:t>it</w:t>
      </w:r>
      <w:r>
        <w:rPr>
          <w:color w:val="333333"/>
          <w:sz w:val="24"/>
          <w:szCs w:val="24"/>
        </w:rPr>
        <w:t xml:space="preserve">h 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 xml:space="preserve">s 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>nfo</w:t>
      </w:r>
      <w:r>
        <w:rPr>
          <w:color w:val="333333"/>
          <w:spacing w:val="2"/>
          <w:sz w:val="24"/>
          <w:szCs w:val="24"/>
        </w:rPr>
        <w:t>r</w:t>
      </w:r>
      <w:r>
        <w:rPr>
          <w:color w:val="333333"/>
          <w:spacing w:val="-3"/>
          <w:sz w:val="24"/>
          <w:szCs w:val="24"/>
        </w:rPr>
        <w:t>m</w:t>
      </w:r>
      <w:r>
        <w:rPr>
          <w:color w:val="333333"/>
          <w:sz w:val="24"/>
          <w:szCs w:val="24"/>
        </w:rPr>
        <w:t>a</w:t>
      </w:r>
      <w:r>
        <w:rPr>
          <w:color w:val="333333"/>
          <w:spacing w:val="-1"/>
          <w:sz w:val="24"/>
          <w:szCs w:val="24"/>
        </w:rPr>
        <w:t>ti</w:t>
      </w:r>
      <w:r>
        <w:rPr>
          <w:color w:val="333333"/>
          <w:sz w:val="24"/>
          <w:szCs w:val="24"/>
        </w:rPr>
        <w:t>on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 xml:space="preserve">o 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>a</w:t>
      </w:r>
      <w:r>
        <w:rPr>
          <w:color w:val="333333"/>
          <w:spacing w:val="-3"/>
          <w:sz w:val="24"/>
          <w:szCs w:val="24"/>
        </w:rPr>
        <w:t>m</w:t>
      </w:r>
      <w:r>
        <w:rPr>
          <w:color w:val="333333"/>
          <w:sz w:val="24"/>
          <w:szCs w:val="24"/>
        </w:rPr>
        <w:t>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>s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can aga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be a cron</w:t>
      </w:r>
      <w:r>
        <w:rPr>
          <w:color w:val="333333"/>
          <w:spacing w:val="1"/>
          <w:sz w:val="24"/>
          <w:szCs w:val="24"/>
        </w:rPr>
        <w:t>j</w:t>
      </w:r>
      <w:r>
        <w:rPr>
          <w:color w:val="333333"/>
          <w:sz w:val="24"/>
          <w:szCs w:val="24"/>
        </w:rPr>
        <w:t xml:space="preserve">ob on 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>he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</w:t>
      </w:r>
      <w:r>
        <w:rPr>
          <w:color w:val="333333"/>
          <w:spacing w:val="-4"/>
          <w:sz w:val="24"/>
          <w:szCs w:val="24"/>
        </w:rPr>
        <w:t>y</w:t>
      </w:r>
      <w:r>
        <w:rPr>
          <w:color w:val="333333"/>
          <w:sz w:val="24"/>
          <w:szCs w:val="24"/>
        </w:rPr>
        <w:t>SQL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server </w:t>
      </w:r>
      <w:r>
        <w:rPr>
          <w:color w:val="333333"/>
          <w:spacing w:val="-1"/>
          <w:sz w:val="24"/>
          <w:szCs w:val="24"/>
        </w:rPr>
        <w:t>it</w:t>
      </w:r>
      <w:r>
        <w:rPr>
          <w:color w:val="333333"/>
          <w:sz w:val="24"/>
          <w:szCs w:val="24"/>
        </w:rPr>
        <w:t>se</w:t>
      </w:r>
      <w:r>
        <w:rPr>
          <w:color w:val="333333"/>
          <w:spacing w:val="-1"/>
          <w:sz w:val="24"/>
          <w:szCs w:val="24"/>
        </w:rPr>
        <w:t>l</w:t>
      </w:r>
      <w:r>
        <w:rPr>
          <w:color w:val="333333"/>
          <w:sz w:val="24"/>
          <w:szCs w:val="24"/>
        </w:rPr>
        <w:t>f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or 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y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server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w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>ch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can connect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>o</w:t>
      </w:r>
    </w:p>
    <w:p w:rsidR="00887F66" w:rsidRDefault="00156D0A">
      <w:pPr>
        <w:ind w:left="102"/>
        <w:rPr>
          <w:sz w:val="24"/>
          <w:szCs w:val="24"/>
        </w:rPr>
        <w:sectPr w:rsidR="00887F66">
          <w:pgSz w:w="11900" w:h="16840"/>
          <w:pgMar w:top="1380" w:right="1340" w:bottom="280" w:left="1340" w:header="720" w:footer="720" w:gutter="0"/>
          <w:cols w:space="720"/>
        </w:sectPr>
      </w:pPr>
      <w:r>
        <w:rPr>
          <w:color w:val="333333"/>
          <w:spacing w:val="2"/>
          <w:sz w:val="24"/>
          <w:szCs w:val="24"/>
        </w:rPr>
        <w:t>M</w:t>
      </w:r>
      <w:r>
        <w:rPr>
          <w:color w:val="333333"/>
          <w:spacing w:val="-6"/>
          <w:sz w:val="24"/>
          <w:szCs w:val="24"/>
        </w:rPr>
        <w:t>y</w:t>
      </w:r>
      <w:r>
        <w:rPr>
          <w:color w:val="333333"/>
          <w:sz w:val="24"/>
          <w:szCs w:val="24"/>
        </w:rPr>
        <w:t>SQ</w:t>
      </w:r>
      <w:r>
        <w:rPr>
          <w:color w:val="333333"/>
          <w:spacing w:val="-1"/>
          <w:sz w:val="24"/>
          <w:szCs w:val="24"/>
        </w:rPr>
        <w:t>L</w:t>
      </w:r>
      <w:r>
        <w:rPr>
          <w:color w:val="333333"/>
          <w:sz w:val="24"/>
          <w:szCs w:val="24"/>
        </w:rPr>
        <w:t>.</w:t>
      </w:r>
    </w:p>
    <w:p w:rsidR="00887F66" w:rsidRDefault="00156D0A">
      <w:pPr>
        <w:spacing w:before="60"/>
        <w:ind w:left="102"/>
        <w:rPr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>Prob</w:t>
      </w:r>
      <w:r>
        <w:rPr>
          <w:color w:val="333333"/>
          <w:spacing w:val="-1"/>
          <w:sz w:val="24"/>
          <w:szCs w:val="24"/>
        </w:rPr>
        <w:t>l</w:t>
      </w:r>
      <w:r>
        <w:rPr>
          <w:color w:val="333333"/>
          <w:sz w:val="24"/>
          <w:szCs w:val="24"/>
        </w:rPr>
        <w:t>em</w:t>
      </w:r>
      <w:r>
        <w:rPr>
          <w:color w:val="333333"/>
          <w:spacing w:val="1"/>
          <w:sz w:val="24"/>
          <w:szCs w:val="24"/>
        </w:rPr>
        <w:t xml:space="preserve"> 3</w:t>
      </w:r>
      <w:r>
        <w:rPr>
          <w:color w:val="333333"/>
          <w:sz w:val="24"/>
          <w:szCs w:val="24"/>
        </w:rPr>
        <w:t>: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We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need 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 xml:space="preserve">o </w:t>
      </w:r>
      <w:r>
        <w:rPr>
          <w:color w:val="333333"/>
          <w:spacing w:val="-3"/>
          <w:sz w:val="24"/>
          <w:szCs w:val="24"/>
        </w:rPr>
        <w:t>m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1"/>
          <w:sz w:val="24"/>
          <w:szCs w:val="24"/>
        </w:rPr>
        <w:t>it</w:t>
      </w:r>
      <w:r>
        <w:rPr>
          <w:color w:val="333333"/>
          <w:sz w:val="24"/>
          <w:szCs w:val="24"/>
        </w:rPr>
        <w:t>or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up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pacing w:val="-3"/>
          <w:sz w:val="24"/>
          <w:szCs w:val="24"/>
        </w:rPr>
        <w:t>m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for our we</w:t>
      </w: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>s</w:t>
      </w:r>
      <w:r>
        <w:rPr>
          <w:color w:val="333333"/>
          <w:spacing w:val="-1"/>
          <w:sz w:val="24"/>
          <w:szCs w:val="24"/>
        </w:rPr>
        <w:t>it</w:t>
      </w:r>
      <w:r>
        <w:rPr>
          <w:color w:val="333333"/>
          <w:sz w:val="24"/>
          <w:szCs w:val="24"/>
        </w:rPr>
        <w:t>e.</w:t>
      </w:r>
    </w:p>
    <w:p w:rsidR="00887F66" w:rsidRDefault="00156D0A">
      <w:pPr>
        <w:ind w:left="102" w:right="388"/>
        <w:rPr>
          <w:sz w:val="24"/>
          <w:szCs w:val="24"/>
        </w:rPr>
      </w:pPr>
      <w:r>
        <w:rPr>
          <w:color w:val="333333"/>
          <w:sz w:val="24"/>
          <w:szCs w:val="24"/>
        </w:rPr>
        <w:t>So</w:t>
      </w:r>
      <w:r>
        <w:rPr>
          <w:color w:val="333333"/>
          <w:spacing w:val="-1"/>
          <w:sz w:val="24"/>
          <w:szCs w:val="24"/>
        </w:rPr>
        <w:t>l</w:t>
      </w:r>
      <w:r>
        <w:rPr>
          <w:color w:val="333333"/>
          <w:sz w:val="24"/>
          <w:szCs w:val="24"/>
        </w:rPr>
        <w:t>u</w:t>
      </w:r>
      <w:r>
        <w:rPr>
          <w:color w:val="333333"/>
          <w:spacing w:val="-1"/>
          <w:sz w:val="24"/>
          <w:szCs w:val="24"/>
        </w:rPr>
        <w:t>ti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: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Wr</w:t>
      </w:r>
      <w:r>
        <w:rPr>
          <w:color w:val="333333"/>
          <w:spacing w:val="-1"/>
          <w:sz w:val="24"/>
          <w:szCs w:val="24"/>
        </w:rPr>
        <w:t>it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 scr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>pt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>n p</w:t>
      </w:r>
      <w:r>
        <w:rPr>
          <w:color w:val="333333"/>
          <w:spacing w:val="-4"/>
          <w:sz w:val="24"/>
          <w:szCs w:val="24"/>
        </w:rPr>
        <w:t>y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pacing w:val="2"/>
          <w:sz w:val="24"/>
          <w:szCs w:val="24"/>
        </w:rPr>
        <w:t>h</w:t>
      </w:r>
      <w:r>
        <w:rPr>
          <w:color w:val="333333"/>
          <w:sz w:val="24"/>
          <w:szCs w:val="24"/>
        </w:rPr>
        <w:t>on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>hat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 xml:space="preserve">ngs </w:t>
      </w:r>
      <w:r>
        <w:rPr>
          <w:color w:val="333333"/>
          <w:spacing w:val="-4"/>
          <w:sz w:val="24"/>
          <w:szCs w:val="24"/>
        </w:rPr>
        <w:t>y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2"/>
          <w:sz w:val="24"/>
          <w:szCs w:val="24"/>
        </w:rPr>
        <w:t>u</w:t>
      </w:r>
      <w:r>
        <w:rPr>
          <w:color w:val="333333"/>
          <w:sz w:val="24"/>
          <w:szCs w:val="24"/>
        </w:rPr>
        <w:t>r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webs</w:t>
      </w:r>
      <w:r>
        <w:rPr>
          <w:color w:val="333333"/>
          <w:spacing w:val="-1"/>
          <w:sz w:val="24"/>
          <w:szCs w:val="24"/>
        </w:rPr>
        <w:t>it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and </w:t>
      </w:r>
      <w:r>
        <w:rPr>
          <w:color w:val="333333"/>
          <w:spacing w:val="-1"/>
          <w:sz w:val="24"/>
          <w:szCs w:val="24"/>
        </w:rPr>
        <w:t>l</w:t>
      </w:r>
      <w:r>
        <w:rPr>
          <w:color w:val="333333"/>
          <w:sz w:val="24"/>
          <w:szCs w:val="24"/>
        </w:rPr>
        <w:t xml:space="preserve">ooks for a 200. If </w:t>
      </w:r>
      <w:r>
        <w:rPr>
          <w:color w:val="333333"/>
          <w:spacing w:val="-4"/>
          <w:sz w:val="24"/>
          <w:szCs w:val="24"/>
        </w:rPr>
        <w:t>y</w:t>
      </w:r>
      <w:r>
        <w:rPr>
          <w:color w:val="333333"/>
          <w:sz w:val="24"/>
          <w:szCs w:val="24"/>
        </w:rPr>
        <w:t>ou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don’t get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200 send out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an e</w:t>
      </w:r>
      <w:r>
        <w:rPr>
          <w:color w:val="333333"/>
          <w:spacing w:val="-1"/>
          <w:sz w:val="24"/>
          <w:szCs w:val="24"/>
        </w:rPr>
        <w:t>m</w:t>
      </w:r>
      <w:r>
        <w:rPr>
          <w:color w:val="333333"/>
          <w:sz w:val="24"/>
          <w:szCs w:val="24"/>
        </w:rPr>
        <w:t>a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>l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 xml:space="preserve">o 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>a</w:t>
      </w:r>
      <w:r>
        <w:rPr>
          <w:color w:val="333333"/>
          <w:spacing w:val="-3"/>
          <w:sz w:val="24"/>
          <w:szCs w:val="24"/>
        </w:rPr>
        <w:t>m</w:t>
      </w:r>
      <w:r>
        <w:rPr>
          <w:color w:val="333333"/>
          <w:sz w:val="24"/>
          <w:szCs w:val="24"/>
        </w:rPr>
        <w:t>.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You can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s</w:t>
      </w:r>
      <w:r>
        <w:rPr>
          <w:color w:val="333333"/>
          <w:sz w:val="24"/>
          <w:szCs w:val="24"/>
        </w:rPr>
        <w:t>et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 cron</w:t>
      </w:r>
      <w:r>
        <w:rPr>
          <w:color w:val="333333"/>
          <w:spacing w:val="1"/>
          <w:sz w:val="24"/>
          <w:szCs w:val="24"/>
        </w:rPr>
        <w:t>j</w:t>
      </w:r>
      <w:r>
        <w:rPr>
          <w:color w:val="333333"/>
          <w:sz w:val="24"/>
          <w:szCs w:val="24"/>
        </w:rPr>
        <w:t xml:space="preserve">ob on </w:t>
      </w:r>
      <w:r>
        <w:rPr>
          <w:color w:val="333333"/>
          <w:spacing w:val="-3"/>
          <w:sz w:val="24"/>
          <w:szCs w:val="24"/>
        </w:rPr>
        <w:t>m</w:t>
      </w:r>
      <w:r>
        <w:rPr>
          <w:color w:val="333333"/>
          <w:sz w:val="24"/>
          <w:szCs w:val="24"/>
        </w:rPr>
        <w:t>u</w:t>
      </w:r>
      <w:r>
        <w:rPr>
          <w:color w:val="333333"/>
          <w:spacing w:val="-1"/>
          <w:sz w:val="24"/>
          <w:szCs w:val="24"/>
        </w:rPr>
        <w:t>lti</w:t>
      </w:r>
      <w:r>
        <w:rPr>
          <w:color w:val="333333"/>
          <w:spacing w:val="2"/>
          <w:sz w:val="24"/>
          <w:szCs w:val="24"/>
        </w:rPr>
        <w:t>p</w:t>
      </w:r>
      <w:r>
        <w:rPr>
          <w:color w:val="333333"/>
          <w:spacing w:val="-1"/>
          <w:sz w:val="24"/>
          <w:szCs w:val="24"/>
        </w:rPr>
        <w:t>l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s</w:t>
      </w:r>
      <w:r>
        <w:rPr>
          <w:color w:val="333333"/>
          <w:sz w:val="24"/>
          <w:szCs w:val="24"/>
        </w:rPr>
        <w:t>ervers (except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>he server hos</w:t>
      </w:r>
      <w:r>
        <w:rPr>
          <w:color w:val="333333"/>
          <w:spacing w:val="-1"/>
          <w:sz w:val="24"/>
          <w:szCs w:val="24"/>
        </w:rPr>
        <w:t>ti</w:t>
      </w:r>
      <w:r>
        <w:rPr>
          <w:color w:val="333333"/>
          <w:sz w:val="24"/>
          <w:szCs w:val="24"/>
        </w:rPr>
        <w:t>ng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6"/>
          <w:sz w:val="24"/>
          <w:szCs w:val="24"/>
        </w:rPr>
        <w:t>y</w:t>
      </w:r>
      <w:r>
        <w:rPr>
          <w:color w:val="333333"/>
          <w:spacing w:val="2"/>
          <w:sz w:val="24"/>
          <w:szCs w:val="24"/>
        </w:rPr>
        <w:t>o</w:t>
      </w:r>
      <w:r>
        <w:rPr>
          <w:color w:val="333333"/>
          <w:sz w:val="24"/>
          <w:szCs w:val="24"/>
        </w:rPr>
        <w:t>ur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we</w:t>
      </w: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>s</w:t>
      </w:r>
      <w:r>
        <w:rPr>
          <w:color w:val="333333"/>
          <w:spacing w:val="-1"/>
          <w:sz w:val="24"/>
          <w:szCs w:val="24"/>
        </w:rPr>
        <w:t>it</w:t>
      </w:r>
      <w:r>
        <w:rPr>
          <w:color w:val="333333"/>
          <w:sz w:val="24"/>
          <w:szCs w:val="24"/>
        </w:rPr>
        <w:t>e).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color w:val="333333"/>
          <w:sz w:val="24"/>
          <w:szCs w:val="24"/>
        </w:rPr>
        <w:t>Prob</w:t>
      </w:r>
      <w:r>
        <w:rPr>
          <w:color w:val="333333"/>
          <w:spacing w:val="-1"/>
          <w:sz w:val="24"/>
          <w:szCs w:val="24"/>
        </w:rPr>
        <w:t>l</w:t>
      </w:r>
      <w:r>
        <w:rPr>
          <w:color w:val="333333"/>
          <w:sz w:val="24"/>
          <w:szCs w:val="24"/>
        </w:rPr>
        <w:t>em</w:t>
      </w:r>
      <w:r>
        <w:rPr>
          <w:color w:val="333333"/>
          <w:spacing w:val="1"/>
          <w:sz w:val="24"/>
          <w:szCs w:val="24"/>
        </w:rPr>
        <w:t xml:space="preserve"> 4</w:t>
      </w:r>
      <w:r>
        <w:rPr>
          <w:color w:val="333333"/>
          <w:sz w:val="24"/>
          <w:szCs w:val="24"/>
        </w:rPr>
        <w:t>: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Dep</w:t>
      </w:r>
      <w:r>
        <w:rPr>
          <w:color w:val="333333"/>
          <w:spacing w:val="-1"/>
          <w:sz w:val="24"/>
          <w:szCs w:val="24"/>
        </w:rPr>
        <w:t>l</w:t>
      </w:r>
      <w:r>
        <w:rPr>
          <w:color w:val="333333"/>
          <w:spacing w:val="2"/>
          <w:sz w:val="24"/>
          <w:szCs w:val="24"/>
        </w:rPr>
        <w:t>o</w:t>
      </w:r>
      <w:r>
        <w:rPr>
          <w:color w:val="333333"/>
          <w:spacing w:val="-4"/>
          <w:sz w:val="24"/>
          <w:szCs w:val="24"/>
        </w:rPr>
        <w:t>y</w:t>
      </w:r>
      <w:r>
        <w:rPr>
          <w:color w:val="333333"/>
          <w:spacing w:val="-3"/>
          <w:sz w:val="24"/>
          <w:szCs w:val="24"/>
        </w:rPr>
        <w:t>m</w:t>
      </w:r>
      <w:r>
        <w:rPr>
          <w:color w:val="333333"/>
          <w:spacing w:val="1"/>
          <w:sz w:val="24"/>
          <w:szCs w:val="24"/>
        </w:rPr>
        <w:t>e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>s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on S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>ag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>ng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are a </w:t>
      </w:r>
      <w:r>
        <w:rPr>
          <w:color w:val="333333"/>
          <w:spacing w:val="-3"/>
          <w:sz w:val="24"/>
          <w:szCs w:val="24"/>
        </w:rPr>
        <w:t>m</w:t>
      </w:r>
      <w:r>
        <w:rPr>
          <w:color w:val="333333"/>
          <w:sz w:val="24"/>
          <w:szCs w:val="24"/>
        </w:rPr>
        <w:t>ess.</w:t>
      </w:r>
    </w:p>
    <w:p w:rsidR="00887F66" w:rsidRDefault="00156D0A">
      <w:pPr>
        <w:ind w:left="102" w:right="98"/>
        <w:rPr>
          <w:sz w:val="24"/>
          <w:szCs w:val="24"/>
        </w:rPr>
      </w:pPr>
      <w:r>
        <w:rPr>
          <w:color w:val="333333"/>
          <w:sz w:val="24"/>
          <w:szCs w:val="24"/>
        </w:rPr>
        <w:t>So</w:t>
      </w:r>
      <w:r>
        <w:rPr>
          <w:color w:val="333333"/>
          <w:spacing w:val="-1"/>
          <w:sz w:val="24"/>
          <w:szCs w:val="24"/>
        </w:rPr>
        <w:t>l</w:t>
      </w:r>
      <w:r>
        <w:rPr>
          <w:color w:val="333333"/>
          <w:sz w:val="24"/>
          <w:szCs w:val="24"/>
        </w:rPr>
        <w:t>u</w:t>
      </w:r>
      <w:r>
        <w:rPr>
          <w:color w:val="333333"/>
          <w:spacing w:val="-1"/>
          <w:sz w:val="24"/>
          <w:szCs w:val="24"/>
        </w:rPr>
        <w:t>ti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: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Wr</w:t>
      </w:r>
      <w:r>
        <w:rPr>
          <w:color w:val="333333"/>
          <w:spacing w:val="-1"/>
          <w:sz w:val="24"/>
          <w:szCs w:val="24"/>
        </w:rPr>
        <w:t>it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an app</w:t>
      </w:r>
      <w:r>
        <w:rPr>
          <w:color w:val="333333"/>
          <w:spacing w:val="-1"/>
          <w:sz w:val="24"/>
          <w:szCs w:val="24"/>
        </w:rPr>
        <w:t>li</w:t>
      </w:r>
      <w:r>
        <w:rPr>
          <w:color w:val="333333"/>
          <w:sz w:val="24"/>
          <w:szCs w:val="24"/>
        </w:rPr>
        <w:t>ca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>on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>n F</w:t>
      </w:r>
      <w:r>
        <w:rPr>
          <w:color w:val="333333"/>
          <w:spacing w:val="-1"/>
          <w:sz w:val="24"/>
          <w:szCs w:val="24"/>
        </w:rPr>
        <w:t>l</w:t>
      </w:r>
      <w:r>
        <w:rPr>
          <w:color w:val="333333"/>
          <w:sz w:val="24"/>
          <w:szCs w:val="24"/>
        </w:rPr>
        <w:t>ask w</w:t>
      </w:r>
      <w:r>
        <w:rPr>
          <w:color w:val="333333"/>
          <w:spacing w:val="-1"/>
          <w:sz w:val="24"/>
          <w:szCs w:val="24"/>
        </w:rPr>
        <w:t>it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a </w:t>
      </w:r>
      <w:r>
        <w:rPr>
          <w:color w:val="333333"/>
          <w:spacing w:val="-3"/>
          <w:sz w:val="24"/>
          <w:szCs w:val="24"/>
        </w:rPr>
        <w:t>m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1"/>
          <w:sz w:val="24"/>
          <w:szCs w:val="24"/>
        </w:rPr>
        <w:t>im</w:t>
      </w:r>
      <w:r>
        <w:rPr>
          <w:color w:val="333333"/>
          <w:sz w:val="24"/>
          <w:szCs w:val="24"/>
        </w:rPr>
        <w:t>al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UI 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>hat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</w:t>
      </w:r>
      <w:r>
        <w:rPr>
          <w:color w:val="333333"/>
          <w:spacing w:val="-1"/>
          <w:sz w:val="24"/>
          <w:szCs w:val="24"/>
        </w:rPr>
        <w:t>ll</w:t>
      </w:r>
      <w:r>
        <w:rPr>
          <w:color w:val="333333"/>
          <w:sz w:val="24"/>
          <w:szCs w:val="24"/>
        </w:rPr>
        <w:t>ows deve</w:t>
      </w:r>
      <w:r>
        <w:rPr>
          <w:color w:val="333333"/>
          <w:spacing w:val="-1"/>
          <w:sz w:val="24"/>
          <w:szCs w:val="24"/>
        </w:rPr>
        <w:t>l</w:t>
      </w:r>
      <w:r>
        <w:rPr>
          <w:color w:val="333333"/>
          <w:sz w:val="24"/>
          <w:szCs w:val="24"/>
        </w:rPr>
        <w:t>oper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>o se</w:t>
      </w:r>
      <w:r>
        <w:rPr>
          <w:color w:val="333333"/>
          <w:spacing w:val="-1"/>
          <w:sz w:val="24"/>
          <w:szCs w:val="24"/>
        </w:rPr>
        <w:t>l</w:t>
      </w:r>
      <w:r>
        <w:rPr>
          <w:color w:val="333333"/>
          <w:sz w:val="24"/>
          <w:szCs w:val="24"/>
        </w:rPr>
        <w:t>ect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 serv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>ce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and 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>he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branch 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be dep</w:t>
      </w:r>
      <w:r>
        <w:rPr>
          <w:color w:val="333333"/>
          <w:spacing w:val="-1"/>
          <w:sz w:val="24"/>
          <w:szCs w:val="24"/>
        </w:rPr>
        <w:t>l</w:t>
      </w:r>
      <w:r>
        <w:rPr>
          <w:color w:val="333333"/>
          <w:spacing w:val="2"/>
          <w:sz w:val="24"/>
          <w:szCs w:val="24"/>
        </w:rPr>
        <w:t>o</w:t>
      </w:r>
      <w:r>
        <w:rPr>
          <w:color w:val="333333"/>
          <w:spacing w:val="-6"/>
          <w:sz w:val="24"/>
          <w:szCs w:val="24"/>
        </w:rPr>
        <w:t>y</w:t>
      </w:r>
      <w:r>
        <w:rPr>
          <w:color w:val="333333"/>
          <w:spacing w:val="1"/>
          <w:sz w:val="24"/>
          <w:szCs w:val="24"/>
        </w:rPr>
        <w:t>e</w:t>
      </w:r>
      <w:r>
        <w:rPr>
          <w:color w:val="333333"/>
          <w:sz w:val="24"/>
          <w:szCs w:val="24"/>
        </w:rPr>
        <w:t>d.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 xml:space="preserve">nd 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>he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scenes </w:t>
      </w:r>
      <w:r>
        <w:rPr>
          <w:color w:val="333333"/>
          <w:spacing w:val="-4"/>
          <w:sz w:val="24"/>
          <w:szCs w:val="24"/>
        </w:rPr>
        <w:t>y</w:t>
      </w:r>
      <w:r>
        <w:rPr>
          <w:color w:val="333333"/>
          <w:sz w:val="24"/>
          <w:szCs w:val="24"/>
        </w:rPr>
        <w:t>ou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cou</w:t>
      </w:r>
      <w:r>
        <w:rPr>
          <w:color w:val="333333"/>
          <w:spacing w:val="-1"/>
          <w:sz w:val="24"/>
          <w:szCs w:val="24"/>
        </w:rPr>
        <w:t>l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u</w:t>
      </w:r>
      <w:r>
        <w:rPr>
          <w:color w:val="333333"/>
          <w:sz w:val="24"/>
          <w:szCs w:val="24"/>
        </w:rPr>
        <w:t>se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s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pacing w:val="-3"/>
          <w:sz w:val="24"/>
          <w:szCs w:val="24"/>
        </w:rPr>
        <w:t>m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-1"/>
          <w:sz w:val="24"/>
          <w:szCs w:val="24"/>
        </w:rPr>
        <w:t>l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co</w:t>
      </w:r>
      <w:r>
        <w:rPr>
          <w:color w:val="333333"/>
          <w:spacing w:val="-1"/>
          <w:sz w:val="24"/>
          <w:szCs w:val="24"/>
        </w:rPr>
        <w:t>m</w:t>
      </w:r>
      <w:r>
        <w:rPr>
          <w:color w:val="333333"/>
          <w:spacing w:val="-3"/>
          <w:sz w:val="24"/>
          <w:szCs w:val="24"/>
        </w:rPr>
        <w:t>m</w:t>
      </w:r>
      <w:r>
        <w:rPr>
          <w:color w:val="333333"/>
          <w:spacing w:val="1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nds 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fe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 xml:space="preserve">ch 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>he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code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and res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>art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>he serv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>ce.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b/>
          <w:color w:val="23282D"/>
          <w:sz w:val="24"/>
          <w:szCs w:val="24"/>
        </w:rPr>
        <w:t>Dev</w:t>
      </w:r>
      <w:r>
        <w:rPr>
          <w:b/>
          <w:color w:val="23282D"/>
          <w:spacing w:val="-1"/>
          <w:sz w:val="24"/>
          <w:szCs w:val="24"/>
        </w:rPr>
        <w:t>O</w:t>
      </w:r>
      <w:r>
        <w:rPr>
          <w:b/>
          <w:color w:val="23282D"/>
          <w:sz w:val="24"/>
          <w:szCs w:val="24"/>
        </w:rPr>
        <w:t xml:space="preserve">ps </w:t>
      </w:r>
      <w:r>
        <w:rPr>
          <w:b/>
          <w:color w:val="23282D"/>
          <w:spacing w:val="-1"/>
          <w:sz w:val="24"/>
          <w:szCs w:val="24"/>
        </w:rPr>
        <w:t>I</w:t>
      </w:r>
      <w:r>
        <w:rPr>
          <w:b/>
          <w:color w:val="23282D"/>
          <w:sz w:val="24"/>
          <w:szCs w:val="24"/>
        </w:rPr>
        <w:t>nterv</w:t>
      </w:r>
      <w:r>
        <w:rPr>
          <w:b/>
          <w:color w:val="23282D"/>
          <w:spacing w:val="-1"/>
          <w:sz w:val="24"/>
          <w:szCs w:val="24"/>
        </w:rPr>
        <w:t>i</w:t>
      </w:r>
      <w:r>
        <w:rPr>
          <w:b/>
          <w:color w:val="23282D"/>
          <w:sz w:val="24"/>
          <w:szCs w:val="24"/>
        </w:rPr>
        <w:t>ew</w:t>
      </w:r>
      <w:r>
        <w:rPr>
          <w:b/>
          <w:color w:val="23282D"/>
          <w:spacing w:val="2"/>
          <w:sz w:val="24"/>
          <w:szCs w:val="24"/>
        </w:rPr>
        <w:t xml:space="preserve"> </w:t>
      </w:r>
      <w:r>
        <w:rPr>
          <w:b/>
          <w:color w:val="23282D"/>
          <w:spacing w:val="-1"/>
          <w:sz w:val="24"/>
          <w:szCs w:val="24"/>
        </w:rPr>
        <w:t>Q</w:t>
      </w:r>
      <w:r>
        <w:rPr>
          <w:b/>
          <w:color w:val="23282D"/>
          <w:sz w:val="24"/>
          <w:szCs w:val="24"/>
        </w:rPr>
        <w:t>uest</w:t>
      </w:r>
      <w:r>
        <w:rPr>
          <w:b/>
          <w:color w:val="23282D"/>
          <w:spacing w:val="-1"/>
          <w:sz w:val="24"/>
          <w:szCs w:val="24"/>
        </w:rPr>
        <w:t>i</w:t>
      </w:r>
      <w:r>
        <w:rPr>
          <w:b/>
          <w:color w:val="23282D"/>
          <w:sz w:val="24"/>
          <w:szCs w:val="24"/>
        </w:rPr>
        <w:t>ons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b/>
          <w:sz w:val="24"/>
          <w:szCs w:val="24"/>
        </w:rPr>
        <w:t>Dev</w:t>
      </w:r>
      <w:r>
        <w:rPr>
          <w:b/>
          <w:spacing w:val="-1"/>
          <w:sz w:val="24"/>
          <w:szCs w:val="24"/>
        </w:rPr>
        <w:t>O</w:t>
      </w:r>
      <w:r>
        <w:rPr>
          <w:b/>
          <w:sz w:val="24"/>
          <w:szCs w:val="24"/>
        </w:rPr>
        <w:t>ps Bas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DevO</w:t>
      </w:r>
      <w:r>
        <w:rPr>
          <w:spacing w:val="-2"/>
          <w:sz w:val="24"/>
          <w:szCs w:val="24"/>
        </w:rPr>
        <w:t>p</w:t>
      </w:r>
      <w:r>
        <w:rPr>
          <w:sz w:val="24"/>
          <w:szCs w:val="24"/>
        </w:rPr>
        <w:t>s and</w:t>
      </w:r>
      <w:r>
        <w:rPr>
          <w:spacing w:val="3"/>
          <w:sz w:val="24"/>
          <w:szCs w:val="24"/>
        </w:rPr>
        <w:t xml:space="preserve"> </w:t>
      </w:r>
      <w:r>
        <w:rPr>
          <w:color w:val="191919"/>
          <w:spacing w:val="-1"/>
          <w:sz w:val="24"/>
          <w:szCs w:val="24"/>
        </w:rPr>
        <w:t>w</w:t>
      </w:r>
      <w:r>
        <w:rPr>
          <w:color w:val="191919"/>
          <w:sz w:val="24"/>
          <w:szCs w:val="24"/>
        </w:rPr>
        <w:t>hat</w:t>
      </w:r>
      <w:r>
        <w:rPr>
          <w:color w:val="191919"/>
          <w:spacing w:val="1"/>
          <w:sz w:val="24"/>
          <w:szCs w:val="24"/>
        </w:rPr>
        <w:t xml:space="preserve"> </w:t>
      </w:r>
      <w:r>
        <w:rPr>
          <w:color w:val="191919"/>
          <w:spacing w:val="-1"/>
          <w:sz w:val="24"/>
          <w:szCs w:val="24"/>
        </w:rPr>
        <w:t>i</w:t>
      </w:r>
      <w:r>
        <w:rPr>
          <w:color w:val="191919"/>
          <w:sz w:val="24"/>
          <w:szCs w:val="24"/>
        </w:rPr>
        <w:t xml:space="preserve">s </w:t>
      </w:r>
      <w:r>
        <w:rPr>
          <w:color w:val="191919"/>
          <w:spacing w:val="-1"/>
          <w:sz w:val="24"/>
          <w:szCs w:val="24"/>
        </w:rPr>
        <w:t>t</w:t>
      </w:r>
      <w:r>
        <w:rPr>
          <w:color w:val="191919"/>
          <w:sz w:val="24"/>
          <w:szCs w:val="24"/>
        </w:rPr>
        <w:t>he</w:t>
      </w:r>
      <w:r>
        <w:rPr>
          <w:color w:val="191919"/>
          <w:spacing w:val="1"/>
          <w:sz w:val="24"/>
          <w:szCs w:val="24"/>
        </w:rPr>
        <w:t xml:space="preserve"> </w:t>
      </w:r>
      <w:r>
        <w:rPr>
          <w:color w:val="191919"/>
          <w:sz w:val="24"/>
          <w:szCs w:val="24"/>
        </w:rPr>
        <w:t xml:space="preserve">need for </w:t>
      </w:r>
      <w:r>
        <w:rPr>
          <w:color w:val="191919"/>
          <w:spacing w:val="-1"/>
          <w:sz w:val="24"/>
          <w:szCs w:val="24"/>
        </w:rPr>
        <w:t>it</w:t>
      </w:r>
      <w:r>
        <w:rPr>
          <w:color w:val="191919"/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Ag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3. How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d 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oud co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ped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DevO</w:t>
      </w:r>
      <w:r>
        <w:rPr>
          <w:spacing w:val="-2"/>
          <w:sz w:val="24"/>
          <w:szCs w:val="24"/>
        </w:rPr>
        <w:t>p</w:t>
      </w:r>
      <w:r>
        <w:rPr>
          <w:sz w:val="24"/>
          <w:szCs w:val="24"/>
        </w:rPr>
        <w:t xml:space="preserve">s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ov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4.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>v</w:t>
      </w:r>
      <w:r>
        <w:rPr>
          <w:sz w:val="24"/>
          <w:szCs w:val="24"/>
        </w:rPr>
        <w:t>Ops adop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2019?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5. Is DevO</w:t>
      </w:r>
      <w:r>
        <w:rPr>
          <w:spacing w:val="-2"/>
          <w:sz w:val="24"/>
          <w:szCs w:val="24"/>
        </w:rPr>
        <w:t>p</w:t>
      </w:r>
      <w:r>
        <w:rPr>
          <w:sz w:val="24"/>
          <w:szCs w:val="24"/>
        </w:rPr>
        <w:t>s and Au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ng?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ease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fy e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answer.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6. Draw a DevO</w:t>
      </w:r>
      <w:r>
        <w:rPr>
          <w:spacing w:val="-2"/>
          <w:sz w:val="24"/>
          <w:szCs w:val="24"/>
        </w:rPr>
        <w:t>p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fe</w:t>
      </w:r>
      <w:r>
        <w:rPr>
          <w:spacing w:val="1"/>
          <w:sz w:val="24"/>
          <w:szCs w:val="24"/>
        </w:rPr>
        <w:t>c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ow.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7.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Con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 xml:space="preserve">nuous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egra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8.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Con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nuousDe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ve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nuous Dep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y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9.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>v</w:t>
      </w:r>
      <w:r>
        <w:rPr>
          <w:sz w:val="24"/>
          <w:szCs w:val="24"/>
        </w:rPr>
        <w:t xml:space="preserve">Ops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neers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ves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-1"/>
          <w:sz w:val="24"/>
          <w:szCs w:val="24"/>
        </w:rPr>
        <w:t>/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espons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es?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10.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Infras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ruc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11.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e do DevOps 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hout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oud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ng?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ease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ti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 xml:space="preserve">y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wer?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12. Na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s used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>v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13. Na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ob ro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es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Ag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Scrum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respo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ili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14.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ean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 back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scru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15.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16.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a spr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s dura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on?</w:t>
      </w:r>
    </w:p>
    <w:p w:rsidR="00887F66" w:rsidRDefault="00156D0A">
      <w:pPr>
        <w:ind w:left="102" w:right="349"/>
        <w:rPr>
          <w:sz w:val="24"/>
          <w:szCs w:val="24"/>
        </w:rPr>
      </w:pPr>
      <w:r>
        <w:rPr>
          <w:sz w:val="24"/>
          <w:szCs w:val="24"/>
        </w:rPr>
        <w:t>17. 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ease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ann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 scrum</w:t>
      </w:r>
      <w:r>
        <w:rPr>
          <w:spacing w:val="-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 re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rospec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ve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one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ne.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18.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nux and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NI</w:t>
      </w:r>
      <w:r>
        <w:rPr>
          <w:spacing w:val="-1"/>
          <w:sz w:val="24"/>
          <w:szCs w:val="24"/>
        </w:rPr>
        <w:t>X</w:t>
      </w:r>
      <w:r>
        <w:rPr>
          <w:sz w:val="24"/>
          <w:szCs w:val="24"/>
        </w:rPr>
        <w:t>?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nux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S be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ow.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19.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a root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s ho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 pa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“ /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” and “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root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“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20.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does 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c,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sb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and 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boot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ns?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color w:val="23282D"/>
          <w:sz w:val="24"/>
          <w:szCs w:val="24"/>
        </w:rPr>
        <w:t>Sof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ware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D</w:t>
      </w:r>
      <w:r>
        <w:rPr>
          <w:color w:val="23282D"/>
          <w:sz w:val="24"/>
          <w:szCs w:val="24"/>
        </w:rPr>
        <w:t>e</w:t>
      </w:r>
      <w:r>
        <w:rPr>
          <w:color w:val="23282D"/>
          <w:spacing w:val="-1"/>
          <w:sz w:val="24"/>
          <w:szCs w:val="24"/>
        </w:rPr>
        <w:t>li</w:t>
      </w:r>
      <w:r>
        <w:rPr>
          <w:color w:val="23282D"/>
          <w:sz w:val="24"/>
          <w:szCs w:val="24"/>
        </w:rPr>
        <w:t>ve</w:t>
      </w:r>
      <w:r>
        <w:rPr>
          <w:color w:val="23282D"/>
          <w:spacing w:val="2"/>
          <w:sz w:val="24"/>
          <w:szCs w:val="24"/>
        </w:rPr>
        <w:t>r</w:t>
      </w:r>
      <w:r>
        <w:rPr>
          <w:color w:val="23282D"/>
          <w:sz w:val="24"/>
          <w:szCs w:val="24"/>
        </w:rPr>
        <w:t xml:space="preserve">y </w:t>
      </w:r>
      <w:r>
        <w:rPr>
          <w:color w:val="23282D"/>
          <w:spacing w:val="1"/>
          <w:sz w:val="24"/>
          <w:szCs w:val="24"/>
        </w:rPr>
        <w:t>c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pacing w:val="1"/>
          <w:sz w:val="24"/>
          <w:szCs w:val="24"/>
        </w:rPr>
        <w:t>c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e</w:t>
      </w:r>
      <w:r>
        <w:rPr>
          <w:color w:val="23282D"/>
          <w:spacing w:val="3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3282D"/>
          <w:sz w:val="24"/>
          <w:szCs w:val="24"/>
        </w:rPr>
        <w:t>What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s Con</w:t>
      </w:r>
      <w:r>
        <w:rPr>
          <w:color w:val="23282D"/>
          <w:spacing w:val="-1"/>
          <w:sz w:val="24"/>
          <w:szCs w:val="24"/>
        </w:rPr>
        <w:t>ti</w:t>
      </w:r>
      <w:r>
        <w:rPr>
          <w:color w:val="23282D"/>
          <w:sz w:val="24"/>
          <w:szCs w:val="24"/>
        </w:rPr>
        <w:t>nuous In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egra</w:t>
      </w:r>
      <w:r>
        <w:rPr>
          <w:color w:val="23282D"/>
          <w:spacing w:val="-1"/>
          <w:sz w:val="24"/>
          <w:szCs w:val="24"/>
        </w:rPr>
        <w:t>ti</w:t>
      </w:r>
      <w:r>
        <w:rPr>
          <w:color w:val="23282D"/>
          <w:sz w:val="24"/>
          <w:szCs w:val="24"/>
        </w:rPr>
        <w:t>on?</w:t>
      </w:r>
    </w:p>
    <w:p w:rsidR="00887F66" w:rsidRDefault="00156D0A">
      <w:pPr>
        <w:ind w:left="102" w:right="3882"/>
        <w:rPr>
          <w:sz w:val="24"/>
          <w:szCs w:val="24"/>
        </w:rPr>
      </w:pPr>
      <w:r>
        <w:rPr>
          <w:color w:val="23282D"/>
          <w:sz w:val="24"/>
          <w:szCs w:val="24"/>
        </w:rPr>
        <w:t>What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 xml:space="preserve">CI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oo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s have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pacing w:val="2"/>
          <w:sz w:val="24"/>
          <w:szCs w:val="24"/>
        </w:rPr>
        <w:t>o</w:t>
      </w:r>
      <w:r>
        <w:rPr>
          <w:color w:val="23282D"/>
          <w:sz w:val="24"/>
          <w:szCs w:val="24"/>
        </w:rPr>
        <w:t>u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use</w:t>
      </w:r>
      <w:r>
        <w:rPr>
          <w:color w:val="23282D"/>
          <w:spacing w:val="-2"/>
          <w:sz w:val="24"/>
          <w:szCs w:val="24"/>
        </w:rPr>
        <w:t>d</w:t>
      </w:r>
      <w:r>
        <w:rPr>
          <w:color w:val="23282D"/>
          <w:sz w:val="24"/>
          <w:szCs w:val="24"/>
        </w:rPr>
        <w:t>?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E</w:t>
      </w:r>
      <w:r>
        <w:rPr>
          <w:color w:val="23282D"/>
          <w:sz w:val="24"/>
          <w:szCs w:val="24"/>
        </w:rPr>
        <w:t>x</w:t>
      </w:r>
      <w:r>
        <w:rPr>
          <w:color w:val="23282D"/>
          <w:spacing w:val="1"/>
          <w:sz w:val="24"/>
          <w:szCs w:val="24"/>
        </w:rPr>
        <w:t>a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p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e:</w:t>
      </w:r>
      <w:r>
        <w:rPr>
          <w:color w:val="23282D"/>
          <w:spacing w:val="3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rav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s</w:t>
      </w:r>
      <w:r>
        <w:rPr>
          <w:color w:val="23282D"/>
          <w:spacing w:val="2"/>
          <w:sz w:val="24"/>
          <w:szCs w:val="24"/>
        </w:rPr>
        <w:t>-</w:t>
      </w:r>
      <w:r>
        <w:rPr>
          <w:color w:val="23282D"/>
          <w:sz w:val="24"/>
          <w:szCs w:val="24"/>
        </w:rPr>
        <w:t>CI. What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s Con</w:t>
      </w:r>
      <w:r>
        <w:rPr>
          <w:color w:val="23282D"/>
          <w:spacing w:val="-1"/>
          <w:sz w:val="24"/>
          <w:szCs w:val="24"/>
        </w:rPr>
        <w:t>ti</w:t>
      </w:r>
      <w:r>
        <w:rPr>
          <w:color w:val="23282D"/>
          <w:sz w:val="24"/>
          <w:szCs w:val="24"/>
        </w:rPr>
        <w:t>nuous De</w:t>
      </w:r>
      <w:r>
        <w:rPr>
          <w:color w:val="23282D"/>
          <w:spacing w:val="-1"/>
          <w:sz w:val="24"/>
          <w:szCs w:val="24"/>
        </w:rPr>
        <w:t>li</w:t>
      </w:r>
      <w:r>
        <w:rPr>
          <w:color w:val="23282D"/>
          <w:sz w:val="24"/>
          <w:szCs w:val="24"/>
        </w:rPr>
        <w:t>ve</w:t>
      </w:r>
      <w:r>
        <w:rPr>
          <w:color w:val="23282D"/>
          <w:spacing w:val="2"/>
          <w:sz w:val="24"/>
          <w:szCs w:val="24"/>
        </w:rPr>
        <w:t>r</w:t>
      </w:r>
      <w:r>
        <w:rPr>
          <w:color w:val="23282D"/>
          <w:sz w:val="24"/>
          <w:szCs w:val="24"/>
        </w:rPr>
        <w:t>y and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w</w:t>
      </w:r>
      <w:r>
        <w:rPr>
          <w:color w:val="23282D"/>
          <w:spacing w:val="2"/>
          <w:sz w:val="24"/>
          <w:szCs w:val="24"/>
        </w:rPr>
        <w:t>h</w:t>
      </w:r>
      <w:r>
        <w:rPr>
          <w:color w:val="23282D"/>
          <w:sz w:val="24"/>
          <w:szCs w:val="24"/>
        </w:rPr>
        <w:t>y</w:t>
      </w:r>
      <w:r>
        <w:rPr>
          <w:color w:val="23282D"/>
          <w:spacing w:val="-2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 xml:space="preserve">s 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por</w:t>
      </w:r>
      <w:r>
        <w:rPr>
          <w:color w:val="23282D"/>
          <w:spacing w:val="1"/>
          <w:sz w:val="24"/>
          <w:szCs w:val="24"/>
        </w:rPr>
        <w:t>t</w:t>
      </w:r>
      <w:r>
        <w:rPr>
          <w:color w:val="23282D"/>
          <w:sz w:val="24"/>
          <w:szCs w:val="24"/>
        </w:rPr>
        <w:t>an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? What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s Con</w:t>
      </w:r>
      <w:r>
        <w:rPr>
          <w:color w:val="23282D"/>
          <w:spacing w:val="-1"/>
          <w:sz w:val="24"/>
          <w:szCs w:val="24"/>
        </w:rPr>
        <w:t>ti</w:t>
      </w:r>
      <w:r>
        <w:rPr>
          <w:color w:val="23282D"/>
          <w:sz w:val="24"/>
          <w:szCs w:val="24"/>
        </w:rPr>
        <w:t>nuous Dep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pacing w:val="2"/>
          <w:sz w:val="24"/>
          <w:szCs w:val="24"/>
        </w:rPr>
        <w:t>o</w:t>
      </w:r>
      <w:r>
        <w:rPr>
          <w:color w:val="23282D"/>
          <w:spacing w:val="-4"/>
          <w:sz w:val="24"/>
          <w:szCs w:val="24"/>
        </w:rPr>
        <w:t>y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pacing w:val="1"/>
          <w:sz w:val="24"/>
          <w:szCs w:val="24"/>
        </w:rPr>
        <w:t>e</w:t>
      </w:r>
      <w:r>
        <w:rPr>
          <w:color w:val="23282D"/>
          <w:sz w:val="24"/>
          <w:szCs w:val="24"/>
        </w:rPr>
        <w:t>n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?</w:t>
      </w:r>
    </w:p>
    <w:p w:rsidR="00887F66" w:rsidRDefault="00156D0A">
      <w:pPr>
        <w:ind w:left="102" w:right="146"/>
        <w:rPr>
          <w:sz w:val="24"/>
          <w:szCs w:val="24"/>
        </w:rPr>
      </w:pPr>
      <w:r>
        <w:rPr>
          <w:color w:val="23282D"/>
          <w:spacing w:val="-1"/>
          <w:sz w:val="24"/>
          <w:szCs w:val="24"/>
        </w:rPr>
        <w:t>E</w:t>
      </w:r>
      <w:r>
        <w:rPr>
          <w:color w:val="23282D"/>
          <w:sz w:val="24"/>
          <w:szCs w:val="24"/>
        </w:rPr>
        <w:t>xp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a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n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 xml:space="preserve">he 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po</w:t>
      </w:r>
      <w:r>
        <w:rPr>
          <w:color w:val="23282D"/>
          <w:spacing w:val="2"/>
          <w:sz w:val="24"/>
          <w:szCs w:val="24"/>
        </w:rPr>
        <w:t>r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ance</w:t>
      </w:r>
      <w:r>
        <w:rPr>
          <w:color w:val="23282D"/>
          <w:spacing w:val="3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of A</w:t>
      </w:r>
      <w:r>
        <w:rPr>
          <w:color w:val="23282D"/>
          <w:spacing w:val="-1"/>
          <w:sz w:val="24"/>
          <w:szCs w:val="24"/>
        </w:rPr>
        <w:t>/</w:t>
      </w:r>
      <w:r>
        <w:rPr>
          <w:color w:val="23282D"/>
          <w:sz w:val="24"/>
          <w:szCs w:val="24"/>
        </w:rPr>
        <w:t xml:space="preserve">B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es</w:t>
      </w:r>
      <w:r>
        <w:rPr>
          <w:color w:val="23282D"/>
          <w:spacing w:val="-1"/>
          <w:sz w:val="24"/>
          <w:szCs w:val="24"/>
        </w:rPr>
        <w:t>ti</w:t>
      </w:r>
      <w:r>
        <w:rPr>
          <w:color w:val="23282D"/>
          <w:sz w:val="24"/>
          <w:szCs w:val="24"/>
        </w:rPr>
        <w:t>ng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 xml:space="preserve">and how 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t</w:t>
      </w:r>
      <w:r>
        <w:rPr>
          <w:color w:val="23282D"/>
          <w:spacing w:val="-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re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a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es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o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s</w:t>
      </w:r>
      <w:r>
        <w:rPr>
          <w:color w:val="23282D"/>
          <w:sz w:val="24"/>
          <w:szCs w:val="24"/>
        </w:rPr>
        <w:t>of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ware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de</w:t>
      </w:r>
      <w:r>
        <w:rPr>
          <w:color w:val="23282D"/>
          <w:spacing w:val="-1"/>
          <w:sz w:val="24"/>
          <w:szCs w:val="24"/>
        </w:rPr>
        <w:t>li</w:t>
      </w:r>
      <w:r>
        <w:rPr>
          <w:color w:val="23282D"/>
          <w:sz w:val="24"/>
          <w:szCs w:val="24"/>
        </w:rPr>
        <w:t>ve</w:t>
      </w:r>
      <w:r>
        <w:rPr>
          <w:color w:val="23282D"/>
          <w:spacing w:val="2"/>
          <w:sz w:val="24"/>
          <w:szCs w:val="24"/>
        </w:rPr>
        <w:t>r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z w:val="24"/>
          <w:szCs w:val="24"/>
        </w:rPr>
        <w:t>?</w:t>
      </w:r>
      <w:r>
        <w:rPr>
          <w:color w:val="23282D"/>
          <w:spacing w:val="5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What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are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pacing w:val="2"/>
          <w:sz w:val="24"/>
          <w:szCs w:val="24"/>
        </w:rPr>
        <w:t>o</w:t>
      </w:r>
      <w:r>
        <w:rPr>
          <w:color w:val="23282D"/>
          <w:sz w:val="24"/>
          <w:szCs w:val="24"/>
        </w:rPr>
        <w:t>ur favour</w:t>
      </w:r>
      <w:r>
        <w:rPr>
          <w:color w:val="23282D"/>
          <w:spacing w:val="-1"/>
          <w:sz w:val="24"/>
          <w:szCs w:val="24"/>
        </w:rPr>
        <w:t>it</w:t>
      </w:r>
      <w:r>
        <w:rPr>
          <w:color w:val="23282D"/>
          <w:sz w:val="24"/>
          <w:szCs w:val="24"/>
        </w:rPr>
        <w:t>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dep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pacing w:val="2"/>
          <w:sz w:val="24"/>
          <w:szCs w:val="24"/>
        </w:rPr>
        <w:t>o</w:t>
      </w:r>
      <w:r>
        <w:rPr>
          <w:color w:val="23282D"/>
          <w:spacing w:val="-4"/>
          <w:sz w:val="24"/>
          <w:szCs w:val="24"/>
        </w:rPr>
        <w:t>y</w:t>
      </w:r>
      <w:r>
        <w:rPr>
          <w:color w:val="23282D"/>
          <w:spacing w:val="-1"/>
          <w:sz w:val="24"/>
          <w:szCs w:val="24"/>
        </w:rPr>
        <w:t>m</w:t>
      </w:r>
      <w:r>
        <w:rPr>
          <w:color w:val="23282D"/>
          <w:sz w:val="24"/>
          <w:szCs w:val="24"/>
        </w:rPr>
        <w:t>e</w:t>
      </w:r>
      <w:r>
        <w:rPr>
          <w:color w:val="23282D"/>
          <w:spacing w:val="2"/>
          <w:sz w:val="24"/>
          <w:szCs w:val="24"/>
        </w:rPr>
        <w:t>n</w:t>
      </w:r>
      <w:r>
        <w:rPr>
          <w:color w:val="23282D"/>
          <w:sz w:val="24"/>
          <w:szCs w:val="24"/>
        </w:rPr>
        <w:t>t</w:t>
      </w:r>
      <w:r>
        <w:rPr>
          <w:color w:val="23282D"/>
          <w:spacing w:val="3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echn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ques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and wh</w:t>
      </w:r>
      <w:r>
        <w:rPr>
          <w:color w:val="23282D"/>
          <w:spacing w:val="-4"/>
          <w:sz w:val="24"/>
          <w:szCs w:val="24"/>
        </w:rPr>
        <w:t>y</w:t>
      </w:r>
      <w:r>
        <w:rPr>
          <w:color w:val="23282D"/>
          <w:sz w:val="24"/>
          <w:szCs w:val="24"/>
        </w:rPr>
        <w:t>?</w:t>
      </w:r>
      <w:r>
        <w:rPr>
          <w:color w:val="23282D"/>
          <w:spacing w:val="3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E</w:t>
      </w:r>
      <w:r>
        <w:rPr>
          <w:color w:val="23282D"/>
          <w:sz w:val="24"/>
          <w:szCs w:val="24"/>
        </w:rPr>
        <w:t>x</w:t>
      </w:r>
      <w:r>
        <w:rPr>
          <w:color w:val="23282D"/>
          <w:spacing w:val="1"/>
          <w:sz w:val="24"/>
          <w:szCs w:val="24"/>
        </w:rPr>
        <w:t>a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p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es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nc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ude:</w:t>
      </w:r>
      <w:r>
        <w:rPr>
          <w:color w:val="23282D"/>
          <w:spacing w:val="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0 d</w:t>
      </w:r>
      <w:r>
        <w:rPr>
          <w:color w:val="000000"/>
          <w:spacing w:val="-2"/>
          <w:sz w:val="24"/>
          <w:szCs w:val="24"/>
        </w:rPr>
        <w:t>o</w:t>
      </w:r>
      <w:r>
        <w:rPr>
          <w:color w:val="000000"/>
          <w:sz w:val="24"/>
          <w:szCs w:val="24"/>
        </w:rPr>
        <w:t>wn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pacing w:val="-3"/>
          <w:sz w:val="24"/>
          <w:szCs w:val="24"/>
        </w:rPr>
        <w:t>m</w:t>
      </w:r>
      <w:r>
        <w:rPr>
          <w:color w:val="000000"/>
          <w:spacing w:val="4"/>
          <w:sz w:val="24"/>
          <w:szCs w:val="24"/>
        </w:rPr>
        <w:t>e</w:t>
      </w:r>
      <w:r>
        <w:rPr>
          <w:color w:val="23282D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C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nary</w:t>
      </w:r>
      <w:r>
        <w:rPr>
          <w:color w:val="23282D"/>
          <w:sz w:val="24"/>
          <w:szCs w:val="24"/>
        </w:rPr>
        <w:t>, or B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ue</w:t>
      </w:r>
      <w:r>
        <w:rPr>
          <w:color w:val="23282D"/>
          <w:spacing w:val="-1"/>
          <w:sz w:val="24"/>
          <w:szCs w:val="24"/>
        </w:rPr>
        <w:t>/</w:t>
      </w:r>
      <w:r>
        <w:rPr>
          <w:color w:val="23282D"/>
          <w:sz w:val="24"/>
          <w:szCs w:val="24"/>
        </w:rPr>
        <w:t>Green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dep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pacing w:val="2"/>
          <w:sz w:val="24"/>
          <w:szCs w:val="24"/>
        </w:rPr>
        <w:t>o</w:t>
      </w:r>
      <w:r>
        <w:rPr>
          <w:color w:val="23282D"/>
          <w:spacing w:val="-4"/>
          <w:sz w:val="24"/>
          <w:szCs w:val="24"/>
        </w:rPr>
        <w:t>y</w:t>
      </w:r>
      <w:r>
        <w:rPr>
          <w:color w:val="23282D"/>
          <w:spacing w:val="-1"/>
          <w:sz w:val="24"/>
          <w:szCs w:val="24"/>
        </w:rPr>
        <w:t>m</w:t>
      </w:r>
      <w:r>
        <w:rPr>
          <w:color w:val="23282D"/>
          <w:sz w:val="24"/>
          <w:szCs w:val="24"/>
        </w:rPr>
        <w:t>e</w:t>
      </w:r>
      <w:r>
        <w:rPr>
          <w:color w:val="23282D"/>
          <w:spacing w:val="2"/>
          <w:sz w:val="24"/>
          <w:szCs w:val="24"/>
        </w:rPr>
        <w:t>n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s.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3282D"/>
          <w:spacing w:val="-1"/>
          <w:sz w:val="24"/>
          <w:szCs w:val="24"/>
        </w:rPr>
        <w:t>E</w:t>
      </w:r>
      <w:r>
        <w:rPr>
          <w:color w:val="23282D"/>
          <w:sz w:val="24"/>
          <w:szCs w:val="24"/>
        </w:rPr>
        <w:t>xp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a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n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 xml:space="preserve">a </w:t>
      </w:r>
      <w:r>
        <w:rPr>
          <w:color w:val="23282D"/>
          <w:spacing w:val="-1"/>
          <w:sz w:val="24"/>
          <w:szCs w:val="24"/>
        </w:rPr>
        <w:t>tim</w:t>
      </w:r>
      <w:r>
        <w:rPr>
          <w:color w:val="23282D"/>
          <w:sz w:val="24"/>
          <w:szCs w:val="24"/>
        </w:rPr>
        <w:t>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when a sof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ware re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ease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has gone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poor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y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3282D"/>
          <w:sz w:val="24"/>
          <w:szCs w:val="24"/>
        </w:rPr>
        <w:t xml:space="preserve">How can </w:t>
      </w:r>
      <w:r>
        <w:rPr>
          <w:color w:val="23282D"/>
          <w:spacing w:val="-4"/>
          <w:sz w:val="24"/>
          <w:szCs w:val="24"/>
        </w:rPr>
        <w:t>y</w:t>
      </w:r>
      <w:r>
        <w:rPr>
          <w:color w:val="23282D"/>
          <w:sz w:val="24"/>
          <w:szCs w:val="24"/>
        </w:rPr>
        <w:t>ou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reduce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 xml:space="preserve">he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pacing w:val="1"/>
          <w:sz w:val="24"/>
          <w:szCs w:val="24"/>
        </w:rPr>
        <w:t>i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e</w:t>
      </w:r>
      <w:r>
        <w:rPr>
          <w:color w:val="23282D"/>
          <w:spacing w:val="3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 xml:space="preserve">o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est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and Dep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oy code?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color w:val="23282D"/>
          <w:sz w:val="24"/>
          <w:szCs w:val="24"/>
        </w:rPr>
        <w:t>Source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Con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rol</w:t>
      </w:r>
    </w:p>
    <w:p w:rsidR="00887F66" w:rsidRDefault="00156D0A">
      <w:pPr>
        <w:ind w:left="102"/>
        <w:rPr>
          <w:sz w:val="24"/>
          <w:szCs w:val="24"/>
        </w:rPr>
        <w:sectPr w:rsidR="00887F66">
          <w:pgSz w:w="11900" w:h="16840"/>
          <w:pgMar w:top="1380" w:right="1340" w:bottom="280" w:left="1340" w:header="720" w:footer="720" w:gutter="0"/>
          <w:cols w:space="720"/>
        </w:sectPr>
      </w:pPr>
      <w:r>
        <w:rPr>
          <w:color w:val="23282D"/>
          <w:sz w:val="24"/>
          <w:szCs w:val="24"/>
        </w:rPr>
        <w:t>What</w:t>
      </w:r>
      <w:r>
        <w:rPr>
          <w:color w:val="23282D"/>
          <w:spacing w:val="1"/>
          <w:sz w:val="24"/>
          <w:szCs w:val="24"/>
        </w:rPr>
        <w:t xml:space="preserve"> t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pacing w:val="2"/>
          <w:sz w:val="24"/>
          <w:szCs w:val="24"/>
        </w:rPr>
        <w:t>p</w:t>
      </w:r>
      <w:r>
        <w:rPr>
          <w:color w:val="23282D"/>
          <w:sz w:val="24"/>
          <w:szCs w:val="24"/>
        </w:rPr>
        <w:t>es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of source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con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rol</w:t>
      </w:r>
      <w:r>
        <w:rPr>
          <w:color w:val="23282D"/>
          <w:spacing w:val="-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progr</w:t>
      </w:r>
      <w:r>
        <w:rPr>
          <w:color w:val="23282D"/>
          <w:spacing w:val="1"/>
          <w:sz w:val="24"/>
          <w:szCs w:val="24"/>
        </w:rPr>
        <w:t>a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s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 xml:space="preserve">are </w:t>
      </w:r>
      <w:r>
        <w:rPr>
          <w:color w:val="23282D"/>
          <w:spacing w:val="-4"/>
          <w:sz w:val="24"/>
          <w:szCs w:val="24"/>
        </w:rPr>
        <w:t>y</w:t>
      </w:r>
      <w:r>
        <w:rPr>
          <w:color w:val="23282D"/>
          <w:sz w:val="24"/>
          <w:szCs w:val="24"/>
        </w:rPr>
        <w:t>ou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co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fo</w:t>
      </w:r>
      <w:r>
        <w:rPr>
          <w:color w:val="23282D"/>
          <w:spacing w:val="2"/>
          <w:sz w:val="24"/>
          <w:szCs w:val="24"/>
        </w:rPr>
        <w:t>r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ab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e</w:t>
      </w:r>
      <w:r>
        <w:rPr>
          <w:color w:val="23282D"/>
          <w:spacing w:val="3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w</w:t>
      </w:r>
      <w:r>
        <w:rPr>
          <w:color w:val="23282D"/>
          <w:spacing w:val="-1"/>
          <w:sz w:val="24"/>
          <w:szCs w:val="24"/>
        </w:rPr>
        <w:t>it</w:t>
      </w:r>
      <w:r>
        <w:rPr>
          <w:color w:val="23282D"/>
          <w:sz w:val="24"/>
          <w:szCs w:val="24"/>
        </w:rPr>
        <w:t>h?</w:t>
      </w:r>
    </w:p>
    <w:p w:rsidR="00887F66" w:rsidRDefault="00156D0A">
      <w:pPr>
        <w:spacing w:before="60"/>
        <w:ind w:left="102"/>
        <w:rPr>
          <w:sz w:val="24"/>
          <w:szCs w:val="24"/>
        </w:rPr>
      </w:pPr>
      <w:r>
        <w:rPr>
          <w:color w:val="23282D"/>
          <w:sz w:val="24"/>
          <w:szCs w:val="24"/>
        </w:rPr>
        <w:lastRenderedPageBreak/>
        <w:t>What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are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he benef</w:t>
      </w:r>
      <w:r>
        <w:rPr>
          <w:color w:val="23282D"/>
          <w:spacing w:val="-1"/>
          <w:sz w:val="24"/>
          <w:szCs w:val="24"/>
        </w:rPr>
        <w:t>it</w:t>
      </w:r>
      <w:r>
        <w:rPr>
          <w:color w:val="23282D"/>
          <w:sz w:val="24"/>
          <w:szCs w:val="24"/>
        </w:rPr>
        <w:t>s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of us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ng source con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ro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?</w:t>
      </w:r>
    </w:p>
    <w:p w:rsidR="00887F66" w:rsidRDefault="00156D0A">
      <w:pPr>
        <w:ind w:left="102" w:right="3476"/>
        <w:rPr>
          <w:sz w:val="24"/>
          <w:szCs w:val="24"/>
        </w:rPr>
      </w:pPr>
      <w:r>
        <w:rPr>
          <w:color w:val="23282D"/>
          <w:sz w:val="24"/>
          <w:szCs w:val="24"/>
        </w:rPr>
        <w:t>Descr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be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s</w:t>
      </w:r>
      <w:r>
        <w:rPr>
          <w:color w:val="23282D"/>
          <w:sz w:val="24"/>
          <w:szCs w:val="24"/>
        </w:rPr>
        <w:t>o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e</w:t>
      </w:r>
      <w:r>
        <w:rPr>
          <w:color w:val="23282D"/>
          <w:spacing w:val="3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branch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ng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s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ra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eg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es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hat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pacing w:val="2"/>
          <w:sz w:val="24"/>
          <w:szCs w:val="24"/>
        </w:rPr>
        <w:t>o</w:t>
      </w:r>
      <w:r>
        <w:rPr>
          <w:color w:val="23282D"/>
          <w:sz w:val="24"/>
          <w:szCs w:val="24"/>
        </w:rPr>
        <w:t>u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have use</w:t>
      </w:r>
      <w:r>
        <w:rPr>
          <w:color w:val="23282D"/>
          <w:spacing w:val="-2"/>
          <w:sz w:val="24"/>
          <w:szCs w:val="24"/>
        </w:rPr>
        <w:t>d</w:t>
      </w:r>
      <w:r>
        <w:rPr>
          <w:color w:val="23282D"/>
          <w:sz w:val="24"/>
          <w:szCs w:val="24"/>
        </w:rPr>
        <w:t>? G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ve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an exa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p</w:t>
      </w:r>
      <w:r>
        <w:rPr>
          <w:color w:val="23282D"/>
          <w:spacing w:val="1"/>
          <w:sz w:val="24"/>
          <w:szCs w:val="24"/>
        </w:rPr>
        <w:t>l</w:t>
      </w:r>
      <w:r>
        <w:rPr>
          <w:color w:val="23282D"/>
          <w:sz w:val="24"/>
          <w:szCs w:val="24"/>
        </w:rPr>
        <w:t>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of a good c</w:t>
      </w:r>
      <w:r>
        <w:rPr>
          <w:color w:val="23282D"/>
          <w:spacing w:val="2"/>
          <w:sz w:val="24"/>
          <w:szCs w:val="24"/>
        </w:rPr>
        <w:t>o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pacing w:val="-1"/>
          <w:sz w:val="24"/>
          <w:szCs w:val="24"/>
        </w:rPr>
        <w:t>mi</w:t>
      </w:r>
      <w:r>
        <w:rPr>
          <w:color w:val="23282D"/>
          <w:sz w:val="24"/>
          <w:szCs w:val="24"/>
        </w:rPr>
        <w:t>t</w:t>
      </w:r>
      <w:r>
        <w:rPr>
          <w:color w:val="23282D"/>
          <w:spacing w:val="3"/>
          <w:sz w:val="24"/>
          <w:szCs w:val="24"/>
        </w:rPr>
        <w:t xml:space="preserve"> 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essage?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es</w:t>
      </w:r>
      <w:r>
        <w:rPr>
          <w:color w:val="23282D"/>
          <w:spacing w:val="-1"/>
          <w:sz w:val="24"/>
          <w:szCs w:val="24"/>
        </w:rPr>
        <w:t>ti</w:t>
      </w:r>
      <w:r>
        <w:rPr>
          <w:color w:val="23282D"/>
          <w:sz w:val="24"/>
          <w:szCs w:val="24"/>
        </w:rPr>
        <w:t>ng</w:t>
      </w:r>
    </w:p>
    <w:p w:rsidR="00887F66" w:rsidRDefault="00156D0A">
      <w:pPr>
        <w:ind w:left="102" w:right="1985"/>
        <w:rPr>
          <w:sz w:val="24"/>
          <w:szCs w:val="24"/>
        </w:rPr>
      </w:pP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a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k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about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d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fferent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pacing w:val="-4"/>
          <w:sz w:val="24"/>
          <w:szCs w:val="24"/>
        </w:rPr>
        <w:t>y</w:t>
      </w:r>
      <w:r>
        <w:rPr>
          <w:color w:val="23282D"/>
          <w:sz w:val="24"/>
          <w:szCs w:val="24"/>
        </w:rPr>
        <w:t>p</w:t>
      </w:r>
      <w:r>
        <w:rPr>
          <w:color w:val="23282D"/>
          <w:spacing w:val="1"/>
          <w:sz w:val="24"/>
          <w:szCs w:val="24"/>
        </w:rPr>
        <w:t>e</w:t>
      </w:r>
      <w:r>
        <w:rPr>
          <w:color w:val="23282D"/>
          <w:sz w:val="24"/>
          <w:szCs w:val="24"/>
        </w:rPr>
        <w:t>s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of au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pacing w:val="2"/>
          <w:sz w:val="24"/>
          <w:szCs w:val="24"/>
        </w:rPr>
        <w:t>o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a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ed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es</w:t>
      </w:r>
      <w:r>
        <w:rPr>
          <w:color w:val="23282D"/>
          <w:spacing w:val="-1"/>
          <w:sz w:val="24"/>
          <w:szCs w:val="24"/>
        </w:rPr>
        <w:t>ti</w:t>
      </w:r>
      <w:r>
        <w:rPr>
          <w:color w:val="23282D"/>
          <w:sz w:val="24"/>
          <w:szCs w:val="24"/>
        </w:rPr>
        <w:t>ng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pacing w:val="2"/>
          <w:sz w:val="24"/>
          <w:szCs w:val="24"/>
        </w:rPr>
        <w:t>o</w:t>
      </w:r>
      <w:r>
        <w:rPr>
          <w:color w:val="23282D"/>
          <w:sz w:val="24"/>
          <w:szCs w:val="24"/>
        </w:rPr>
        <w:t>u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 xml:space="preserve">have </w:t>
      </w:r>
      <w:r>
        <w:rPr>
          <w:color w:val="23282D"/>
          <w:spacing w:val="1"/>
          <w:sz w:val="24"/>
          <w:szCs w:val="24"/>
        </w:rPr>
        <w:t>i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p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pacing w:val="1"/>
          <w:sz w:val="24"/>
          <w:szCs w:val="24"/>
        </w:rPr>
        <w:t>e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pacing w:val="1"/>
          <w:sz w:val="24"/>
          <w:szCs w:val="24"/>
        </w:rPr>
        <w:t>e</w:t>
      </w:r>
      <w:r>
        <w:rPr>
          <w:color w:val="23282D"/>
          <w:sz w:val="24"/>
          <w:szCs w:val="24"/>
        </w:rPr>
        <w:t>n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ed? What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 xml:space="preserve">s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he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por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a</w:t>
      </w:r>
      <w:r>
        <w:rPr>
          <w:color w:val="23282D"/>
          <w:spacing w:val="2"/>
          <w:sz w:val="24"/>
          <w:szCs w:val="24"/>
        </w:rPr>
        <w:t>n</w:t>
      </w:r>
      <w:r>
        <w:rPr>
          <w:color w:val="23282D"/>
          <w:sz w:val="24"/>
          <w:szCs w:val="24"/>
        </w:rPr>
        <w:t>ce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of sof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ware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es</w:t>
      </w:r>
      <w:r>
        <w:rPr>
          <w:color w:val="23282D"/>
          <w:spacing w:val="-1"/>
          <w:sz w:val="24"/>
          <w:szCs w:val="24"/>
        </w:rPr>
        <w:t>ti</w:t>
      </w:r>
      <w:r>
        <w:rPr>
          <w:color w:val="23282D"/>
          <w:sz w:val="24"/>
          <w:szCs w:val="24"/>
        </w:rPr>
        <w:t>ng?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3282D"/>
          <w:sz w:val="24"/>
          <w:szCs w:val="24"/>
        </w:rPr>
        <w:t>What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es</w:t>
      </w:r>
      <w:r>
        <w:rPr>
          <w:color w:val="23282D"/>
          <w:spacing w:val="-1"/>
          <w:sz w:val="24"/>
          <w:szCs w:val="24"/>
        </w:rPr>
        <w:t>ti</w:t>
      </w:r>
      <w:r>
        <w:rPr>
          <w:color w:val="23282D"/>
          <w:sz w:val="24"/>
          <w:szCs w:val="24"/>
        </w:rPr>
        <w:t>ng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parad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pacing w:val="2"/>
          <w:sz w:val="24"/>
          <w:szCs w:val="24"/>
        </w:rPr>
        <w:t>g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s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 xml:space="preserve">do 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pacing w:val="2"/>
          <w:sz w:val="24"/>
          <w:szCs w:val="24"/>
        </w:rPr>
        <w:t>o</w:t>
      </w:r>
      <w:r>
        <w:rPr>
          <w:color w:val="23282D"/>
          <w:sz w:val="24"/>
          <w:szCs w:val="24"/>
        </w:rPr>
        <w:t>u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 xml:space="preserve">use, 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f a</w:t>
      </w:r>
      <w:r>
        <w:rPr>
          <w:color w:val="23282D"/>
          <w:spacing w:val="2"/>
          <w:sz w:val="24"/>
          <w:szCs w:val="24"/>
        </w:rPr>
        <w:t>n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z w:val="24"/>
          <w:szCs w:val="24"/>
        </w:rPr>
        <w:t>?</w:t>
      </w:r>
    </w:p>
    <w:p w:rsidR="00887F66" w:rsidRDefault="00156D0A">
      <w:pPr>
        <w:ind w:left="102" w:right="3141"/>
        <w:rPr>
          <w:sz w:val="24"/>
          <w:szCs w:val="24"/>
        </w:rPr>
      </w:pPr>
      <w:r>
        <w:rPr>
          <w:color w:val="23282D"/>
          <w:spacing w:val="-1"/>
          <w:sz w:val="24"/>
          <w:szCs w:val="24"/>
        </w:rPr>
        <w:t>E</w:t>
      </w:r>
      <w:r>
        <w:rPr>
          <w:color w:val="23282D"/>
          <w:sz w:val="24"/>
          <w:szCs w:val="24"/>
        </w:rPr>
        <w:t>xp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a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n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he d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fference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be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ween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un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 xml:space="preserve">and end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o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 xml:space="preserve">end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es</w:t>
      </w:r>
      <w:r>
        <w:rPr>
          <w:color w:val="23282D"/>
          <w:spacing w:val="-1"/>
          <w:sz w:val="24"/>
          <w:szCs w:val="24"/>
        </w:rPr>
        <w:t>ti</w:t>
      </w:r>
      <w:r>
        <w:rPr>
          <w:color w:val="23282D"/>
          <w:sz w:val="24"/>
          <w:szCs w:val="24"/>
        </w:rPr>
        <w:t xml:space="preserve">ng? Have </w:t>
      </w:r>
      <w:r>
        <w:rPr>
          <w:color w:val="23282D"/>
          <w:spacing w:val="-4"/>
          <w:sz w:val="24"/>
          <w:szCs w:val="24"/>
        </w:rPr>
        <w:t>y</w:t>
      </w:r>
      <w:r>
        <w:rPr>
          <w:color w:val="23282D"/>
          <w:sz w:val="24"/>
          <w:szCs w:val="24"/>
        </w:rPr>
        <w:t>ou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used a</w:t>
      </w:r>
      <w:r>
        <w:rPr>
          <w:color w:val="23282D"/>
          <w:spacing w:val="2"/>
          <w:sz w:val="24"/>
          <w:szCs w:val="24"/>
        </w:rPr>
        <w:t>n</w:t>
      </w:r>
      <w:r>
        <w:rPr>
          <w:color w:val="23282D"/>
          <w:sz w:val="24"/>
          <w:szCs w:val="24"/>
        </w:rPr>
        <w:t xml:space="preserve">y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es</w:t>
      </w:r>
      <w:r>
        <w:rPr>
          <w:color w:val="23282D"/>
          <w:spacing w:val="-1"/>
          <w:sz w:val="24"/>
          <w:szCs w:val="24"/>
        </w:rPr>
        <w:t>ti</w:t>
      </w:r>
      <w:r>
        <w:rPr>
          <w:color w:val="23282D"/>
          <w:sz w:val="24"/>
          <w:szCs w:val="24"/>
        </w:rPr>
        <w:t>ng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fra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eworks?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 xml:space="preserve">If so, </w:t>
      </w:r>
      <w:r>
        <w:rPr>
          <w:color w:val="23282D"/>
          <w:spacing w:val="-1"/>
          <w:sz w:val="24"/>
          <w:szCs w:val="24"/>
        </w:rPr>
        <w:t>w</w:t>
      </w:r>
      <w:r>
        <w:rPr>
          <w:color w:val="23282D"/>
          <w:sz w:val="24"/>
          <w:szCs w:val="24"/>
        </w:rPr>
        <w:t>h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ch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one</w:t>
      </w:r>
      <w:r>
        <w:rPr>
          <w:color w:val="23282D"/>
          <w:spacing w:val="-1"/>
          <w:sz w:val="24"/>
          <w:szCs w:val="24"/>
        </w:rPr>
        <w:t>s</w:t>
      </w:r>
      <w:r>
        <w:rPr>
          <w:color w:val="23282D"/>
          <w:sz w:val="24"/>
          <w:szCs w:val="24"/>
        </w:rPr>
        <w:t>?</w:t>
      </w: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before="8" w:line="220" w:lineRule="exact"/>
        <w:rPr>
          <w:sz w:val="22"/>
          <w:szCs w:val="22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color w:val="23282D"/>
          <w:sz w:val="24"/>
          <w:szCs w:val="24"/>
        </w:rPr>
        <w:t>Arch</w:t>
      </w:r>
      <w:r>
        <w:rPr>
          <w:color w:val="23282D"/>
          <w:spacing w:val="-1"/>
          <w:sz w:val="24"/>
          <w:szCs w:val="24"/>
        </w:rPr>
        <w:t>it</w:t>
      </w:r>
      <w:r>
        <w:rPr>
          <w:color w:val="23282D"/>
          <w:sz w:val="24"/>
          <w:szCs w:val="24"/>
        </w:rPr>
        <w:t>ec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ure</w:t>
      </w:r>
    </w:p>
    <w:p w:rsidR="00887F66" w:rsidRDefault="00156D0A">
      <w:pPr>
        <w:ind w:left="102" w:right="5127"/>
        <w:rPr>
          <w:sz w:val="24"/>
          <w:szCs w:val="24"/>
        </w:rPr>
      </w:pPr>
      <w:r>
        <w:rPr>
          <w:color w:val="23282D"/>
          <w:spacing w:val="-1"/>
          <w:sz w:val="24"/>
          <w:szCs w:val="24"/>
        </w:rPr>
        <w:t>E</w:t>
      </w:r>
      <w:r>
        <w:rPr>
          <w:color w:val="23282D"/>
          <w:sz w:val="24"/>
          <w:szCs w:val="24"/>
        </w:rPr>
        <w:t>xp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a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n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w</w:t>
      </w:r>
      <w:r>
        <w:rPr>
          <w:color w:val="23282D"/>
          <w:sz w:val="24"/>
          <w:szCs w:val="24"/>
        </w:rPr>
        <w:t>hat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a R</w:t>
      </w:r>
      <w:r>
        <w:rPr>
          <w:color w:val="23282D"/>
          <w:spacing w:val="-1"/>
          <w:sz w:val="24"/>
          <w:szCs w:val="24"/>
        </w:rPr>
        <w:t>e</w:t>
      </w:r>
      <w:r>
        <w:rPr>
          <w:color w:val="23282D"/>
          <w:sz w:val="24"/>
          <w:szCs w:val="24"/>
        </w:rPr>
        <w:t>s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ful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arch</w:t>
      </w:r>
      <w:r>
        <w:rPr>
          <w:color w:val="23282D"/>
          <w:spacing w:val="-1"/>
          <w:sz w:val="24"/>
          <w:szCs w:val="24"/>
        </w:rPr>
        <w:t>it</w:t>
      </w:r>
      <w:r>
        <w:rPr>
          <w:color w:val="23282D"/>
          <w:sz w:val="24"/>
          <w:szCs w:val="24"/>
        </w:rPr>
        <w:t>ec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ure</w:t>
      </w:r>
      <w:r>
        <w:rPr>
          <w:color w:val="23282D"/>
          <w:spacing w:val="3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is</w:t>
      </w:r>
      <w:r>
        <w:rPr>
          <w:color w:val="23282D"/>
          <w:sz w:val="24"/>
          <w:szCs w:val="24"/>
        </w:rPr>
        <w:t xml:space="preserve">? How </w:t>
      </w:r>
      <w:r>
        <w:rPr>
          <w:color w:val="23282D"/>
          <w:spacing w:val="-1"/>
          <w:sz w:val="24"/>
          <w:szCs w:val="24"/>
        </w:rPr>
        <w:t>w</w:t>
      </w:r>
      <w:r>
        <w:rPr>
          <w:color w:val="23282D"/>
          <w:sz w:val="24"/>
          <w:szCs w:val="24"/>
        </w:rPr>
        <w:t>ou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d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pacing w:val="2"/>
          <w:sz w:val="24"/>
          <w:szCs w:val="24"/>
        </w:rPr>
        <w:t>o</w:t>
      </w:r>
      <w:r>
        <w:rPr>
          <w:color w:val="23282D"/>
          <w:sz w:val="24"/>
          <w:szCs w:val="24"/>
        </w:rPr>
        <w:t>u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sca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e a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s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pacing w:val="-2"/>
          <w:sz w:val="24"/>
          <w:szCs w:val="24"/>
        </w:rPr>
        <w:t>o</w:t>
      </w:r>
      <w:r>
        <w:rPr>
          <w:color w:val="23282D"/>
          <w:sz w:val="24"/>
          <w:szCs w:val="24"/>
        </w:rPr>
        <w:t>w webs</w:t>
      </w:r>
      <w:r>
        <w:rPr>
          <w:color w:val="23282D"/>
          <w:spacing w:val="-1"/>
          <w:sz w:val="24"/>
          <w:szCs w:val="24"/>
        </w:rPr>
        <w:t>it</w:t>
      </w:r>
      <w:r>
        <w:rPr>
          <w:color w:val="23282D"/>
          <w:sz w:val="24"/>
          <w:szCs w:val="24"/>
        </w:rPr>
        <w:t>e?</w:t>
      </w:r>
    </w:p>
    <w:p w:rsidR="00887F66" w:rsidRDefault="00156D0A">
      <w:pPr>
        <w:ind w:left="102" w:right="2095"/>
        <w:rPr>
          <w:sz w:val="24"/>
          <w:szCs w:val="24"/>
        </w:rPr>
      </w:pPr>
      <w:r>
        <w:rPr>
          <w:color w:val="23282D"/>
          <w:sz w:val="24"/>
          <w:szCs w:val="24"/>
        </w:rPr>
        <w:t>Your app</w:t>
      </w:r>
      <w:r>
        <w:rPr>
          <w:color w:val="23282D"/>
          <w:spacing w:val="-1"/>
          <w:sz w:val="24"/>
          <w:szCs w:val="24"/>
        </w:rPr>
        <w:t>li</w:t>
      </w:r>
      <w:r>
        <w:rPr>
          <w:color w:val="23282D"/>
          <w:sz w:val="24"/>
          <w:szCs w:val="24"/>
        </w:rPr>
        <w:t>ca</w:t>
      </w:r>
      <w:r>
        <w:rPr>
          <w:color w:val="23282D"/>
          <w:spacing w:val="1"/>
          <w:sz w:val="24"/>
          <w:szCs w:val="24"/>
        </w:rPr>
        <w:t>t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on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pacing w:val="1"/>
          <w:sz w:val="24"/>
          <w:szCs w:val="24"/>
        </w:rPr>
        <w:t>j</w:t>
      </w:r>
      <w:r>
        <w:rPr>
          <w:color w:val="23282D"/>
          <w:spacing w:val="-2"/>
          <w:sz w:val="24"/>
          <w:szCs w:val="24"/>
        </w:rPr>
        <w:t>u</w:t>
      </w:r>
      <w:r>
        <w:rPr>
          <w:color w:val="23282D"/>
          <w:sz w:val="24"/>
          <w:szCs w:val="24"/>
        </w:rPr>
        <w:t>st</w:t>
      </w:r>
      <w:r>
        <w:rPr>
          <w:color w:val="23282D"/>
          <w:spacing w:val="-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got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pacing w:val="1"/>
          <w:sz w:val="24"/>
          <w:szCs w:val="24"/>
        </w:rPr>
        <w:t>l</w:t>
      </w:r>
      <w:r>
        <w:rPr>
          <w:color w:val="23282D"/>
          <w:spacing w:val="-1"/>
          <w:sz w:val="24"/>
          <w:szCs w:val="24"/>
        </w:rPr>
        <w:t>li</w:t>
      </w:r>
      <w:r>
        <w:rPr>
          <w:color w:val="23282D"/>
          <w:sz w:val="24"/>
          <w:szCs w:val="24"/>
        </w:rPr>
        <w:t>ons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of users overn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gh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,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w</w:t>
      </w:r>
      <w:r>
        <w:rPr>
          <w:color w:val="23282D"/>
          <w:sz w:val="24"/>
          <w:szCs w:val="24"/>
        </w:rPr>
        <w:t>hat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 xml:space="preserve">do 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pacing w:val="2"/>
          <w:sz w:val="24"/>
          <w:szCs w:val="24"/>
        </w:rPr>
        <w:t>o</w:t>
      </w:r>
      <w:r>
        <w:rPr>
          <w:color w:val="23282D"/>
          <w:sz w:val="24"/>
          <w:szCs w:val="24"/>
        </w:rPr>
        <w:t>u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d</w:t>
      </w:r>
      <w:r>
        <w:rPr>
          <w:color w:val="23282D"/>
          <w:spacing w:val="-2"/>
          <w:sz w:val="24"/>
          <w:szCs w:val="24"/>
        </w:rPr>
        <w:t>o</w:t>
      </w:r>
      <w:r>
        <w:rPr>
          <w:color w:val="23282D"/>
          <w:sz w:val="24"/>
          <w:szCs w:val="24"/>
        </w:rPr>
        <w:t>? What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are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s</w:t>
      </w:r>
      <w:r>
        <w:rPr>
          <w:color w:val="23282D"/>
          <w:sz w:val="24"/>
          <w:szCs w:val="24"/>
        </w:rPr>
        <w:t>o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e</w:t>
      </w:r>
      <w:r>
        <w:rPr>
          <w:color w:val="23282D"/>
          <w:spacing w:val="3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wa</w:t>
      </w:r>
      <w:r>
        <w:rPr>
          <w:color w:val="23282D"/>
          <w:spacing w:val="-4"/>
          <w:sz w:val="24"/>
          <w:szCs w:val="24"/>
        </w:rPr>
        <w:t>y</w:t>
      </w:r>
      <w:r>
        <w:rPr>
          <w:color w:val="23282D"/>
          <w:sz w:val="24"/>
          <w:szCs w:val="24"/>
        </w:rPr>
        <w:t>s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o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ncrease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c</w:t>
      </w:r>
      <w:r>
        <w:rPr>
          <w:color w:val="23282D"/>
          <w:spacing w:val="-1"/>
          <w:sz w:val="24"/>
          <w:szCs w:val="24"/>
        </w:rPr>
        <w:t>li</w:t>
      </w:r>
      <w:r>
        <w:rPr>
          <w:color w:val="23282D"/>
          <w:sz w:val="24"/>
          <w:szCs w:val="24"/>
        </w:rPr>
        <w:t>en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pacing w:val="2"/>
          <w:sz w:val="24"/>
          <w:szCs w:val="24"/>
        </w:rPr>
        <w:t>-</w:t>
      </w:r>
      <w:r>
        <w:rPr>
          <w:color w:val="23282D"/>
          <w:sz w:val="24"/>
          <w:szCs w:val="24"/>
        </w:rPr>
        <w:t>s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de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perfor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ance?</w:t>
      </w:r>
    </w:p>
    <w:p w:rsidR="00887F66" w:rsidRDefault="00156D0A">
      <w:pPr>
        <w:ind w:left="102" w:right="1258"/>
        <w:rPr>
          <w:sz w:val="24"/>
          <w:szCs w:val="24"/>
        </w:rPr>
      </w:pPr>
      <w:r>
        <w:rPr>
          <w:color w:val="23282D"/>
          <w:sz w:val="24"/>
          <w:szCs w:val="24"/>
        </w:rPr>
        <w:t>C</w:t>
      </w:r>
      <w:r>
        <w:rPr>
          <w:color w:val="23282D"/>
          <w:spacing w:val="-1"/>
          <w:sz w:val="24"/>
          <w:szCs w:val="24"/>
        </w:rPr>
        <w:t>a</w:t>
      </w:r>
      <w:r>
        <w:rPr>
          <w:color w:val="23282D"/>
          <w:sz w:val="24"/>
          <w:szCs w:val="24"/>
        </w:rPr>
        <w:t>n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pacing w:val="2"/>
          <w:sz w:val="24"/>
          <w:szCs w:val="24"/>
        </w:rPr>
        <w:t>o</w:t>
      </w:r>
      <w:r>
        <w:rPr>
          <w:color w:val="23282D"/>
          <w:sz w:val="24"/>
          <w:szCs w:val="24"/>
        </w:rPr>
        <w:t>u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exp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a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n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he s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gn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f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cance</w:t>
      </w:r>
      <w:r>
        <w:rPr>
          <w:color w:val="23282D"/>
          <w:spacing w:val="3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of a pr</w:t>
      </w:r>
      <w:r>
        <w:rPr>
          <w:color w:val="23282D"/>
          <w:spacing w:val="-1"/>
          <w:sz w:val="24"/>
          <w:szCs w:val="24"/>
        </w:rPr>
        <w:t>im</w:t>
      </w:r>
      <w:r>
        <w:rPr>
          <w:color w:val="23282D"/>
          <w:sz w:val="24"/>
          <w:szCs w:val="24"/>
        </w:rPr>
        <w:t>a</w:t>
      </w:r>
      <w:r>
        <w:rPr>
          <w:color w:val="23282D"/>
          <w:spacing w:val="2"/>
          <w:sz w:val="24"/>
          <w:szCs w:val="24"/>
        </w:rPr>
        <w:t>r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pacing w:val="1"/>
          <w:sz w:val="24"/>
          <w:szCs w:val="24"/>
        </w:rPr>
        <w:t>/</w:t>
      </w:r>
      <w:r>
        <w:rPr>
          <w:color w:val="23282D"/>
          <w:sz w:val="24"/>
          <w:szCs w:val="24"/>
        </w:rPr>
        <w:t>r</w:t>
      </w:r>
      <w:r>
        <w:rPr>
          <w:color w:val="23282D"/>
          <w:spacing w:val="1"/>
          <w:sz w:val="24"/>
          <w:szCs w:val="24"/>
        </w:rPr>
        <w:t>e</w:t>
      </w:r>
      <w:r>
        <w:rPr>
          <w:color w:val="23282D"/>
          <w:sz w:val="24"/>
          <w:szCs w:val="24"/>
        </w:rPr>
        <w:t>p</w:t>
      </w:r>
      <w:r>
        <w:rPr>
          <w:color w:val="23282D"/>
          <w:spacing w:val="1"/>
          <w:sz w:val="24"/>
          <w:szCs w:val="24"/>
        </w:rPr>
        <w:t>l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ca</w:t>
      </w:r>
      <w:r>
        <w:rPr>
          <w:color w:val="23282D"/>
          <w:spacing w:val="3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da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abase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arch</w:t>
      </w:r>
      <w:r>
        <w:rPr>
          <w:color w:val="23282D"/>
          <w:spacing w:val="-1"/>
          <w:sz w:val="24"/>
          <w:szCs w:val="24"/>
        </w:rPr>
        <w:t>it</w:t>
      </w:r>
      <w:r>
        <w:rPr>
          <w:color w:val="23282D"/>
          <w:sz w:val="24"/>
          <w:szCs w:val="24"/>
        </w:rPr>
        <w:t>ec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u</w:t>
      </w:r>
      <w:r>
        <w:rPr>
          <w:color w:val="23282D"/>
          <w:spacing w:val="2"/>
          <w:sz w:val="24"/>
          <w:szCs w:val="24"/>
        </w:rPr>
        <w:t>r</w:t>
      </w:r>
      <w:r>
        <w:rPr>
          <w:color w:val="23282D"/>
          <w:sz w:val="24"/>
          <w:szCs w:val="24"/>
        </w:rPr>
        <w:t>e?</w:t>
      </w:r>
      <w:r>
        <w:rPr>
          <w:color w:val="23282D"/>
          <w:sz w:val="24"/>
          <w:szCs w:val="24"/>
        </w:rPr>
        <w:t xml:space="preserve"> What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are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s</w:t>
      </w:r>
      <w:r>
        <w:rPr>
          <w:color w:val="23282D"/>
          <w:sz w:val="24"/>
          <w:szCs w:val="24"/>
        </w:rPr>
        <w:t>o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e</w:t>
      </w:r>
      <w:r>
        <w:rPr>
          <w:color w:val="23282D"/>
          <w:spacing w:val="3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cach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ng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s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ra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eg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es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pacing w:val="-4"/>
          <w:sz w:val="24"/>
          <w:szCs w:val="24"/>
        </w:rPr>
        <w:t>y</w:t>
      </w:r>
      <w:r>
        <w:rPr>
          <w:color w:val="23282D"/>
          <w:sz w:val="24"/>
          <w:szCs w:val="24"/>
        </w:rPr>
        <w:t>ou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can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p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pacing w:val="1"/>
          <w:sz w:val="24"/>
          <w:szCs w:val="24"/>
        </w:rPr>
        <w:t>e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pacing w:val="1"/>
          <w:sz w:val="24"/>
          <w:szCs w:val="24"/>
        </w:rPr>
        <w:t>e</w:t>
      </w:r>
      <w:r>
        <w:rPr>
          <w:color w:val="23282D"/>
          <w:sz w:val="24"/>
          <w:szCs w:val="24"/>
        </w:rPr>
        <w:t>nt</w:t>
      </w:r>
      <w:r>
        <w:rPr>
          <w:color w:val="23282D"/>
          <w:spacing w:val="3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 xml:space="preserve">o 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ncrease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perfor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a</w:t>
      </w:r>
      <w:r>
        <w:rPr>
          <w:color w:val="23282D"/>
          <w:spacing w:val="2"/>
          <w:sz w:val="24"/>
          <w:szCs w:val="24"/>
        </w:rPr>
        <w:t>n</w:t>
      </w:r>
      <w:r>
        <w:rPr>
          <w:color w:val="23282D"/>
          <w:sz w:val="24"/>
          <w:szCs w:val="24"/>
        </w:rPr>
        <w:t>ce?</w:t>
      </w:r>
    </w:p>
    <w:p w:rsidR="00887F66" w:rsidRDefault="00156D0A">
      <w:pPr>
        <w:ind w:left="102" w:right="77"/>
        <w:rPr>
          <w:sz w:val="24"/>
          <w:szCs w:val="24"/>
        </w:rPr>
      </w:pPr>
      <w:r>
        <w:rPr>
          <w:color w:val="23282D"/>
          <w:sz w:val="24"/>
          <w:szCs w:val="24"/>
        </w:rPr>
        <w:t>What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are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he advan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ages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and d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sadvan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ages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 xml:space="preserve">of </w:t>
      </w:r>
      <w:r>
        <w:rPr>
          <w:color w:val="23282D"/>
          <w:spacing w:val="1"/>
          <w:sz w:val="24"/>
          <w:szCs w:val="24"/>
        </w:rPr>
        <w:t>i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p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pacing w:val="1"/>
          <w:sz w:val="24"/>
          <w:szCs w:val="24"/>
        </w:rPr>
        <w:t>e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pacing w:val="1"/>
          <w:sz w:val="24"/>
          <w:szCs w:val="24"/>
        </w:rPr>
        <w:t>e</w:t>
      </w:r>
      <w:r>
        <w:rPr>
          <w:color w:val="23282D"/>
          <w:sz w:val="24"/>
          <w:szCs w:val="24"/>
        </w:rPr>
        <w:t>n</w:t>
      </w:r>
      <w:r>
        <w:rPr>
          <w:color w:val="23282D"/>
          <w:spacing w:val="-1"/>
          <w:sz w:val="24"/>
          <w:szCs w:val="24"/>
        </w:rPr>
        <w:t>ti</w:t>
      </w:r>
      <w:r>
        <w:rPr>
          <w:color w:val="23282D"/>
          <w:sz w:val="24"/>
          <w:szCs w:val="24"/>
        </w:rPr>
        <w:t>ng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a M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cro serv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ces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arch</w:t>
      </w:r>
      <w:r>
        <w:rPr>
          <w:color w:val="23282D"/>
          <w:spacing w:val="-1"/>
          <w:sz w:val="24"/>
          <w:szCs w:val="24"/>
        </w:rPr>
        <w:t>it</w:t>
      </w:r>
      <w:r>
        <w:rPr>
          <w:color w:val="23282D"/>
          <w:sz w:val="24"/>
          <w:szCs w:val="24"/>
        </w:rPr>
        <w:t>ec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u</w:t>
      </w:r>
      <w:r>
        <w:rPr>
          <w:color w:val="23282D"/>
          <w:spacing w:val="2"/>
          <w:sz w:val="24"/>
          <w:szCs w:val="24"/>
        </w:rPr>
        <w:t>r</w:t>
      </w:r>
      <w:r>
        <w:rPr>
          <w:color w:val="23282D"/>
          <w:sz w:val="24"/>
          <w:szCs w:val="24"/>
        </w:rPr>
        <w:t>e? What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 xml:space="preserve">s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he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d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fference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be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ween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ver</w:t>
      </w:r>
      <w:r>
        <w:rPr>
          <w:color w:val="23282D"/>
          <w:spacing w:val="-1"/>
          <w:sz w:val="24"/>
          <w:szCs w:val="24"/>
        </w:rPr>
        <w:t>ti</w:t>
      </w:r>
      <w:r>
        <w:rPr>
          <w:color w:val="23282D"/>
          <w:sz w:val="24"/>
          <w:szCs w:val="24"/>
        </w:rPr>
        <w:t>cal</w:t>
      </w:r>
      <w:r>
        <w:rPr>
          <w:color w:val="23282D"/>
          <w:spacing w:val="3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and hor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zon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al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sca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ab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pacing w:val="1"/>
          <w:sz w:val="24"/>
          <w:szCs w:val="24"/>
        </w:rPr>
        <w:t>l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pacing w:val="1"/>
          <w:sz w:val="24"/>
          <w:szCs w:val="24"/>
        </w:rPr>
        <w:t>t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3282D"/>
          <w:spacing w:val="-1"/>
          <w:sz w:val="24"/>
          <w:szCs w:val="24"/>
        </w:rPr>
        <w:t>E</w:t>
      </w:r>
      <w:r>
        <w:rPr>
          <w:color w:val="23282D"/>
          <w:sz w:val="24"/>
          <w:szCs w:val="24"/>
        </w:rPr>
        <w:t>xp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a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n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kuberne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 xml:space="preserve">es </w:t>
      </w:r>
      <w:r>
        <w:rPr>
          <w:color w:val="23282D"/>
          <w:sz w:val="24"/>
          <w:szCs w:val="24"/>
        </w:rPr>
        <w:t>arch</w:t>
      </w:r>
      <w:r>
        <w:rPr>
          <w:color w:val="23282D"/>
          <w:spacing w:val="-1"/>
          <w:sz w:val="24"/>
          <w:szCs w:val="24"/>
        </w:rPr>
        <w:t>it</w:t>
      </w:r>
      <w:r>
        <w:rPr>
          <w:color w:val="23282D"/>
          <w:sz w:val="24"/>
          <w:szCs w:val="24"/>
        </w:rPr>
        <w:t>e</w:t>
      </w:r>
      <w:r>
        <w:rPr>
          <w:color w:val="23282D"/>
          <w:spacing w:val="1"/>
          <w:sz w:val="24"/>
          <w:szCs w:val="24"/>
        </w:rPr>
        <w:t>c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ure</w:t>
      </w:r>
      <w:r>
        <w:rPr>
          <w:color w:val="23282D"/>
          <w:spacing w:val="3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?</w:t>
      </w:r>
    </w:p>
    <w:p w:rsidR="00887F66" w:rsidRDefault="00887F66">
      <w:pPr>
        <w:spacing w:before="2" w:line="140" w:lineRule="exact"/>
        <w:rPr>
          <w:sz w:val="15"/>
          <w:szCs w:val="15"/>
        </w:rPr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156D0A">
      <w:pPr>
        <w:ind w:left="102"/>
        <w:rPr>
          <w:sz w:val="24"/>
          <w:szCs w:val="24"/>
        </w:rPr>
      </w:pPr>
      <w:r>
        <w:rPr>
          <w:color w:val="23282D"/>
          <w:sz w:val="24"/>
          <w:szCs w:val="24"/>
        </w:rPr>
        <w:t>Da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abase</w:t>
      </w:r>
    </w:p>
    <w:p w:rsidR="00887F66" w:rsidRDefault="00156D0A">
      <w:pPr>
        <w:ind w:left="102" w:right="1918"/>
        <w:rPr>
          <w:sz w:val="24"/>
          <w:szCs w:val="24"/>
        </w:rPr>
      </w:pPr>
      <w:r>
        <w:rPr>
          <w:color w:val="23282D"/>
          <w:sz w:val="24"/>
          <w:szCs w:val="24"/>
        </w:rPr>
        <w:t>What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 xml:space="preserve">s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he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d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fference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be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ween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a re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a</w:t>
      </w:r>
      <w:r>
        <w:rPr>
          <w:color w:val="23282D"/>
          <w:spacing w:val="-1"/>
          <w:sz w:val="24"/>
          <w:szCs w:val="24"/>
        </w:rPr>
        <w:t>ti</w:t>
      </w:r>
      <w:r>
        <w:rPr>
          <w:color w:val="23282D"/>
          <w:sz w:val="24"/>
          <w:szCs w:val="24"/>
        </w:rPr>
        <w:t>on</w:t>
      </w:r>
      <w:r>
        <w:rPr>
          <w:color w:val="23282D"/>
          <w:spacing w:val="1"/>
          <w:sz w:val="24"/>
          <w:szCs w:val="24"/>
        </w:rPr>
        <w:t>a</w:t>
      </w:r>
      <w:r>
        <w:rPr>
          <w:color w:val="23282D"/>
          <w:sz w:val="24"/>
          <w:szCs w:val="24"/>
        </w:rPr>
        <w:t>l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and non-re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a</w:t>
      </w:r>
      <w:r>
        <w:rPr>
          <w:color w:val="23282D"/>
          <w:spacing w:val="-1"/>
          <w:sz w:val="24"/>
          <w:szCs w:val="24"/>
        </w:rPr>
        <w:t>ti</w:t>
      </w:r>
      <w:r>
        <w:rPr>
          <w:color w:val="23282D"/>
          <w:sz w:val="24"/>
          <w:szCs w:val="24"/>
        </w:rPr>
        <w:t>o</w:t>
      </w:r>
      <w:r>
        <w:rPr>
          <w:color w:val="23282D"/>
          <w:spacing w:val="2"/>
          <w:sz w:val="24"/>
          <w:szCs w:val="24"/>
        </w:rPr>
        <w:t>n</w:t>
      </w:r>
      <w:r>
        <w:rPr>
          <w:color w:val="23282D"/>
          <w:sz w:val="24"/>
          <w:szCs w:val="24"/>
        </w:rPr>
        <w:t>al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da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abase? When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do we op</w:t>
      </w:r>
      <w:r>
        <w:rPr>
          <w:color w:val="23282D"/>
          <w:spacing w:val="-1"/>
          <w:sz w:val="24"/>
          <w:szCs w:val="24"/>
        </w:rPr>
        <w:t>timi</w:t>
      </w:r>
      <w:r>
        <w:rPr>
          <w:color w:val="23282D"/>
          <w:sz w:val="24"/>
          <w:szCs w:val="24"/>
        </w:rPr>
        <w:t>ze</w:t>
      </w:r>
      <w:r>
        <w:rPr>
          <w:color w:val="23282D"/>
          <w:spacing w:val="3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he da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abase?</w:t>
      </w:r>
    </w:p>
    <w:p w:rsidR="00887F66" w:rsidRDefault="00156D0A">
      <w:pPr>
        <w:ind w:left="102" w:right="2251"/>
        <w:rPr>
          <w:sz w:val="24"/>
          <w:szCs w:val="24"/>
        </w:rPr>
      </w:pPr>
      <w:r>
        <w:rPr>
          <w:color w:val="23282D"/>
          <w:sz w:val="24"/>
          <w:szCs w:val="24"/>
        </w:rPr>
        <w:t>C</w:t>
      </w:r>
      <w:r>
        <w:rPr>
          <w:color w:val="23282D"/>
          <w:spacing w:val="-1"/>
          <w:sz w:val="24"/>
          <w:szCs w:val="24"/>
        </w:rPr>
        <w:t>a</w:t>
      </w:r>
      <w:r>
        <w:rPr>
          <w:color w:val="23282D"/>
          <w:sz w:val="24"/>
          <w:szCs w:val="24"/>
        </w:rPr>
        <w:t>n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pacing w:val="2"/>
          <w:sz w:val="24"/>
          <w:szCs w:val="24"/>
        </w:rPr>
        <w:t>o</w:t>
      </w:r>
      <w:r>
        <w:rPr>
          <w:color w:val="23282D"/>
          <w:sz w:val="24"/>
          <w:szCs w:val="24"/>
        </w:rPr>
        <w:t>u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g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ve so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w</w:t>
      </w:r>
      <w:r>
        <w:rPr>
          <w:color w:val="23282D"/>
          <w:spacing w:val="1"/>
          <w:sz w:val="24"/>
          <w:szCs w:val="24"/>
        </w:rPr>
        <w:t>a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z w:val="24"/>
          <w:szCs w:val="24"/>
        </w:rPr>
        <w:t>s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o op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pacing w:val="1"/>
          <w:sz w:val="24"/>
          <w:szCs w:val="24"/>
        </w:rPr>
        <w:t>i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pacing w:val="1"/>
          <w:sz w:val="24"/>
          <w:szCs w:val="24"/>
        </w:rPr>
        <w:t>z</w:t>
      </w:r>
      <w:r>
        <w:rPr>
          <w:color w:val="23282D"/>
          <w:sz w:val="24"/>
          <w:szCs w:val="24"/>
        </w:rPr>
        <w:t>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he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perfor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an</w:t>
      </w:r>
      <w:r>
        <w:rPr>
          <w:color w:val="23282D"/>
          <w:spacing w:val="1"/>
          <w:sz w:val="24"/>
          <w:szCs w:val="24"/>
        </w:rPr>
        <w:t>c</w:t>
      </w:r>
      <w:r>
        <w:rPr>
          <w:color w:val="23282D"/>
          <w:sz w:val="24"/>
          <w:szCs w:val="24"/>
        </w:rPr>
        <w:t>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of a da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abase? What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does A.C.I</w:t>
      </w:r>
      <w:r>
        <w:rPr>
          <w:color w:val="23282D"/>
          <w:spacing w:val="-2"/>
          <w:sz w:val="24"/>
          <w:szCs w:val="24"/>
        </w:rPr>
        <w:t>.</w:t>
      </w:r>
      <w:r>
        <w:rPr>
          <w:color w:val="23282D"/>
          <w:sz w:val="24"/>
          <w:szCs w:val="24"/>
        </w:rPr>
        <w:t xml:space="preserve">D 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pacing w:val="1"/>
          <w:sz w:val="24"/>
          <w:szCs w:val="24"/>
        </w:rPr>
        <w:t>e</w:t>
      </w:r>
      <w:r>
        <w:rPr>
          <w:color w:val="23282D"/>
          <w:sz w:val="24"/>
          <w:szCs w:val="24"/>
        </w:rPr>
        <w:t>an?</w:t>
      </w:r>
    </w:p>
    <w:p w:rsidR="00887F66" w:rsidRDefault="00156D0A">
      <w:pPr>
        <w:ind w:left="102" w:right="2781"/>
        <w:rPr>
          <w:sz w:val="24"/>
          <w:szCs w:val="24"/>
        </w:rPr>
      </w:pPr>
      <w:r>
        <w:rPr>
          <w:color w:val="23282D"/>
          <w:sz w:val="24"/>
          <w:szCs w:val="24"/>
        </w:rPr>
        <w:t xml:space="preserve">How can </w:t>
      </w:r>
      <w:r>
        <w:rPr>
          <w:color w:val="23282D"/>
          <w:spacing w:val="-4"/>
          <w:sz w:val="24"/>
          <w:szCs w:val="24"/>
        </w:rPr>
        <w:t>y</w:t>
      </w:r>
      <w:r>
        <w:rPr>
          <w:color w:val="23282D"/>
          <w:sz w:val="24"/>
          <w:szCs w:val="24"/>
        </w:rPr>
        <w:t>ou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cus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o</w:t>
      </w:r>
      <w:r>
        <w:rPr>
          <w:color w:val="23282D"/>
          <w:spacing w:val="-1"/>
          <w:sz w:val="24"/>
          <w:szCs w:val="24"/>
        </w:rPr>
        <w:t>mi</w:t>
      </w:r>
      <w:r>
        <w:rPr>
          <w:color w:val="23282D"/>
          <w:sz w:val="24"/>
          <w:szCs w:val="24"/>
        </w:rPr>
        <w:t>ze</w:t>
      </w:r>
      <w:r>
        <w:rPr>
          <w:color w:val="23282D"/>
          <w:spacing w:val="3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he que</w:t>
      </w:r>
      <w:r>
        <w:rPr>
          <w:color w:val="23282D"/>
          <w:spacing w:val="2"/>
          <w:sz w:val="24"/>
          <w:szCs w:val="24"/>
        </w:rPr>
        <w:t>r</w:t>
      </w:r>
      <w:r>
        <w:rPr>
          <w:color w:val="23282D"/>
          <w:sz w:val="24"/>
          <w:szCs w:val="24"/>
        </w:rPr>
        <w:t>y</w:t>
      </w:r>
      <w:r>
        <w:rPr>
          <w:color w:val="23282D"/>
          <w:spacing w:val="-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p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an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 xml:space="preserve">o 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ncrease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hroughpu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 xml:space="preserve">? </w:t>
      </w:r>
      <w:r>
        <w:rPr>
          <w:color w:val="23282D"/>
          <w:spacing w:val="-1"/>
          <w:sz w:val="24"/>
          <w:szCs w:val="24"/>
        </w:rPr>
        <w:t>E</w:t>
      </w:r>
      <w:r>
        <w:rPr>
          <w:color w:val="23282D"/>
          <w:sz w:val="24"/>
          <w:szCs w:val="24"/>
        </w:rPr>
        <w:t>xp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a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n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h</w:t>
      </w:r>
      <w:r>
        <w:rPr>
          <w:color w:val="23282D"/>
          <w:spacing w:val="-2"/>
          <w:sz w:val="24"/>
          <w:szCs w:val="24"/>
        </w:rPr>
        <w:t>o</w:t>
      </w:r>
      <w:r>
        <w:rPr>
          <w:color w:val="23282D"/>
          <w:sz w:val="24"/>
          <w:szCs w:val="24"/>
        </w:rPr>
        <w:t xml:space="preserve">w </w:t>
      </w:r>
      <w:r>
        <w:rPr>
          <w:color w:val="23282D"/>
          <w:spacing w:val="-4"/>
          <w:sz w:val="24"/>
          <w:szCs w:val="24"/>
        </w:rPr>
        <w:t>y</w:t>
      </w:r>
      <w:r>
        <w:rPr>
          <w:color w:val="23282D"/>
          <w:sz w:val="24"/>
          <w:szCs w:val="24"/>
        </w:rPr>
        <w:t>ou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wou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d do Da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abase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Con</w:t>
      </w:r>
      <w:r>
        <w:rPr>
          <w:color w:val="23282D"/>
          <w:spacing w:val="-1"/>
          <w:sz w:val="24"/>
          <w:szCs w:val="24"/>
        </w:rPr>
        <w:t>ti</w:t>
      </w:r>
      <w:r>
        <w:rPr>
          <w:color w:val="23282D"/>
          <w:sz w:val="24"/>
          <w:szCs w:val="24"/>
        </w:rPr>
        <w:t>nuous De</w:t>
      </w:r>
      <w:r>
        <w:rPr>
          <w:color w:val="23282D"/>
          <w:spacing w:val="-1"/>
          <w:sz w:val="24"/>
          <w:szCs w:val="24"/>
        </w:rPr>
        <w:t>li</w:t>
      </w:r>
      <w:r>
        <w:rPr>
          <w:color w:val="23282D"/>
          <w:sz w:val="24"/>
          <w:szCs w:val="24"/>
        </w:rPr>
        <w:t>ve</w:t>
      </w:r>
      <w:r>
        <w:rPr>
          <w:color w:val="23282D"/>
          <w:spacing w:val="2"/>
          <w:sz w:val="24"/>
          <w:szCs w:val="24"/>
        </w:rPr>
        <w:t>r</w:t>
      </w:r>
      <w:r>
        <w:rPr>
          <w:color w:val="23282D"/>
          <w:spacing w:val="-4"/>
          <w:sz w:val="24"/>
          <w:szCs w:val="24"/>
        </w:rPr>
        <w:t>y</w:t>
      </w:r>
      <w:r>
        <w:rPr>
          <w:color w:val="23282D"/>
          <w:sz w:val="24"/>
          <w:szCs w:val="24"/>
        </w:rPr>
        <w:t>?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color w:val="23282D"/>
          <w:spacing w:val="-1"/>
          <w:sz w:val="24"/>
          <w:szCs w:val="24"/>
        </w:rPr>
        <w:t>Li</w:t>
      </w:r>
      <w:r>
        <w:rPr>
          <w:color w:val="23282D"/>
          <w:sz w:val="24"/>
          <w:szCs w:val="24"/>
        </w:rPr>
        <w:t>nux</w:t>
      </w:r>
    </w:p>
    <w:p w:rsidR="00887F66" w:rsidRDefault="00156D0A">
      <w:pPr>
        <w:ind w:left="102" w:right="5140"/>
        <w:rPr>
          <w:sz w:val="24"/>
          <w:szCs w:val="24"/>
        </w:rPr>
      </w:pPr>
      <w:r>
        <w:rPr>
          <w:color w:val="23282D"/>
          <w:sz w:val="24"/>
          <w:szCs w:val="24"/>
        </w:rPr>
        <w:t xml:space="preserve">How can </w:t>
      </w:r>
      <w:r>
        <w:rPr>
          <w:color w:val="23282D"/>
          <w:spacing w:val="-4"/>
          <w:sz w:val="24"/>
          <w:szCs w:val="24"/>
        </w:rPr>
        <w:t>y</w:t>
      </w:r>
      <w:r>
        <w:rPr>
          <w:color w:val="23282D"/>
          <w:sz w:val="24"/>
          <w:szCs w:val="24"/>
        </w:rPr>
        <w:t>ou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v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ew runn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ng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process</w:t>
      </w:r>
      <w:r>
        <w:rPr>
          <w:color w:val="23282D"/>
          <w:spacing w:val="-3"/>
          <w:sz w:val="24"/>
          <w:szCs w:val="24"/>
        </w:rPr>
        <w:t>e</w:t>
      </w:r>
      <w:r>
        <w:rPr>
          <w:color w:val="23282D"/>
          <w:sz w:val="24"/>
          <w:szCs w:val="24"/>
        </w:rPr>
        <w:t xml:space="preserve">s? How do 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pacing w:val="2"/>
          <w:sz w:val="24"/>
          <w:szCs w:val="24"/>
        </w:rPr>
        <w:t>o</w:t>
      </w:r>
      <w:r>
        <w:rPr>
          <w:color w:val="23282D"/>
          <w:sz w:val="24"/>
          <w:szCs w:val="24"/>
        </w:rPr>
        <w:t>u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check server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up</w:t>
      </w:r>
      <w:r>
        <w:rPr>
          <w:color w:val="23282D"/>
          <w:spacing w:val="-1"/>
          <w:sz w:val="24"/>
          <w:szCs w:val="24"/>
        </w:rPr>
        <w:t>ti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 xml:space="preserve">e? How do 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pacing w:val="2"/>
          <w:sz w:val="24"/>
          <w:szCs w:val="24"/>
        </w:rPr>
        <w:t>o</w:t>
      </w:r>
      <w:r>
        <w:rPr>
          <w:color w:val="23282D"/>
          <w:sz w:val="24"/>
          <w:szCs w:val="24"/>
        </w:rPr>
        <w:t>u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s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ar</w:t>
      </w:r>
      <w:r>
        <w:rPr>
          <w:color w:val="23282D"/>
          <w:spacing w:val="-1"/>
          <w:sz w:val="24"/>
          <w:szCs w:val="24"/>
        </w:rPr>
        <w:t>t/</w:t>
      </w:r>
      <w:r>
        <w:rPr>
          <w:color w:val="23282D"/>
          <w:sz w:val="24"/>
          <w:szCs w:val="24"/>
        </w:rPr>
        <w:t>s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op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s</w:t>
      </w:r>
      <w:r>
        <w:rPr>
          <w:color w:val="23282D"/>
          <w:sz w:val="24"/>
          <w:szCs w:val="24"/>
        </w:rPr>
        <w:t>erv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ces?</w:t>
      </w:r>
    </w:p>
    <w:p w:rsidR="00887F66" w:rsidRDefault="00156D0A">
      <w:pPr>
        <w:ind w:left="102" w:right="3554"/>
        <w:rPr>
          <w:sz w:val="24"/>
          <w:szCs w:val="24"/>
        </w:rPr>
      </w:pPr>
      <w:r>
        <w:rPr>
          <w:color w:val="23282D"/>
          <w:sz w:val="24"/>
          <w:szCs w:val="24"/>
        </w:rPr>
        <w:t xml:space="preserve">How do 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pacing w:val="2"/>
          <w:sz w:val="24"/>
          <w:szCs w:val="24"/>
        </w:rPr>
        <w:t>o</w:t>
      </w:r>
      <w:r>
        <w:rPr>
          <w:color w:val="23282D"/>
          <w:sz w:val="24"/>
          <w:szCs w:val="24"/>
        </w:rPr>
        <w:t>u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d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sp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 xml:space="preserve">ay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he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s</w:t>
      </w:r>
      <w:r>
        <w:rPr>
          <w:color w:val="23282D"/>
          <w:sz w:val="24"/>
          <w:szCs w:val="24"/>
        </w:rPr>
        <w:t>he</w:t>
      </w:r>
      <w:r>
        <w:rPr>
          <w:color w:val="23282D"/>
          <w:spacing w:val="-1"/>
          <w:sz w:val="24"/>
          <w:szCs w:val="24"/>
        </w:rPr>
        <w:t>ll</w:t>
      </w:r>
      <w:r>
        <w:rPr>
          <w:color w:val="23282D"/>
          <w:sz w:val="24"/>
          <w:szCs w:val="24"/>
        </w:rPr>
        <w:t>’s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env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ron</w:t>
      </w:r>
      <w:r>
        <w:rPr>
          <w:color w:val="23282D"/>
          <w:spacing w:val="-1"/>
          <w:sz w:val="24"/>
          <w:szCs w:val="24"/>
        </w:rPr>
        <w:t>m</w:t>
      </w:r>
      <w:r>
        <w:rPr>
          <w:color w:val="23282D"/>
          <w:sz w:val="24"/>
          <w:szCs w:val="24"/>
        </w:rPr>
        <w:t>ent</w:t>
      </w:r>
      <w:r>
        <w:rPr>
          <w:color w:val="23282D"/>
          <w:spacing w:val="3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var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ab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es? What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 xml:space="preserve">does </w:t>
      </w:r>
      <w:r>
        <w:rPr>
          <w:color w:val="23282D"/>
          <w:sz w:val="24"/>
          <w:szCs w:val="24"/>
        </w:rPr>
        <w:t>#!</w:t>
      </w:r>
      <w:r>
        <w:rPr>
          <w:color w:val="23282D"/>
          <w:spacing w:val="-1"/>
          <w:sz w:val="24"/>
          <w:szCs w:val="24"/>
        </w:rPr>
        <w:t>/</w:t>
      </w:r>
      <w:r>
        <w:rPr>
          <w:color w:val="23282D"/>
          <w:sz w:val="24"/>
          <w:szCs w:val="24"/>
        </w:rPr>
        <w:t>b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n</w:t>
      </w:r>
      <w:r>
        <w:rPr>
          <w:color w:val="23282D"/>
          <w:spacing w:val="-1"/>
          <w:sz w:val="24"/>
          <w:szCs w:val="24"/>
        </w:rPr>
        <w:t>/</w:t>
      </w:r>
      <w:r>
        <w:rPr>
          <w:color w:val="23282D"/>
          <w:sz w:val="24"/>
          <w:szCs w:val="24"/>
        </w:rPr>
        <w:t>bash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at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 xml:space="preserve">he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op of a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scr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pt</w:t>
      </w:r>
      <w:r>
        <w:rPr>
          <w:color w:val="23282D"/>
          <w:spacing w:val="-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do?</w:t>
      </w:r>
    </w:p>
    <w:p w:rsidR="00887F66" w:rsidRDefault="00156D0A">
      <w:pPr>
        <w:ind w:left="102" w:right="5297"/>
        <w:rPr>
          <w:sz w:val="24"/>
          <w:szCs w:val="24"/>
        </w:rPr>
      </w:pPr>
      <w:r>
        <w:rPr>
          <w:color w:val="23282D"/>
          <w:sz w:val="24"/>
          <w:szCs w:val="24"/>
        </w:rPr>
        <w:t>What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does "</w:t>
      </w:r>
      <w:r>
        <w:rPr>
          <w:color w:val="23282D"/>
          <w:spacing w:val="-1"/>
          <w:sz w:val="24"/>
          <w:szCs w:val="24"/>
        </w:rPr>
        <w:t>&amp;</w:t>
      </w:r>
      <w:r>
        <w:rPr>
          <w:color w:val="23282D"/>
          <w:sz w:val="24"/>
          <w:szCs w:val="24"/>
        </w:rPr>
        <w:t>" af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er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a c</w:t>
      </w:r>
      <w:r>
        <w:rPr>
          <w:color w:val="23282D"/>
          <w:spacing w:val="2"/>
          <w:sz w:val="24"/>
          <w:szCs w:val="24"/>
        </w:rPr>
        <w:t>o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pacing w:val="-1"/>
          <w:sz w:val="24"/>
          <w:szCs w:val="24"/>
        </w:rPr>
        <w:t>m</w:t>
      </w:r>
      <w:r>
        <w:rPr>
          <w:color w:val="23282D"/>
          <w:sz w:val="24"/>
          <w:szCs w:val="24"/>
        </w:rPr>
        <w:t>and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d</w:t>
      </w:r>
      <w:r>
        <w:rPr>
          <w:color w:val="23282D"/>
          <w:spacing w:val="-2"/>
          <w:sz w:val="24"/>
          <w:szCs w:val="24"/>
        </w:rPr>
        <w:t>o</w:t>
      </w:r>
      <w:r>
        <w:rPr>
          <w:color w:val="23282D"/>
          <w:sz w:val="24"/>
          <w:szCs w:val="24"/>
        </w:rPr>
        <w:t>? What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does p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p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ng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co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pacing w:val="-1"/>
          <w:sz w:val="24"/>
          <w:szCs w:val="24"/>
        </w:rPr>
        <w:t>m</w:t>
      </w:r>
      <w:r>
        <w:rPr>
          <w:color w:val="23282D"/>
          <w:sz w:val="24"/>
          <w:szCs w:val="24"/>
        </w:rPr>
        <w:t>ands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ean?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3282D"/>
          <w:sz w:val="24"/>
          <w:szCs w:val="24"/>
        </w:rPr>
        <w:t>What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d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s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r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bu</w:t>
      </w:r>
      <w:r>
        <w:rPr>
          <w:color w:val="23282D"/>
          <w:spacing w:val="-1"/>
          <w:sz w:val="24"/>
          <w:szCs w:val="24"/>
        </w:rPr>
        <w:t>ti</w:t>
      </w:r>
      <w:r>
        <w:rPr>
          <w:color w:val="23282D"/>
          <w:sz w:val="24"/>
          <w:szCs w:val="24"/>
        </w:rPr>
        <w:t>ons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have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pacing w:val="2"/>
          <w:sz w:val="24"/>
          <w:szCs w:val="24"/>
        </w:rPr>
        <w:t>o</w:t>
      </w:r>
      <w:r>
        <w:rPr>
          <w:color w:val="23282D"/>
          <w:sz w:val="24"/>
          <w:szCs w:val="24"/>
        </w:rPr>
        <w:t>u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pacing w:val="-2"/>
          <w:sz w:val="24"/>
          <w:szCs w:val="24"/>
        </w:rPr>
        <w:t>u</w:t>
      </w:r>
      <w:r>
        <w:rPr>
          <w:color w:val="23282D"/>
          <w:sz w:val="24"/>
          <w:szCs w:val="24"/>
        </w:rPr>
        <w:t>sed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 xml:space="preserve">on </w:t>
      </w:r>
      <w:r>
        <w:rPr>
          <w:color w:val="23282D"/>
          <w:spacing w:val="-1"/>
          <w:sz w:val="24"/>
          <w:szCs w:val="24"/>
        </w:rPr>
        <w:t>s</w:t>
      </w:r>
      <w:r>
        <w:rPr>
          <w:color w:val="23282D"/>
          <w:sz w:val="24"/>
          <w:szCs w:val="24"/>
        </w:rPr>
        <w:t>ervers?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Wh</w:t>
      </w:r>
      <w:r>
        <w:rPr>
          <w:color w:val="23282D"/>
          <w:spacing w:val="-4"/>
          <w:sz w:val="24"/>
          <w:szCs w:val="24"/>
        </w:rPr>
        <w:t>y</w:t>
      </w:r>
      <w:r>
        <w:rPr>
          <w:color w:val="23282D"/>
          <w:sz w:val="24"/>
          <w:szCs w:val="24"/>
        </w:rPr>
        <w:t>?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wou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d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do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f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ow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sk warn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ng?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*</w:t>
      </w:r>
    </w:p>
    <w:p w:rsidR="00887F66" w:rsidRDefault="00156D0A">
      <w:pPr>
        <w:ind w:left="102" w:right="475"/>
        <w:rPr>
          <w:sz w:val="24"/>
          <w:szCs w:val="24"/>
        </w:rPr>
      </w:pPr>
      <w:r>
        <w:rPr>
          <w:sz w:val="24"/>
          <w:szCs w:val="24"/>
        </w:rPr>
        <w:t>2. Your s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go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s down near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y every hour on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hour.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do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ook 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agnose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s?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*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3. Your app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got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ons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users overn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gh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do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?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*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4. How do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anage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secur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y upda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?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*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5.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cach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ncrease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perfor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ce?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*</w:t>
      </w:r>
    </w:p>
    <w:p w:rsidR="00887F66" w:rsidRDefault="00156D0A">
      <w:pPr>
        <w:ind w:left="102"/>
        <w:rPr>
          <w:sz w:val="24"/>
          <w:szCs w:val="24"/>
        </w:rPr>
        <w:sectPr w:rsidR="00887F66">
          <w:pgSz w:w="11900" w:h="16840"/>
          <w:pgMar w:top="1380" w:right="1580" w:bottom="280" w:left="1340" w:header="720" w:footer="720" w:gutter="0"/>
          <w:cols w:space="720"/>
        </w:sectPr>
      </w:pPr>
      <w:r>
        <w:rPr>
          <w:sz w:val="24"/>
          <w:szCs w:val="24"/>
        </w:rPr>
        <w:t>6. Descr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ost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cha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eng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ua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have faced.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ow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d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?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*</w:t>
      </w:r>
    </w:p>
    <w:p w:rsidR="00887F66" w:rsidRDefault="00156D0A">
      <w:pPr>
        <w:spacing w:before="60"/>
        <w:ind w:left="102"/>
        <w:rPr>
          <w:sz w:val="24"/>
          <w:szCs w:val="24"/>
        </w:rPr>
      </w:pPr>
      <w:r>
        <w:rPr>
          <w:sz w:val="24"/>
          <w:szCs w:val="24"/>
        </w:rPr>
        <w:lastRenderedPageBreak/>
        <w:t>7.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runca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spacing w:val="1"/>
          <w:sz w:val="24"/>
          <w:szCs w:val="24"/>
        </w:rPr>
        <w:t>H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w can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perform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back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opera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 xml:space="preserve">hen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dep</w:t>
      </w:r>
      <w:r>
        <w:rPr>
          <w:spacing w:val="-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4"/>
          <w:sz w:val="24"/>
          <w:szCs w:val="24"/>
        </w:rPr>
        <w:t>y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fa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9.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-up scr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 xml:space="preserve">w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enab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art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up scr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bun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u?</w:t>
      </w:r>
    </w:p>
    <w:p w:rsidR="00887F66" w:rsidRDefault="00887F66">
      <w:pPr>
        <w:spacing w:before="2" w:line="140" w:lineRule="exact"/>
        <w:rPr>
          <w:sz w:val="15"/>
          <w:szCs w:val="15"/>
        </w:rPr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156D0A">
      <w:pPr>
        <w:ind w:left="102"/>
        <w:rPr>
          <w:sz w:val="24"/>
          <w:szCs w:val="24"/>
        </w:rPr>
      </w:pPr>
      <w:r>
        <w:rPr>
          <w:color w:val="23282D"/>
          <w:sz w:val="24"/>
          <w:szCs w:val="24"/>
        </w:rPr>
        <w:t>Secur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pacing w:val="1"/>
          <w:sz w:val="24"/>
          <w:szCs w:val="24"/>
        </w:rPr>
        <w:t>t</w:t>
      </w:r>
      <w:r>
        <w:rPr>
          <w:color w:val="23282D"/>
          <w:sz w:val="24"/>
          <w:szCs w:val="24"/>
        </w:rPr>
        <w:t>y</w:t>
      </w:r>
    </w:p>
    <w:p w:rsidR="00887F66" w:rsidRDefault="00156D0A">
      <w:pPr>
        <w:ind w:left="102" w:right="5826"/>
        <w:rPr>
          <w:sz w:val="24"/>
          <w:szCs w:val="24"/>
        </w:rPr>
      </w:pPr>
      <w:r>
        <w:rPr>
          <w:color w:val="23282D"/>
          <w:sz w:val="24"/>
          <w:szCs w:val="24"/>
        </w:rPr>
        <w:t>What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 xml:space="preserve">s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he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por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a</w:t>
      </w:r>
      <w:r>
        <w:rPr>
          <w:color w:val="23282D"/>
          <w:spacing w:val="2"/>
          <w:sz w:val="24"/>
          <w:szCs w:val="24"/>
        </w:rPr>
        <w:t>n</w:t>
      </w:r>
      <w:r>
        <w:rPr>
          <w:color w:val="23282D"/>
          <w:sz w:val="24"/>
          <w:szCs w:val="24"/>
        </w:rPr>
        <w:t>ce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of SS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? What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s a SQL</w:t>
      </w:r>
      <w:r>
        <w:rPr>
          <w:color w:val="23282D"/>
          <w:spacing w:val="-1"/>
          <w:sz w:val="24"/>
          <w:szCs w:val="24"/>
        </w:rPr>
        <w:t xml:space="preserve"> i</w:t>
      </w:r>
      <w:r>
        <w:rPr>
          <w:color w:val="23282D"/>
          <w:sz w:val="24"/>
          <w:szCs w:val="24"/>
        </w:rPr>
        <w:t>n</w:t>
      </w:r>
      <w:r>
        <w:rPr>
          <w:color w:val="23282D"/>
          <w:spacing w:val="1"/>
          <w:sz w:val="24"/>
          <w:szCs w:val="24"/>
        </w:rPr>
        <w:t>j</w:t>
      </w:r>
      <w:r>
        <w:rPr>
          <w:color w:val="23282D"/>
          <w:sz w:val="24"/>
          <w:szCs w:val="24"/>
        </w:rPr>
        <w:t>ec</w:t>
      </w:r>
      <w:r>
        <w:rPr>
          <w:color w:val="23282D"/>
          <w:spacing w:val="-1"/>
          <w:sz w:val="24"/>
          <w:szCs w:val="24"/>
        </w:rPr>
        <w:t>ti</w:t>
      </w:r>
      <w:r>
        <w:rPr>
          <w:color w:val="23282D"/>
          <w:sz w:val="24"/>
          <w:szCs w:val="24"/>
        </w:rPr>
        <w:t>on?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3282D"/>
          <w:sz w:val="24"/>
          <w:szCs w:val="24"/>
        </w:rPr>
        <w:t>What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s cross-s</w:t>
      </w:r>
      <w:r>
        <w:rPr>
          <w:color w:val="23282D"/>
          <w:spacing w:val="-1"/>
          <w:sz w:val="24"/>
          <w:szCs w:val="24"/>
        </w:rPr>
        <w:t>it</w:t>
      </w:r>
      <w:r>
        <w:rPr>
          <w:color w:val="23282D"/>
          <w:sz w:val="24"/>
          <w:szCs w:val="24"/>
        </w:rPr>
        <w:t>e scr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p</w:t>
      </w:r>
      <w:r>
        <w:rPr>
          <w:color w:val="23282D"/>
          <w:spacing w:val="-1"/>
          <w:sz w:val="24"/>
          <w:szCs w:val="24"/>
        </w:rPr>
        <w:t>ti</w:t>
      </w:r>
      <w:r>
        <w:rPr>
          <w:color w:val="23282D"/>
          <w:sz w:val="24"/>
          <w:szCs w:val="24"/>
        </w:rPr>
        <w:t>ng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(X</w:t>
      </w:r>
      <w:r>
        <w:rPr>
          <w:color w:val="23282D"/>
          <w:spacing w:val="-1"/>
          <w:sz w:val="24"/>
          <w:szCs w:val="24"/>
        </w:rPr>
        <w:t>S</w:t>
      </w:r>
      <w:r>
        <w:rPr>
          <w:color w:val="23282D"/>
          <w:sz w:val="24"/>
          <w:szCs w:val="24"/>
        </w:rPr>
        <w:t>S)?</w:t>
      </w:r>
    </w:p>
    <w:p w:rsidR="00887F66" w:rsidRDefault="00156D0A">
      <w:pPr>
        <w:ind w:left="102" w:right="4903"/>
        <w:rPr>
          <w:sz w:val="24"/>
          <w:szCs w:val="24"/>
        </w:rPr>
      </w:pPr>
      <w:r>
        <w:rPr>
          <w:color w:val="23282D"/>
          <w:sz w:val="24"/>
          <w:szCs w:val="24"/>
        </w:rPr>
        <w:t>W</w:t>
      </w:r>
      <w:r>
        <w:rPr>
          <w:color w:val="23282D"/>
          <w:spacing w:val="2"/>
          <w:sz w:val="24"/>
          <w:szCs w:val="24"/>
        </w:rPr>
        <w:t>h</w:t>
      </w:r>
      <w:r>
        <w:rPr>
          <w:color w:val="23282D"/>
          <w:sz w:val="24"/>
          <w:szCs w:val="24"/>
        </w:rPr>
        <w:t xml:space="preserve">y </w:t>
      </w:r>
      <w:r>
        <w:rPr>
          <w:color w:val="23282D"/>
          <w:spacing w:val="-1"/>
          <w:sz w:val="24"/>
          <w:szCs w:val="24"/>
        </w:rPr>
        <w:t>s</w:t>
      </w:r>
      <w:r>
        <w:rPr>
          <w:color w:val="23282D"/>
          <w:sz w:val="24"/>
          <w:szCs w:val="24"/>
        </w:rPr>
        <w:t>hou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dn’t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pacing w:val="2"/>
          <w:sz w:val="24"/>
          <w:szCs w:val="24"/>
        </w:rPr>
        <w:t>o</w:t>
      </w:r>
      <w:r>
        <w:rPr>
          <w:color w:val="23282D"/>
          <w:sz w:val="24"/>
          <w:szCs w:val="24"/>
        </w:rPr>
        <w:t>u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ro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l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pacing w:val="2"/>
          <w:sz w:val="24"/>
          <w:szCs w:val="24"/>
        </w:rPr>
        <w:t>o</w:t>
      </w:r>
      <w:r>
        <w:rPr>
          <w:color w:val="23282D"/>
          <w:sz w:val="24"/>
          <w:szCs w:val="24"/>
        </w:rPr>
        <w:t>ur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pacing w:val="-2"/>
          <w:sz w:val="24"/>
          <w:szCs w:val="24"/>
        </w:rPr>
        <w:t>o</w:t>
      </w:r>
      <w:r>
        <w:rPr>
          <w:color w:val="23282D"/>
          <w:sz w:val="24"/>
          <w:szCs w:val="24"/>
        </w:rPr>
        <w:t>wn c</w:t>
      </w:r>
      <w:r>
        <w:rPr>
          <w:color w:val="23282D"/>
          <w:spacing w:val="2"/>
          <w:sz w:val="24"/>
          <w:szCs w:val="24"/>
        </w:rPr>
        <w:t>r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pacing w:val="2"/>
          <w:sz w:val="24"/>
          <w:szCs w:val="24"/>
        </w:rPr>
        <w:t>p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o? How are pas</w:t>
      </w:r>
      <w:r>
        <w:rPr>
          <w:color w:val="23282D"/>
          <w:spacing w:val="-1"/>
          <w:sz w:val="24"/>
          <w:szCs w:val="24"/>
        </w:rPr>
        <w:t>s</w:t>
      </w:r>
      <w:r>
        <w:rPr>
          <w:color w:val="23282D"/>
          <w:sz w:val="24"/>
          <w:szCs w:val="24"/>
        </w:rPr>
        <w:t>words s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ored on da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abases? What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s a Man-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n</w:t>
      </w:r>
      <w:r>
        <w:rPr>
          <w:color w:val="23282D"/>
          <w:spacing w:val="2"/>
          <w:sz w:val="24"/>
          <w:szCs w:val="24"/>
        </w:rPr>
        <w:t>-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he-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d</w:t>
      </w:r>
      <w:r>
        <w:rPr>
          <w:color w:val="23282D"/>
          <w:spacing w:val="2"/>
          <w:sz w:val="24"/>
          <w:szCs w:val="24"/>
        </w:rPr>
        <w:t>d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a</w:t>
      </w:r>
      <w:r>
        <w:rPr>
          <w:color w:val="23282D"/>
          <w:spacing w:val="-1"/>
          <w:sz w:val="24"/>
          <w:szCs w:val="24"/>
        </w:rPr>
        <w:t>tt</w:t>
      </w:r>
      <w:r>
        <w:rPr>
          <w:color w:val="23282D"/>
          <w:sz w:val="24"/>
          <w:szCs w:val="24"/>
        </w:rPr>
        <w:t>ack?</w:t>
      </w:r>
    </w:p>
    <w:p w:rsidR="00887F66" w:rsidRDefault="00156D0A">
      <w:pPr>
        <w:ind w:left="102" w:right="1690"/>
        <w:rPr>
          <w:sz w:val="24"/>
          <w:szCs w:val="24"/>
        </w:rPr>
      </w:pPr>
      <w:r>
        <w:rPr>
          <w:color w:val="23282D"/>
          <w:sz w:val="24"/>
          <w:szCs w:val="24"/>
        </w:rPr>
        <w:t xml:space="preserve">How do 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pacing w:val="2"/>
          <w:sz w:val="24"/>
          <w:szCs w:val="24"/>
        </w:rPr>
        <w:t>o</w:t>
      </w:r>
      <w:r>
        <w:rPr>
          <w:color w:val="23282D"/>
          <w:sz w:val="24"/>
          <w:szCs w:val="24"/>
        </w:rPr>
        <w:t>u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safe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 xml:space="preserve">y 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ana</w:t>
      </w:r>
      <w:r>
        <w:rPr>
          <w:color w:val="23282D"/>
          <w:spacing w:val="2"/>
          <w:sz w:val="24"/>
          <w:szCs w:val="24"/>
        </w:rPr>
        <w:t>g</w:t>
      </w:r>
      <w:r>
        <w:rPr>
          <w:color w:val="23282D"/>
          <w:sz w:val="24"/>
          <w:szCs w:val="24"/>
        </w:rPr>
        <w:t>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env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ro</w:t>
      </w:r>
      <w:r>
        <w:rPr>
          <w:color w:val="23282D"/>
          <w:spacing w:val="2"/>
          <w:sz w:val="24"/>
          <w:szCs w:val="24"/>
        </w:rPr>
        <w:t>n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ent</w:t>
      </w:r>
      <w:r>
        <w:rPr>
          <w:color w:val="23282D"/>
          <w:spacing w:val="3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var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ab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es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n a c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oud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env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ron</w:t>
      </w:r>
      <w:r>
        <w:rPr>
          <w:color w:val="23282D"/>
          <w:spacing w:val="-1"/>
          <w:sz w:val="24"/>
          <w:szCs w:val="24"/>
        </w:rPr>
        <w:t>m</w:t>
      </w:r>
      <w:r>
        <w:rPr>
          <w:color w:val="23282D"/>
          <w:sz w:val="24"/>
          <w:szCs w:val="24"/>
        </w:rPr>
        <w:t>en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 xml:space="preserve">? How do 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pacing w:val="2"/>
          <w:sz w:val="24"/>
          <w:szCs w:val="24"/>
        </w:rPr>
        <w:t>o</w:t>
      </w:r>
      <w:r>
        <w:rPr>
          <w:color w:val="23282D"/>
          <w:sz w:val="24"/>
          <w:szCs w:val="24"/>
        </w:rPr>
        <w:t>u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anage</w:t>
      </w:r>
      <w:r>
        <w:rPr>
          <w:color w:val="23282D"/>
          <w:spacing w:val="3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secur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pacing w:val="1"/>
          <w:sz w:val="24"/>
          <w:szCs w:val="24"/>
        </w:rPr>
        <w:t>t</w:t>
      </w:r>
      <w:r>
        <w:rPr>
          <w:color w:val="23282D"/>
          <w:sz w:val="24"/>
          <w:szCs w:val="24"/>
        </w:rPr>
        <w:t>y upda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e</w:t>
      </w:r>
      <w:r>
        <w:rPr>
          <w:color w:val="23282D"/>
          <w:spacing w:val="-1"/>
          <w:sz w:val="24"/>
          <w:szCs w:val="24"/>
        </w:rPr>
        <w:t>s</w:t>
      </w:r>
      <w:r>
        <w:rPr>
          <w:color w:val="23282D"/>
          <w:sz w:val="24"/>
          <w:szCs w:val="24"/>
        </w:rPr>
        <w:t>?</w:t>
      </w:r>
    </w:p>
    <w:p w:rsidR="00887F66" w:rsidRDefault="00156D0A">
      <w:pPr>
        <w:ind w:left="102" w:right="776"/>
        <w:rPr>
          <w:sz w:val="24"/>
          <w:szCs w:val="24"/>
        </w:rPr>
      </w:pPr>
      <w:r>
        <w:rPr>
          <w:color w:val="23282D"/>
          <w:sz w:val="24"/>
          <w:szCs w:val="24"/>
        </w:rPr>
        <w:t xml:space="preserve">How do 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pacing w:val="2"/>
          <w:sz w:val="24"/>
          <w:szCs w:val="24"/>
        </w:rPr>
        <w:t>o</w:t>
      </w:r>
      <w:r>
        <w:rPr>
          <w:color w:val="23282D"/>
          <w:sz w:val="24"/>
          <w:szCs w:val="24"/>
        </w:rPr>
        <w:t>u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keep enc</w:t>
      </w:r>
      <w:r>
        <w:rPr>
          <w:color w:val="23282D"/>
          <w:spacing w:val="2"/>
          <w:sz w:val="24"/>
          <w:szCs w:val="24"/>
        </w:rPr>
        <w:t>r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pacing w:val="2"/>
          <w:sz w:val="24"/>
          <w:szCs w:val="24"/>
        </w:rPr>
        <w:t>p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pacing w:val="1"/>
          <w:sz w:val="24"/>
          <w:szCs w:val="24"/>
        </w:rPr>
        <w:t>i</w:t>
      </w:r>
      <w:r>
        <w:rPr>
          <w:color w:val="23282D"/>
          <w:sz w:val="24"/>
          <w:szCs w:val="24"/>
        </w:rPr>
        <w:t>on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k</w:t>
      </w:r>
      <w:r>
        <w:rPr>
          <w:color w:val="23282D"/>
          <w:spacing w:val="1"/>
          <w:sz w:val="24"/>
          <w:szCs w:val="24"/>
        </w:rPr>
        <w:t>e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z w:val="24"/>
          <w:szCs w:val="24"/>
        </w:rPr>
        <w:t>s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and creden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pacing w:val="1"/>
          <w:sz w:val="24"/>
          <w:szCs w:val="24"/>
        </w:rPr>
        <w:t>i</w:t>
      </w:r>
      <w:r>
        <w:rPr>
          <w:color w:val="23282D"/>
          <w:sz w:val="24"/>
          <w:szCs w:val="24"/>
        </w:rPr>
        <w:t>a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s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secure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but</w:t>
      </w:r>
      <w:r>
        <w:rPr>
          <w:color w:val="23282D"/>
          <w:spacing w:val="-1"/>
          <w:sz w:val="24"/>
          <w:szCs w:val="24"/>
        </w:rPr>
        <w:t xml:space="preserve"> 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ake</w:t>
      </w:r>
      <w:r>
        <w:rPr>
          <w:color w:val="23282D"/>
          <w:spacing w:val="3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hem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ava</w:t>
      </w:r>
      <w:r>
        <w:rPr>
          <w:color w:val="23282D"/>
          <w:spacing w:val="-1"/>
          <w:sz w:val="24"/>
          <w:szCs w:val="24"/>
        </w:rPr>
        <w:t>il</w:t>
      </w:r>
      <w:r>
        <w:rPr>
          <w:color w:val="23282D"/>
          <w:sz w:val="24"/>
          <w:szCs w:val="24"/>
        </w:rPr>
        <w:t>ab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e</w:t>
      </w:r>
      <w:r>
        <w:rPr>
          <w:color w:val="23282D"/>
          <w:spacing w:val="3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 xml:space="preserve">o 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pacing w:val="1"/>
          <w:sz w:val="24"/>
          <w:szCs w:val="24"/>
        </w:rPr>
        <w:t>a</w:t>
      </w:r>
      <w:r>
        <w:rPr>
          <w:color w:val="23282D"/>
          <w:sz w:val="24"/>
          <w:szCs w:val="24"/>
        </w:rPr>
        <w:t>ch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nes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hat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need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he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?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color w:val="23282D"/>
          <w:sz w:val="24"/>
          <w:szCs w:val="24"/>
        </w:rPr>
        <w:t>C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oud</w:t>
      </w:r>
    </w:p>
    <w:p w:rsidR="00887F66" w:rsidRDefault="00156D0A">
      <w:pPr>
        <w:ind w:left="102" w:right="3973"/>
        <w:rPr>
          <w:sz w:val="24"/>
          <w:szCs w:val="24"/>
        </w:rPr>
      </w:pPr>
      <w:r>
        <w:rPr>
          <w:color w:val="23282D"/>
          <w:sz w:val="24"/>
          <w:szCs w:val="24"/>
        </w:rPr>
        <w:t>Wh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ch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c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oud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prov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 xml:space="preserve">ders are </w:t>
      </w:r>
      <w:r>
        <w:rPr>
          <w:color w:val="23282D"/>
          <w:spacing w:val="-4"/>
          <w:sz w:val="24"/>
          <w:szCs w:val="24"/>
        </w:rPr>
        <w:t>y</w:t>
      </w:r>
      <w:r>
        <w:rPr>
          <w:color w:val="23282D"/>
          <w:sz w:val="24"/>
          <w:szCs w:val="24"/>
        </w:rPr>
        <w:t>ou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f</w:t>
      </w:r>
      <w:r>
        <w:rPr>
          <w:color w:val="23282D"/>
          <w:spacing w:val="1"/>
          <w:sz w:val="24"/>
          <w:szCs w:val="24"/>
        </w:rPr>
        <w:t>a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pacing w:val="1"/>
          <w:sz w:val="24"/>
          <w:szCs w:val="24"/>
        </w:rPr>
        <w:t>l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ar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w</w:t>
      </w:r>
      <w:r>
        <w:rPr>
          <w:color w:val="23282D"/>
          <w:spacing w:val="-1"/>
          <w:sz w:val="24"/>
          <w:szCs w:val="24"/>
        </w:rPr>
        <w:t>it</w:t>
      </w:r>
      <w:r>
        <w:rPr>
          <w:color w:val="23282D"/>
          <w:sz w:val="24"/>
          <w:szCs w:val="24"/>
        </w:rPr>
        <w:t>h? What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are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he benef</w:t>
      </w:r>
      <w:r>
        <w:rPr>
          <w:color w:val="23282D"/>
          <w:spacing w:val="-1"/>
          <w:sz w:val="24"/>
          <w:szCs w:val="24"/>
        </w:rPr>
        <w:t>it</w:t>
      </w:r>
      <w:r>
        <w:rPr>
          <w:color w:val="23282D"/>
          <w:sz w:val="24"/>
          <w:szCs w:val="24"/>
        </w:rPr>
        <w:t>s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of us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ng a c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oud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prov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 xml:space="preserve">der? Have </w:t>
      </w:r>
      <w:r>
        <w:rPr>
          <w:color w:val="23282D"/>
          <w:spacing w:val="-4"/>
          <w:sz w:val="24"/>
          <w:szCs w:val="24"/>
        </w:rPr>
        <w:t>y</w:t>
      </w:r>
      <w:r>
        <w:rPr>
          <w:color w:val="23282D"/>
          <w:sz w:val="24"/>
          <w:szCs w:val="24"/>
        </w:rPr>
        <w:t>ou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m</w:t>
      </w:r>
      <w:r>
        <w:rPr>
          <w:color w:val="23282D"/>
          <w:sz w:val="24"/>
          <w:szCs w:val="24"/>
        </w:rPr>
        <w:t>anaged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produc</w:t>
      </w:r>
      <w:r>
        <w:rPr>
          <w:color w:val="23282D"/>
          <w:spacing w:val="-1"/>
          <w:sz w:val="24"/>
          <w:szCs w:val="24"/>
        </w:rPr>
        <w:t>ti</w:t>
      </w:r>
      <w:r>
        <w:rPr>
          <w:color w:val="23282D"/>
          <w:sz w:val="24"/>
          <w:szCs w:val="24"/>
        </w:rPr>
        <w:t xml:space="preserve">on </w:t>
      </w:r>
      <w:r>
        <w:rPr>
          <w:color w:val="23282D"/>
          <w:spacing w:val="2"/>
          <w:sz w:val="24"/>
          <w:szCs w:val="24"/>
        </w:rPr>
        <w:t>s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pacing w:val="2"/>
          <w:sz w:val="24"/>
          <w:szCs w:val="24"/>
        </w:rPr>
        <w:t>s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e</w:t>
      </w:r>
      <w:r>
        <w:rPr>
          <w:color w:val="23282D"/>
          <w:spacing w:val="-1"/>
          <w:sz w:val="24"/>
          <w:szCs w:val="24"/>
        </w:rPr>
        <w:t>m</w:t>
      </w:r>
      <w:r>
        <w:rPr>
          <w:color w:val="23282D"/>
          <w:sz w:val="24"/>
          <w:szCs w:val="24"/>
        </w:rPr>
        <w:t>s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n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he pas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? Conf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gura</w:t>
      </w:r>
      <w:r>
        <w:rPr>
          <w:color w:val="23282D"/>
          <w:spacing w:val="-1"/>
          <w:sz w:val="24"/>
          <w:szCs w:val="24"/>
        </w:rPr>
        <w:t>ti</w:t>
      </w:r>
      <w:r>
        <w:rPr>
          <w:color w:val="23282D"/>
          <w:sz w:val="24"/>
          <w:szCs w:val="24"/>
        </w:rPr>
        <w:t>on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M</w:t>
      </w:r>
      <w:r>
        <w:rPr>
          <w:color w:val="23282D"/>
          <w:sz w:val="24"/>
          <w:szCs w:val="24"/>
        </w:rPr>
        <w:t>anag</w:t>
      </w:r>
      <w:r>
        <w:rPr>
          <w:color w:val="23282D"/>
          <w:spacing w:val="1"/>
          <w:sz w:val="24"/>
          <w:szCs w:val="24"/>
        </w:rPr>
        <w:t>e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ent</w:t>
      </w:r>
    </w:p>
    <w:p w:rsidR="00887F66" w:rsidRDefault="00156D0A">
      <w:pPr>
        <w:ind w:left="102" w:right="65"/>
        <w:rPr>
          <w:sz w:val="24"/>
          <w:szCs w:val="24"/>
        </w:rPr>
      </w:pPr>
      <w:r>
        <w:rPr>
          <w:color w:val="23282D"/>
          <w:sz w:val="24"/>
          <w:szCs w:val="24"/>
        </w:rPr>
        <w:t>Wh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ch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Conf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gura</w:t>
      </w:r>
      <w:r>
        <w:rPr>
          <w:color w:val="23282D"/>
          <w:spacing w:val="-1"/>
          <w:sz w:val="24"/>
          <w:szCs w:val="24"/>
        </w:rPr>
        <w:t>ti</w:t>
      </w:r>
      <w:r>
        <w:rPr>
          <w:color w:val="23282D"/>
          <w:sz w:val="24"/>
          <w:szCs w:val="24"/>
        </w:rPr>
        <w:t>on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Manag</w:t>
      </w:r>
      <w:r>
        <w:rPr>
          <w:color w:val="23282D"/>
          <w:spacing w:val="1"/>
          <w:sz w:val="24"/>
          <w:szCs w:val="24"/>
        </w:rPr>
        <w:t>e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ent</w:t>
      </w:r>
      <w:r>
        <w:rPr>
          <w:color w:val="23282D"/>
          <w:spacing w:val="3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oo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s are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pacing w:val="2"/>
          <w:sz w:val="24"/>
          <w:szCs w:val="24"/>
        </w:rPr>
        <w:t>o</w:t>
      </w:r>
      <w:r>
        <w:rPr>
          <w:color w:val="23282D"/>
          <w:sz w:val="24"/>
          <w:szCs w:val="24"/>
        </w:rPr>
        <w:t>u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ost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co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for</w:t>
      </w:r>
      <w:r>
        <w:rPr>
          <w:color w:val="23282D"/>
          <w:spacing w:val="1"/>
          <w:sz w:val="24"/>
          <w:szCs w:val="24"/>
        </w:rPr>
        <w:t>t</w:t>
      </w:r>
      <w:r>
        <w:rPr>
          <w:color w:val="23282D"/>
          <w:sz w:val="24"/>
          <w:szCs w:val="24"/>
        </w:rPr>
        <w:t>ab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e</w:t>
      </w:r>
      <w:r>
        <w:rPr>
          <w:color w:val="23282D"/>
          <w:spacing w:val="3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w</w:t>
      </w:r>
      <w:r>
        <w:rPr>
          <w:color w:val="23282D"/>
          <w:spacing w:val="-1"/>
          <w:sz w:val="24"/>
          <w:szCs w:val="24"/>
        </w:rPr>
        <w:t>it</w:t>
      </w:r>
      <w:r>
        <w:rPr>
          <w:color w:val="23282D"/>
          <w:spacing w:val="-2"/>
          <w:sz w:val="24"/>
          <w:szCs w:val="24"/>
        </w:rPr>
        <w:t>h</w:t>
      </w:r>
      <w:r>
        <w:rPr>
          <w:color w:val="23282D"/>
          <w:sz w:val="24"/>
          <w:szCs w:val="24"/>
        </w:rPr>
        <w:t>?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E</w:t>
      </w:r>
      <w:r>
        <w:rPr>
          <w:color w:val="23282D"/>
          <w:sz w:val="24"/>
          <w:szCs w:val="24"/>
        </w:rPr>
        <w:t>x</w:t>
      </w:r>
      <w:r>
        <w:rPr>
          <w:color w:val="23282D"/>
          <w:spacing w:val="1"/>
          <w:sz w:val="24"/>
          <w:szCs w:val="24"/>
        </w:rPr>
        <w:t>a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p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es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nc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ude: Ch</w:t>
      </w:r>
      <w:r>
        <w:rPr>
          <w:color w:val="23282D"/>
          <w:spacing w:val="-1"/>
          <w:sz w:val="24"/>
          <w:szCs w:val="24"/>
        </w:rPr>
        <w:t>e</w:t>
      </w:r>
      <w:r>
        <w:rPr>
          <w:color w:val="23282D"/>
          <w:sz w:val="24"/>
          <w:szCs w:val="24"/>
        </w:rPr>
        <w:t>f,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Sa</w:t>
      </w:r>
      <w:r>
        <w:rPr>
          <w:color w:val="23282D"/>
          <w:spacing w:val="-1"/>
          <w:sz w:val="24"/>
          <w:szCs w:val="24"/>
        </w:rPr>
        <w:t>lt</w:t>
      </w:r>
      <w:r>
        <w:rPr>
          <w:color w:val="23282D"/>
          <w:sz w:val="24"/>
          <w:szCs w:val="24"/>
        </w:rPr>
        <w:t>, Puppe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,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 xml:space="preserve">or </w:t>
      </w:r>
      <w:r>
        <w:rPr>
          <w:color w:val="23282D"/>
          <w:spacing w:val="-1"/>
          <w:sz w:val="24"/>
          <w:szCs w:val="24"/>
        </w:rPr>
        <w:t>A</w:t>
      </w:r>
      <w:r>
        <w:rPr>
          <w:color w:val="23282D"/>
          <w:sz w:val="24"/>
          <w:szCs w:val="24"/>
        </w:rPr>
        <w:t>ns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b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e?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color w:val="23282D"/>
          <w:sz w:val="24"/>
          <w:szCs w:val="24"/>
        </w:rPr>
        <w:t>Con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a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ner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Con</w:t>
      </w:r>
      <w:r>
        <w:rPr>
          <w:color w:val="23282D"/>
          <w:spacing w:val="-1"/>
          <w:sz w:val="24"/>
          <w:szCs w:val="24"/>
        </w:rPr>
        <w:t>c</w:t>
      </w:r>
      <w:r>
        <w:rPr>
          <w:color w:val="23282D"/>
          <w:sz w:val="24"/>
          <w:szCs w:val="24"/>
        </w:rPr>
        <w:t>ept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 w:right="165"/>
        <w:rPr>
          <w:sz w:val="24"/>
          <w:szCs w:val="24"/>
        </w:rPr>
      </w:pPr>
      <w:r>
        <w:rPr>
          <w:color w:val="23282D"/>
          <w:sz w:val="24"/>
          <w:szCs w:val="24"/>
        </w:rPr>
        <w:t xml:space="preserve">How does </w:t>
      </w:r>
      <w:r>
        <w:rPr>
          <w:color w:val="23282D"/>
          <w:spacing w:val="-1"/>
          <w:sz w:val="24"/>
          <w:szCs w:val="24"/>
        </w:rPr>
        <w:t>D</w:t>
      </w:r>
      <w:r>
        <w:rPr>
          <w:color w:val="23282D"/>
          <w:sz w:val="24"/>
          <w:szCs w:val="24"/>
        </w:rPr>
        <w:t>ocker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prove</w:t>
      </w:r>
      <w:r>
        <w:rPr>
          <w:color w:val="23282D"/>
          <w:spacing w:val="3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sca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ab</w:t>
      </w:r>
      <w:r>
        <w:rPr>
          <w:color w:val="23282D"/>
          <w:spacing w:val="-1"/>
          <w:sz w:val="24"/>
          <w:szCs w:val="24"/>
        </w:rPr>
        <w:t>ili</w:t>
      </w:r>
      <w:r>
        <w:rPr>
          <w:color w:val="23282D"/>
          <w:spacing w:val="1"/>
          <w:sz w:val="24"/>
          <w:szCs w:val="24"/>
        </w:rPr>
        <w:t>t</w:t>
      </w:r>
      <w:r>
        <w:rPr>
          <w:color w:val="23282D"/>
          <w:spacing w:val="-4"/>
          <w:sz w:val="24"/>
          <w:szCs w:val="24"/>
        </w:rPr>
        <w:t>y</w:t>
      </w:r>
      <w:r>
        <w:rPr>
          <w:color w:val="23282D"/>
          <w:sz w:val="24"/>
          <w:szCs w:val="24"/>
        </w:rPr>
        <w:t>,</w:t>
      </w:r>
      <w:r>
        <w:rPr>
          <w:color w:val="23282D"/>
          <w:spacing w:val="6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d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s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r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bu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ed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co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pu</w:t>
      </w:r>
      <w:r>
        <w:rPr>
          <w:color w:val="23282D"/>
          <w:spacing w:val="1"/>
          <w:sz w:val="24"/>
          <w:szCs w:val="24"/>
        </w:rPr>
        <w:t>t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ng,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and eff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c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e</w:t>
      </w:r>
      <w:r>
        <w:rPr>
          <w:color w:val="23282D"/>
          <w:spacing w:val="2"/>
          <w:sz w:val="24"/>
          <w:szCs w:val="24"/>
        </w:rPr>
        <w:t>n</w:t>
      </w:r>
      <w:r>
        <w:rPr>
          <w:color w:val="23282D"/>
          <w:spacing w:val="1"/>
          <w:sz w:val="24"/>
          <w:szCs w:val="24"/>
        </w:rPr>
        <w:t>c</w:t>
      </w:r>
      <w:r>
        <w:rPr>
          <w:color w:val="23282D"/>
          <w:sz w:val="24"/>
          <w:szCs w:val="24"/>
        </w:rPr>
        <w:t xml:space="preserve">y vs.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rad</w:t>
      </w:r>
      <w:r>
        <w:rPr>
          <w:color w:val="23282D"/>
          <w:spacing w:val="-1"/>
          <w:sz w:val="24"/>
          <w:szCs w:val="24"/>
        </w:rPr>
        <w:t>iti</w:t>
      </w:r>
      <w:r>
        <w:rPr>
          <w:color w:val="23282D"/>
          <w:sz w:val="24"/>
          <w:szCs w:val="24"/>
        </w:rPr>
        <w:t>onal c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oud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v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r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ual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ac</w:t>
      </w:r>
      <w:r>
        <w:rPr>
          <w:color w:val="23282D"/>
          <w:spacing w:val="2"/>
          <w:sz w:val="24"/>
          <w:szCs w:val="24"/>
        </w:rPr>
        <w:t>h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nes?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3282D"/>
          <w:spacing w:val="-1"/>
          <w:sz w:val="24"/>
          <w:szCs w:val="24"/>
        </w:rPr>
        <w:t>Li</w:t>
      </w:r>
      <w:r>
        <w:rPr>
          <w:color w:val="23282D"/>
          <w:sz w:val="24"/>
          <w:szCs w:val="24"/>
        </w:rPr>
        <w:t>st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so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Docker use cases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color w:val="23282D"/>
          <w:sz w:val="24"/>
          <w:szCs w:val="24"/>
        </w:rPr>
        <w:t>Ne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work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ng</w:t>
      </w:r>
    </w:p>
    <w:p w:rsidR="00887F66" w:rsidRDefault="00156D0A">
      <w:pPr>
        <w:ind w:left="102" w:right="4075"/>
        <w:rPr>
          <w:sz w:val="24"/>
          <w:szCs w:val="24"/>
        </w:rPr>
      </w:pPr>
      <w:r>
        <w:rPr>
          <w:color w:val="23282D"/>
          <w:sz w:val="24"/>
          <w:szCs w:val="24"/>
        </w:rPr>
        <w:t>What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 xml:space="preserve">s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he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d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fference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be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ween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a v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an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and subne</w:t>
      </w:r>
      <w:r>
        <w:rPr>
          <w:color w:val="23282D"/>
          <w:spacing w:val="-3"/>
          <w:sz w:val="24"/>
          <w:szCs w:val="24"/>
        </w:rPr>
        <w:t>t</w:t>
      </w:r>
      <w:r>
        <w:rPr>
          <w:color w:val="23282D"/>
          <w:sz w:val="24"/>
          <w:szCs w:val="24"/>
        </w:rPr>
        <w:t>? What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s a broadcast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do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pacing w:val="1"/>
          <w:sz w:val="24"/>
          <w:szCs w:val="24"/>
        </w:rPr>
        <w:t>a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n?</w:t>
      </w:r>
    </w:p>
    <w:p w:rsidR="00887F66" w:rsidRDefault="00156D0A">
      <w:pPr>
        <w:ind w:left="102" w:right="4027"/>
        <w:rPr>
          <w:sz w:val="24"/>
          <w:szCs w:val="24"/>
        </w:rPr>
      </w:pPr>
      <w:r>
        <w:rPr>
          <w:color w:val="23282D"/>
          <w:sz w:val="24"/>
          <w:szCs w:val="24"/>
        </w:rPr>
        <w:t>What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 xml:space="preserve">s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he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d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fference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be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ween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c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p,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cp and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ud</w:t>
      </w:r>
      <w:r>
        <w:rPr>
          <w:color w:val="23282D"/>
          <w:spacing w:val="-2"/>
          <w:sz w:val="24"/>
          <w:szCs w:val="24"/>
        </w:rPr>
        <w:t>p</w:t>
      </w:r>
      <w:r>
        <w:rPr>
          <w:color w:val="23282D"/>
          <w:sz w:val="24"/>
          <w:szCs w:val="24"/>
        </w:rPr>
        <w:t xml:space="preserve">? </w:t>
      </w:r>
      <w:r>
        <w:rPr>
          <w:color w:val="23282D"/>
          <w:spacing w:val="-1"/>
          <w:sz w:val="24"/>
          <w:szCs w:val="24"/>
        </w:rPr>
        <w:t>E</w:t>
      </w:r>
      <w:r>
        <w:rPr>
          <w:color w:val="23282D"/>
          <w:sz w:val="24"/>
          <w:szCs w:val="24"/>
        </w:rPr>
        <w:t>xp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a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n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h</w:t>
      </w:r>
      <w:r>
        <w:rPr>
          <w:color w:val="23282D"/>
          <w:spacing w:val="-2"/>
          <w:sz w:val="24"/>
          <w:szCs w:val="24"/>
        </w:rPr>
        <w:t>o</w:t>
      </w:r>
      <w:r>
        <w:rPr>
          <w:color w:val="23282D"/>
          <w:sz w:val="24"/>
          <w:szCs w:val="24"/>
        </w:rPr>
        <w:t xml:space="preserve">w a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cp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se</w:t>
      </w:r>
      <w:r>
        <w:rPr>
          <w:color w:val="23282D"/>
          <w:spacing w:val="-1"/>
          <w:sz w:val="24"/>
          <w:szCs w:val="24"/>
        </w:rPr>
        <w:t>s</w:t>
      </w:r>
      <w:r>
        <w:rPr>
          <w:color w:val="23282D"/>
          <w:sz w:val="24"/>
          <w:szCs w:val="24"/>
        </w:rPr>
        <w:t>s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on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s set</w:t>
      </w:r>
      <w:r>
        <w:rPr>
          <w:color w:val="23282D"/>
          <w:spacing w:val="-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u</w:t>
      </w:r>
      <w:r>
        <w:rPr>
          <w:color w:val="23282D"/>
          <w:spacing w:val="-2"/>
          <w:sz w:val="24"/>
          <w:szCs w:val="24"/>
        </w:rPr>
        <w:t>p</w:t>
      </w:r>
      <w:r>
        <w:rPr>
          <w:color w:val="23282D"/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3282D"/>
          <w:sz w:val="24"/>
          <w:szCs w:val="24"/>
        </w:rPr>
        <w:t xml:space="preserve">How are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cp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op</w:t>
      </w:r>
      <w:r>
        <w:rPr>
          <w:color w:val="23282D"/>
          <w:spacing w:val="-1"/>
          <w:sz w:val="24"/>
          <w:szCs w:val="24"/>
        </w:rPr>
        <w:t>ti</w:t>
      </w:r>
      <w:r>
        <w:rPr>
          <w:color w:val="23282D"/>
          <w:sz w:val="24"/>
          <w:szCs w:val="24"/>
        </w:rPr>
        <w:t>ons nego</w:t>
      </w:r>
      <w:r>
        <w:rPr>
          <w:color w:val="23282D"/>
          <w:spacing w:val="-1"/>
          <w:sz w:val="24"/>
          <w:szCs w:val="24"/>
        </w:rPr>
        <w:t>ti</w:t>
      </w:r>
      <w:r>
        <w:rPr>
          <w:color w:val="23282D"/>
          <w:sz w:val="24"/>
          <w:szCs w:val="24"/>
        </w:rPr>
        <w:t>a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ed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and se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ec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ed?</w:t>
      </w:r>
    </w:p>
    <w:p w:rsidR="00887F66" w:rsidRDefault="00156D0A">
      <w:pPr>
        <w:ind w:left="102" w:right="270"/>
        <w:rPr>
          <w:sz w:val="24"/>
          <w:szCs w:val="24"/>
        </w:rPr>
      </w:pPr>
      <w:r>
        <w:rPr>
          <w:color w:val="23282D"/>
          <w:sz w:val="24"/>
          <w:szCs w:val="24"/>
        </w:rPr>
        <w:t xml:space="preserve">How </w:t>
      </w:r>
      <w:r>
        <w:rPr>
          <w:color w:val="23282D"/>
          <w:spacing w:val="-1"/>
          <w:sz w:val="24"/>
          <w:szCs w:val="24"/>
        </w:rPr>
        <w:t>w</w:t>
      </w:r>
      <w:r>
        <w:rPr>
          <w:color w:val="23282D"/>
          <w:sz w:val="24"/>
          <w:szCs w:val="24"/>
        </w:rPr>
        <w:t>ou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d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pacing w:val="2"/>
          <w:sz w:val="24"/>
          <w:szCs w:val="24"/>
        </w:rPr>
        <w:t>o</w:t>
      </w:r>
      <w:r>
        <w:rPr>
          <w:color w:val="23282D"/>
          <w:sz w:val="24"/>
          <w:szCs w:val="24"/>
        </w:rPr>
        <w:t>u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pacing w:val="-2"/>
          <w:sz w:val="24"/>
          <w:szCs w:val="24"/>
        </w:rPr>
        <w:t>u</w:t>
      </w:r>
      <w:r>
        <w:rPr>
          <w:color w:val="23282D"/>
          <w:sz w:val="24"/>
          <w:szCs w:val="24"/>
        </w:rPr>
        <w:t>se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cpdu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p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o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de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er</w:t>
      </w:r>
      <w:r>
        <w:rPr>
          <w:color w:val="23282D"/>
          <w:spacing w:val="-1"/>
          <w:sz w:val="24"/>
          <w:szCs w:val="24"/>
        </w:rPr>
        <w:t>mi</w:t>
      </w:r>
      <w:r>
        <w:rPr>
          <w:color w:val="23282D"/>
          <w:sz w:val="24"/>
          <w:szCs w:val="24"/>
        </w:rPr>
        <w:t>ne</w:t>
      </w:r>
      <w:r>
        <w:rPr>
          <w:color w:val="23282D"/>
          <w:spacing w:val="3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f one re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pacing w:val="2"/>
          <w:sz w:val="24"/>
          <w:szCs w:val="24"/>
        </w:rPr>
        <w:t>o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host</w:t>
      </w:r>
      <w:r>
        <w:rPr>
          <w:color w:val="23282D"/>
          <w:spacing w:val="-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 xml:space="preserve">was 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ak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ng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a connec</w:t>
      </w:r>
      <w:r>
        <w:rPr>
          <w:color w:val="23282D"/>
          <w:spacing w:val="-1"/>
          <w:sz w:val="24"/>
          <w:szCs w:val="24"/>
        </w:rPr>
        <w:t>ti</w:t>
      </w:r>
      <w:r>
        <w:rPr>
          <w:color w:val="23282D"/>
          <w:sz w:val="24"/>
          <w:szCs w:val="24"/>
        </w:rPr>
        <w:t>on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 xml:space="preserve">o </w:t>
      </w:r>
      <w:r>
        <w:rPr>
          <w:color w:val="23282D"/>
          <w:spacing w:val="-4"/>
          <w:sz w:val="24"/>
          <w:szCs w:val="24"/>
        </w:rPr>
        <w:t>y</w:t>
      </w:r>
      <w:r>
        <w:rPr>
          <w:color w:val="23282D"/>
          <w:sz w:val="24"/>
          <w:szCs w:val="24"/>
        </w:rPr>
        <w:t>o</w:t>
      </w:r>
      <w:r>
        <w:rPr>
          <w:color w:val="23282D"/>
          <w:spacing w:val="2"/>
          <w:sz w:val="24"/>
          <w:szCs w:val="24"/>
        </w:rPr>
        <w:t>u</w:t>
      </w:r>
      <w:r>
        <w:rPr>
          <w:color w:val="23282D"/>
          <w:sz w:val="24"/>
          <w:szCs w:val="24"/>
        </w:rPr>
        <w:t>r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server?</w:t>
      </w:r>
    </w:p>
    <w:p w:rsidR="00887F66" w:rsidRDefault="00887F66">
      <w:pPr>
        <w:spacing w:before="2" w:line="140" w:lineRule="exact"/>
        <w:rPr>
          <w:sz w:val="15"/>
          <w:szCs w:val="15"/>
        </w:rPr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156D0A">
      <w:pPr>
        <w:ind w:left="102"/>
        <w:rPr>
          <w:sz w:val="24"/>
          <w:szCs w:val="24"/>
        </w:rPr>
      </w:pPr>
      <w:r>
        <w:rPr>
          <w:color w:val="23282D"/>
          <w:sz w:val="24"/>
          <w:szCs w:val="24"/>
        </w:rPr>
        <w:t>General</w:t>
      </w:r>
    </w:p>
    <w:p w:rsidR="00887F66" w:rsidRDefault="00156D0A">
      <w:pPr>
        <w:ind w:left="102" w:right="4656"/>
        <w:rPr>
          <w:sz w:val="24"/>
          <w:szCs w:val="24"/>
        </w:rPr>
      </w:pPr>
      <w:r>
        <w:rPr>
          <w:color w:val="23282D"/>
          <w:sz w:val="24"/>
          <w:szCs w:val="24"/>
        </w:rPr>
        <w:t>Wh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ch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Sof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ware S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ack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 xml:space="preserve">do 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pacing w:val="2"/>
          <w:sz w:val="24"/>
          <w:szCs w:val="24"/>
        </w:rPr>
        <w:t>o</w:t>
      </w:r>
      <w:r>
        <w:rPr>
          <w:color w:val="23282D"/>
          <w:sz w:val="24"/>
          <w:szCs w:val="24"/>
        </w:rPr>
        <w:t>u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use and wh</w:t>
      </w:r>
      <w:r>
        <w:rPr>
          <w:color w:val="23282D"/>
          <w:spacing w:val="-4"/>
          <w:sz w:val="24"/>
          <w:szCs w:val="24"/>
        </w:rPr>
        <w:t>y</w:t>
      </w:r>
      <w:r>
        <w:rPr>
          <w:color w:val="23282D"/>
          <w:sz w:val="24"/>
          <w:szCs w:val="24"/>
        </w:rPr>
        <w:t>? Descr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be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pacing w:val="2"/>
          <w:sz w:val="24"/>
          <w:szCs w:val="24"/>
        </w:rPr>
        <w:t>o</w:t>
      </w:r>
      <w:r>
        <w:rPr>
          <w:color w:val="23282D"/>
          <w:sz w:val="24"/>
          <w:szCs w:val="24"/>
        </w:rPr>
        <w:t>ur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w</w:t>
      </w:r>
      <w:r>
        <w:rPr>
          <w:color w:val="23282D"/>
          <w:sz w:val="24"/>
          <w:szCs w:val="24"/>
        </w:rPr>
        <w:t>orst</w:t>
      </w:r>
      <w:r>
        <w:rPr>
          <w:color w:val="23282D"/>
          <w:spacing w:val="-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Fear?</w:t>
      </w:r>
    </w:p>
    <w:p w:rsidR="00887F66" w:rsidRDefault="00156D0A">
      <w:pPr>
        <w:ind w:left="102" w:right="4401"/>
        <w:rPr>
          <w:sz w:val="24"/>
          <w:szCs w:val="24"/>
        </w:rPr>
      </w:pPr>
      <w:r>
        <w:rPr>
          <w:color w:val="23282D"/>
          <w:sz w:val="24"/>
          <w:szCs w:val="24"/>
        </w:rPr>
        <w:t>What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 xml:space="preserve">new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echno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o</w:t>
      </w:r>
      <w:r>
        <w:rPr>
          <w:color w:val="23282D"/>
          <w:spacing w:val="2"/>
          <w:sz w:val="24"/>
          <w:szCs w:val="24"/>
        </w:rPr>
        <w:t>g</w:t>
      </w:r>
      <w:r>
        <w:rPr>
          <w:color w:val="23282D"/>
          <w:sz w:val="24"/>
          <w:szCs w:val="24"/>
        </w:rPr>
        <w:t>y wou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 xml:space="preserve">d </w:t>
      </w:r>
      <w:r>
        <w:rPr>
          <w:color w:val="23282D"/>
          <w:spacing w:val="-4"/>
          <w:sz w:val="24"/>
          <w:szCs w:val="24"/>
        </w:rPr>
        <w:t>y</w:t>
      </w:r>
      <w:r>
        <w:rPr>
          <w:color w:val="23282D"/>
          <w:sz w:val="24"/>
          <w:szCs w:val="24"/>
        </w:rPr>
        <w:t>ou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li</w:t>
      </w:r>
      <w:r>
        <w:rPr>
          <w:color w:val="23282D"/>
          <w:sz w:val="24"/>
          <w:szCs w:val="24"/>
        </w:rPr>
        <w:t>ke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 xml:space="preserve">o 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 xml:space="preserve">earn? Have </w:t>
      </w:r>
      <w:r>
        <w:rPr>
          <w:color w:val="23282D"/>
          <w:spacing w:val="-4"/>
          <w:sz w:val="24"/>
          <w:szCs w:val="24"/>
        </w:rPr>
        <w:t>y</w:t>
      </w:r>
      <w:r>
        <w:rPr>
          <w:color w:val="23282D"/>
          <w:sz w:val="24"/>
          <w:szCs w:val="24"/>
        </w:rPr>
        <w:t>ou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worked on a</w:t>
      </w:r>
      <w:r>
        <w:rPr>
          <w:color w:val="23282D"/>
          <w:spacing w:val="2"/>
          <w:sz w:val="24"/>
          <w:szCs w:val="24"/>
        </w:rPr>
        <w:t>n</w:t>
      </w:r>
      <w:r>
        <w:rPr>
          <w:color w:val="23282D"/>
          <w:sz w:val="24"/>
          <w:szCs w:val="24"/>
        </w:rPr>
        <w:t>y s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de pr</w:t>
      </w:r>
      <w:r>
        <w:rPr>
          <w:color w:val="23282D"/>
          <w:spacing w:val="-2"/>
          <w:sz w:val="24"/>
          <w:szCs w:val="24"/>
        </w:rPr>
        <w:t>o</w:t>
      </w:r>
      <w:r>
        <w:rPr>
          <w:color w:val="23282D"/>
          <w:spacing w:val="1"/>
          <w:sz w:val="24"/>
          <w:szCs w:val="24"/>
        </w:rPr>
        <w:t>j</w:t>
      </w:r>
      <w:r>
        <w:rPr>
          <w:color w:val="23282D"/>
          <w:sz w:val="24"/>
          <w:szCs w:val="24"/>
        </w:rPr>
        <w:t>ec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3282D"/>
          <w:sz w:val="24"/>
          <w:szCs w:val="24"/>
        </w:rPr>
        <w:t xml:space="preserve">Do 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pacing w:val="2"/>
          <w:sz w:val="24"/>
          <w:szCs w:val="24"/>
        </w:rPr>
        <w:t>o</w:t>
      </w:r>
      <w:r>
        <w:rPr>
          <w:color w:val="23282D"/>
          <w:sz w:val="24"/>
          <w:szCs w:val="24"/>
        </w:rPr>
        <w:t>u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con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r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bu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o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any open source pro</w:t>
      </w:r>
      <w:r>
        <w:rPr>
          <w:color w:val="23282D"/>
          <w:spacing w:val="1"/>
          <w:sz w:val="24"/>
          <w:szCs w:val="24"/>
        </w:rPr>
        <w:t>j</w:t>
      </w:r>
      <w:r>
        <w:rPr>
          <w:color w:val="23282D"/>
          <w:sz w:val="24"/>
          <w:szCs w:val="24"/>
        </w:rPr>
        <w:t>ec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s?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3282D"/>
          <w:sz w:val="24"/>
          <w:szCs w:val="24"/>
        </w:rPr>
        <w:t>What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are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he cr</w:t>
      </w:r>
      <w:r>
        <w:rPr>
          <w:color w:val="23282D"/>
          <w:spacing w:val="-1"/>
          <w:sz w:val="24"/>
          <w:szCs w:val="24"/>
        </w:rPr>
        <w:t>iti</w:t>
      </w:r>
      <w:r>
        <w:rPr>
          <w:color w:val="23282D"/>
          <w:sz w:val="24"/>
          <w:szCs w:val="24"/>
        </w:rPr>
        <w:t>c</w:t>
      </w:r>
      <w:r>
        <w:rPr>
          <w:color w:val="23282D"/>
          <w:spacing w:val="1"/>
          <w:sz w:val="24"/>
          <w:szCs w:val="24"/>
        </w:rPr>
        <w:t>a</w:t>
      </w:r>
      <w:r>
        <w:rPr>
          <w:color w:val="23282D"/>
          <w:sz w:val="24"/>
          <w:szCs w:val="24"/>
        </w:rPr>
        <w:t>l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prob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pacing w:val="1"/>
          <w:sz w:val="24"/>
          <w:szCs w:val="24"/>
        </w:rPr>
        <w:t>e</w:t>
      </w:r>
      <w:r>
        <w:rPr>
          <w:color w:val="23282D"/>
          <w:spacing w:val="-3"/>
          <w:sz w:val="24"/>
          <w:szCs w:val="24"/>
        </w:rPr>
        <w:t>m</w:t>
      </w:r>
      <w:r>
        <w:rPr>
          <w:color w:val="23282D"/>
          <w:sz w:val="24"/>
          <w:szCs w:val="24"/>
        </w:rPr>
        <w:t>s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pacing w:val="2"/>
          <w:sz w:val="24"/>
          <w:szCs w:val="24"/>
        </w:rPr>
        <w:t>o</w:t>
      </w:r>
      <w:r>
        <w:rPr>
          <w:color w:val="23282D"/>
          <w:sz w:val="24"/>
          <w:szCs w:val="24"/>
        </w:rPr>
        <w:t>u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faced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and how d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 xml:space="preserve">d 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pacing w:val="2"/>
          <w:sz w:val="24"/>
          <w:szCs w:val="24"/>
        </w:rPr>
        <w:t>o</w:t>
      </w:r>
      <w:r>
        <w:rPr>
          <w:color w:val="23282D"/>
          <w:sz w:val="24"/>
          <w:szCs w:val="24"/>
        </w:rPr>
        <w:t>u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reso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 xml:space="preserve">ved </w:t>
      </w:r>
      <w:r>
        <w:rPr>
          <w:color w:val="23282D"/>
          <w:spacing w:val="-1"/>
          <w:sz w:val="24"/>
          <w:szCs w:val="24"/>
        </w:rPr>
        <w:t>it</w:t>
      </w:r>
      <w:r>
        <w:rPr>
          <w:color w:val="23282D"/>
          <w:sz w:val="24"/>
          <w:szCs w:val="24"/>
        </w:rPr>
        <w:t>?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  <w:sectPr w:rsidR="00887F66">
          <w:pgSz w:w="11900" w:h="16840"/>
          <w:pgMar w:top="1380" w:right="1520" w:bottom="280" w:left="1340" w:header="720" w:footer="720" w:gutter="0"/>
          <w:cols w:space="720"/>
        </w:sectPr>
      </w:pPr>
      <w:r>
        <w:rPr>
          <w:b/>
          <w:sz w:val="24"/>
          <w:szCs w:val="24"/>
        </w:rPr>
        <w:t>Web Servers</w:t>
      </w:r>
    </w:p>
    <w:p w:rsidR="00887F66" w:rsidRDefault="00887F66">
      <w:pPr>
        <w:spacing w:before="6" w:line="120" w:lineRule="exact"/>
        <w:rPr>
          <w:sz w:val="13"/>
          <w:szCs w:val="13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1. How do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une NG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NX perfor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2. How can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crea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lti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cat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servers from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 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nary 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3.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refresh 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cat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serve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4.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ake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connec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server from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apache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erver?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5.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Mechan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apache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nx?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6. Pro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verse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2"/>
          <w:sz w:val="24"/>
          <w:szCs w:val="24"/>
        </w:rPr>
        <w:t>x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7.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h</w:t>
      </w:r>
      <w:r>
        <w:rPr>
          <w:spacing w:val="-1"/>
          <w:sz w:val="24"/>
          <w:szCs w:val="24"/>
        </w:rPr>
        <w:t>tt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oco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8. M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 xml:space="preserve">M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process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set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up ssl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cer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app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10.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ax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apache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11.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odu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apache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nx?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12. Have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ever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used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pm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odu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apache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purpos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13. 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hos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14. Prefork, Worker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 event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?</w:t>
      </w:r>
    </w:p>
    <w:p w:rsidR="00887F66" w:rsidRDefault="00887F66">
      <w:pPr>
        <w:spacing w:before="9" w:line="180" w:lineRule="exact"/>
        <w:rPr>
          <w:sz w:val="19"/>
          <w:szCs w:val="19"/>
        </w:rPr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156D0A">
      <w:pPr>
        <w:ind w:left="102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F</w:t>
      </w:r>
      <w:r>
        <w:rPr>
          <w:b/>
          <w:sz w:val="28"/>
          <w:szCs w:val="28"/>
        </w:rPr>
        <w:t>re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her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Que</w:t>
      </w:r>
      <w:r>
        <w:rPr>
          <w:b/>
          <w:spacing w:val="-1"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t</w:t>
      </w:r>
      <w:r>
        <w:rPr>
          <w:b/>
          <w:sz w:val="28"/>
          <w:szCs w:val="28"/>
        </w:rPr>
        <w:t>ions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s</w:t>
      </w:r>
      <w:r>
        <w:rPr>
          <w:b/>
          <w:spacing w:val="-4"/>
          <w:sz w:val="28"/>
          <w:szCs w:val="28"/>
        </w:rPr>
        <w:t>k</w:t>
      </w:r>
      <w:r>
        <w:rPr>
          <w:b/>
          <w:sz w:val="28"/>
          <w:szCs w:val="28"/>
        </w:rPr>
        <w:t>ed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by 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f</w:t>
      </w:r>
      <w:r>
        <w:rPr>
          <w:b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s</w:t>
      </w:r>
      <w:r>
        <w:rPr>
          <w:b/>
          <w:spacing w:val="2"/>
          <w:sz w:val="28"/>
          <w:szCs w:val="28"/>
        </w:rPr>
        <w:t>y</w:t>
      </w:r>
      <w:r>
        <w:rPr>
          <w:b/>
          <w:sz w:val="28"/>
          <w:szCs w:val="28"/>
        </w:rPr>
        <w:t>s</w:t>
      </w:r>
    </w:p>
    <w:p w:rsidR="00887F66" w:rsidRDefault="00887F66">
      <w:pPr>
        <w:spacing w:before="15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pm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-qa --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package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 rhe</w:t>
      </w:r>
      <w:r>
        <w:rPr>
          <w:spacing w:val="-1"/>
          <w:sz w:val="24"/>
          <w:szCs w:val="24"/>
        </w:rPr>
        <w:t>l/</w:t>
      </w:r>
      <w:r>
        <w:rPr>
          <w:sz w:val="24"/>
          <w:szCs w:val="24"/>
        </w:rPr>
        <w:t>ce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os</w:t>
      </w:r>
    </w:p>
    <w:p w:rsidR="00887F66" w:rsidRDefault="00156D0A">
      <w:pPr>
        <w:spacing w:line="480" w:lineRule="auto"/>
        <w:ind w:left="102" w:right="3136"/>
        <w:rPr>
          <w:sz w:val="24"/>
          <w:szCs w:val="24"/>
        </w:rPr>
      </w:pP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st</w:t>
      </w:r>
      <w:r>
        <w:rPr>
          <w:spacing w:val="-1"/>
          <w:sz w:val="24"/>
          <w:szCs w:val="24"/>
        </w:rPr>
        <w:t xml:space="preserve"> 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------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package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 rhe</w:t>
      </w:r>
      <w:r>
        <w:rPr>
          <w:spacing w:val="-1"/>
          <w:sz w:val="24"/>
          <w:szCs w:val="24"/>
        </w:rPr>
        <w:t>l/</w:t>
      </w:r>
      <w:r>
        <w:rPr>
          <w:sz w:val="24"/>
          <w:szCs w:val="24"/>
        </w:rPr>
        <w:t>ce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os gg -- c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used for go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1st</w:t>
      </w:r>
      <w:r>
        <w:rPr>
          <w:spacing w:val="-1"/>
          <w:sz w:val="24"/>
          <w:szCs w:val="24"/>
        </w:rPr>
        <w:t xml:space="preserve"> li</w:t>
      </w:r>
      <w:r>
        <w:rPr>
          <w:sz w:val="24"/>
          <w:szCs w:val="24"/>
        </w:rPr>
        <w:t>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ed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or</w:t>
      </w:r>
    </w:p>
    <w:p w:rsidR="00887F66" w:rsidRDefault="00156D0A">
      <w:pPr>
        <w:spacing w:before="10"/>
        <w:ind w:left="102"/>
        <w:rPr>
          <w:sz w:val="24"/>
          <w:szCs w:val="24"/>
        </w:rPr>
      </w:pPr>
      <w:r>
        <w:rPr>
          <w:sz w:val="24"/>
          <w:szCs w:val="24"/>
        </w:rPr>
        <w:t xml:space="preserve">how do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rep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abc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ext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 xml:space="preserve">h </w:t>
      </w:r>
      <w:r>
        <w:rPr>
          <w:spacing w:val="2"/>
          <w:sz w:val="24"/>
          <w:szCs w:val="24"/>
        </w:rPr>
        <w:t>x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z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------&gt; sed -i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-e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's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abc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XY</w:t>
      </w:r>
      <w:r>
        <w:rPr>
          <w:spacing w:val="-1"/>
          <w:sz w:val="24"/>
          <w:szCs w:val="24"/>
        </w:rPr>
        <w:t>Z/</w:t>
      </w:r>
      <w:r>
        <w:rPr>
          <w:sz w:val="24"/>
          <w:szCs w:val="24"/>
        </w:rPr>
        <w:t xml:space="preserve">g' </w:t>
      </w:r>
      <w:r>
        <w:rPr>
          <w:spacing w:val="-1"/>
          <w:sz w:val="24"/>
          <w:szCs w:val="24"/>
        </w:rPr>
        <w:t>/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e.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A run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evel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a preset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opera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 a Un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x-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opera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s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.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0 - </w:t>
      </w:r>
      <w:r>
        <w:rPr>
          <w:spacing w:val="2"/>
          <w:sz w:val="24"/>
          <w:szCs w:val="24"/>
        </w:rPr>
        <w:t>S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ha</w:t>
      </w:r>
      <w:r>
        <w:rPr>
          <w:spacing w:val="-1"/>
          <w:sz w:val="24"/>
          <w:szCs w:val="24"/>
        </w:rPr>
        <w:t>lt</w:t>
      </w:r>
      <w:r>
        <w:rPr>
          <w:sz w:val="24"/>
          <w:szCs w:val="24"/>
        </w:rPr>
        <w:t>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 ac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2"/>
          <w:sz w:val="24"/>
          <w:szCs w:val="24"/>
        </w:rPr>
        <w:t>s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can be safe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 p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wered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down.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1 - 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user;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rare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 used.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2 - Mu</w:t>
      </w:r>
      <w:r>
        <w:rPr>
          <w:spacing w:val="-1"/>
          <w:sz w:val="24"/>
          <w:szCs w:val="24"/>
        </w:rPr>
        <w:t>lti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sers, no 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S (ne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work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es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);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so used rare</w:t>
      </w:r>
      <w:r>
        <w:rPr>
          <w:spacing w:val="1"/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3 - Mu</w:t>
      </w:r>
      <w:r>
        <w:rPr>
          <w:spacing w:val="-1"/>
          <w:sz w:val="24"/>
          <w:szCs w:val="24"/>
        </w:rPr>
        <w:t>lti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sers, co</w:t>
      </w:r>
      <w:r>
        <w:rPr>
          <w:spacing w:val="-1"/>
          <w:sz w:val="24"/>
          <w:szCs w:val="24"/>
        </w:rPr>
        <w:t>m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.e.,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ll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ext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ode)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erfac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;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andard</w:t>
      </w:r>
      <w:r>
        <w:rPr>
          <w:sz w:val="24"/>
          <w:szCs w:val="24"/>
        </w:rPr>
        <w:t xml:space="preserve"> run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evel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ost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nux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based server hardware.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4 - User-def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</w:p>
    <w:p w:rsidR="00887F66" w:rsidRDefault="00156D0A">
      <w:pPr>
        <w:ind w:left="102" w:right="75"/>
        <w:rPr>
          <w:sz w:val="24"/>
          <w:szCs w:val="24"/>
        </w:rPr>
      </w:pPr>
      <w:r>
        <w:rPr>
          <w:sz w:val="24"/>
          <w:szCs w:val="24"/>
        </w:rPr>
        <w:t>5 - Mu</w:t>
      </w:r>
      <w:r>
        <w:rPr>
          <w:spacing w:val="-1"/>
          <w:sz w:val="24"/>
          <w:szCs w:val="24"/>
        </w:rPr>
        <w:t>lti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sers, G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I (graph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user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erface);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andard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evel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ost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nux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based desk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s.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6 -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boo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used when res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.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 w:right="116"/>
        <w:rPr>
          <w:sz w:val="24"/>
          <w:szCs w:val="24"/>
        </w:rPr>
      </w:pP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defau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nux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boo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 e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evel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3 or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run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evel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5.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pe</w:t>
      </w:r>
      <w:r>
        <w:rPr>
          <w:spacing w:val="2"/>
          <w:sz w:val="24"/>
          <w:szCs w:val="24"/>
        </w:rPr>
        <w:t>r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run 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serv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except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for a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 xml:space="preserve">UI.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tt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ows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erv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 GUI.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Ch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ck Prev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ous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 C</w:t>
      </w:r>
      <w:r>
        <w:rPr>
          <w:spacing w:val="-2"/>
          <w:sz w:val="24"/>
          <w:szCs w:val="24"/>
        </w:rPr>
        <w:t>P</w:t>
      </w:r>
      <w:r>
        <w:rPr>
          <w:sz w:val="24"/>
          <w:szCs w:val="24"/>
        </w:rPr>
        <w:t>U Usag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on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How do I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.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ar.gz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(or .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ar.bz2)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e?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 w:right="233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rst</w:t>
      </w:r>
      <w:r>
        <w:rPr>
          <w:spacing w:val="-1"/>
          <w:sz w:val="24"/>
          <w:szCs w:val="24"/>
        </w:rPr>
        <w:t xml:space="preserve"> 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need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do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ex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ract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es from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de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ar arch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 fo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der.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's co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desk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op.</w:t>
      </w:r>
    </w:p>
    <w:p w:rsidR="00887F66" w:rsidRDefault="00156D0A">
      <w:pPr>
        <w:ind w:left="102"/>
        <w:rPr>
          <w:sz w:val="24"/>
          <w:szCs w:val="24"/>
        </w:rPr>
        <w:sectPr w:rsidR="00887F66">
          <w:pgSz w:w="11900" w:h="16840"/>
          <w:pgMar w:top="1580" w:right="1360" w:bottom="280" w:left="1340" w:header="720" w:footer="720" w:gutter="0"/>
          <w:cols w:space="720"/>
        </w:sectPr>
      </w:pPr>
      <w:r>
        <w:rPr>
          <w:sz w:val="24"/>
          <w:szCs w:val="24"/>
        </w:rPr>
        <w:t>You can ex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ract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 arch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gh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arch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 xml:space="preserve">e's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de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browser</w:t>
      </w:r>
    </w:p>
    <w:p w:rsidR="00887F66" w:rsidRDefault="00156D0A">
      <w:pPr>
        <w:spacing w:before="60"/>
        <w:ind w:left="102"/>
        <w:rPr>
          <w:sz w:val="24"/>
          <w:szCs w:val="24"/>
        </w:rPr>
      </w:pPr>
      <w:r>
        <w:rPr>
          <w:sz w:val="24"/>
          <w:szCs w:val="24"/>
        </w:rPr>
        <w:lastRenderedPageBreak/>
        <w:t>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appropr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ext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enu.</w:t>
      </w:r>
    </w:p>
    <w:p w:rsidR="00887F66" w:rsidRDefault="00156D0A">
      <w:pPr>
        <w:ind w:left="102" w:right="469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rac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arch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hou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crea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new fo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a s</w:t>
      </w:r>
      <w:r>
        <w:rPr>
          <w:spacing w:val="-1"/>
          <w:sz w:val="24"/>
          <w:szCs w:val="24"/>
        </w:rPr>
        <w:t>imil</w:t>
      </w:r>
      <w:r>
        <w:rPr>
          <w:sz w:val="24"/>
          <w:szCs w:val="24"/>
        </w:rPr>
        <w:t>ar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e.g. progra</w:t>
      </w:r>
      <w:r>
        <w:rPr>
          <w:spacing w:val="-3"/>
          <w:sz w:val="24"/>
          <w:szCs w:val="24"/>
        </w:rPr>
        <w:t>m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 xml:space="preserve">1.2.3. Now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need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open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and nav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fo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co</w:t>
      </w:r>
      <w:r>
        <w:rPr>
          <w:spacing w:val="-1"/>
          <w:sz w:val="24"/>
          <w:szCs w:val="24"/>
        </w:rPr>
        <w:t>m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nd: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cd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ho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/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rusern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Desk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progra</w:t>
      </w:r>
      <w:r>
        <w:rPr>
          <w:spacing w:val="-1"/>
          <w:sz w:val="24"/>
          <w:szCs w:val="24"/>
        </w:rPr>
        <w:t>m</w:t>
      </w:r>
      <w:r>
        <w:rPr>
          <w:spacing w:val="4"/>
          <w:sz w:val="24"/>
          <w:szCs w:val="24"/>
        </w:rPr>
        <w:t>-</w:t>
      </w:r>
      <w:r>
        <w:rPr>
          <w:sz w:val="24"/>
          <w:szCs w:val="24"/>
        </w:rPr>
        <w:t>1.2.3</w:t>
      </w:r>
    </w:p>
    <w:p w:rsidR="00887F66" w:rsidRDefault="00156D0A">
      <w:pPr>
        <w:ind w:left="102" w:right="84"/>
        <w:rPr>
          <w:sz w:val="24"/>
          <w:szCs w:val="24"/>
        </w:rPr>
      </w:pPr>
      <w:r>
        <w:rPr>
          <w:sz w:val="24"/>
          <w:szCs w:val="24"/>
        </w:rPr>
        <w:t xml:space="preserve">Make sure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read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 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.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ADM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or so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 one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as ex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ed.</w:t>
      </w:r>
    </w:p>
    <w:p w:rsidR="00887F66" w:rsidRDefault="00156D0A">
      <w:pPr>
        <w:ind w:left="102" w:right="350"/>
        <w:rPr>
          <w:sz w:val="24"/>
          <w:szCs w:val="24"/>
        </w:rPr>
      </w:pPr>
      <w:r>
        <w:rPr>
          <w:sz w:val="24"/>
          <w:szCs w:val="24"/>
        </w:rPr>
        <w:t>You can check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uch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ex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 from</w:t>
      </w:r>
      <w:r>
        <w:rPr>
          <w:spacing w:val="-1"/>
          <w:sz w:val="24"/>
          <w:szCs w:val="24"/>
        </w:rPr>
        <w:t xml:space="preserve"> 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mi</w:t>
      </w:r>
      <w:r>
        <w:rPr>
          <w:sz w:val="24"/>
          <w:szCs w:val="24"/>
        </w:rPr>
        <w:t>nal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by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 co</w:t>
      </w:r>
      <w:r>
        <w:rPr>
          <w:spacing w:val="-1"/>
          <w:sz w:val="24"/>
          <w:szCs w:val="24"/>
        </w:rPr>
        <w:t>m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nd.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can 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opened and read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an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: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xdg-open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</w:p>
    <w:p w:rsidR="00887F66" w:rsidRDefault="00156D0A">
      <w:pPr>
        <w:ind w:left="102" w:right="397"/>
        <w:rPr>
          <w:sz w:val="24"/>
          <w:szCs w:val="24"/>
        </w:rPr>
      </w:pPr>
      <w:r>
        <w:rPr>
          <w:sz w:val="24"/>
          <w:szCs w:val="24"/>
        </w:rPr>
        <w:t>Where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 xml:space="preserve">e.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ght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eps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fo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 xml:space="preserve">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con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nue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process. U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ua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hree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"c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ass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"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eps are: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 w:right="8052"/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gure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e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sudo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ake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</w:p>
    <w:p w:rsidR="00887F66" w:rsidRDefault="00156D0A">
      <w:pPr>
        <w:ind w:left="102" w:right="78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so need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dependenc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 exa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runn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 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ed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an error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ch dependenc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es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are 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ng.</w:t>
      </w:r>
    </w:p>
    <w:p w:rsidR="00887F66" w:rsidRDefault="00156D0A">
      <w:pPr>
        <w:ind w:left="102" w:right="3094"/>
        <w:rPr>
          <w:sz w:val="24"/>
          <w:szCs w:val="24"/>
        </w:rPr>
      </w:pPr>
      <w:r>
        <w:rPr>
          <w:sz w:val="24"/>
          <w:szCs w:val="24"/>
        </w:rPr>
        <w:t>You can 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so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check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ead of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ake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See here h</w:t>
      </w:r>
      <w:r>
        <w:rPr>
          <w:spacing w:val="-1"/>
          <w:sz w:val="24"/>
          <w:szCs w:val="24"/>
        </w:rPr>
        <w:t>tt</w:t>
      </w:r>
      <w:r>
        <w:rPr>
          <w:sz w:val="24"/>
          <w:szCs w:val="24"/>
        </w:rPr>
        <w:t>ps</w:t>
      </w:r>
      <w:r>
        <w:rPr>
          <w:spacing w:val="-1"/>
          <w:sz w:val="24"/>
          <w:szCs w:val="24"/>
        </w:rPr>
        <w:t>://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p.ubun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u.c</w:t>
      </w:r>
      <w:r>
        <w:rPr>
          <w:spacing w:val="2"/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h</w:t>
      </w:r>
      <w:r>
        <w:rPr>
          <w:sz w:val="24"/>
          <w:szCs w:val="24"/>
        </w:rPr>
        <w:t>eckIns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spacing w:line="480" w:lineRule="auto"/>
        <w:ind w:left="102" w:right="529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ber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il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age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var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 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um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rpm</w:t>
      </w:r>
    </w:p>
    <w:p w:rsidR="00887F66" w:rsidRDefault="00156D0A">
      <w:pPr>
        <w:spacing w:before="10"/>
        <w:ind w:left="102"/>
        <w:rPr>
          <w:sz w:val="24"/>
          <w:szCs w:val="24"/>
        </w:rPr>
      </w:pPr>
      <w:r>
        <w:rPr>
          <w:sz w:val="24"/>
          <w:szCs w:val="24"/>
        </w:rPr>
        <w:t xml:space="preserve">1.RPM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a package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ana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Y</w:t>
      </w:r>
      <w:r>
        <w:rPr>
          <w:sz w:val="24"/>
          <w:szCs w:val="24"/>
        </w:rPr>
        <w:t xml:space="preserve">UM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a fron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end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 used 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RPM.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spacing w:line="720" w:lineRule="auto"/>
        <w:ind w:left="102" w:right="1462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P</w:t>
      </w:r>
      <w:r>
        <w:rPr>
          <w:sz w:val="24"/>
          <w:szCs w:val="24"/>
        </w:rPr>
        <w:t>M package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ager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unab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rack dependenc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 xml:space="preserve">M can.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add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ser Account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a Group</w:t>
      </w:r>
    </w:p>
    <w:p w:rsidR="00887F66" w:rsidRDefault="00156D0A">
      <w:pPr>
        <w:spacing w:before="20" w:line="480" w:lineRule="auto"/>
        <w:ind w:left="102" w:right="4448"/>
        <w:rPr>
          <w:sz w:val="24"/>
          <w:szCs w:val="24"/>
        </w:rPr>
      </w:pPr>
      <w:r>
        <w:rPr>
          <w:sz w:val="24"/>
          <w:szCs w:val="24"/>
        </w:rPr>
        <w:t>user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-a -G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ex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egroup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exa</w:t>
      </w:r>
      <w:r>
        <w:rPr>
          <w:spacing w:val="-3"/>
          <w:sz w:val="24"/>
          <w:szCs w:val="24"/>
        </w:rPr>
        <w:t>m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euserna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ns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/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asswd 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</w:p>
    <w:p w:rsidR="00887F66" w:rsidRDefault="00156D0A">
      <w:pPr>
        <w:spacing w:before="10"/>
        <w:ind w:left="102" w:right="937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passwd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a co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on-separa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nfor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: User na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nc</w:t>
      </w:r>
      <w:r>
        <w:rPr>
          <w:spacing w:val="2"/>
          <w:sz w:val="24"/>
          <w:szCs w:val="24"/>
        </w:rPr>
        <w:t>r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password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User ID nu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ber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(U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D)</w:t>
      </w:r>
    </w:p>
    <w:p w:rsidR="00887F66" w:rsidRDefault="00156D0A">
      <w:pPr>
        <w:ind w:left="102" w:right="6052"/>
        <w:rPr>
          <w:sz w:val="24"/>
          <w:szCs w:val="24"/>
        </w:rPr>
      </w:pPr>
      <w:r>
        <w:rPr>
          <w:sz w:val="24"/>
          <w:szCs w:val="24"/>
        </w:rPr>
        <w:t>Use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's group ID nu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ber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(GID) Fu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user (G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S) User ho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she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  <w:sectPr w:rsidR="00887F66">
          <w:pgSz w:w="11900" w:h="16840"/>
          <w:pgMar w:top="1380" w:right="1320" w:bottom="280" w:left="1340" w:header="720" w:footer="720" w:gutter="0"/>
          <w:cols w:space="720"/>
        </w:sectPr>
      </w:pPr>
      <w:r>
        <w:rPr>
          <w:sz w:val="24"/>
          <w:szCs w:val="24"/>
        </w:rPr>
        <w:t>vi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passwd 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</w:p>
    <w:p w:rsidR="00887F66" w:rsidRDefault="00156D0A">
      <w:pPr>
        <w:spacing w:before="60" w:line="480" w:lineRule="auto"/>
        <w:ind w:left="102" w:right="4608"/>
        <w:rPr>
          <w:sz w:val="24"/>
          <w:szCs w:val="24"/>
        </w:rPr>
      </w:pPr>
      <w:r>
        <w:rPr>
          <w:spacing w:val="-1"/>
          <w:sz w:val="24"/>
          <w:szCs w:val="24"/>
        </w:rPr>
        <w:lastRenderedPageBreak/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m: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1000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100</w:t>
      </w:r>
      <w:r>
        <w:rPr>
          <w:spacing w:val="2"/>
          <w:sz w:val="24"/>
          <w:szCs w:val="24"/>
        </w:rPr>
        <w:t>0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AB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:/</w:t>
      </w:r>
      <w:r>
        <w:rPr>
          <w:sz w:val="24"/>
          <w:szCs w:val="24"/>
        </w:rPr>
        <w:t>ho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ab</w:t>
      </w:r>
      <w:r>
        <w:rPr>
          <w:spacing w:val="1"/>
          <w:sz w:val="24"/>
          <w:szCs w:val="24"/>
        </w:rPr>
        <w:t>: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 xml:space="preserve">bash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user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redhat</w:t>
      </w:r>
    </w:p>
    <w:p w:rsidR="00887F66" w:rsidRDefault="00156D0A">
      <w:pPr>
        <w:spacing w:before="10" w:line="480" w:lineRule="auto"/>
        <w:ind w:left="102" w:right="7211"/>
        <w:rPr>
          <w:sz w:val="24"/>
          <w:szCs w:val="24"/>
        </w:rPr>
      </w:pPr>
      <w:r>
        <w:rPr>
          <w:sz w:val="24"/>
          <w:szCs w:val="24"/>
        </w:rPr>
        <w:t>user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-L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-e 1 ab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user-d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ab</w:t>
      </w:r>
    </w:p>
    <w:p w:rsidR="00887F66" w:rsidRDefault="00887F66">
      <w:pPr>
        <w:spacing w:before="6" w:line="280" w:lineRule="exact"/>
        <w:rPr>
          <w:sz w:val="28"/>
          <w:szCs w:val="28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used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record a user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 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e?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 w:right="8439"/>
        <w:rPr>
          <w:sz w:val="24"/>
          <w:szCs w:val="24"/>
        </w:rPr>
      </w:pP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cro </w:t>
      </w:r>
      <w:r>
        <w:rPr>
          <w:sz w:val="24"/>
          <w:szCs w:val="24"/>
        </w:rPr>
        <w:t>read</w:t>
      </w:r>
    </w:p>
    <w:p w:rsidR="00887F66" w:rsidRDefault="00156D0A">
      <w:pPr>
        <w:ind w:left="102" w:right="6426"/>
        <w:rPr>
          <w:sz w:val="24"/>
          <w:szCs w:val="24"/>
        </w:rPr>
      </w:pPr>
      <w:r>
        <w:rPr>
          <w:sz w:val="24"/>
          <w:szCs w:val="24"/>
        </w:rPr>
        <w:t>scr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pt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-----  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An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wer record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sess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onrecord</w:t>
      </w:r>
    </w:p>
    <w:p w:rsidR="00887F66" w:rsidRDefault="00887F66">
      <w:pPr>
        <w:spacing w:before="2" w:line="140" w:lineRule="exact"/>
        <w:rPr>
          <w:sz w:val="15"/>
          <w:szCs w:val="15"/>
        </w:rPr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ch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ws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orage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serv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ce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rec</w:t>
      </w:r>
      <w:r>
        <w:rPr>
          <w:spacing w:val="2"/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huge 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ount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 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S3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how do 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enab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arch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g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s3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3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crea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fe</w:t>
      </w:r>
      <w:r>
        <w:rPr>
          <w:spacing w:val="1"/>
          <w:sz w:val="24"/>
          <w:szCs w:val="24"/>
        </w:rPr>
        <w:t>c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wh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ch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pec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iti</w:t>
      </w:r>
      <w:r>
        <w:rPr>
          <w:sz w:val="24"/>
          <w:szCs w:val="24"/>
        </w:rPr>
        <w:t>al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rans</w:t>
      </w:r>
      <w:r>
        <w:rPr>
          <w:spacing w:val="-1"/>
          <w:sz w:val="24"/>
          <w:szCs w:val="24"/>
        </w:rPr>
        <w:t>iti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DARD_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A (or ON</w:t>
      </w:r>
      <w:r>
        <w:rPr>
          <w:spacing w:val="-1"/>
          <w:sz w:val="24"/>
          <w:szCs w:val="24"/>
        </w:rPr>
        <w:t>EZ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_IA)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orage,</w:t>
      </w:r>
    </w:p>
    <w:p w:rsidR="00887F66" w:rsidRDefault="00156D0A">
      <w:pPr>
        <w:ind w:left="102" w:right="65"/>
        <w:rPr>
          <w:sz w:val="24"/>
          <w:szCs w:val="24"/>
        </w:rPr>
      </w:pPr>
      <w:r>
        <w:rPr>
          <w:sz w:val="24"/>
          <w:szCs w:val="24"/>
        </w:rPr>
        <w:t>ano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rans</w:t>
      </w:r>
      <w:r>
        <w:rPr>
          <w:spacing w:val="-1"/>
          <w:sz w:val="24"/>
          <w:szCs w:val="24"/>
        </w:rPr>
        <w:t>iti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G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ACI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orage for arch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 an exp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on.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 xml:space="preserve">ou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ove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ob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 from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one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orage 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ass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ano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her,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save on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orage cos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 w:right="1358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tt</w:t>
      </w:r>
      <w:r>
        <w:rPr>
          <w:sz w:val="24"/>
          <w:szCs w:val="24"/>
        </w:rPr>
        <w:t>ps</w:t>
      </w:r>
      <w:r>
        <w:rPr>
          <w:spacing w:val="-1"/>
          <w:sz w:val="24"/>
          <w:szCs w:val="24"/>
        </w:rPr>
        <w:t>:/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docs.aws.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zon.co</w:t>
      </w:r>
      <w:r>
        <w:rPr>
          <w:spacing w:val="-1"/>
          <w:sz w:val="24"/>
          <w:szCs w:val="24"/>
        </w:rPr>
        <w:t>m/</w:t>
      </w:r>
      <w:r>
        <w:rPr>
          <w:spacing w:val="2"/>
          <w:sz w:val="24"/>
          <w:szCs w:val="24"/>
        </w:rPr>
        <w:t>A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zonS3</w:t>
      </w:r>
      <w:r>
        <w:rPr>
          <w:spacing w:val="1"/>
          <w:sz w:val="24"/>
          <w:szCs w:val="24"/>
        </w:rPr>
        <w:t>/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dev</w:t>
      </w:r>
      <w:r>
        <w:rPr>
          <w:spacing w:val="1"/>
          <w:sz w:val="24"/>
          <w:szCs w:val="24"/>
        </w:rPr>
        <w:t>/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fe</w:t>
      </w:r>
      <w:r>
        <w:rPr>
          <w:spacing w:val="1"/>
          <w:sz w:val="24"/>
          <w:szCs w:val="24"/>
        </w:rPr>
        <w:t>c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4"/>
          <w:sz w:val="24"/>
          <w:szCs w:val="24"/>
        </w:rPr>
        <w:t>-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rans</w:t>
      </w:r>
      <w:r>
        <w:rPr>
          <w:spacing w:val="-1"/>
          <w:sz w:val="24"/>
          <w:szCs w:val="24"/>
        </w:rPr>
        <w:t>iti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genera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- cons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dera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ons.h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l</w:t>
      </w:r>
    </w:p>
    <w:p w:rsidR="00887F66" w:rsidRDefault="00887F66">
      <w:pPr>
        <w:spacing w:before="2" w:line="140" w:lineRule="exact"/>
        <w:rPr>
          <w:sz w:val="15"/>
          <w:szCs w:val="15"/>
        </w:rPr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If 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 ob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ect</w:t>
      </w:r>
      <w:r>
        <w:rPr>
          <w:spacing w:val="-1"/>
          <w:sz w:val="24"/>
          <w:szCs w:val="24"/>
        </w:rPr>
        <w:t xml:space="preserve"> 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3 how do 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recover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es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Once de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no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hod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res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ore or unde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 ob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 w:right="29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vers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enab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e,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es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can!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 a vers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oned bucke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 de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 a 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 does not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rea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 de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-1"/>
          <w:sz w:val="24"/>
          <w:szCs w:val="24"/>
        </w:rPr>
        <w:t xml:space="preserve"> 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adds a vers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 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De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Marker".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You can de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de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arker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>W</w:t>
      </w:r>
      <w:r>
        <w:rPr>
          <w:sz w:val="24"/>
          <w:szCs w:val="24"/>
        </w:rPr>
        <w:t>S 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I: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 w:right="1426"/>
        <w:rPr>
          <w:sz w:val="24"/>
          <w:szCs w:val="24"/>
        </w:rPr>
      </w:pPr>
      <w:r>
        <w:rPr>
          <w:sz w:val="24"/>
          <w:szCs w:val="24"/>
        </w:rPr>
        <w:t>aws s3api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>-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--bucket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urbuc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na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--k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"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urf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e"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--vers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d_of_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he_de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_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rker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You can get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 xml:space="preserve">es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bucket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aws --ou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ext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s3api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-ob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ve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ons --bucket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rbuck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na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&gt; 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es.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xt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  <w:sectPr w:rsidR="00887F66">
          <w:pgSz w:w="11900" w:h="16840"/>
          <w:pgMar w:top="1380" w:right="1380" w:bottom="280" w:left="1340" w:header="720" w:footer="720" w:gutter="0"/>
          <w:cols w:space="720"/>
        </w:sectPr>
      </w:pPr>
      <w:r>
        <w:rPr>
          <w:sz w:val="24"/>
          <w:szCs w:val="24"/>
        </w:rPr>
        <w:t xml:space="preserve">If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want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unde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 xml:space="preserve">es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bucket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:</w:t>
      </w:r>
    </w:p>
    <w:p w:rsidR="00887F66" w:rsidRDefault="00156D0A">
      <w:pPr>
        <w:spacing w:before="60"/>
        <w:ind w:left="102"/>
        <w:rPr>
          <w:sz w:val="24"/>
          <w:szCs w:val="24"/>
        </w:rPr>
      </w:pPr>
      <w:r>
        <w:rPr>
          <w:sz w:val="24"/>
          <w:szCs w:val="24"/>
        </w:rPr>
        <w:lastRenderedPageBreak/>
        <w:t>echo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'</w:t>
      </w:r>
      <w:r>
        <w:rPr>
          <w:sz w:val="24"/>
          <w:szCs w:val="24"/>
        </w:rPr>
        <w:t>#!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bash'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&gt; unde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eScr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.sh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&amp;</w:t>
      </w:r>
      <w:r>
        <w:rPr>
          <w:sz w:val="24"/>
          <w:szCs w:val="24"/>
        </w:rPr>
        <w:t>&amp;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aws --ou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-1"/>
          <w:sz w:val="24"/>
          <w:szCs w:val="24"/>
        </w:rPr>
        <w:t xml:space="preserve"> t</w:t>
      </w:r>
      <w:r>
        <w:rPr>
          <w:sz w:val="24"/>
          <w:szCs w:val="24"/>
        </w:rPr>
        <w:t>ext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s3api</w:t>
      </w:r>
      <w:r>
        <w:rPr>
          <w:spacing w:val="-1"/>
          <w:sz w:val="24"/>
          <w:szCs w:val="24"/>
        </w:rPr>
        <w:t xml:space="preserve"> 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-vers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ons</w:t>
      </w:r>
    </w:p>
    <w:p w:rsidR="00887F66" w:rsidRDefault="00156D0A">
      <w:pPr>
        <w:ind w:left="102" w:right="183"/>
        <w:rPr>
          <w:sz w:val="24"/>
          <w:szCs w:val="24"/>
        </w:rPr>
      </w:pPr>
      <w:r>
        <w:rPr>
          <w:sz w:val="24"/>
          <w:szCs w:val="24"/>
        </w:rPr>
        <w:t>--bucket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rbucke</w:t>
      </w:r>
      <w:r>
        <w:rPr>
          <w:spacing w:val="-1"/>
          <w:sz w:val="24"/>
          <w:szCs w:val="24"/>
        </w:rPr>
        <w:t>t</w:t>
      </w:r>
      <w:r>
        <w:rPr>
          <w:spacing w:val="4"/>
          <w:sz w:val="24"/>
          <w:szCs w:val="24"/>
        </w:rPr>
        <w:t>-</w:t>
      </w:r>
      <w:r>
        <w:rPr>
          <w:sz w:val="24"/>
          <w:szCs w:val="24"/>
        </w:rPr>
        <w:t>na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| grep -E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"</w:t>
      </w:r>
      <w:r>
        <w:rPr>
          <w:spacing w:val="-1"/>
          <w:sz w:val="24"/>
          <w:szCs w:val="24"/>
        </w:rPr>
        <w:t>^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ELE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MARK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RS" | awk '</w:t>
      </w:r>
      <w:r>
        <w:rPr>
          <w:spacing w:val="-1"/>
          <w:sz w:val="24"/>
          <w:szCs w:val="24"/>
        </w:rPr>
        <w:t>{</w:t>
      </w:r>
      <w:r>
        <w:rPr>
          <w:sz w:val="24"/>
          <w:szCs w:val="24"/>
        </w:rPr>
        <w:t>FS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"[</w:t>
      </w:r>
      <w:r>
        <w:rPr>
          <w:spacing w:val="-1"/>
          <w:sz w:val="24"/>
          <w:szCs w:val="24"/>
        </w:rPr>
        <w:t>\t</w:t>
      </w:r>
      <w:r>
        <w:rPr>
          <w:sz w:val="24"/>
          <w:szCs w:val="24"/>
        </w:rPr>
        <w:t>]+";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"a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s s3api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--bucket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urb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cke</w:t>
      </w:r>
      <w:r>
        <w:rPr>
          <w:spacing w:val="-1"/>
          <w:sz w:val="24"/>
          <w:szCs w:val="24"/>
        </w:rPr>
        <w:t>t</w:t>
      </w:r>
      <w:r>
        <w:rPr>
          <w:spacing w:val="4"/>
          <w:sz w:val="24"/>
          <w:szCs w:val="24"/>
        </w:rPr>
        <w:t>-</w:t>
      </w:r>
      <w:r>
        <w:rPr>
          <w:sz w:val="24"/>
          <w:szCs w:val="24"/>
        </w:rPr>
        <w:t>na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--key </w:t>
      </w:r>
      <w:r>
        <w:rPr>
          <w:spacing w:val="-1"/>
          <w:sz w:val="24"/>
          <w:szCs w:val="24"/>
        </w:rPr>
        <w:t>\</w:t>
      </w:r>
      <w:r>
        <w:rPr>
          <w:sz w:val="24"/>
          <w:szCs w:val="24"/>
        </w:rPr>
        <w:t>42"$3"</w:t>
      </w:r>
      <w:r>
        <w:rPr>
          <w:spacing w:val="-1"/>
          <w:sz w:val="24"/>
          <w:szCs w:val="24"/>
        </w:rPr>
        <w:t>\</w:t>
      </w:r>
      <w:r>
        <w:rPr>
          <w:sz w:val="24"/>
          <w:szCs w:val="24"/>
        </w:rPr>
        <w:t>42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--ve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d "$5"</w:t>
      </w:r>
      <w:r>
        <w:rPr>
          <w:spacing w:val="-1"/>
          <w:sz w:val="24"/>
          <w:szCs w:val="24"/>
        </w:rPr>
        <w:t>;</w:t>
      </w:r>
      <w:r>
        <w:rPr>
          <w:sz w:val="24"/>
          <w:szCs w:val="24"/>
        </w:rPr>
        <w:t xml:space="preserve">"}' </w:t>
      </w:r>
      <w:r>
        <w:rPr>
          <w:spacing w:val="-1"/>
          <w:sz w:val="24"/>
          <w:szCs w:val="24"/>
        </w:rPr>
        <w:t>&gt;</w:t>
      </w:r>
      <w:r>
        <w:rPr>
          <w:sz w:val="24"/>
          <w:szCs w:val="24"/>
        </w:rPr>
        <w:t>&gt; unde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eSc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.sh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&amp;</w:t>
      </w:r>
      <w:r>
        <w:rPr>
          <w:sz w:val="24"/>
          <w:szCs w:val="24"/>
        </w:rPr>
        <w:t>&amp;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. unde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eScr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.sh;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-f unde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eScr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.sh;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o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ore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aws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 w:right="476"/>
        <w:rPr>
          <w:sz w:val="24"/>
          <w:szCs w:val="24"/>
        </w:rPr>
      </w:pPr>
      <w:r>
        <w:rPr>
          <w:sz w:val="24"/>
          <w:szCs w:val="24"/>
        </w:rPr>
        <w:t>AWS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orage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y prov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des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 p</w:t>
      </w:r>
      <w:r>
        <w:rPr>
          <w:spacing w:val="2"/>
          <w:sz w:val="24"/>
          <w:szCs w:val="24"/>
        </w:rPr>
        <w:t>h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 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app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ance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se on-pr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eas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ove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 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AWS 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oud.</w:t>
      </w:r>
    </w:p>
    <w:p w:rsidR="00887F66" w:rsidRDefault="00156D0A">
      <w:pPr>
        <w:ind w:left="102" w:right="170"/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 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azon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S3 &amp;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azon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er,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have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3"/>
          <w:sz w:val="24"/>
          <w:szCs w:val="24"/>
        </w:rPr>
        <w:t>m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set of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orage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anag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and ad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capab</w:t>
      </w:r>
      <w:r>
        <w:rPr>
          <w:spacing w:val="-1"/>
          <w:sz w:val="24"/>
          <w:szCs w:val="24"/>
        </w:rPr>
        <w:t>il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ava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oud.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ebs and s3 and efs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 w:right="283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azon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S3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an o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orage and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for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user 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 backups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ass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ve nu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bers.</w:t>
      </w:r>
    </w:p>
    <w:p w:rsidR="00887F66" w:rsidRDefault="00156D0A">
      <w:pPr>
        <w:ind w:left="102" w:right="364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azon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FS w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s des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gned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prov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sca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orage for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users of 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azon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C2 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oud co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erv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ce.</w:t>
      </w:r>
    </w:p>
    <w:p w:rsidR="00887F66" w:rsidRDefault="00156D0A">
      <w:pPr>
        <w:ind w:left="102" w:right="256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azon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BS w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s 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crea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enhance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ona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y of 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azon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C2 -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s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ar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er's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ve but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a 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ua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zed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env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ro</w:t>
      </w:r>
      <w:r>
        <w:rPr>
          <w:spacing w:val="2"/>
          <w:sz w:val="24"/>
          <w:szCs w:val="24"/>
        </w:rPr>
        <w:t>n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 de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and,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reserved and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pot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ances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 w:right="72"/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get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on-de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ance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keep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 xml:space="preserve">. In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ode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,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because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eave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ti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e.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reserved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ances,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get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hardware,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-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pay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ess.</w:t>
      </w:r>
    </w:p>
    <w:p w:rsidR="00887F66" w:rsidRDefault="00156D0A">
      <w:pPr>
        <w:ind w:left="102" w:right="795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ake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 co</w:t>
      </w:r>
      <w:r>
        <w:rPr>
          <w:spacing w:val="-1"/>
          <w:sz w:val="24"/>
          <w:szCs w:val="24"/>
        </w:rPr>
        <w:t>m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tm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1"/>
          <w:sz w:val="24"/>
          <w:szCs w:val="24"/>
        </w:rPr>
        <w:t xml:space="preserve"> 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hen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get</w:t>
      </w:r>
      <w:r>
        <w:rPr>
          <w:spacing w:val="-1"/>
          <w:sz w:val="24"/>
          <w:szCs w:val="24"/>
        </w:rPr>
        <w:t xml:space="preserve"> 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pay for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scoun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e.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 w:right="784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spo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, AWS does not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cker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beco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es ex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el</w:t>
      </w:r>
      <w:r>
        <w:rPr>
          <w:sz w:val="24"/>
          <w:szCs w:val="24"/>
        </w:rPr>
        <w:t>y a</w:t>
      </w:r>
      <w:r>
        <w:rPr>
          <w:spacing w:val="-1"/>
          <w:sz w:val="24"/>
          <w:szCs w:val="24"/>
        </w:rPr>
        <w:t>tt</w:t>
      </w:r>
      <w:r>
        <w:rPr>
          <w:sz w:val="24"/>
          <w:szCs w:val="24"/>
        </w:rPr>
        <w:t>rac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ve.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We’re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about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 60%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90%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av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ngs.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’s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over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y op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I’ve seen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hese sav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ngs rea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zed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repea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1"/>
          <w:sz w:val="24"/>
          <w:szCs w:val="24"/>
        </w:rPr>
        <w:t>l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AWS B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On-De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 xml:space="preserve">and       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served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(40% sav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ngs)       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Spot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(80% sav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ngs)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$5,000</w:t>
      </w:r>
      <w:r>
        <w:rPr>
          <w:spacing w:val="-1"/>
          <w:sz w:val="24"/>
          <w:szCs w:val="24"/>
        </w:rPr>
        <w:t>/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 xml:space="preserve">o                 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$3,000</w:t>
      </w:r>
      <w:r>
        <w:rPr>
          <w:spacing w:val="-1"/>
          <w:sz w:val="24"/>
          <w:szCs w:val="24"/>
        </w:rPr>
        <w:t>/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($2,000</w:t>
      </w:r>
      <w:r>
        <w:rPr>
          <w:spacing w:val="-1"/>
          <w:sz w:val="24"/>
          <w:szCs w:val="24"/>
        </w:rPr>
        <w:t>/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 xml:space="preserve">o)        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$1,000</w:t>
      </w:r>
      <w:r>
        <w:rPr>
          <w:spacing w:val="-1"/>
          <w:sz w:val="24"/>
          <w:szCs w:val="24"/>
        </w:rPr>
        <w:t>/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($4,000</w:t>
      </w:r>
      <w:r>
        <w:rPr>
          <w:spacing w:val="-1"/>
          <w:sz w:val="24"/>
          <w:szCs w:val="24"/>
        </w:rPr>
        <w:t>/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o)</w:t>
      </w: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before="8" w:line="220" w:lineRule="exact"/>
        <w:rPr>
          <w:sz w:val="22"/>
          <w:szCs w:val="22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ass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oad ba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ancer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 app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oad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ancer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 w:right="343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ass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c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oad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al</w:t>
      </w:r>
      <w:r>
        <w:rPr>
          <w:sz w:val="24"/>
          <w:szCs w:val="24"/>
        </w:rPr>
        <w:t>ancer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opera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 bo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request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connec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eve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wever,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 doesn't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support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z w:val="24"/>
          <w:szCs w:val="24"/>
        </w:rPr>
        <w:t xml:space="preserve"> pa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based rou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ng.</w:t>
      </w:r>
    </w:p>
    <w:p w:rsidR="00887F66" w:rsidRDefault="00156D0A">
      <w:pPr>
        <w:ind w:left="102" w:right="464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rst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oad ba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ancer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AWS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roduced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2009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ures.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App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oad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al</w:t>
      </w:r>
      <w:r>
        <w:rPr>
          <w:sz w:val="24"/>
          <w:szCs w:val="24"/>
        </w:rPr>
        <w:t>ancer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was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roduced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address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A 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ass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c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oad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al</w:t>
      </w:r>
      <w:r>
        <w:rPr>
          <w:sz w:val="24"/>
          <w:szCs w:val="24"/>
        </w:rPr>
        <w:t>ancer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rec</w:t>
      </w:r>
      <w:r>
        <w:rPr>
          <w:spacing w:val="2"/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C2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ass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c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ances.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App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oad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al</w:t>
      </w:r>
      <w:r>
        <w:rPr>
          <w:sz w:val="24"/>
          <w:szCs w:val="24"/>
        </w:rPr>
        <w:t>ancer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opera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request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evel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If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ou'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dea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TT</w:t>
      </w:r>
      <w:r>
        <w:rPr>
          <w:sz w:val="24"/>
          <w:szCs w:val="24"/>
        </w:rPr>
        <w:t>P reques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ch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are for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web app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on,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s.</w:t>
      </w:r>
    </w:p>
    <w:p w:rsidR="00887F66" w:rsidRDefault="00156D0A">
      <w:pPr>
        <w:ind w:left="102"/>
        <w:rPr>
          <w:sz w:val="24"/>
          <w:szCs w:val="24"/>
        </w:rPr>
        <w:sectPr w:rsidR="00887F66">
          <w:pgSz w:w="11900" w:h="16840"/>
          <w:pgMar w:top="1380" w:right="1340" w:bottom="280" w:left="1340" w:header="720" w:footer="720" w:gutter="0"/>
          <w:cols w:space="720"/>
        </w:sectPr>
      </w:pPr>
      <w:r>
        <w:rPr>
          <w:sz w:val="24"/>
          <w:szCs w:val="24"/>
        </w:rPr>
        <w:t>It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uppor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 fea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reques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 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round rob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gor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so</w:t>
      </w:r>
    </w:p>
    <w:p w:rsidR="00887F66" w:rsidRDefault="00156D0A">
      <w:pPr>
        <w:spacing w:before="60"/>
        <w:ind w:left="102"/>
        <w:rPr>
          <w:sz w:val="24"/>
          <w:szCs w:val="24"/>
        </w:rPr>
      </w:pPr>
      <w:r>
        <w:rPr>
          <w:sz w:val="24"/>
          <w:szCs w:val="24"/>
        </w:rPr>
        <w:lastRenderedPageBreak/>
        <w:t>suppor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 advanced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pa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 based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rou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ng.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search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sh she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can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we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 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hout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ook?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 co</w:t>
      </w:r>
      <w:r>
        <w:rPr>
          <w:spacing w:val="2"/>
          <w:sz w:val="24"/>
          <w:szCs w:val="24"/>
        </w:rPr>
        <w:t>p</w:t>
      </w:r>
      <w:r>
        <w:rPr>
          <w:spacing w:val="-6"/>
          <w:sz w:val="24"/>
          <w:szCs w:val="24"/>
        </w:rPr>
        <w:t>y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 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pas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docker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ponen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s?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1.What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ower env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ron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ns?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 w:right="269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ower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env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ron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j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st</w:t>
      </w:r>
      <w:r>
        <w:rPr>
          <w:spacing w:val="-1"/>
          <w:sz w:val="24"/>
          <w:szCs w:val="24"/>
        </w:rPr>
        <w:t xml:space="preserve"> li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produc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env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ro</w:t>
      </w:r>
      <w:r>
        <w:rPr>
          <w:spacing w:val="2"/>
          <w:sz w:val="24"/>
          <w:szCs w:val="24"/>
        </w:rPr>
        <w:t>n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sa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work as produc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 s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3"/>
          <w:sz w:val="24"/>
          <w:szCs w:val="24"/>
        </w:rPr>
        <w:t>m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ared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produc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a.</w:t>
      </w:r>
    </w:p>
    <w:p w:rsidR="00887F66" w:rsidRDefault="00156D0A">
      <w:pPr>
        <w:ind w:left="102" w:right="342"/>
        <w:rPr>
          <w:sz w:val="24"/>
          <w:szCs w:val="24"/>
        </w:rPr>
      </w:pPr>
      <w:r>
        <w:rPr>
          <w:sz w:val="24"/>
          <w:szCs w:val="24"/>
        </w:rPr>
        <w:t>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work,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ecur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imil</w:t>
      </w:r>
      <w:r>
        <w:rPr>
          <w:sz w:val="24"/>
          <w:szCs w:val="24"/>
        </w:rPr>
        <w:t>ar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 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c.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y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fference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non prod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-1"/>
          <w:sz w:val="24"/>
          <w:szCs w:val="24"/>
        </w:rPr>
        <w:t>lit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er.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dea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upgrade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ower env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ro</w:t>
      </w:r>
      <w:r>
        <w:rPr>
          <w:spacing w:val="2"/>
          <w:sz w:val="24"/>
          <w:szCs w:val="24"/>
        </w:rPr>
        <w:t>n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before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goes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produc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on.</w:t>
      </w:r>
    </w:p>
    <w:p w:rsidR="00887F66" w:rsidRDefault="00156D0A">
      <w:pPr>
        <w:ind w:left="102" w:right="456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y</w:t>
      </w:r>
      <w:r>
        <w:rPr>
          <w:spacing w:val="-1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or 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y change work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ower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env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ron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 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chances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 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work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produc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as we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.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2.what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>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e?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2. 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a groo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scr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wr</w:t>
      </w:r>
      <w:r>
        <w:rPr>
          <w:spacing w:val="-1"/>
          <w:sz w:val="24"/>
          <w:szCs w:val="24"/>
        </w:rPr>
        <w:t>itt</w:t>
      </w:r>
      <w:r>
        <w:rPr>
          <w:sz w:val="24"/>
          <w:szCs w:val="24"/>
        </w:rPr>
        <w:t>en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crea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>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p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pe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887F66" w:rsidRDefault="00156D0A">
      <w:pPr>
        <w:ind w:left="102" w:right="1065"/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ead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of we crea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 xml:space="preserve">obs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anu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connect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crea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pe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 xml:space="preserve">ne,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can do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can put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ource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code.</w:t>
      </w: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before="8" w:line="220" w:lineRule="exact"/>
        <w:rPr>
          <w:sz w:val="22"/>
          <w:szCs w:val="22"/>
        </w:rPr>
      </w:pPr>
    </w:p>
    <w:p w:rsidR="00887F66" w:rsidRDefault="00156D0A">
      <w:pPr>
        <w:ind w:left="102" w:right="349"/>
        <w:rPr>
          <w:sz w:val="24"/>
          <w:szCs w:val="24"/>
        </w:rPr>
      </w:pPr>
      <w:r>
        <w:rPr>
          <w:sz w:val="24"/>
          <w:szCs w:val="24"/>
        </w:rPr>
        <w:t>In 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,w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vers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 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rol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 xml:space="preserve">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code 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 xml:space="preserve">w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d?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 w:right="243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rea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 want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bu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 ex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checkout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ewhere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do not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Source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Manage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"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ns.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eave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 "none"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Go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ght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"Bu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d" sec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</w:p>
    <w:p w:rsidR="00887F66" w:rsidRDefault="00156D0A">
      <w:pPr>
        <w:ind w:left="102" w:right="6788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"Add Bu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ep" Se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Invoke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" C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Advanced</w:t>
      </w:r>
    </w:p>
    <w:p w:rsidR="00887F66" w:rsidRDefault="00156D0A">
      <w:pPr>
        <w:ind w:left="102" w:right="605"/>
        <w:rPr>
          <w:sz w:val="24"/>
          <w:szCs w:val="24"/>
        </w:rPr>
      </w:pPr>
      <w:r>
        <w:rPr>
          <w:sz w:val="24"/>
          <w:szCs w:val="24"/>
        </w:rPr>
        <w:t>And under "Bu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e",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de a fu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on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You wou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 have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ve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tt</w:t>
      </w:r>
      <w:r>
        <w:rPr>
          <w:sz w:val="24"/>
          <w:szCs w:val="24"/>
        </w:rPr>
        <w:t>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 on W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ndows) or a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ead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/</w:t>
      </w:r>
    </w:p>
    <w:p w:rsidR="00887F66" w:rsidRDefault="00156D0A">
      <w:pPr>
        <w:ind w:left="102" w:right="75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 xml:space="preserve">nux)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break from</w:t>
      </w:r>
      <w:r>
        <w:rPr>
          <w:spacing w:val="-1"/>
          <w:sz w:val="24"/>
          <w:szCs w:val="24"/>
        </w:rPr>
        <w:t xml:space="preserve"> 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Workspace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(by defau</w:t>
      </w:r>
      <w:r>
        <w:rPr>
          <w:spacing w:val="-1"/>
          <w:sz w:val="24"/>
          <w:szCs w:val="24"/>
        </w:rPr>
        <w:t>lt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pa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re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ve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Workspace).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 xml:space="preserve">r use a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..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..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..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..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 needed.</w:t>
      </w:r>
    </w:p>
    <w:p w:rsidR="00887F66" w:rsidRDefault="00156D0A">
      <w:pPr>
        <w:ind w:left="102" w:right="1422"/>
        <w:rPr>
          <w:sz w:val="24"/>
          <w:szCs w:val="24"/>
        </w:rPr>
      </w:pPr>
      <w:r>
        <w:rPr>
          <w:sz w:val="24"/>
          <w:szCs w:val="24"/>
        </w:rPr>
        <w:t>But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hers have sa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d,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not</w:t>
      </w:r>
      <w:r>
        <w:rPr>
          <w:spacing w:val="-1"/>
          <w:sz w:val="24"/>
          <w:szCs w:val="24"/>
        </w:rPr>
        <w:t xml:space="preserve"> 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way a CI s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supposed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be</w:t>
      </w:r>
      <w:r>
        <w:rPr>
          <w:sz w:val="24"/>
          <w:szCs w:val="24"/>
        </w:rPr>
        <w:t xml:space="preserve"> used change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nux ------    ed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hos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before="1" w:line="240" w:lineRule="exact"/>
        <w:rPr>
          <w:sz w:val="24"/>
          <w:szCs w:val="24"/>
        </w:rPr>
      </w:pPr>
    </w:p>
    <w:p w:rsidR="00887F66" w:rsidRDefault="00156D0A">
      <w:pPr>
        <w:ind w:left="102"/>
        <w:rPr>
          <w:sz w:val="28"/>
          <w:szCs w:val="28"/>
        </w:rPr>
        <w:sectPr w:rsidR="00887F66">
          <w:pgSz w:w="11900" w:h="16840"/>
          <w:pgMar w:top="1380" w:right="1360" w:bottom="280" w:left="1340" w:header="720" w:footer="720" w:gutter="0"/>
          <w:cols w:space="720"/>
        </w:sectPr>
      </w:pPr>
      <w:r>
        <w:rPr>
          <w:b/>
          <w:sz w:val="28"/>
          <w:szCs w:val="28"/>
        </w:rPr>
        <w:t>S</w:t>
      </w:r>
      <w:r>
        <w:rPr>
          <w:b/>
          <w:spacing w:val="2"/>
          <w:sz w:val="28"/>
          <w:szCs w:val="28"/>
        </w:rPr>
        <w:t>o</w:t>
      </w:r>
      <w:r>
        <w:rPr>
          <w:b/>
          <w:spacing w:val="-5"/>
          <w:sz w:val="28"/>
          <w:szCs w:val="28"/>
        </w:rPr>
        <w:t>m</w:t>
      </w:r>
      <w:r>
        <w:rPr>
          <w:b/>
          <w:sz w:val="28"/>
          <w:szCs w:val="28"/>
        </w:rPr>
        <w:t>e</w:t>
      </w:r>
      <w:r>
        <w:rPr>
          <w:b/>
          <w:spacing w:val="3"/>
          <w:sz w:val="28"/>
          <w:szCs w:val="28"/>
        </w:rPr>
        <w:t xml:space="preserve"> </w:t>
      </w:r>
      <w:r>
        <w:rPr>
          <w:b/>
          <w:sz w:val="28"/>
          <w:szCs w:val="28"/>
        </w:rPr>
        <w:t>Hig</w:t>
      </w:r>
      <w:r>
        <w:rPr>
          <w:b/>
          <w:spacing w:val="-2"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-</w:t>
      </w:r>
      <w:r>
        <w:rPr>
          <w:b/>
          <w:sz w:val="28"/>
          <w:szCs w:val="28"/>
        </w:rPr>
        <w:t>level Scenar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os</w:t>
      </w:r>
    </w:p>
    <w:p w:rsidR="00887F66" w:rsidRDefault="00156D0A">
      <w:pPr>
        <w:spacing w:before="60"/>
        <w:ind w:left="102" w:right="235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1. 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 xml:space="preserve">ow do </w:t>
      </w:r>
      <w:r>
        <w:rPr>
          <w:b/>
          <w:spacing w:val="2"/>
          <w:sz w:val="24"/>
          <w:szCs w:val="24"/>
        </w:rPr>
        <w:t>y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u e</w:t>
      </w:r>
      <w:r>
        <w:rPr>
          <w:b/>
          <w:spacing w:val="-2"/>
          <w:sz w:val="24"/>
          <w:szCs w:val="24"/>
        </w:rPr>
        <w:t>x</w:t>
      </w: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 b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ness perspect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ve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ab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ut Dev-</w:t>
      </w:r>
      <w:r>
        <w:rPr>
          <w:b/>
          <w:spacing w:val="-1"/>
          <w:sz w:val="24"/>
          <w:szCs w:val="24"/>
        </w:rPr>
        <w:t>O</w:t>
      </w:r>
      <w:r>
        <w:rPr>
          <w:b/>
          <w:sz w:val="24"/>
          <w:szCs w:val="24"/>
        </w:rPr>
        <w:t>ps Cu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 xml:space="preserve">ture, IT 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uto</w:t>
      </w:r>
      <w:r>
        <w:rPr>
          <w:b/>
          <w:spacing w:val="2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on, Dev-</w:t>
      </w:r>
      <w:r>
        <w:rPr>
          <w:b/>
          <w:spacing w:val="-1"/>
          <w:sz w:val="24"/>
          <w:szCs w:val="24"/>
        </w:rPr>
        <w:t>O</w:t>
      </w:r>
      <w:r>
        <w:rPr>
          <w:b/>
          <w:sz w:val="24"/>
          <w:szCs w:val="24"/>
        </w:rPr>
        <w:t>ps L</w:t>
      </w:r>
      <w:r>
        <w:rPr>
          <w:b/>
          <w:spacing w:val="-3"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ec</w:t>
      </w:r>
      <w:r>
        <w:rPr>
          <w:b/>
          <w:spacing w:val="2"/>
          <w:sz w:val="24"/>
          <w:szCs w:val="24"/>
        </w:rPr>
        <w:t>y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to 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he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sto</w:t>
      </w:r>
      <w:r>
        <w:rPr>
          <w:b/>
          <w:spacing w:val="2"/>
          <w:sz w:val="24"/>
          <w:szCs w:val="24"/>
        </w:rPr>
        <w:t>m</w:t>
      </w:r>
      <w:r>
        <w:rPr>
          <w:b/>
          <w:sz w:val="24"/>
          <w:szCs w:val="24"/>
        </w:rPr>
        <w:t>er.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 xml:space="preserve">ow do </w:t>
      </w:r>
      <w:r>
        <w:rPr>
          <w:b/>
          <w:spacing w:val="2"/>
          <w:sz w:val="24"/>
          <w:szCs w:val="24"/>
        </w:rPr>
        <w:t>y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 xml:space="preserve">u </w:t>
      </w:r>
      <w:r>
        <w:rPr>
          <w:b/>
          <w:spacing w:val="-3"/>
          <w:sz w:val="24"/>
          <w:szCs w:val="24"/>
        </w:rPr>
        <w:t>i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pl</w:t>
      </w:r>
      <w:r>
        <w:rPr>
          <w:b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>m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 xml:space="preserve">t </w:t>
      </w:r>
      <w:r>
        <w:rPr>
          <w:b/>
          <w:sz w:val="24"/>
          <w:szCs w:val="24"/>
        </w:rPr>
        <w:t>Dev-</w:t>
      </w:r>
      <w:r>
        <w:rPr>
          <w:b/>
          <w:spacing w:val="-1"/>
          <w:sz w:val="24"/>
          <w:szCs w:val="24"/>
        </w:rPr>
        <w:t>O</w:t>
      </w:r>
      <w:r>
        <w:rPr>
          <w:b/>
          <w:sz w:val="24"/>
          <w:szCs w:val="24"/>
        </w:rPr>
        <w:t xml:space="preserve">ps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 rea</w:t>
      </w:r>
      <w:r>
        <w:rPr>
          <w:b/>
          <w:spacing w:val="-1"/>
          <w:sz w:val="24"/>
          <w:szCs w:val="24"/>
        </w:rPr>
        <w:t>l</w:t>
      </w:r>
      <w:r>
        <w:rPr>
          <w:b/>
          <w:spacing w:val="2"/>
          <w:sz w:val="24"/>
          <w:szCs w:val="24"/>
        </w:rPr>
        <w:t>-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m</w:t>
      </w:r>
      <w:r>
        <w:rPr>
          <w:b/>
          <w:sz w:val="24"/>
          <w:szCs w:val="24"/>
        </w:rPr>
        <w:t>e env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ro</w:t>
      </w:r>
      <w:r>
        <w:rPr>
          <w:b/>
          <w:spacing w:val="-1"/>
          <w:sz w:val="24"/>
          <w:szCs w:val="24"/>
        </w:rPr>
        <w:t>n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>e</w:t>
      </w:r>
      <w:r>
        <w:rPr>
          <w:b/>
          <w:sz w:val="24"/>
          <w:szCs w:val="24"/>
        </w:rPr>
        <w:t>nt.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b/>
          <w:sz w:val="24"/>
          <w:szCs w:val="24"/>
        </w:rPr>
        <w:t>3. E</w:t>
      </w:r>
      <w:r>
        <w:rPr>
          <w:b/>
          <w:spacing w:val="-2"/>
          <w:sz w:val="24"/>
          <w:szCs w:val="24"/>
        </w:rPr>
        <w:t>x</w:t>
      </w: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Dev-</w:t>
      </w:r>
      <w:r>
        <w:rPr>
          <w:b/>
          <w:spacing w:val="-1"/>
          <w:sz w:val="24"/>
          <w:szCs w:val="24"/>
        </w:rPr>
        <w:t>O</w:t>
      </w:r>
      <w:r>
        <w:rPr>
          <w:b/>
          <w:sz w:val="24"/>
          <w:szCs w:val="24"/>
        </w:rPr>
        <w:t>ps Too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 xml:space="preserve">s and 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 xml:space="preserve">ow do you 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 xml:space="preserve">sed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n </w:t>
      </w:r>
      <w:r>
        <w:rPr>
          <w:b/>
          <w:spacing w:val="2"/>
          <w:sz w:val="24"/>
          <w:szCs w:val="24"/>
        </w:rPr>
        <w:t>y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ur project.</w:t>
      </w:r>
    </w:p>
    <w:p w:rsidR="00887F66" w:rsidRDefault="00156D0A">
      <w:pPr>
        <w:ind w:left="102" w:right="542"/>
        <w:rPr>
          <w:sz w:val="24"/>
          <w:szCs w:val="24"/>
        </w:rPr>
      </w:pPr>
      <w:r>
        <w:rPr>
          <w:b/>
          <w:sz w:val="24"/>
          <w:szCs w:val="24"/>
        </w:rPr>
        <w:t>4. E</w:t>
      </w:r>
      <w:r>
        <w:rPr>
          <w:b/>
          <w:spacing w:val="-2"/>
          <w:sz w:val="24"/>
          <w:szCs w:val="24"/>
        </w:rPr>
        <w:t>x</w:t>
      </w: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b</w:t>
      </w:r>
      <w:r>
        <w:rPr>
          <w:b/>
          <w:sz w:val="24"/>
          <w:szCs w:val="24"/>
        </w:rPr>
        <w:t>us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ne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s perspect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ve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about Dev-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ps too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 xml:space="preserve">s as 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 xml:space="preserve">tep-by-step process to 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he cust</w:t>
      </w:r>
      <w:r>
        <w:rPr>
          <w:b/>
          <w:spacing w:val="-2"/>
          <w:sz w:val="24"/>
          <w:szCs w:val="24"/>
        </w:rPr>
        <w:t>o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>e</w:t>
      </w:r>
      <w:r>
        <w:rPr>
          <w:b/>
          <w:sz w:val="24"/>
          <w:szCs w:val="24"/>
        </w:rPr>
        <w:t>r.</w:t>
      </w:r>
    </w:p>
    <w:p w:rsidR="00887F66" w:rsidRDefault="00156D0A">
      <w:pPr>
        <w:ind w:left="102" w:right="288"/>
        <w:rPr>
          <w:sz w:val="24"/>
          <w:szCs w:val="24"/>
        </w:rPr>
      </w:pPr>
      <w:r>
        <w:rPr>
          <w:b/>
          <w:sz w:val="24"/>
          <w:szCs w:val="24"/>
        </w:rPr>
        <w:t>5. E</w:t>
      </w:r>
      <w:r>
        <w:rPr>
          <w:b/>
          <w:spacing w:val="-2"/>
          <w:sz w:val="24"/>
          <w:szCs w:val="24"/>
        </w:rPr>
        <w:t>x</w:t>
      </w: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any one source 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ag</w:t>
      </w:r>
      <w:r>
        <w:rPr>
          <w:b/>
          <w:spacing w:val="-3"/>
          <w:sz w:val="24"/>
          <w:szCs w:val="24"/>
        </w:rPr>
        <w:t>e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>e</w:t>
      </w:r>
      <w:r>
        <w:rPr>
          <w:b/>
          <w:sz w:val="24"/>
          <w:szCs w:val="24"/>
        </w:rPr>
        <w:t>nt tool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>
        <w:rPr>
          <w:b/>
          <w:spacing w:val="-1"/>
          <w:sz w:val="24"/>
          <w:szCs w:val="24"/>
        </w:rPr>
        <w:t>Gi</w:t>
      </w:r>
      <w:r>
        <w:rPr>
          <w:b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or S</w:t>
      </w:r>
      <w:r>
        <w:rPr>
          <w:b/>
          <w:spacing w:val="-3"/>
          <w:sz w:val="24"/>
          <w:szCs w:val="24"/>
        </w:rPr>
        <w:t>V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or C</w:t>
      </w:r>
      <w:r>
        <w:rPr>
          <w:b/>
          <w:spacing w:val="-3"/>
          <w:sz w:val="24"/>
          <w:szCs w:val="24"/>
        </w:rPr>
        <w:t>V</w:t>
      </w:r>
      <w:r>
        <w:rPr>
          <w:b/>
          <w:sz w:val="24"/>
          <w:szCs w:val="24"/>
        </w:rPr>
        <w:t>S)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and </w:t>
      </w:r>
      <w:r>
        <w:rPr>
          <w:b/>
          <w:spacing w:val="2"/>
          <w:sz w:val="24"/>
          <w:szCs w:val="24"/>
        </w:rPr>
        <w:t>w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at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s the purp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se.</w:t>
      </w:r>
    </w:p>
    <w:p w:rsidR="00887F66" w:rsidRDefault="00156D0A">
      <w:pPr>
        <w:ind w:left="102" w:right="406"/>
        <w:rPr>
          <w:sz w:val="24"/>
          <w:szCs w:val="24"/>
        </w:rPr>
      </w:pPr>
      <w:r>
        <w:rPr>
          <w:b/>
          <w:sz w:val="24"/>
          <w:szCs w:val="24"/>
        </w:rPr>
        <w:t>6. E</w:t>
      </w:r>
      <w:r>
        <w:rPr>
          <w:b/>
          <w:spacing w:val="-2"/>
          <w:sz w:val="24"/>
          <w:szCs w:val="24"/>
        </w:rPr>
        <w:t>x</w:t>
      </w: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any one cont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nuo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 xml:space="preserve">s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ntegrat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tool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(Jenk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ns or 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>m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ty or Ba</w:t>
      </w:r>
      <w:r>
        <w:rPr>
          <w:b/>
          <w:spacing w:val="2"/>
          <w:sz w:val="24"/>
          <w:szCs w:val="24"/>
        </w:rPr>
        <w:t>m</w:t>
      </w:r>
      <w:r>
        <w:rPr>
          <w:b/>
          <w:sz w:val="24"/>
          <w:szCs w:val="24"/>
        </w:rPr>
        <w:t>b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 xml:space="preserve">o) and </w:t>
      </w:r>
      <w:r>
        <w:rPr>
          <w:b/>
          <w:spacing w:val="2"/>
          <w:sz w:val="24"/>
          <w:szCs w:val="24"/>
        </w:rPr>
        <w:t>w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 xml:space="preserve">t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s 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he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urpose.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b/>
          <w:sz w:val="24"/>
          <w:szCs w:val="24"/>
        </w:rPr>
        <w:t>7. E</w:t>
      </w:r>
      <w:r>
        <w:rPr>
          <w:b/>
          <w:spacing w:val="-2"/>
          <w:sz w:val="24"/>
          <w:szCs w:val="24"/>
        </w:rPr>
        <w:t>x</w:t>
      </w: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about the dep</w:t>
      </w:r>
      <w:r>
        <w:rPr>
          <w:b/>
          <w:spacing w:val="-1"/>
          <w:sz w:val="24"/>
          <w:szCs w:val="24"/>
        </w:rPr>
        <w:t>l</w:t>
      </w:r>
      <w:r>
        <w:rPr>
          <w:b/>
          <w:spacing w:val="-2"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ym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 xml:space="preserve">t process 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ng </w:t>
      </w:r>
      <w:r>
        <w:rPr>
          <w:b/>
          <w:spacing w:val="5"/>
          <w:sz w:val="24"/>
          <w:szCs w:val="24"/>
        </w:rPr>
        <w:t>w</w:t>
      </w:r>
      <w:r>
        <w:rPr>
          <w:b/>
          <w:spacing w:val="-3"/>
          <w:sz w:val="24"/>
          <w:szCs w:val="24"/>
        </w:rPr>
        <w:t>e</w:t>
      </w:r>
      <w:r>
        <w:rPr>
          <w:b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server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(</w:t>
      </w:r>
      <w:r>
        <w:rPr>
          <w:b/>
          <w:sz w:val="24"/>
          <w:szCs w:val="24"/>
        </w:rPr>
        <w:t>Apache To</w:t>
      </w:r>
      <w:r>
        <w:rPr>
          <w:b/>
          <w:spacing w:val="2"/>
          <w:sz w:val="24"/>
          <w:szCs w:val="24"/>
        </w:rPr>
        <w:t>m</w:t>
      </w:r>
      <w:r>
        <w:rPr>
          <w:b/>
          <w:sz w:val="24"/>
          <w:szCs w:val="24"/>
        </w:rPr>
        <w:t>cat or</w:t>
      </w:r>
    </w:p>
    <w:p w:rsidR="00887F66" w:rsidRDefault="00156D0A">
      <w:pPr>
        <w:ind w:left="102"/>
        <w:rPr>
          <w:sz w:val="24"/>
          <w:szCs w:val="24"/>
        </w:rPr>
      </w:pPr>
      <w:r>
        <w:rPr>
          <w:b/>
          <w:sz w:val="24"/>
          <w:szCs w:val="24"/>
        </w:rPr>
        <w:t>WebLog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c)</w:t>
      </w:r>
    </w:p>
    <w:p w:rsidR="00887F66" w:rsidRDefault="00156D0A">
      <w:pPr>
        <w:ind w:left="102" w:right="742"/>
        <w:rPr>
          <w:sz w:val="24"/>
          <w:szCs w:val="24"/>
        </w:rPr>
      </w:pPr>
      <w:r>
        <w:rPr>
          <w:b/>
          <w:sz w:val="24"/>
          <w:szCs w:val="24"/>
        </w:rPr>
        <w:t>8. E</w:t>
      </w:r>
      <w:r>
        <w:rPr>
          <w:b/>
          <w:spacing w:val="-2"/>
          <w:sz w:val="24"/>
          <w:szCs w:val="24"/>
        </w:rPr>
        <w:t>x</w:t>
      </w: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about C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>f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urat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Manag</w:t>
      </w:r>
      <w:r>
        <w:rPr>
          <w:b/>
          <w:spacing w:val="-3"/>
          <w:sz w:val="24"/>
          <w:szCs w:val="24"/>
        </w:rPr>
        <w:t>e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>e</w:t>
      </w:r>
      <w:r>
        <w:rPr>
          <w:b/>
          <w:sz w:val="24"/>
          <w:szCs w:val="24"/>
        </w:rPr>
        <w:t>nt tool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used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 Dev-</w:t>
      </w:r>
      <w:r>
        <w:rPr>
          <w:b/>
          <w:spacing w:val="-1"/>
          <w:sz w:val="24"/>
          <w:szCs w:val="24"/>
        </w:rPr>
        <w:t>O</w:t>
      </w:r>
      <w:r>
        <w:rPr>
          <w:b/>
          <w:sz w:val="24"/>
          <w:szCs w:val="24"/>
        </w:rPr>
        <w:t xml:space="preserve">ps </w:t>
      </w:r>
      <w:r>
        <w:rPr>
          <w:b/>
          <w:spacing w:val="-2"/>
          <w:sz w:val="24"/>
          <w:szCs w:val="24"/>
        </w:rPr>
        <w:t>(</w:t>
      </w:r>
      <w:r>
        <w:rPr>
          <w:b/>
          <w:sz w:val="24"/>
          <w:szCs w:val="24"/>
        </w:rPr>
        <w:t>Ch</w:t>
      </w:r>
      <w:r>
        <w:rPr>
          <w:b/>
          <w:spacing w:val="-3"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 xml:space="preserve">, 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uppet, 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e)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and </w:t>
      </w:r>
      <w:r>
        <w:rPr>
          <w:b/>
          <w:spacing w:val="2"/>
          <w:sz w:val="24"/>
          <w:szCs w:val="24"/>
        </w:rPr>
        <w:t>w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at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s the 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urpose.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b/>
          <w:sz w:val="24"/>
          <w:szCs w:val="24"/>
        </w:rPr>
        <w:t>9. E</w:t>
      </w:r>
      <w:r>
        <w:rPr>
          <w:b/>
          <w:spacing w:val="-2"/>
          <w:sz w:val="24"/>
          <w:szCs w:val="24"/>
        </w:rPr>
        <w:t>x</w:t>
      </w: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about 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ne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code ana</w:t>
      </w:r>
      <w:r>
        <w:rPr>
          <w:b/>
          <w:spacing w:val="-3"/>
          <w:sz w:val="24"/>
          <w:szCs w:val="24"/>
        </w:rPr>
        <w:t>l</w:t>
      </w:r>
      <w:r>
        <w:rPr>
          <w:b/>
          <w:spacing w:val="2"/>
          <w:sz w:val="24"/>
          <w:szCs w:val="24"/>
        </w:rPr>
        <w:t>y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s too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 xml:space="preserve">s </w:t>
      </w:r>
      <w:r>
        <w:rPr>
          <w:b/>
          <w:spacing w:val="-2"/>
          <w:sz w:val="24"/>
          <w:szCs w:val="24"/>
        </w:rPr>
        <w:t>(</w:t>
      </w:r>
      <w:r>
        <w:rPr>
          <w:b/>
          <w:sz w:val="24"/>
          <w:szCs w:val="24"/>
        </w:rPr>
        <w:t xml:space="preserve">Sonar) and </w:t>
      </w:r>
      <w:r>
        <w:rPr>
          <w:b/>
          <w:spacing w:val="2"/>
          <w:sz w:val="24"/>
          <w:szCs w:val="24"/>
        </w:rPr>
        <w:t>w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at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s the purpose 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f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th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s too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b/>
          <w:sz w:val="24"/>
          <w:szCs w:val="24"/>
        </w:rPr>
        <w:t>10. E</w:t>
      </w:r>
      <w:r>
        <w:rPr>
          <w:b/>
          <w:spacing w:val="-2"/>
          <w:sz w:val="24"/>
          <w:szCs w:val="24"/>
        </w:rPr>
        <w:t>x</w:t>
      </w: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about ELK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and </w:t>
      </w:r>
      <w:r>
        <w:rPr>
          <w:b/>
          <w:spacing w:val="2"/>
          <w:sz w:val="24"/>
          <w:szCs w:val="24"/>
        </w:rPr>
        <w:t>w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at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s the purp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se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f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s too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b/>
          <w:sz w:val="24"/>
          <w:szCs w:val="24"/>
        </w:rPr>
        <w:t>11. E</w:t>
      </w:r>
      <w:r>
        <w:rPr>
          <w:b/>
          <w:spacing w:val="-2"/>
          <w:sz w:val="24"/>
          <w:szCs w:val="24"/>
        </w:rPr>
        <w:t>x</w:t>
      </w: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about one </w:t>
      </w:r>
      <w:r>
        <w:rPr>
          <w:b/>
          <w:spacing w:val="2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ni</w:t>
      </w:r>
      <w:r>
        <w:rPr>
          <w:b/>
          <w:sz w:val="24"/>
          <w:szCs w:val="24"/>
        </w:rPr>
        <w:t>tor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ng</w:t>
      </w:r>
      <w:r>
        <w:rPr>
          <w:b/>
          <w:sz w:val="24"/>
          <w:szCs w:val="24"/>
        </w:rPr>
        <w:t xml:space="preserve"> tool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nd purp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se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f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s tool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(</w:t>
      </w:r>
      <w:r>
        <w:rPr>
          <w:b/>
          <w:sz w:val="24"/>
          <w:szCs w:val="24"/>
        </w:rPr>
        <w:t>Nag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os).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b/>
          <w:sz w:val="24"/>
          <w:szCs w:val="24"/>
        </w:rPr>
        <w:t>12. E</w:t>
      </w:r>
      <w:r>
        <w:rPr>
          <w:b/>
          <w:spacing w:val="-2"/>
          <w:sz w:val="24"/>
          <w:szCs w:val="24"/>
        </w:rPr>
        <w:t>x</w:t>
      </w: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anyone co</w:t>
      </w:r>
      <w:r>
        <w:rPr>
          <w:b/>
          <w:spacing w:val="-1"/>
          <w:sz w:val="24"/>
          <w:szCs w:val="24"/>
        </w:rPr>
        <w:t>ll</w:t>
      </w:r>
      <w:r>
        <w:rPr>
          <w:b/>
          <w:sz w:val="24"/>
          <w:szCs w:val="24"/>
        </w:rPr>
        <w:t>aborat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tool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li</w:t>
      </w:r>
      <w:r>
        <w:rPr>
          <w:b/>
          <w:sz w:val="24"/>
          <w:szCs w:val="24"/>
        </w:rPr>
        <w:t>ke “J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ra”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 xml:space="preserve">d </w:t>
      </w:r>
      <w:r>
        <w:rPr>
          <w:b/>
          <w:spacing w:val="2"/>
          <w:sz w:val="24"/>
          <w:szCs w:val="24"/>
        </w:rPr>
        <w:t>w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 xml:space="preserve">t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s 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he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urpose of th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s too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b/>
          <w:sz w:val="24"/>
          <w:szCs w:val="24"/>
        </w:rPr>
        <w:t>13. E</w:t>
      </w:r>
      <w:r>
        <w:rPr>
          <w:b/>
          <w:spacing w:val="-2"/>
          <w:sz w:val="24"/>
          <w:szCs w:val="24"/>
        </w:rPr>
        <w:t>x</w:t>
      </w: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about </w:t>
      </w:r>
      <w:r>
        <w:rPr>
          <w:b/>
          <w:spacing w:val="-1"/>
          <w:sz w:val="24"/>
          <w:szCs w:val="24"/>
        </w:rPr>
        <w:t>b</w:t>
      </w:r>
      <w:r>
        <w:rPr>
          <w:b/>
          <w:sz w:val="24"/>
          <w:szCs w:val="24"/>
        </w:rPr>
        <w:t>urnd</w:t>
      </w:r>
      <w:r>
        <w:rPr>
          <w:b/>
          <w:spacing w:val="-2"/>
          <w:sz w:val="24"/>
          <w:szCs w:val="24"/>
        </w:rPr>
        <w:t>o</w:t>
      </w:r>
      <w:r>
        <w:rPr>
          <w:b/>
          <w:spacing w:val="5"/>
          <w:sz w:val="24"/>
          <w:szCs w:val="24"/>
        </w:rPr>
        <w:t>w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chart?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b/>
          <w:sz w:val="24"/>
          <w:szCs w:val="24"/>
        </w:rPr>
        <w:t>14. E</w:t>
      </w:r>
      <w:r>
        <w:rPr>
          <w:b/>
          <w:spacing w:val="-2"/>
          <w:sz w:val="24"/>
          <w:szCs w:val="24"/>
        </w:rPr>
        <w:t>x</w:t>
      </w: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about Docker and </w:t>
      </w:r>
      <w:r>
        <w:rPr>
          <w:b/>
          <w:spacing w:val="2"/>
          <w:sz w:val="24"/>
          <w:szCs w:val="24"/>
        </w:rPr>
        <w:t>w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at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s the purp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se of th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s too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.</w:t>
      </w:r>
    </w:p>
    <w:p w:rsidR="00887F66" w:rsidRDefault="00156D0A">
      <w:pPr>
        <w:ind w:left="102" w:right="669"/>
        <w:rPr>
          <w:sz w:val="24"/>
          <w:szCs w:val="24"/>
        </w:rPr>
      </w:pPr>
      <w:r>
        <w:rPr>
          <w:b/>
          <w:sz w:val="24"/>
          <w:szCs w:val="24"/>
        </w:rPr>
        <w:t>15. E</w:t>
      </w:r>
      <w:r>
        <w:rPr>
          <w:b/>
          <w:spacing w:val="-2"/>
          <w:sz w:val="24"/>
          <w:szCs w:val="24"/>
        </w:rPr>
        <w:t>x</w:t>
      </w: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Dev</w:t>
      </w:r>
      <w:r>
        <w:rPr>
          <w:b/>
          <w:spacing w:val="-1"/>
          <w:sz w:val="24"/>
          <w:szCs w:val="24"/>
        </w:rPr>
        <w:t>O</w:t>
      </w:r>
      <w:r>
        <w:rPr>
          <w:b/>
          <w:sz w:val="24"/>
          <w:szCs w:val="24"/>
        </w:rPr>
        <w:t>ps Metr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cs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and</w:t>
      </w:r>
      <w:r>
        <w:rPr>
          <w:b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n-d</w:t>
      </w:r>
      <w:r>
        <w:rPr>
          <w:b/>
          <w:spacing w:val="-3"/>
          <w:sz w:val="24"/>
          <w:szCs w:val="24"/>
        </w:rPr>
        <w:t>e</w:t>
      </w:r>
      <w:r>
        <w:rPr>
          <w:b/>
          <w:sz w:val="24"/>
          <w:szCs w:val="24"/>
        </w:rPr>
        <w:t>pth kn</w:t>
      </w:r>
      <w:r>
        <w:rPr>
          <w:b/>
          <w:spacing w:val="-2"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w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 xml:space="preserve">edge 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f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b</w:t>
      </w:r>
      <w:r>
        <w:rPr>
          <w:b/>
          <w:sz w:val="24"/>
          <w:szCs w:val="24"/>
        </w:rPr>
        <w:t>us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ness case creat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d co</w:t>
      </w:r>
      <w:r>
        <w:rPr>
          <w:b/>
          <w:spacing w:val="2"/>
          <w:sz w:val="24"/>
          <w:szCs w:val="24"/>
        </w:rPr>
        <w:t>m</w:t>
      </w:r>
      <w:r>
        <w:rPr>
          <w:b/>
          <w:sz w:val="24"/>
          <w:szCs w:val="24"/>
        </w:rPr>
        <w:t>pet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ve ana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ys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s.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b/>
          <w:sz w:val="24"/>
          <w:szCs w:val="24"/>
        </w:rPr>
        <w:t>16. T</w:t>
      </w:r>
      <w:r>
        <w:rPr>
          <w:b/>
          <w:spacing w:val="-1"/>
          <w:sz w:val="24"/>
          <w:szCs w:val="24"/>
        </w:rPr>
        <w:t>el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e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any one p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li</w:t>
      </w:r>
      <w:r>
        <w:rPr>
          <w:b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oud arch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tecture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“</w:t>
      </w:r>
      <w:r>
        <w:rPr>
          <w:b/>
          <w:sz w:val="24"/>
          <w:szCs w:val="24"/>
        </w:rPr>
        <w:t>AWS or A</w:t>
      </w:r>
      <w:r>
        <w:rPr>
          <w:b/>
          <w:spacing w:val="-3"/>
          <w:sz w:val="24"/>
          <w:szCs w:val="24"/>
        </w:rPr>
        <w:t>z</w:t>
      </w:r>
      <w:r>
        <w:rPr>
          <w:b/>
          <w:sz w:val="24"/>
          <w:szCs w:val="24"/>
        </w:rPr>
        <w:t>ure”</w:t>
      </w:r>
    </w:p>
    <w:p w:rsidR="00887F66" w:rsidRDefault="00156D0A">
      <w:pPr>
        <w:ind w:left="102"/>
        <w:rPr>
          <w:sz w:val="24"/>
          <w:szCs w:val="24"/>
        </w:rPr>
      </w:pPr>
      <w:r>
        <w:rPr>
          <w:b/>
          <w:sz w:val="24"/>
          <w:szCs w:val="24"/>
        </w:rPr>
        <w:t>17. What are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he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b</w:t>
      </w:r>
      <w:r>
        <w:rPr>
          <w:b/>
          <w:spacing w:val="-3"/>
          <w:sz w:val="24"/>
          <w:szCs w:val="24"/>
        </w:rPr>
        <w:t>e</w:t>
      </w:r>
      <w:r>
        <w:rPr>
          <w:b/>
          <w:sz w:val="24"/>
          <w:szCs w:val="24"/>
        </w:rPr>
        <w:t>ne</w:t>
      </w:r>
      <w:r>
        <w:rPr>
          <w:b/>
          <w:spacing w:val="2"/>
          <w:sz w:val="24"/>
          <w:szCs w:val="24"/>
        </w:rPr>
        <w:t>f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ts 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 xml:space="preserve">nd </w:t>
      </w:r>
      <w:r>
        <w:rPr>
          <w:b/>
          <w:spacing w:val="2"/>
          <w:sz w:val="24"/>
          <w:szCs w:val="24"/>
        </w:rPr>
        <w:t>w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are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the serv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ces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ava</w:t>
      </w:r>
      <w:r>
        <w:rPr>
          <w:b/>
          <w:spacing w:val="-1"/>
          <w:sz w:val="24"/>
          <w:szCs w:val="24"/>
        </w:rPr>
        <w:t>il</w:t>
      </w:r>
      <w:r>
        <w:rPr>
          <w:b/>
          <w:sz w:val="24"/>
          <w:szCs w:val="24"/>
        </w:rPr>
        <w:t>ab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 A</w:t>
      </w:r>
      <w:r>
        <w:rPr>
          <w:b/>
          <w:spacing w:val="-3"/>
          <w:sz w:val="24"/>
          <w:szCs w:val="24"/>
        </w:rPr>
        <w:t>z</w:t>
      </w:r>
      <w:r>
        <w:rPr>
          <w:b/>
          <w:sz w:val="24"/>
          <w:szCs w:val="24"/>
        </w:rPr>
        <w:t>ure.</w:t>
      </w:r>
    </w:p>
    <w:p w:rsidR="00887F66" w:rsidRDefault="00156D0A">
      <w:pPr>
        <w:ind w:left="102" w:right="235"/>
        <w:rPr>
          <w:sz w:val="24"/>
          <w:szCs w:val="24"/>
        </w:rPr>
      </w:pPr>
      <w:r>
        <w:rPr>
          <w:b/>
          <w:sz w:val="24"/>
          <w:szCs w:val="24"/>
        </w:rPr>
        <w:t>18. E</w:t>
      </w:r>
      <w:r>
        <w:rPr>
          <w:b/>
          <w:spacing w:val="-2"/>
          <w:sz w:val="24"/>
          <w:szCs w:val="24"/>
        </w:rPr>
        <w:t>x</w:t>
      </w: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deta</w:t>
      </w:r>
      <w:r>
        <w:rPr>
          <w:b/>
          <w:spacing w:val="-1"/>
          <w:sz w:val="24"/>
          <w:szCs w:val="24"/>
        </w:rPr>
        <w:t>il</w:t>
      </w:r>
      <w:r>
        <w:rPr>
          <w:b/>
          <w:sz w:val="24"/>
          <w:szCs w:val="24"/>
        </w:rPr>
        <w:t xml:space="preserve">ed about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 xml:space="preserve">S, 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 xml:space="preserve">AAS, &amp; 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 xml:space="preserve">AAS 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nd h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w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 xml:space="preserve">o </w:t>
      </w:r>
      <w:r>
        <w:rPr>
          <w:b/>
          <w:spacing w:val="5"/>
          <w:sz w:val="24"/>
          <w:szCs w:val="24"/>
        </w:rPr>
        <w:t>w</w:t>
      </w:r>
      <w:r>
        <w:rPr>
          <w:b/>
          <w:sz w:val="24"/>
          <w:szCs w:val="24"/>
        </w:rPr>
        <w:t>e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use each serv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 the rea</w:t>
      </w:r>
      <w:r>
        <w:rPr>
          <w:b/>
          <w:spacing w:val="-1"/>
          <w:sz w:val="24"/>
          <w:szCs w:val="24"/>
        </w:rPr>
        <w:t>l</w:t>
      </w:r>
      <w:r>
        <w:rPr>
          <w:b/>
          <w:spacing w:val="2"/>
          <w:sz w:val="24"/>
          <w:szCs w:val="24"/>
        </w:rPr>
        <w:t>-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m</w:t>
      </w:r>
      <w:r>
        <w:rPr>
          <w:b/>
          <w:sz w:val="24"/>
          <w:szCs w:val="24"/>
        </w:rPr>
        <w:t>e.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b/>
          <w:sz w:val="24"/>
          <w:szCs w:val="24"/>
        </w:rPr>
        <w:t xml:space="preserve">19. 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 xml:space="preserve">ow do </w:t>
      </w:r>
      <w:r>
        <w:rPr>
          <w:b/>
          <w:spacing w:val="2"/>
          <w:sz w:val="24"/>
          <w:szCs w:val="24"/>
        </w:rPr>
        <w:t>y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u present Dev-</w:t>
      </w:r>
      <w:r>
        <w:rPr>
          <w:b/>
          <w:spacing w:val="-1"/>
          <w:sz w:val="24"/>
          <w:szCs w:val="24"/>
        </w:rPr>
        <w:t>Op</w:t>
      </w:r>
      <w:r>
        <w:rPr>
          <w:b/>
          <w:sz w:val="24"/>
          <w:szCs w:val="24"/>
        </w:rPr>
        <w:t>s Matr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ces,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Reports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 a d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shboard to the c</w:t>
      </w:r>
      <w:r>
        <w:rPr>
          <w:b/>
          <w:spacing w:val="-1"/>
          <w:sz w:val="24"/>
          <w:szCs w:val="24"/>
        </w:rPr>
        <w:t>li</w:t>
      </w:r>
      <w:r>
        <w:rPr>
          <w:b/>
          <w:sz w:val="24"/>
          <w:szCs w:val="24"/>
        </w:rPr>
        <w:t>ent.</w:t>
      </w:r>
    </w:p>
    <w:p w:rsidR="00887F66" w:rsidRDefault="00156D0A">
      <w:pPr>
        <w:ind w:left="102" w:right="87"/>
        <w:rPr>
          <w:sz w:val="24"/>
          <w:szCs w:val="24"/>
        </w:rPr>
      </w:pPr>
      <w:r>
        <w:rPr>
          <w:b/>
          <w:sz w:val="24"/>
          <w:szCs w:val="24"/>
        </w:rPr>
        <w:t xml:space="preserve">20. </w:t>
      </w:r>
      <w:r>
        <w:rPr>
          <w:b/>
          <w:spacing w:val="-1"/>
          <w:sz w:val="24"/>
          <w:szCs w:val="24"/>
        </w:rPr>
        <w:t>Fi</w:t>
      </w:r>
      <w:r>
        <w:rPr>
          <w:b/>
          <w:sz w:val="24"/>
          <w:szCs w:val="24"/>
        </w:rPr>
        <w:t>nal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qu</w:t>
      </w:r>
      <w:r>
        <w:rPr>
          <w:b/>
          <w:spacing w:val="-3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s a aut</w:t>
      </w:r>
      <w:r>
        <w:rPr>
          <w:b/>
          <w:spacing w:val="-2"/>
          <w:sz w:val="24"/>
          <w:szCs w:val="24"/>
        </w:rPr>
        <w:t>o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 co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su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tant h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w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 xml:space="preserve">o </w:t>
      </w:r>
      <w:r>
        <w:rPr>
          <w:b/>
          <w:spacing w:val="2"/>
          <w:sz w:val="24"/>
          <w:szCs w:val="24"/>
        </w:rPr>
        <w:t>y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u approach the cust</w:t>
      </w:r>
      <w:r>
        <w:rPr>
          <w:b/>
          <w:spacing w:val="-2"/>
          <w:sz w:val="24"/>
          <w:szCs w:val="24"/>
        </w:rPr>
        <w:t>o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>e</w:t>
      </w:r>
      <w:r>
        <w:rPr>
          <w:b/>
          <w:sz w:val="24"/>
          <w:szCs w:val="24"/>
        </w:rPr>
        <w:t>r to use the Dev-</w:t>
      </w:r>
      <w:r>
        <w:rPr>
          <w:b/>
          <w:spacing w:val="-1"/>
          <w:sz w:val="24"/>
          <w:szCs w:val="24"/>
        </w:rPr>
        <w:t>O</w:t>
      </w:r>
      <w:r>
        <w:rPr>
          <w:b/>
          <w:sz w:val="24"/>
          <w:szCs w:val="24"/>
        </w:rPr>
        <w:t>ps for the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project and h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w do th</w:t>
      </w:r>
      <w:r>
        <w:rPr>
          <w:b/>
          <w:spacing w:val="-3"/>
          <w:sz w:val="24"/>
          <w:szCs w:val="24"/>
        </w:rPr>
        <w:t>e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get ben</w:t>
      </w:r>
      <w:r>
        <w:rPr>
          <w:b/>
          <w:spacing w:val="-3"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>f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ted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nd advantag</w:t>
      </w:r>
      <w:r>
        <w:rPr>
          <w:b/>
          <w:spacing w:val="-3"/>
          <w:sz w:val="24"/>
          <w:szCs w:val="24"/>
        </w:rPr>
        <w:t>e</w:t>
      </w:r>
      <w:r>
        <w:rPr>
          <w:b/>
          <w:sz w:val="24"/>
          <w:szCs w:val="24"/>
        </w:rPr>
        <w:t>s.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color w:val="23282D"/>
          <w:sz w:val="24"/>
          <w:szCs w:val="24"/>
        </w:rPr>
        <w:t>Manager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al</w:t>
      </w:r>
      <w:r>
        <w:rPr>
          <w:color w:val="23282D"/>
          <w:spacing w:val="3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Q</w:t>
      </w:r>
      <w:r>
        <w:rPr>
          <w:color w:val="23282D"/>
          <w:sz w:val="24"/>
          <w:szCs w:val="24"/>
        </w:rPr>
        <w:t>ues</w:t>
      </w:r>
      <w:r>
        <w:rPr>
          <w:color w:val="23282D"/>
          <w:spacing w:val="-1"/>
          <w:sz w:val="24"/>
          <w:szCs w:val="24"/>
        </w:rPr>
        <w:t>ti</w:t>
      </w:r>
      <w:r>
        <w:rPr>
          <w:color w:val="23282D"/>
          <w:sz w:val="24"/>
          <w:szCs w:val="24"/>
        </w:rPr>
        <w:t>on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about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urse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f?</w:t>
      </w:r>
    </w:p>
    <w:p w:rsidR="00887F66" w:rsidRDefault="00156D0A">
      <w:pPr>
        <w:ind w:left="102" w:right="473"/>
        <w:rPr>
          <w:sz w:val="24"/>
          <w:szCs w:val="24"/>
        </w:rPr>
      </w:pPr>
      <w:r>
        <w:rPr>
          <w:sz w:val="24"/>
          <w:szCs w:val="24"/>
        </w:rPr>
        <w:t>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work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u're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3"/>
          <w:sz w:val="24"/>
          <w:szCs w:val="24"/>
        </w:rPr>
        <w:t>m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 as DevO</w:t>
      </w:r>
      <w:r>
        <w:rPr>
          <w:spacing w:val="-2"/>
          <w:sz w:val="24"/>
          <w:szCs w:val="24"/>
        </w:rPr>
        <w:t>p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neer?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are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ask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ou'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>ob 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 so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about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present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3"/>
          <w:sz w:val="24"/>
          <w:szCs w:val="24"/>
        </w:rPr>
        <w:t>m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u'</w:t>
      </w:r>
      <w:r>
        <w:rPr>
          <w:sz w:val="24"/>
          <w:szCs w:val="24"/>
        </w:rPr>
        <w:t>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fa</w:t>
      </w:r>
      <w:r>
        <w:rPr>
          <w:spacing w:val="-1"/>
          <w:sz w:val="24"/>
          <w:szCs w:val="24"/>
        </w:rPr>
        <w:t>mil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h?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 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ill</w:t>
      </w:r>
      <w:r>
        <w:rPr>
          <w:sz w:val="24"/>
          <w:szCs w:val="24"/>
        </w:rPr>
        <w:t>s?</w:t>
      </w:r>
    </w:p>
    <w:p w:rsidR="00887F66" w:rsidRDefault="00156D0A">
      <w:pPr>
        <w:ind w:left="102" w:right="1203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 pro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covered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? And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 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done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? W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 xml:space="preserve">y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u're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eav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sent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pa</w:t>
      </w:r>
      <w:r>
        <w:rPr>
          <w:spacing w:val="2"/>
          <w:sz w:val="24"/>
          <w:szCs w:val="24"/>
        </w:rPr>
        <w:t>n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?</w:t>
      </w: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cu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faced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and how 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deal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?</w:t>
      </w:r>
    </w:p>
    <w:p w:rsidR="00887F66" w:rsidRDefault="00156D0A">
      <w:pPr>
        <w:ind w:left="102" w:right="427"/>
        <w:rPr>
          <w:sz w:val="24"/>
          <w:szCs w:val="24"/>
        </w:rPr>
      </w:pPr>
      <w:r>
        <w:rPr>
          <w:sz w:val="24"/>
          <w:szCs w:val="24"/>
        </w:rPr>
        <w:t>What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oca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?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 xml:space="preserve">o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know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near 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? (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>k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 xml:space="preserve">) </w:t>
      </w:r>
      <w:r>
        <w:rPr>
          <w:color w:val="23282D"/>
          <w:sz w:val="24"/>
          <w:szCs w:val="24"/>
        </w:rPr>
        <w:t>What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 xml:space="preserve">s </w:t>
      </w:r>
      <w:r>
        <w:rPr>
          <w:color w:val="23282D"/>
          <w:spacing w:val="-4"/>
          <w:sz w:val="24"/>
          <w:szCs w:val="24"/>
        </w:rPr>
        <w:t>y</w:t>
      </w:r>
      <w:r>
        <w:rPr>
          <w:color w:val="23282D"/>
          <w:sz w:val="24"/>
          <w:szCs w:val="24"/>
        </w:rPr>
        <w:t>o</w:t>
      </w:r>
      <w:r>
        <w:rPr>
          <w:color w:val="23282D"/>
          <w:spacing w:val="2"/>
          <w:sz w:val="24"/>
          <w:szCs w:val="24"/>
        </w:rPr>
        <w:t>u</w:t>
      </w:r>
      <w:r>
        <w:rPr>
          <w:color w:val="23282D"/>
          <w:sz w:val="24"/>
          <w:szCs w:val="24"/>
        </w:rPr>
        <w:t>r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current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C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C , wha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 xml:space="preserve">'s 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he deduc</w:t>
      </w:r>
      <w:r>
        <w:rPr>
          <w:color w:val="23282D"/>
          <w:spacing w:val="-1"/>
          <w:sz w:val="24"/>
          <w:szCs w:val="24"/>
        </w:rPr>
        <w:t>ti</w:t>
      </w:r>
      <w:r>
        <w:rPr>
          <w:color w:val="23282D"/>
          <w:sz w:val="24"/>
          <w:szCs w:val="24"/>
        </w:rPr>
        <w:t>ons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and what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 xml:space="preserve">s 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pacing w:val="2"/>
          <w:sz w:val="24"/>
          <w:szCs w:val="24"/>
        </w:rPr>
        <w:t>o</w:t>
      </w:r>
      <w:r>
        <w:rPr>
          <w:color w:val="23282D"/>
          <w:sz w:val="24"/>
          <w:szCs w:val="24"/>
        </w:rPr>
        <w:t>ur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expec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a</w:t>
      </w:r>
      <w:r>
        <w:rPr>
          <w:color w:val="23282D"/>
          <w:spacing w:val="-1"/>
          <w:sz w:val="24"/>
          <w:szCs w:val="24"/>
        </w:rPr>
        <w:t>ti</w:t>
      </w:r>
      <w:r>
        <w:rPr>
          <w:color w:val="23282D"/>
          <w:sz w:val="24"/>
          <w:szCs w:val="24"/>
        </w:rPr>
        <w:t>on?</w:t>
      </w:r>
    </w:p>
    <w:p w:rsidR="00887F66" w:rsidRDefault="00156D0A">
      <w:pPr>
        <w:ind w:left="102"/>
        <w:rPr>
          <w:sz w:val="24"/>
          <w:szCs w:val="24"/>
        </w:rPr>
        <w:sectPr w:rsidR="00887F66">
          <w:pgSz w:w="11900" w:h="16840"/>
          <w:pgMar w:top="1380" w:right="1340" w:bottom="280" w:left="1340" w:header="720" w:footer="720" w:gutter="0"/>
          <w:cols w:space="720"/>
        </w:sectPr>
      </w:pPr>
      <w:r>
        <w:rPr>
          <w:color w:val="23282D"/>
          <w:sz w:val="24"/>
          <w:szCs w:val="24"/>
        </w:rPr>
        <w:t xml:space="preserve">Do 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pacing w:val="2"/>
          <w:sz w:val="24"/>
          <w:szCs w:val="24"/>
        </w:rPr>
        <w:t>o</w:t>
      </w:r>
      <w:r>
        <w:rPr>
          <w:color w:val="23282D"/>
          <w:sz w:val="24"/>
          <w:szCs w:val="24"/>
        </w:rPr>
        <w:t>u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have a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P</w:t>
      </w:r>
      <w:r>
        <w:rPr>
          <w:color w:val="23282D"/>
          <w:sz w:val="24"/>
          <w:szCs w:val="24"/>
        </w:rPr>
        <w:t>F account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?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C</w:t>
      </w:r>
      <w:r>
        <w:rPr>
          <w:color w:val="23282D"/>
          <w:spacing w:val="-1"/>
          <w:sz w:val="24"/>
          <w:szCs w:val="24"/>
        </w:rPr>
        <w:t>a</w:t>
      </w:r>
      <w:r>
        <w:rPr>
          <w:color w:val="23282D"/>
          <w:sz w:val="24"/>
          <w:szCs w:val="24"/>
        </w:rPr>
        <w:t xml:space="preserve">n 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pacing w:val="2"/>
          <w:sz w:val="24"/>
          <w:szCs w:val="24"/>
        </w:rPr>
        <w:t>o</w:t>
      </w:r>
      <w:r>
        <w:rPr>
          <w:color w:val="23282D"/>
          <w:sz w:val="24"/>
          <w:szCs w:val="24"/>
        </w:rPr>
        <w:t>u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re</w:t>
      </w:r>
      <w:r>
        <w:rPr>
          <w:color w:val="23282D"/>
          <w:spacing w:val="-1"/>
          <w:sz w:val="24"/>
          <w:szCs w:val="24"/>
        </w:rPr>
        <w:t>l</w:t>
      </w:r>
      <w:r>
        <w:rPr>
          <w:color w:val="23282D"/>
          <w:sz w:val="24"/>
          <w:szCs w:val="24"/>
        </w:rPr>
        <w:t>oca</w:t>
      </w:r>
      <w:r>
        <w:rPr>
          <w:color w:val="23282D"/>
          <w:spacing w:val="-1"/>
          <w:sz w:val="24"/>
          <w:szCs w:val="24"/>
        </w:rPr>
        <w:t>t</w:t>
      </w:r>
      <w:r>
        <w:rPr>
          <w:color w:val="23282D"/>
          <w:sz w:val="24"/>
          <w:szCs w:val="24"/>
        </w:rPr>
        <w:t>e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f</w:t>
      </w:r>
      <w:r>
        <w:rPr>
          <w:color w:val="23282D"/>
          <w:spacing w:val="2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requ</w:t>
      </w:r>
      <w:r>
        <w:rPr>
          <w:color w:val="23282D"/>
          <w:spacing w:val="-1"/>
          <w:sz w:val="24"/>
          <w:szCs w:val="24"/>
        </w:rPr>
        <w:t>i</w:t>
      </w:r>
      <w:r>
        <w:rPr>
          <w:color w:val="23282D"/>
          <w:sz w:val="24"/>
          <w:szCs w:val="24"/>
        </w:rPr>
        <w:t>red?</w:t>
      </w:r>
      <w:r>
        <w:rPr>
          <w:color w:val="23282D"/>
          <w:spacing w:val="1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 xml:space="preserve">Do </w:t>
      </w:r>
      <w:r>
        <w:rPr>
          <w:color w:val="23282D"/>
          <w:spacing w:val="-6"/>
          <w:sz w:val="24"/>
          <w:szCs w:val="24"/>
        </w:rPr>
        <w:t>y</w:t>
      </w:r>
      <w:r>
        <w:rPr>
          <w:color w:val="23282D"/>
          <w:spacing w:val="2"/>
          <w:sz w:val="24"/>
          <w:szCs w:val="24"/>
        </w:rPr>
        <w:t>o</w:t>
      </w:r>
      <w:r>
        <w:rPr>
          <w:color w:val="23282D"/>
          <w:sz w:val="24"/>
          <w:szCs w:val="24"/>
        </w:rPr>
        <w:t>u</w:t>
      </w:r>
      <w:r>
        <w:rPr>
          <w:color w:val="23282D"/>
          <w:spacing w:val="4"/>
          <w:sz w:val="24"/>
          <w:szCs w:val="24"/>
        </w:rPr>
        <w:t xml:space="preserve"> </w:t>
      </w:r>
      <w:r>
        <w:rPr>
          <w:color w:val="23282D"/>
          <w:sz w:val="24"/>
          <w:szCs w:val="24"/>
        </w:rPr>
        <w:t>have a Passpor</w:t>
      </w:r>
      <w:r>
        <w:rPr>
          <w:color w:val="23282D"/>
          <w:spacing w:val="-3"/>
          <w:sz w:val="24"/>
          <w:szCs w:val="24"/>
        </w:rPr>
        <w:t>t</w:t>
      </w:r>
      <w:r>
        <w:rPr>
          <w:color w:val="23282D"/>
          <w:sz w:val="24"/>
          <w:szCs w:val="24"/>
        </w:rPr>
        <w:t>?</w:t>
      </w:r>
    </w:p>
    <w:p w:rsidR="00887F66" w:rsidRDefault="00887F66">
      <w:pPr>
        <w:spacing w:before="3" w:line="160" w:lineRule="exact"/>
        <w:rPr>
          <w:sz w:val="16"/>
          <w:szCs w:val="16"/>
        </w:rPr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156D0A">
      <w:pPr>
        <w:spacing w:before="29" w:line="260" w:lineRule="exact"/>
        <w:ind w:left="2982"/>
        <w:rPr>
          <w:sz w:val="24"/>
          <w:szCs w:val="24"/>
        </w:rPr>
      </w:pPr>
      <w:r>
        <w:rPr>
          <w:b/>
          <w:color w:val="23282D"/>
          <w:position w:val="-1"/>
          <w:sz w:val="24"/>
          <w:szCs w:val="24"/>
        </w:rPr>
        <w:t>SAM</w:t>
      </w:r>
      <w:r>
        <w:rPr>
          <w:b/>
          <w:color w:val="23282D"/>
          <w:spacing w:val="-1"/>
          <w:position w:val="-1"/>
          <w:sz w:val="24"/>
          <w:szCs w:val="24"/>
        </w:rPr>
        <w:t>P</w:t>
      </w:r>
      <w:r>
        <w:rPr>
          <w:b/>
          <w:color w:val="23282D"/>
          <w:position w:val="-1"/>
          <w:sz w:val="24"/>
          <w:szCs w:val="24"/>
        </w:rPr>
        <w:t>LE RE</w:t>
      </w:r>
      <w:r>
        <w:rPr>
          <w:b/>
          <w:color w:val="23282D"/>
          <w:spacing w:val="-2"/>
          <w:position w:val="-1"/>
          <w:sz w:val="24"/>
          <w:szCs w:val="24"/>
        </w:rPr>
        <w:t>S</w:t>
      </w:r>
      <w:r>
        <w:rPr>
          <w:b/>
          <w:color w:val="23282D"/>
          <w:position w:val="-1"/>
          <w:sz w:val="24"/>
          <w:szCs w:val="24"/>
        </w:rPr>
        <w:t xml:space="preserve">UME </w:t>
      </w:r>
      <w:r>
        <w:rPr>
          <w:b/>
          <w:color w:val="23282D"/>
          <w:spacing w:val="2"/>
          <w:position w:val="-1"/>
          <w:sz w:val="24"/>
          <w:szCs w:val="24"/>
        </w:rPr>
        <w:t xml:space="preserve"> </w:t>
      </w:r>
      <w:r>
        <w:rPr>
          <w:b/>
          <w:color w:val="23282D"/>
          <w:position w:val="-1"/>
          <w:sz w:val="24"/>
          <w:szCs w:val="24"/>
        </w:rPr>
        <w:t>1</w:t>
      </w: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40" w:lineRule="exact"/>
        <w:rPr>
          <w:sz w:val="24"/>
          <w:szCs w:val="24"/>
        </w:rPr>
      </w:pPr>
    </w:p>
    <w:p w:rsidR="00887F66" w:rsidRDefault="00887F66">
      <w:pPr>
        <w:spacing w:before="29"/>
        <w:ind w:left="102"/>
        <w:rPr>
          <w:sz w:val="24"/>
          <w:szCs w:val="24"/>
        </w:rPr>
      </w:pPr>
      <w:r w:rsidRPr="00887F66">
        <w:pict>
          <v:group id="_x0000_s1087" style="position:absolute;left:0;text-align:left;margin-left:1in;margin-top:1.45pt;width:451.3pt;height:13.8pt;z-index:-1919;mso-position-horizontal-relative:page" coordorigin="1440,29" coordsize="9026,276">
            <v:shape id="_x0000_s1088" style="position:absolute;left:1440;top:29;width:9026;height:276" coordorigin="1440,29" coordsize="9026,276" path="m1440,305r9026,l10466,29r-9026,l1440,305xe" fillcolor="#dae4f0" stroked="f">
              <v:path arrowok="t"/>
            </v:shape>
            <w10:wrap anchorx="page"/>
          </v:group>
        </w:pict>
      </w:r>
      <w:r w:rsidRPr="00887F66">
        <w:pict>
          <v:group id="_x0000_s1085" style="position:absolute;left:0;text-align:left;margin-left:1in;margin-top:-15.15pt;width:451.3pt;height:0;z-index:-1917;mso-position-horizontal-relative:page" coordorigin="1440,-303" coordsize="9026,0">
            <v:shape id="_x0000_s1086" style="position:absolute;left:1440;top:-303;width:9026;height:0" coordorigin="1440,-303" coordsize="9026,0" path="m1440,-303r9026,e" filled="f" strokeweight="1.5pt">
              <v:path arrowok="t"/>
            </v:shape>
            <w10:wrap anchorx="page"/>
          </v:group>
        </w:pict>
      </w:r>
      <w:r w:rsidR="00156D0A">
        <w:rPr>
          <w:b/>
          <w:color w:val="0C0C0C"/>
          <w:spacing w:val="-1"/>
          <w:sz w:val="24"/>
          <w:szCs w:val="24"/>
        </w:rPr>
        <w:t>O</w:t>
      </w:r>
      <w:r w:rsidR="00156D0A">
        <w:rPr>
          <w:b/>
          <w:color w:val="0C0C0C"/>
          <w:sz w:val="24"/>
          <w:szCs w:val="24"/>
        </w:rPr>
        <w:t>bject</w:t>
      </w:r>
      <w:r w:rsidR="00156D0A">
        <w:rPr>
          <w:b/>
          <w:color w:val="0C0C0C"/>
          <w:spacing w:val="-1"/>
          <w:sz w:val="24"/>
          <w:szCs w:val="24"/>
        </w:rPr>
        <w:t>i</w:t>
      </w:r>
      <w:r w:rsidR="00156D0A">
        <w:rPr>
          <w:b/>
          <w:color w:val="0C0C0C"/>
          <w:sz w:val="24"/>
          <w:szCs w:val="24"/>
        </w:rPr>
        <w:t>ve</w:t>
      </w:r>
      <w:r w:rsidR="00156D0A">
        <w:rPr>
          <w:b/>
          <w:color w:val="0C0C0C"/>
          <w:spacing w:val="1"/>
          <w:sz w:val="24"/>
          <w:szCs w:val="24"/>
        </w:rPr>
        <w:t xml:space="preserve"> </w:t>
      </w:r>
      <w:r w:rsidR="00156D0A">
        <w:rPr>
          <w:b/>
          <w:color w:val="0C0C0C"/>
          <w:sz w:val="24"/>
          <w:szCs w:val="24"/>
        </w:rPr>
        <w:t>:</w:t>
      </w:r>
    </w:p>
    <w:p w:rsidR="00887F66" w:rsidRDefault="00887F66">
      <w:pPr>
        <w:spacing w:before="6" w:line="100" w:lineRule="exact"/>
        <w:rPr>
          <w:sz w:val="11"/>
          <w:szCs w:val="11"/>
        </w:rPr>
      </w:pPr>
    </w:p>
    <w:p w:rsidR="00887F66" w:rsidRDefault="00887F66">
      <w:pPr>
        <w:spacing w:line="200" w:lineRule="exact"/>
      </w:pPr>
    </w:p>
    <w:p w:rsidR="00887F66" w:rsidRDefault="00156D0A">
      <w:pPr>
        <w:spacing w:line="360" w:lineRule="auto"/>
        <w:ind w:left="102" w:right="76" w:firstLine="720"/>
        <w:jc w:val="both"/>
        <w:rPr>
          <w:sz w:val="24"/>
          <w:szCs w:val="24"/>
        </w:rPr>
      </w:pP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be a</w:t>
      </w:r>
      <w:r>
        <w:rPr>
          <w:color w:val="0C0C0C"/>
          <w:spacing w:val="-1"/>
          <w:sz w:val="24"/>
          <w:szCs w:val="24"/>
        </w:rPr>
        <w:t>s</w:t>
      </w:r>
      <w:r>
        <w:rPr>
          <w:color w:val="0C0C0C"/>
          <w:sz w:val="24"/>
          <w:szCs w:val="24"/>
        </w:rPr>
        <w:t>soc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ed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w</w:t>
      </w:r>
      <w:r>
        <w:rPr>
          <w:color w:val="0C0C0C"/>
          <w:spacing w:val="-1"/>
          <w:sz w:val="24"/>
          <w:szCs w:val="24"/>
        </w:rPr>
        <w:t>it</w:t>
      </w:r>
      <w:r>
        <w:rPr>
          <w:color w:val="0C0C0C"/>
          <w:sz w:val="24"/>
          <w:szCs w:val="24"/>
        </w:rPr>
        <w:t>h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 progress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ve organ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za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on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hat g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ves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scope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app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y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m</w:t>
      </w:r>
      <w:r>
        <w:rPr>
          <w:color w:val="0C0C0C"/>
          <w:sz w:val="24"/>
          <w:szCs w:val="24"/>
        </w:rPr>
        <w:t>y Know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edge</w:t>
      </w:r>
      <w:r>
        <w:rPr>
          <w:color w:val="0C0C0C"/>
          <w:spacing w:val="15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and</w:t>
      </w:r>
      <w:r>
        <w:rPr>
          <w:color w:val="0C0C0C"/>
          <w:spacing w:val="18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s</w:t>
      </w:r>
      <w:r>
        <w:rPr>
          <w:color w:val="0C0C0C"/>
          <w:sz w:val="24"/>
          <w:szCs w:val="24"/>
        </w:rPr>
        <w:t>k</w:t>
      </w:r>
      <w:r>
        <w:rPr>
          <w:color w:val="0C0C0C"/>
          <w:spacing w:val="-1"/>
          <w:sz w:val="24"/>
          <w:szCs w:val="24"/>
        </w:rPr>
        <w:t>ill</w:t>
      </w:r>
      <w:r>
        <w:rPr>
          <w:color w:val="0C0C0C"/>
          <w:sz w:val="24"/>
          <w:szCs w:val="24"/>
        </w:rPr>
        <w:t>s,</w:t>
      </w:r>
      <w:r>
        <w:rPr>
          <w:color w:val="0C0C0C"/>
          <w:spacing w:val="18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and</w:t>
      </w:r>
      <w:r>
        <w:rPr>
          <w:color w:val="0C0C0C"/>
          <w:spacing w:val="15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18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be</w:t>
      </w:r>
      <w:r>
        <w:rPr>
          <w:color w:val="0C0C0C"/>
          <w:spacing w:val="15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15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part</w:t>
      </w:r>
      <w:r>
        <w:rPr>
          <w:color w:val="0C0C0C"/>
          <w:spacing w:val="17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of</w:t>
      </w:r>
      <w:r>
        <w:rPr>
          <w:color w:val="0C0C0C"/>
          <w:spacing w:val="16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15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eam</w:t>
      </w:r>
      <w:r>
        <w:rPr>
          <w:color w:val="0C0C0C"/>
          <w:spacing w:val="17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hat</w:t>
      </w:r>
      <w:r>
        <w:rPr>
          <w:color w:val="0C0C0C"/>
          <w:spacing w:val="17"/>
          <w:sz w:val="24"/>
          <w:szCs w:val="24"/>
        </w:rPr>
        <w:t xml:space="preserve"> </w:t>
      </w:r>
      <w:r>
        <w:rPr>
          <w:color w:val="0C0C0C"/>
          <w:spacing w:val="2"/>
          <w:sz w:val="24"/>
          <w:szCs w:val="24"/>
        </w:rPr>
        <w:t>d</w:t>
      </w:r>
      <w:r>
        <w:rPr>
          <w:color w:val="0C0C0C"/>
          <w:spacing w:val="-6"/>
          <w:sz w:val="24"/>
          <w:szCs w:val="24"/>
        </w:rPr>
        <w:t>y</w:t>
      </w:r>
      <w:r>
        <w:rPr>
          <w:color w:val="0C0C0C"/>
          <w:spacing w:val="2"/>
          <w:sz w:val="24"/>
          <w:szCs w:val="24"/>
        </w:rPr>
        <w:t>n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mi</w:t>
      </w:r>
      <w:r>
        <w:rPr>
          <w:color w:val="0C0C0C"/>
          <w:spacing w:val="1"/>
          <w:sz w:val="24"/>
          <w:szCs w:val="24"/>
        </w:rPr>
        <w:t>c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1"/>
          <w:sz w:val="24"/>
          <w:szCs w:val="24"/>
        </w:rPr>
        <w:t>ll</w:t>
      </w:r>
      <w:r>
        <w:rPr>
          <w:color w:val="0C0C0C"/>
          <w:sz w:val="24"/>
          <w:szCs w:val="24"/>
        </w:rPr>
        <w:t>y</w:t>
      </w:r>
      <w:r>
        <w:rPr>
          <w:color w:val="0C0C0C"/>
          <w:spacing w:val="15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wor</w:t>
      </w:r>
      <w:r>
        <w:rPr>
          <w:color w:val="0C0C0C"/>
          <w:spacing w:val="-2"/>
          <w:sz w:val="24"/>
          <w:szCs w:val="24"/>
        </w:rPr>
        <w:t>k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16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owards</w:t>
      </w:r>
      <w:r>
        <w:rPr>
          <w:color w:val="0C0C0C"/>
          <w:spacing w:val="16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grow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</w:t>
      </w:r>
      <w:r>
        <w:rPr>
          <w:color w:val="0C0C0C"/>
          <w:spacing w:val="15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of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organ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za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on.</w:t>
      </w:r>
    </w:p>
    <w:p w:rsidR="00887F66" w:rsidRDefault="00887F66">
      <w:pPr>
        <w:spacing w:line="200" w:lineRule="exact"/>
      </w:pPr>
    </w:p>
    <w:p w:rsidR="00887F66" w:rsidRDefault="00887F66">
      <w:pPr>
        <w:spacing w:before="19" w:line="200" w:lineRule="exact"/>
      </w:pPr>
    </w:p>
    <w:p w:rsidR="00887F66" w:rsidRDefault="00887F66">
      <w:pPr>
        <w:ind w:left="102"/>
        <w:rPr>
          <w:sz w:val="24"/>
          <w:szCs w:val="24"/>
        </w:rPr>
      </w:pPr>
      <w:r w:rsidRPr="00887F66">
        <w:pict>
          <v:group id="_x0000_s1083" style="position:absolute;left:0;text-align:left;margin-left:1in;margin-top:0;width:451.3pt;height:13.8pt;z-index:-1918;mso-position-horizontal-relative:page" coordorigin="1440" coordsize="9026,276">
            <v:shape id="_x0000_s1084" style="position:absolute;left:1440;width:9026;height:276" coordorigin="1440" coordsize="9026,276" path="m1440,276r9026,l10466,,1440,r,276xe" fillcolor="#dae4f0" stroked="f">
              <v:path arrowok="t"/>
            </v:shape>
            <w10:wrap anchorx="page"/>
          </v:group>
        </w:pict>
      </w:r>
      <w:r w:rsidR="00156D0A">
        <w:rPr>
          <w:b/>
          <w:spacing w:val="-1"/>
          <w:sz w:val="24"/>
          <w:szCs w:val="24"/>
        </w:rPr>
        <w:t>P</w:t>
      </w:r>
      <w:r w:rsidR="00156D0A">
        <w:rPr>
          <w:b/>
          <w:sz w:val="24"/>
          <w:szCs w:val="24"/>
        </w:rPr>
        <w:t>ro</w:t>
      </w:r>
      <w:r w:rsidR="00156D0A">
        <w:rPr>
          <w:b/>
          <w:spacing w:val="2"/>
          <w:sz w:val="24"/>
          <w:szCs w:val="24"/>
        </w:rPr>
        <w:t>f</w:t>
      </w:r>
      <w:r w:rsidR="00156D0A">
        <w:rPr>
          <w:b/>
          <w:sz w:val="24"/>
          <w:szCs w:val="24"/>
        </w:rPr>
        <w:t>e</w:t>
      </w:r>
      <w:r w:rsidR="00156D0A">
        <w:rPr>
          <w:b/>
          <w:spacing w:val="-1"/>
          <w:sz w:val="24"/>
          <w:szCs w:val="24"/>
        </w:rPr>
        <w:t>s</w:t>
      </w:r>
      <w:r w:rsidR="00156D0A">
        <w:rPr>
          <w:b/>
          <w:sz w:val="24"/>
          <w:szCs w:val="24"/>
        </w:rPr>
        <w:t>s</w:t>
      </w:r>
      <w:r w:rsidR="00156D0A">
        <w:rPr>
          <w:b/>
          <w:spacing w:val="-1"/>
          <w:sz w:val="24"/>
          <w:szCs w:val="24"/>
        </w:rPr>
        <w:t>i</w:t>
      </w:r>
      <w:r w:rsidR="00156D0A">
        <w:rPr>
          <w:b/>
          <w:sz w:val="24"/>
          <w:szCs w:val="24"/>
        </w:rPr>
        <w:t>onal</w:t>
      </w:r>
      <w:r w:rsidR="00156D0A">
        <w:rPr>
          <w:b/>
          <w:spacing w:val="2"/>
          <w:sz w:val="24"/>
          <w:szCs w:val="24"/>
        </w:rPr>
        <w:t xml:space="preserve"> </w:t>
      </w:r>
      <w:r w:rsidR="00156D0A">
        <w:rPr>
          <w:b/>
          <w:color w:val="0C0C0C"/>
          <w:spacing w:val="-1"/>
          <w:sz w:val="24"/>
          <w:szCs w:val="24"/>
        </w:rPr>
        <w:t>S</w:t>
      </w:r>
      <w:r w:rsidR="00156D0A">
        <w:rPr>
          <w:b/>
          <w:color w:val="0C0C0C"/>
          <w:sz w:val="24"/>
          <w:szCs w:val="24"/>
        </w:rPr>
        <w:t>u</w:t>
      </w:r>
      <w:r w:rsidR="00156D0A">
        <w:rPr>
          <w:b/>
          <w:color w:val="0C0C0C"/>
          <w:spacing w:val="2"/>
          <w:sz w:val="24"/>
          <w:szCs w:val="24"/>
        </w:rPr>
        <w:t>mm</w:t>
      </w:r>
      <w:r w:rsidR="00156D0A">
        <w:rPr>
          <w:b/>
          <w:color w:val="0C0C0C"/>
          <w:spacing w:val="-2"/>
          <w:sz w:val="24"/>
          <w:szCs w:val="24"/>
        </w:rPr>
        <w:t>a</w:t>
      </w:r>
      <w:r w:rsidR="00156D0A">
        <w:rPr>
          <w:b/>
          <w:color w:val="0C0C0C"/>
          <w:sz w:val="24"/>
          <w:szCs w:val="24"/>
        </w:rPr>
        <w:t>ry :</w:t>
      </w:r>
    </w:p>
    <w:p w:rsidR="00887F66" w:rsidRDefault="00887F66">
      <w:pPr>
        <w:spacing w:before="8" w:line="100" w:lineRule="exact"/>
        <w:rPr>
          <w:sz w:val="11"/>
          <w:szCs w:val="11"/>
        </w:rPr>
      </w:pPr>
    </w:p>
    <w:p w:rsidR="00887F66" w:rsidRDefault="00887F66">
      <w:pPr>
        <w:spacing w:line="200" w:lineRule="exact"/>
      </w:pPr>
    </w:p>
    <w:p w:rsidR="00887F66" w:rsidRDefault="00156D0A">
      <w:pPr>
        <w:ind w:left="462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z w:val="18"/>
          <w:szCs w:val="18"/>
        </w:rPr>
        <w:t xml:space="preserve">     </w:t>
      </w:r>
      <w:r>
        <w:rPr>
          <w:color w:val="0C0C0C"/>
          <w:spacing w:val="7"/>
          <w:sz w:val="18"/>
          <w:szCs w:val="18"/>
        </w:rPr>
        <w:t xml:space="preserve"> </w:t>
      </w:r>
      <w:r>
        <w:rPr>
          <w:color w:val="0C0C0C"/>
          <w:sz w:val="24"/>
          <w:szCs w:val="24"/>
        </w:rPr>
        <w:t>Acqu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red</w:t>
      </w:r>
      <w:r>
        <w:rPr>
          <w:color w:val="0C0C0C"/>
          <w:spacing w:val="22"/>
          <w:sz w:val="24"/>
          <w:szCs w:val="24"/>
        </w:rPr>
        <w:t xml:space="preserve"> </w:t>
      </w:r>
      <w:r>
        <w:rPr>
          <w:color w:val="0C0C0C"/>
          <w:spacing w:val="-2"/>
          <w:sz w:val="24"/>
          <w:szCs w:val="24"/>
        </w:rPr>
        <w:t>3</w:t>
      </w:r>
      <w:r>
        <w:rPr>
          <w:color w:val="0C0C0C"/>
          <w:sz w:val="24"/>
          <w:szCs w:val="24"/>
        </w:rPr>
        <w:t>+</w:t>
      </w:r>
      <w:r>
        <w:rPr>
          <w:color w:val="0C0C0C"/>
          <w:spacing w:val="20"/>
          <w:sz w:val="24"/>
          <w:szCs w:val="24"/>
        </w:rPr>
        <w:t xml:space="preserve"> </w:t>
      </w:r>
      <w:r>
        <w:rPr>
          <w:color w:val="0C0C0C"/>
          <w:spacing w:val="-4"/>
          <w:sz w:val="24"/>
          <w:szCs w:val="24"/>
        </w:rPr>
        <w:t>y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>a</w:t>
      </w:r>
      <w:r>
        <w:rPr>
          <w:color w:val="0C0C0C"/>
          <w:sz w:val="24"/>
          <w:szCs w:val="24"/>
        </w:rPr>
        <w:t>rs</w:t>
      </w:r>
      <w:r>
        <w:rPr>
          <w:color w:val="0C0C0C"/>
          <w:spacing w:val="2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of</w:t>
      </w:r>
      <w:r>
        <w:rPr>
          <w:color w:val="0C0C0C"/>
          <w:spacing w:val="20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IT</w:t>
      </w:r>
      <w:r>
        <w:rPr>
          <w:color w:val="0C0C0C"/>
          <w:spacing w:val="19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xper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ence</w:t>
      </w:r>
      <w:r>
        <w:rPr>
          <w:color w:val="0C0C0C"/>
          <w:spacing w:val="2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as</w:t>
      </w:r>
      <w:r>
        <w:rPr>
          <w:color w:val="0C0C0C"/>
          <w:spacing w:val="20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23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>Dev</w:t>
      </w:r>
      <w:r>
        <w:rPr>
          <w:b/>
          <w:color w:val="0C0C0C"/>
          <w:spacing w:val="-1"/>
          <w:sz w:val="24"/>
          <w:szCs w:val="24"/>
        </w:rPr>
        <w:t>Op</w:t>
      </w:r>
      <w:r>
        <w:rPr>
          <w:b/>
          <w:color w:val="0C0C0C"/>
          <w:sz w:val="24"/>
          <w:szCs w:val="24"/>
        </w:rPr>
        <w:t>s</w:t>
      </w:r>
      <w:r>
        <w:rPr>
          <w:b/>
          <w:color w:val="0C0C0C"/>
          <w:spacing w:val="20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neer</w:t>
      </w:r>
      <w:r>
        <w:rPr>
          <w:color w:val="0C0C0C"/>
          <w:spacing w:val="2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2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19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f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2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of</w:t>
      </w:r>
      <w:r>
        <w:rPr>
          <w:color w:val="0C0C0C"/>
          <w:spacing w:val="22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>Sof</w:t>
      </w:r>
      <w:r>
        <w:rPr>
          <w:b/>
          <w:color w:val="0C0C0C"/>
          <w:spacing w:val="-2"/>
          <w:sz w:val="24"/>
          <w:szCs w:val="24"/>
        </w:rPr>
        <w:t>t</w:t>
      </w:r>
      <w:r>
        <w:rPr>
          <w:b/>
          <w:color w:val="0C0C0C"/>
          <w:spacing w:val="5"/>
          <w:sz w:val="24"/>
          <w:szCs w:val="24"/>
        </w:rPr>
        <w:t>w</w:t>
      </w:r>
      <w:r>
        <w:rPr>
          <w:b/>
          <w:color w:val="0C0C0C"/>
          <w:spacing w:val="-2"/>
          <w:sz w:val="24"/>
          <w:szCs w:val="24"/>
        </w:rPr>
        <w:t>a</w:t>
      </w:r>
      <w:r>
        <w:rPr>
          <w:b/>
          <w:color w:val="0C0C0C"/>
          <w:sz w:val="24"/>
          <w:szCs w:val="24"/>
        </w:rPr>
        <w:t>re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822"/>
        <w:rPr>
          <w:sz w:val="24"/>
          <w:szCs w:val="24"/>
        </w:rPr>
      </w:pPr>
      <w:r>
        <w:rPr>
          <w:b/>
          <w:color w:val="0C0C0C"/>
          <w:sz w:val="24"/>
          <w:szCs w:val="24"/>
        </w:rPr>
        <w:t>Co</w:t>
      </w:r>
      <w:r>
        <w:rPr>
          <w:b/>
          <w:color w:val="0C0C0C"/>
          <w:spacing w:val="-1"/>
          <w:sz w:val="24"/>
          <w:szCs w:val="24"/>
        </w:rPr>
        <w:t>n</w:t>
      </w:r>
      <w:r>
        <w:rPr>
          <w:b/>
          <w:color w:val="0C0C0C"/>
          <w:spacing w:val="2"/>
          <w:sz w:val="24"/>
          <w:szCs w:val="24"/>
        </w:rPr>
        <w:t>f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>gurat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>on Manage</w:t>
      </w:r>
      <w:r>
        <w:rPr>
          <w:b/>
          <w:color w:val="0C0C0C"/>
          <w:spacing w:val="2"/>
          <w:sz w:val="24"/>
          <w:szCs w:val="24"/>
        </w:rPr>
        <w:t>m</w:t>
      </w:r>
      <w:r>
        <w:rPr>
          <w:b/>
          <w:color w:val="0C0C0C"/>
          <w:sz w:val="24"/>
          <w:szCs w:val="24"/>
        </w:rPr>
        <w:t>e</w:t>
      </w:r>
      <w:r>
        <w:rPr>
          <w:b/>
          <w:color w:val="0C0C0C"/>
          <w:spacing w:val="-1"/>
          <w:sz w:val="24"/>
          <w:szCs w:val="24"/>
        </w:rPr>
        <w:t>n</w:t>
      </w:r>
      <w:r>
        <w:rPr>
          <w:b/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.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462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z w:val="18"/>
          <w:szCs w:val="18"/>
        </w:rPr>
        <w:t xml:space="preserve">     </w:t>
      </w:r>
      <w:r>
        <w:rPr>
          <w:color w:val="0C0C0C"/>
          <w:spacing w:val="7"/>
          <w:sz w:val="18"/>
          <w:szCs w:val="18"/>
        </w:rPr>
        <w:t xml:space="preserve"> </w:t>
      </w:r>
      <w:r>
        <w:rPr>
          <w:color w:val="0C0C0C"/>
          <w:sz w:val="24"/>
          <w:szCs w:val="24"/>
        </w:rPr>
        <w:t>Hands on exper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ence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au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pacing w:val="1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5"/>
          <w:sz w:val="24"/>
          <w:szCs w:val="24"/>
        </w:rPr>
        <w:t xml:space="preserve"> </w:t>
      </w:r>
      <w:r>
        <w:rPr>
          <w:b/>
          <w:color w:val="0C0C0C"/>
          <w:spacing w:val="-1"/>
          <w:sz w:val="24"/>
          <w:szCs w:val="24"/>
        </w:rPr>
        <w:t>C</w:t>
      </w:r>
      <w:r>
        <w:rPr>
          <w:b/>
          <w:color w:val="0C0C0C"/>
          <w:sz w:val="24"/>
          <w:szCs w:val="24"/>
        </w:rPr>
        <w:t>I &amp; CD</w:t>
      </w:r>
      <w:r>
        <w:rPr>
          <w:b/>
          <w:color w:val="0C0C0C"/>
          <w:spacing w:val="-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p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pe</w:t>
      </w:r>
      <w:r>
        <w:rPr>
          <w:color w:val="0C0C0C"/>
          <w:spacing w:val="-1"/>
          <w:sz w:val="24"/>
          <w:szCs w:val="24"/>
        </w:rPr>
        <w:t>li</w:t>
      </w:r>
      <w:r>
        <w:rPr>
          <w:color w:val="0C0C0C"/>
          <w:sz w:val="24"/>
          <w:szCs w:val="24"/>
        </w:rPr>
        <w:t>ne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pacing w:val="-2"/>
          <w:sz w:val="24"/>
          <w:szCs w:val="24"/>
        </w:rPr>
        <w:t>u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H</w:t>
      </w:r>
      <w:r>
        <w:rPr>
          <w:color w:val="0C0C0C"/>
          <w:sz w:val="24"/>
          <w:szCs w:val="24"/>
        </w:rPr>
        <w:t>udson,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>Jenk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>ns</w:t>
      </w:r>
      <w:r>
        <w:rPr>
          <w:b/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oo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s.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462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z w:val="18"/>
          <w:szCs w:val="18"/>
        </w:rPr>
        <w:t xml:space="preserve">     </w:t>
      </w:r>
      <w:r>
        <w:rPr>
          <w:color w:val="0C0C0C"/>
          <w:spacing w:val="7"/>
          <w:sz w:val="18"/>
          <w:szCs w:val="18"/>
        </w:rPr>
        <w:t xml:space="preserve"> 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xper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se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crea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&amp;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he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nfras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ruc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ure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for d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fferent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nv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ron</w:t>
      </w:r>
      <w:r>
        <w:rPr>
          <w:color w:val="0C0C0C"/>
          <w:spacing w:val="-1"/>
          <w:sz w:val="24"/>
          <w:szCs w:val="24"/>
        </w:rPr>
        <w:t>m</w:t>
      </w:r>
      <w:r>
        <w:rPr>
          <w:color w:val="0C0C0C"/>
          <w:sz w:val="24"/>
          <w:szCs w:val="24"/>
        </w:rPr>
        <w:t>en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s.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462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z w:val="18"/>
          <w:szCs w:val="18"/>
        </w:rPr>
        <w:t xml:space="preserve">     </w:t>
      </w:r>
      <w:r>
        <w:rPr>
          <w:color w:val="0C0C0C"/>
          <w:spacing w:val="7"/>
          <w:sz w:val="18"/>
          <w:szCs w:val="18"/>
        </w:rPr>
        <w:t xml:space="preserve"> </w:t>
      </w:r>
      <w:r>
        <w:rPr>
          <w:color w:val="0C0C0C"/>
          <w:sz w:val="24"/>
          <w:szCs w:val="24"/>
        </w:rPr>
        <w:t>Prof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c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en</w:t>
      </w:r>
      <w:r>
        <w:rPr>
          <w:color w:val="0C0C0C"/>
          <w:spacing w:val="1"/>
          <w:sz w:val="24"/>
          <w:szCs w:val="24"/>
        </w:rPr>
        <w:t>c</w:t>
      </w:r>
      <w:r>
        <w:rPr>
          <w:color w:val="0C0C0C"/>
          <w:sz w:val="24"/>
          <w:szCs w:val="24"/>
        </w:rPr>
        <w:t>y</w:t>
      </w:r>
      <w:r>
        <w:rPr>
          <w:color w:val="0C0C0C"/>
          <w:spacing w:val="6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w</w:t>
      </w:r>
      <w:r>
        <w:rPr>
          <w:color w:val="0C0C0C"/>
          <w:spacing w:val="-1"/>
          <w:sz w:val="24"/>
          <w:szCs w:val="24"/>
        </w:rPr>
        <w:t>it</w:t>
      </w:r>
      <w:r>
        <w:rPr>
          <w:color w:val="0C0C0C"/>
          <w:sz w:val="24"/>
          <w:szCs w:val="24"/>
        </w:rPr>
        <w:t>h</w:t>
      </w:r>
      <w:r>
        <w:rPr>
          <w:color w:val="0C0C0C"/>
          <w:spacing w:val="6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Conf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gura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on</w:t>
      </w:r>
      <w:r>
        <w:rPr>
          <w:color w:val="0C0C0C"/>
          <w:spacing w:val="8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M</w:t>
      </w:r>
      <w:r>
        <w:rPr>
          <w:color w:val="0C0C0C"/>
          <w:sz w:val="24"/>
          <w:szCs w:val="24"/>
        </w:rPr>
        <w:t>anag</w:t>
      </w:r>
      <w:r>
        <w:rPr>
          <w:color w:val="0C0C0C"/>
          <w:spacing w:val="1"/>
          <w:sz w:val="24"/>
          <w:szCs w:val="24"/>
        </w:rPr>
        <w:t>e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ent</w:t>
      </w:r>
      <w:r>
        <w:rPr>
          <w:color w:val="0C0C0C"/>
          <w:spacing w:val="7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oo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6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&amp;</w:t>
      </w:r>
      <w:r>
        <w:rPr>
          <w:color w:val="0C0C0C"/>
          <w:spacing w:val="5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Bu</w:t>
      </w:r>
      <w:r>
        <w:rPr>
          <w:color w:val="0C0C0C"/>
          <w:spacing w:val="-1"/>
          <w:sz w:val="24"/>
          <w:szCs w:val="24"/>
        </w:rPr>
        <w:t>il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6"/>
          <w:sz w:val="24"/>
          <w:szCs w:val="24"/>
        </w:rPr>
        <w:t xml:space="preserve"> 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2"/>
          <w:sz w:val="24"/>
          <w:szCs w:val="24"/>
        </w:rPr>
        <w:t>n</w:t>
      </w:r>
      <w:r>
        <w:rPr>
          <w:color w:val="0C0C0C"/>
          <w:sz w:val="24"/>
          <w:szCs w:val="24"/>
        </w:rPr>
        <w:t>age</w:t>
      </w:r>
      <w:r>
        <w:rPr>
          <w:color w:val="0C0C0C"/>
          <w:spacing w:val="-1"/>
          <w:sz w:val="24"/>
          <w:szCs w:val="24"/>
        </w:rPr>
        <w:t>m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>n</w:t>
      </w:r>
      <w:r>
        <w:rPr>
          <w:color w:val="0C0C0C"/>
          <w:sz w:val="24"/>
          <w:szCs w:val="24"/>
        </w:rPr>
        <w:t>t</w:t>
      </w:r>
      <w:r>
        <w:rPr>
          <w:color w:val="0C0C0C"/>
          <w:spacing w:val="7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oo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6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s</w:t>
      </w:r>
      <w:r>
        <w:rPr>
          <w:color w:val="0C0C0C"/>
          <w:sz w:val="24"/>
          <w:szCs w:val="24"/>
        </w:rPr>
        <w:t>uch</w:t>
      </w:r>
      <w:r>
        <w:rPr>
          <w:color w:val="0C0C0C"/>
          <w:spacing w:val="6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as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822"/>
        <w:rPr>
          <w:sz w:val="24"/>
          <w:szCs w:val="24"/>
        </w:rPr>
      </w:pPr>
      <w:r>
        <w:rPr>
          <w:b/>
          <w:color w:val="0C0C0C"/>
          <w:sz w:val="24"/>
          <w:szCs w:val="24"/>
        </w:rPr>
        <w:t>A</w:t>
      </w:r>
      <w:r>
        <w:rPr>
          <w:b/>
          <w:color w:val="0C0C0C"/>
          <w:spacing w:val="-1"/>
          <w:sz w:val="24"/>
          <w:szCs w:val="24"/>
        </w:rPr>
        <w:t>n</w:t>
      </w:r>
      <w:r>
        <w:rPr>
          <w:b/>
          <w:color w:val="0C0C0C"/>
          <w:sz w:val="24"/>
          <w:szCs w:val="24"/>
        </w:rPr>
        <w:t>s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>b</w:t>
      </w:r>
      <w:r>
        <w:rPr>
          <w:b/>
          <w:color w:val="0C0C0C"/>
          <w:spacing w:val="-1"/>
          <w:sz w:val="24"/>
          <w:szCs w:val="24"/>
        </w:rPr>
        <w:t>l</w:t>
      </w:r>
      <w:r>
        <w:rPr>
          <w:b/>
          <w:color w:val="0C0C0C"/>
          <w:sz w:val="24"/>
          <w:szCs w:val="24"/>
        </w:rPr>
        <w:t>e,</w:t>
      </w:r>
      <w:r>
        <w:rPr>
          <w:b/>
          <w:color w:val="0C0C0C"/>
          <w:spacing w:val="2"/>
          <w:sz w:val="24"/>
          <w:szCs w:val="24"/>
        </w:rPr>
        <w:t xml:space="preserve"> </w:t>
      </w:r>
      <w:r>
        <w:rPr>
          <w:b/>
          <w:color w:val="0C0C0C"/>
          <w:spacing w:val="-1"/>
          <w:sz w:val="24"/>
          <w:szCs w:val="24"/>
        </w:rPr>
        <w:t>P</w:t>
      </w:r>
      <w:r>
        <w:rPr>
          <w:b/>
          <w:color w:val="0C0C0C"/>
          <w:sz w:val="24"/>
          <w:szCs w:val="24"/>
        </w:rPr>
        <w:t xml:space="preserve">uppet, Maven, </w:t>
      </w:r>
      <w:r>
        <w:rPr>
          <w:b/>
          <w:color w:val="0C0C0C"/>
          <w:spacing w:val="-1"/>
          <w:sz w:val="24"/>
          <w:szCs w:val="24"/>
        </w:rPr>
        <w:t>Gi</w:t>
      </w:r>
      <w:r>
        <w:rPr>
          <w:b/>
          <w:color w:val="0C0C0C"/>
          <w:sz w:val="24"/>
          <w:szCs w:val="24"/>
        </w:rPr>
        <w:t>t,</w:t>
      </w:r>
      <w:r>
        <w:rPr>
          <w:b/>
          <w:color w:val="0C0C0C"/>
          <w:spacing w:val="2"/>
          <w:sz w:val="24"/>
          <w:szCs w:val="24"/>
        </w:rPr>
        <w:t xml:space="preserve"> </w:t>
      </w:r>
      <w:r>
        <w:rPr>
          <w:b/>
          <w:color w:val="0C0C0C"/>
          <w:spacing w:val="-1"/>
          <w:sz w:val="24"/>
          <w:szCs w:val="24"/>
        </w:rPr>
        <w:t>s</w:t>
      </w:r>
      <w:r>
        <w:rPr>
          <w:b/>
          <w:color w:val="0C0C0C"/>
          <w:sz w:val="24"/>
          <w:szCs w:val="24"/>
        </w:rPr>
        <w:t>he</w:t>
      </w:r>
      <w:r>
        <w:rPr>
          <w:b/>
          <w:color w:val="0C0C0C"/>
          <w:spacing w:val="-1"/>
          <w:sz w:val="24"/>
          <w:szCs w:val="24"/>
        </w:rPr>
        <w:t>l</w:t>
      </w:r>
      <w:r>
        <w:rPr>
          <w:b/>
          <w:color w:val="0C0C0C"/>
          <w:sz w:val="24"/>
          <w:szCs w:val="24"/>
        </w:rPr>
        <w:t>l</w:t>
      </w:r>
      <w:r>
        <w:rPr>
          <w:b/>
          <w:color w:val="0C0C0C"/>
          <w:spacing w:val="1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>scr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>pt, Jenk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>ns, Docker .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462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z w:val="18"/>
          <w:szCs w:val="18"/>
        </w:rPr>
        <w:t xml:space="preserve">     </w:t>
      </w:r>
      <w:r>
        <w:rPr>
          <w:color w:val="0C0C0C"/>
          <w:spacing w:val="7"/>
          <w:sz w:val="18"/>
          <w:szCs w:val="18"/>
        </w:rPr>
        <w:t xml:space="preserve"> 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xper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se</w:t>
      </w:r>
      <w:r>
        <w:rPr>
          <w:color w:val="0C0C0C"/>
          <w:spacing w:val="9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10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w</w:t>
      </w:r>
      <w:r>
        <w:rPr>
          <w:color w:val="0C0C0C"/>
          <w:sz w:val="24"/>
          <w:szCs w:val="24"/>
        </w:rPr>
        <w:t>r</w:t>
      </w:r>
      <w:r>
        <w:rPr>
          <w:color w:val="0C0C0C"/>
          <w:spacing w:val="-1"/>
          <w:sz w:val="24"/>
          <w:szCs w:val="24"/>
        </w:rPr>
        <w:t>iti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13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>p</w:t>
      </w:r>
      <w:r>
        <w:rPr>
          <w:b/>
          <w:color w:val="0C0C0C"/>
          <w:spacing w:val="-1"/>
          <w:sz w:val="24"/>
          <w:szCs w:val="24"/>
        </w:rPr>
        <w:t>l</w:t>
      </w:r>
      <w:r>
        <w:rPr>
          <w:b/>
          <w:color w:val="0C0C0C"/>
          <w:spacing w:val="-2"/>
          <w:sz w:val="24"/>
          <w:szCs w:val="24"/>
        </w:rPr>
        <w:t>a</w:t>
      </w:r>
      <w:r>
        <w:rPr>
          <w:b/>
          <w:color w:val="0C0C0C"/>
          <w:spacing w:val="2"/>
          <w:sz w:val="24"/>
          <w:szCs w:val="24"/>
        </w:rPr>
        <w:t>y</w:t>
      </w:r>
      <w:r>
        <w:rPr>
          <w:b/>
          <w:color w:val="0C0C0C"/>
          <w:sz w:val="24"/>
          <w:szCs w:val="24"/>
        </w:rPr>
        <w:t>bo</w:t>
      </w:r>
      <w:r>
        <w:rPr>
          <w:b/>
          <w:color w:val="0C0C0C"/>
          <w:spacing w:val="-2"/>
          <w:sz w:val="24"/>
          <w:szCs w:val="24"/>
        </w:rPr>
        <w:t>o</w:t>
      </w:r>
      <w:r>
        <w:rPr>
          <w:b/>
          <w:color w:val="0C0C0C"/>
          <w:sz w:val="24"/>
          <w:szCs w:val="24"/>
        </w:rPr>
        <w:t>ks</w:t>
      </w:r>
      <w:r>
        <w:rPr>
          <w:b/>
          <w:color w:val="0C0C0C"/>
          <w:spacing w:val="9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and</w:t>
      </w:r>
      <w:r>
        <w:rPr>
          <w:color w:val="0C0C0C"/>
          <w:spacing w:val="10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crea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10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Ro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 xml:space="preserve">es </w:t>
      </w:r>
      <w:r>
        <w:rPr>
          <w:color w:val="0C0C0C"/>
          <w:spacing w:val="16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for</w:t>
      </w:r>
      <w:r>
        <w:rPr>
          <w:color w:val="0C0C0C"/>
          <w:spacing w:val="14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>Sca</w:t>
      </w:r>
      <w:r>
        <w:rPr>
          <w:b/>
          <w:color w:val="0C0C0C"/>
          <w:spacing w:val="-1"/>
          <w:sz w:val="24"/>
          <w:szCs w:val="24"/>
        </w:rPr>
        <w:t>l</w:t>
      </w:r>
      <w:r>
        <w:rPr>
          <w:b/>
          <w:color w:val="0C0C0C"/>
          <w:sz w:val="24"/>
          <w:szCs w:val="24"/>
        </w:rPr>
        <w:t>ab</w:t>
      </w:r>
      <w:r>
        <w:rPr>
          <w:b/>
          <w:color w:val="0C0C0C"/>
          <w:spacing w:val="-1"/>
          <w:sz w:val="24"/>
          <w:szCs w:val="24"/>
        </w:rPr>
        <w:t>li</w:t>
      </w:r>
      <w:r>
        <w:rPr>
          <w:b/>
          <w:color w:val="0C0C0C"/>
          <w:sz w:val="24"/>
          <w:szCs w:val="24"/>
        </w:rPr>
        <w:t xml:space="preserve">ty </w:t>
      </w:r>
      <w:r>
        <w:rPr>
          <w:b/>
          <w:color w:val="0C0C0C"/>
          <w:spacing w:val="19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and</w:t>
      </w:r>
      <w:r>
        <w:rPr>
          <w:color w:val="0C0C0C"/>
          <w:spacing w:val="10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>R</w:t>
      </w:r>
      <w:r>
        <w:rPr>
          <w:b/>
          <w:color w:val="0C0C0C"/>
          <w:spacing w:val="-3"/>
          <w:sz w:val="24"/>
          <w:szCs w:val="24"/>
        </w:rPr>
        <w:t>e</w:t>
      </w:r>
      <w:r>
        <w:rPr>
          <w:b/>
          <w:color w:val="0C0C0C"/>
          <w:sz w:val="24"/>
          <w:szCs w:val="24"/>
        </w:rPr>
        <w:t>usab</w:t>
      </w:r>
      <w:r>
        <w:rPr>
          <w:b/>
          <w:color w:val="0C0C0C"/>
          <w:spacing w:val="-1"/>
          <w:sz w:val="24"/>
          <w:szCs w:val="24"/>
        </w:rPr>
        <w:t>li</w:t>
      </w:r>
      <w:r>
        <w:rPr>
          <w:b/>
          <w:color w:val="0C0C0C"/>
          <w:sz w:val="24"/>
          <w:szCs w:val="24"/>
        </w:rPr>
        <w:t>ty</w:t>
      </w:r>
      <w:r>
        <w:rPr>
          <w:b/>
          <w:color w:val="0C0C0C"/>
          <w:spacing w:val="1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822"/>
        <w:rPr>
          <w:sz w:val="24"/>
          <w:szCs w:val="24"/>
        </w:rPr>
      </w:pPr>
      <w:r>
        <w:rPr>
          <w:b/>
          <w:color w:val="0C0C0C"/>
          <w:sz w:val="24"/>
          <w:szCs w:val="24"/>
        </w:rPr>
        <w:t>A</w:t>
      </w:r>
      <w:r>
        <w:rPr>
          <w:b/>
          <w:color w:val="0C0C0C"/>
          <w:spacing w:val="-1"/>
          <w:sz w:val="24"/>
          <w:szCs w:val="24"/>
        </w:rPr>
        <w:t>n</w:t>
      </w:r>
      <w:r>
        <w:rPr>
          <w:b/>
          <w:color w:val="0C0C0C"/>
          <w:sz w:val="24"/>
          <w:szCs w:val="24"/>
        </w:rPr>
        <w:t>s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>b</w:t>
      </w:r>
      <w:r>
        <w:rPr>
          <w:b/>
          <w:color w:val="0C0C0C"/>
          <w:spacing w:val="-1"/>
          <w:sz w:val="24"/>
          <w:szCs w:val="24"/>
        </w:rPr>
        <w:t>l</w:t>
      </w:r>
      <w:r>
        <w:rPr>
          <w:b/>
          <w:color w:val="0C0C0C"/>
          <w:spacing w:val="2"/>
          <w:sz w:val="24"/>
          <w:szCs w:val="24"/>
        </w:rPr>
        <w:t>e</w:t>
      </w:r>
      <w:r>
        <w:rPr>
          <w:color w:val="0C0C0C"/>
          <w:sz w:val="24"/>
          <w:szCs w:val="24"/>
        </w:rPr>
        <w:t>.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tabs>
          <w:tab w:val="left" w:pos="820"/>
        </w:tabs>
        <w:spacing w:line="360" w:lineRule="auto"/>
        <w:ind w:left="822" w:right="74" w:hanging="360"/>
        <w:jc w:val="both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pacing w:val="-36"/>
          <w:sz w:val="18"/>
          <w:szCs w:val="18"/>
        </w:rPr>
        <w:t xml:space="preserve"> </w:t>
      </w:r>
      <w:r>
        <w:rPr>
          <w:color w:val="0C0C0C"/>
          <w:sz w:val="18"/>
          <w:szCs w:val="18"/>
        </w:rPr>
        <w:tab/>
      </w:r>
      <w:r>
        <w:rPr>
          <w:color w:val="0C0C0C"/>
          <w:sz w:val="24"/>
          <w:szCs w:val="24"/>
        </w:rPr>
        <w:t xml:space="preserve">Hands   </w:t>
      </w:r>
      <w:r>
        <w:rPr>
          <w:color w:val="0C0C0C"/>
          <w:spacing w:val="26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on   </w:t>
      </w:r>
      <w:r>
        <w:rPr>
          <w:color w:val="0C0C0C"/>
          <w:spacing w:val="27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exper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ence   </w:t>
      </w:r>
      <w:r>
        <w:rPr>
          <w:color w:val="0C0C0C"/>
          <w:spacing w:val="29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n   </w:t>
      </w:r>
      <w:r>
        <w:rPr>
          <w:color w:val="0C0C0C"/>
          <w:spacing w:val="30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>prov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>s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>on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 xml:space="preserve">ng,   </w:t>
      </w:r>
      <w:r>
        <w:rPr>
          <w:b/>
          <w:color w:val="0C0C0C"/>
          <w:spacing w:val="25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>orchestrat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 xml:space="preserve">on,   </w:t>
      </w:r>
      <w:r>
        <w:rPr>
          <w:b/>
          <w:color w:val="0C0C0C"/>
          <w:spacing w:val="27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>packages,serv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>ces, con</w:t>
      </w:r>
      <w:r>
        <w:rPr>
          <w:b/>
          <w:color w:val="0C0C0C"/>
          <w:spacing w:val="2"/>
          <w:sz w:val="24"/>
          <w:szCs w:val="24"/>
        </w:rPr>
        <w:t>f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pacing w:val="-2"/>
          <w:sz w:val="24"/>
          <w:szCs w:val="24"/>
        </w:rPr>
        <w:t>g</w:t>
      </w:r>
      <w:r>
        <w:rPr>
          <w:b/>
          <w:color w:val="0C0C0C"/>
          <w:sz w:val="24"/>
          <w:szCs w:val="24"/>
        </w:rPr>
        <w:t>urat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>on</w:t>
      </w:r>
      <w:r>
        <w:rPr>
          <w:b/>
          <w:color w:val="0C0C0C"/>
          <w:spacing w:val="2"/>
          <w:sz w:val="24"/>
          <w:szCs w:val="24"/>
        </w:rPr>
        <w:t xml:space="preserve"> </w:t>
      </w:r>
      <w:r>
        <w:rPr>
          <w:b/>
          <w:color w:val="0C0C0C"/>
          <w:spacing w:val="-2"/>
          <w:sz w:val="24"/>
          <w:szCs w:val="24"/>
        </w:rPr>
        <w:t>a</w:t>
      </w:r>
      <w:r>
        <w:rPr>
          <w:b/>
          <w:color w:val="0C0C0C"/>
          <w:sz w:val="24"/>
          <w:szCs w:val="24"/>
        </w:rPr>
        <w:t>nd dep</w:t>
      </w:r>
      <w:r>
        <w:rPr>
          <w:b/>
          <w:color w:val="0C0C0C"/>
          <w:spacing w:val="-1"/>
          <w:sz w:val="24"/>
          <w:szCs w:val="24"/>
        </w:rPr>
        <w:t>l</w:t>
      </w:r>
      <w:r>
        <w:rPr>
          <w:b/>
          <w:color w:val="0C0C0C"/>
          <w:spacing w:val="-2"/>
          <w:sz w:val="24"/>
          <w:szCs w:val="24"/>
        </w:rPr>
        <w:t>o</w:t>
      </w:r>
      <w:r>
        <w:rPr>
          <w:b/>
          <w:color w:val="0C0C0C"/>
          <w:spacing w:val="2"/>
          <w:sz w:val="24"/>
          <w:szCs w:val="24"/>
        </w:rPr>
        <w:t>ym</w:t>
      </w:r>
      <w:r>
        <w:rPr>
          <w:b/>
          <w:color w:val="0C0C0C"/>
          <w:sz w:val="24"/>
          <w:szCs w:val="24"/>
        </w:rPr>
        <w:t>e</w:t>
      </w:r>
      <w:r>
        <w:rPr>
          <w:b/>
          <w:color w:val="0C0C0C"/>
          <w:spacing w:val="-1"/>
          <w:sz w:val="24"/>
          <w:szCs w:val="24"/>
        </w:rPr>
        <w:t>n</w:t>
      </w:r>
      <w:r>
        <w:rPr>
          <w:b/>
          <w:color w:val="0C0C0C"/>
          <w:sz w:val="24"/>
          <w:szCs w:val="24"/>
        </w:rPr>
        <w:t>t</w:t>
      </w:r>
      <w:r>
        <w:rPr>
          <w:b/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us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ng </w:t>
      </w:r>
      <w:r>
        <w:rPr>
          <w:b/>
          <w:color w:val="0C0C0C"/>
          <w:sz w:val="24"/>
          <w:szCs w:val="24"/>
        </w:rPr>
        <w:t>ans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>b</w:t>
      </w:r>
      <w:r>
        <w:rPr>
          <w:b/>
          <w:color w:val="0C0C0C"/>
          <w:spacing w:val="-1"/>
          <w:sz w:val="24"/>
          <w:szCs w:val="24"/>
        </w:rPr>
        <w:t>l</w:t>
      </w:r>
      <w:r>
        <w:rPr>
          <w:b/>
          <w:color w:val="0C0C0C"/>
          <w:sz w:val="24"/>
          <w:szCs w:val="24"/>
        </w:rPr>
        <w:t xml:space="preserve">e </w:t>
      </w:r>
      <w:r>
        <w:rPr>
          <w:color w:val="0C0C0C"/>
          <w:sz w:val="24"/>
          <w:szCs w:val="24"/>
        </w:rPr>
        <w:t>.</w:t>
      </w:r>
    </w:p>
    <w:p w:rsidR="00887F66" w:rsidRDefault="00156D0A">
      <w:pPr>
        <w:spacing w:before="5"/>
        <w:ind w:left="462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z w:val="18"/>
          <w:szCs w:val="18"/>
        </w:rPr>
        <w:t xml:space="preserve">     </w:t>
      </w:r>
      <w:r>
        <w:rPr>
          <w:color w:val="0C0C0C"/>
          <w:spacing w:val="7"/>
          <w:sz w:val="18"/>
          <w:szCs w:val="18"/>
        </w:rPr>
        <w:t xml:space="preserve"> 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xper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ence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 wr</w:t>
      </w:r>
      <w:r>
        <w:rPr>
          <w:color w:val="0C0C0C"/>
          <w:spacing w:val="-1"/>
          <w:sz w:val="24"/>
          <w:szCs w:val="24"/>
        </w:rPr>
        <w:t>iti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b/>
          <w:color w:val="0C0C0C"/>
          <w:spacing w:val="2"/>
          <w:sz w:val="24"/>
          <w:szCs w:val="24"/>
        </w:rPr>
        <w:t>m</w:t>
      </w:r>
      <w:r>
        <w:rPr>
          <w:b/>
          <w:color w:val="0C0C0C"/>
          <w:sz w:val="24"/>
          <w:szCs w:val="24"/>
        </w:rPr>
        <w:t>a</w:t>
      </w:r>
      <w:r>
        <w:rPr>
          <w:b/>
          <w:color w:val="0C0C0C"/>
          <w:spacing w:val="-1"/>
          <w:sz w:val="24"/>
          <w:szCs w:val="24"/>
        </w:rPr>
        <w:t>ni</w:t>
      </w:r>
      <w:r>
        <w:rPr>
          <w:b/>
          <w:color w:val="0C0C0C"/>
          <w:sz w:val="24"/>
          <w:szCs w:val="24"/>
        </w:rPr>
        <w:t>fes</w:t>
      </w:r>
      <w:r>
        <w:rPr>
          <w:b/>
          <w:color w:val="0C0C0C"/>
          <w:spacing w:val="-2"/>
          <w:sz w:val="24"/>
          <w:szCs w:val="24"/>
        </w:rPr>
        <w:t>t</w:t>
      </w:r>
      <w:r>
        <w:rPr>
          <w:b/>
          <w:color w:val="0C0C0C"/>
          <w:sz w:val="24"/>
          <w:szCs w:val="24"/>
        </w:rPr>
        <w:t>s</w:t>
      </w:r>
      <w:r>
        <w:rPr>
          <w:b/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b/>
          <w:color w:val="0C0C0C"/>
          <w:spacing w:val="2"/>
          <w:sz w:val="24"/>
          <w:szCs w:val="24"/>
        </w:rPr>
        <w:t>m</w:t>
      </w:r>
      <w:r>
        <w:rPr>
          <w:b/>
          <w:color w:val="0C0C0C"/>
          <w:sz w:val="24"/>
          <w:szCs w:val="24"/>
        </w:rPr>
        <w:t>o</w:t>
      </w:r>
      <w:r>
        <w:rPr>
          <w:b/>
          <w:color w:val="0C0C0C"/>
          <w:spacing w:val="-1"/>
          <w:sz w:val="24"/>
          <w:szCs w:val="24"/>
        </w:rPr>
        <w:t>d</w:t>
      </w:r>
      <w:r>
        <w:rPr>
          <w:b/>
          <w:color w:val="0C0C0C"/>
          <w:sz w:val="24"/>
          <w:szCs w:val="24"/>
        </w:rPr>
        <w:t>u</w:t>
      </w:r>
      <w:r>
        <w:rPr>
          <w:b/>
          <w:color w:val="0C0C0C"/>
          <w:spacing w:val="-1"/>
          <w:sz w:val="24"/>
          <w:szCs w:val="24"/>
        </w:rPr>
        <w:t>l</w:t>
      </w:r>
      <w:r>
        <w:rPr>
          <w:b/>
          <w:color w:val="0C0C0C"/>
          <w:sz w:val="24"/>
          <w:szCs w:val="24"/>
        </w:rPr>
        <w:t>es</w:t>
      </w:r>
      <w:r>
        <w:rPr>
          <w:b/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n </w:t>
      </w:r>
      <w:r>
        <w:rPr>
          <w:b/>
          <w:color w:val="0C0C0C"/>
          <w:spacing w:val="-1"/>
          <w:sz w:val="24"/>
          <w:szCs w:val="24"/>
        </w:rPr>
        <w:t>P</w:t>
      </w:r>
      <w:r>
        <w:rPr>
          <w:b/>
          <w:color w:val="0C0C0C"/>
          <w:sz w:val="24"/>
          <w:szCs w:val="24"/>
        </w:rPr>
        <w:t>uppet .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462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z w:val="18"/>
          <w:szCs w:val="18"/>
        </w:rPr>
        <w:t xml:space="preserve">     </w:t>
      </w:r>
      <w:r>
        <w:rPr>
          <w:color w:val="0C0C0C"/>
          <w:spacing w:val="7"/>
          <w:sz w:val="18"/>
          <w:szCs w:val="18"/>
        </w:rPr>
        <w:t xml:space="preserve"> 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xper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ence</w:t>
      </w:r>
      <w:r>
        <w:rPr>
          <w:color w:val="0C0C0C"/>
          <w:spacing w:val="35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36"/>
          <w:sz w:val="24"/>
          <w:szCs w:val="24"/>
        </w:rPr>
        <w:t xml:space="preserve"> </w:t>
      </w:r>
      <w:r>
        <w:rPr>
          <w:b/>
          <w:color w:val="0C0C0C"/>
          <w:spacing w:val="-1"/>
          <w:sz w:val="24"/>
          <w:szCs w:val="24"/>
        </w:rPr>
        <w:t>A</w:t>
      </w:r>
      <w:r>
        <w:rPr>
          <w:b/>
          <w:color w:val="0C0C0C"/>
          <w:sz w:val="24"/>
          <w:szCs w:val="24"/>
        </w:rPr>
        <w:t>WS</w:t>
      </w:r>
      <w:r>
        <w:rPr>
          <w:b/>
          <w:color w:val="0C0C0C"/>
          <w:spacing w:val="34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34"/>
          <w:sz w:val="24"/>
          <w:szCs w:val="24"/>
        </w:rPr>
        <w:t xml:space="preserve"> 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anage</w:t>
      </w:r>
      <w:r>
        <w:rPr>
          <w:color w:val="0C0C0C"/>
          <w:spacing w:val="35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and</w:t>
      </w:r>
      <w:r>
        <w:rPr>
          <w:color w:val="0C0C0C"/>
          <w:spacing w:val="3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conf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gure</w:t>
      </w:r>
      <w:r>
        <w:rPr>
          <w:color w:val="0C0C0C"/>
          <w:spacing w:val="37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>EC2</w:t>
      </w:r>
      <w:r>
        <w:rPr>
          <w:b/>
          <w:color w:val="0C0C0C"/>
          <w:spacing w:val="3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serv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ces</w:t>
      </w:r>
      <w:r>
        <w:rPr>
          <w:color w:val="0C0C0C"/>
          <w:spacing w:val="3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and</w:t>
      </w:r>
      <w:r>
        <w:rPr>
          <w:color w:val="0C0C0C"/>
          <w:spacing w:val="3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Au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37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>AWS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822"/>
        <w:rPr>
          <w:sz w:val="24"/>
          <w:szCs w:val="24"/>
        </w:rPr>
      </w:pPr>
      <w:r>
        <w:rPr>
          <w:color w:val="0C0C0C"/>
          <w:sz w:val="24"/>
          <w:szCs w:val="24"/>
        </w:rPr>
        <w:t>c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oud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dep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4"/>
          <w:sz w:val="24"/>
          <w:szCs w:val="24"/>
        </w:rPr>
        <w:t>y</w:t>
      </w:r>
      <w:r>
        <w:rPr>
          <w:color w:val="0C0C0C"/>
          <w:spacing w:val="-1"/>
          <w:sz w:val="24"/>
          <w:szCs w:val="24"/>
        </w:rPr>
        <w:t>m</w:t>
      </w:r>
      <w:r>
        <w:rPr>
          <w:color w:val="0C0C0C"/>
          <w:spacing w:val="1"/>
          <w:sz w:val="24"/>
          <w:szCs w:val="24"/>
        </w:rPr>
        <w:t>e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s.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462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z w:val="18"/>
          <w:szCs w:val="18"/>
        </w:rPr>
        <w:t xml:space="preserve">     </w:t>
      </w:r>
      <w:r>
        <w:rPr>
          <w:color w:val="0C0C0C"/>
          <w:spacing w:val="7"/>
          <w:sz w:val="18"/>
          <w:szCs w:val="18"/>
        </w:rPr>
        <w:t xml:space="preserve"> </w:t>
      </w:r>
      <w:r>
        <w:rPr>
          <w:color w:val="0C0C0C"/>
          <w:sz w:val="24"/>
          <w:szCs w:val="24"/>
        </w:rPr>
        <w:t>Work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on </w:t>
      </w:r>
      <w:r>
        <w:rPr>
          <w:b/>
          <w:color w:val="0C0C0C"/>
          <w:spacing w:val="-1"/>
          <w:sz w:val="24"/>
          <w:szCs w:val="24"/>
        </w:rPr>
        <w:t>A</w:t>
      </w:r>
      <w:r>
        <w:rPr>
          <w:b/>
          <w:color w:val="0C0C0C"/>
          <w:sz w:val="24"/>
          <w:szCs w:val="24"/>
        </w:rPr>
        <w:t xml:space="preserve">WS </w:t>
      </w:r>
      <w:r>
        <w:rPr>
          <w:color w:val="0C0C0C"/>
          <w:sz w:val="24"/>
          <w:szCs w:val="24"/>
        </w:rPr>
        <w:t>c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oud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such as crea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 xml:space="preserve">EC2, S3,  </w:t>
      </w:r>
      <w:r>
        <w:rPr>
          <w:b/>
          <w:color w:val="0C0C0C"/>
          <w:spacing w:val="-2"/>
          <w:sz w:val="24"/>
          <w:szCs w:val="24"/>
        </w:rPr>
        <w:t>a</w:t>
      </w:r>
      <w:r>
        <w:rPr>
          <w:b/>
          <w:color w:val="0C0C0C"/>
          <w:sz w:val="24"/>
          <w:szCs w:val="24"/>
        </w:rPr>
        <w:t>uto sca</w:t>
      </w:r>
      <w:r>
        <w:rPr>
          <w:b/>
          <w:color w:val="0C0C0C"/>
          <w:spacing w:val="-1"/>
          <w:sz w:val="24"/>
          <w:szCs w:val="24"/>
        </w:rPr>
        <w:t>li</w:t>
      </w:r>
      <w:r>
        <w:rPr>
          <w:b/>
          <w:color w:val="0C0C0C"/>
          <w:sz w:val="24"/>
          <w:szCs w:val="24"/>
        </w:rPr>
        <w:t>ng</w:t>
      </w:r>
      <w:r>
        <w:rPr>
          <w:b/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c.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tabs>
          <w:tab w:val="left" w:pos="820"/>
        </w:tabs>
        <w:spacing w:line="360" w:lineRule="auto"/>
        <w:ind w:left="822" w:right="73" w:hanging="360"/>
        <w:jc w:val="both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pacing w:val="-36"/>
          <w:sz w:val="18"/>
          <w:szCs w:val="18"/>
        </w:rPr>
        <w:t xml:space="preserve"> </w:t>
      </w:r>
      <w:r>
        <w:rPr>
          <w:color w:val="0C0C0C"/>
          <w:sz w:val="18"/>
          <w:szCs w:val="18"/>
        </w:rPr>
        <w:tab/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xper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ence</w:t>
      </w:r>
      <w:r>
        <w:rPr>
          <w:color w:val="0C0C0C"/>
          <w:spacing w:val="45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on</w:t>
      </w:r>
      <w:r>
        <w:rPr>
          <w:color w:val="0C0C0C"/>
          <w:spacing w:val="4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Au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43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4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Bu</w:t>
      </w:r>
      <w:r>
        <w:rPr>
          <w:color w:val="0C0C0C"/>
          <w:spacing w:val="-1"/>
          <w:sz w:val="24"/>
          <w:szCs w:val="24"/>
        </w:rPr>
        <w:t>il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4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and</w:t>
      </w:r>
      <w:r>
        <w:rPr>
          <w:color w:val="0C0C0C"/>
          <w:spacing w:val="4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dep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oy</w:t>
      </w:r>
      <w:r>
        <w:rPr>
          <w:color w:val="0C0C0C"/>
          <w:spacing w:val="4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of</w:t>
      </w:r>
      <w:r>
        <w:rPr>
          <w:color w:val="0C0C0C"/>
          <w:spacing w:val="4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l</w:t>
      </w:r>
      <w:r>
        <w:rPr>
          <w:color w:val="0C0C0C"/>
          <w:spacing w:val="43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ernal</w:t>
      </w:r>
      <w:r>
        <w:rPr>
          <w:color w:val="0C0C0C"/>
          <w:spacing w:val="52"/>
          <w:sz w:val="24"/>
          <w:szCs w:val="24"/>
        </w:rPr>
        <w:t xml:space="preserve"> </w:t>
      </w:r>
      <w:r>
        <w:rPr>
          <w:b/>
          <w:color w:val="0C0C0C"/>
          <w:spacing w:val="-1"/>
          <w:sz w:val="24"/>
          <w:szCs w:val="24"/>
        </w:rPr>
        <w:t>PHP</w:t>
      </w:r>
      <w:r>
        <w:rPr>
          <w:b/>
          <w:color w:val="0C0C0C"/>
          <w:sz w:val="24"/>
          <w:szCs w:val="24"/>
        </w:rPr>
        <w:t>,</w:t>
      </w:r>
      <w:r>
        <w:rPr>
          <w:b/>
          <w:color w:val="0C0C0C"/>
          <w:spacing w:val="43"/>
          <w:sz w:val="24"/>
          <w:szCs w:val="24"/>
        </w:rPr>
        <w:t xml:space="preserve"> </w:t>
      </w:r>
      <w:r>
        <w:rPr>
          <w:b/>
          <w:color w:val="0C0C0C"/>
          <w:spacing w:val="-1"/>
          <w:sz w:val="24"/>
          <w:szCs w:val="24"/>
        </w:rPr>
        <w:t>P</w:t>
      </w:r>
      <w:r>
        <w:rPr>
          <w:b/>
          <w:color w:val="0C0C0C"/>
          <w:spacing w:val="2"/>
          <w:sz w:val="24"/>
          <w:szCs w:val="24"/>
        </w:rPr>
        <w:t>y</w:t>
      </w:r>
      <w:r>
        <w:rPr>
          <w:b/>
          <w:color w:val="0C0C0C"/>
          <w:spacing w:val="-2"/>
          <w:sz w:val="24"/>
          <w:szCs w:val="24"/>
        </w:rPr>
        <w:t>t</w:t>
      </w:r>
      <w:r>
        <w:rPr>
          <w:b/>
          <w:color w:val="0C0C0C"/>
          <w:sz w:val="24"/>
          <w:szCs w:val="24"/>
        </w:rPr>
        <w:t>hon,</w:t>
      </w:r>
      <w:r>
        <w:rPr>
          <w:b/>
          <w:color w:val="0C0C0C"/>
          <w:spacing w:val="42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 xml:space="preserve">Java </w:t>
      </w:r>
      <w:r>
        <w:rPr>
          <w:color w:val="0C0C0C"/>
          <w:sz w:val="24"/>
          <w:szCs w:val="24"/>
        </w:rPr>
        <w:t>app</w:t>
      </w:r>
      <w:r>
        <w:rPr>
          <w:color w:val="0C0C0C"/>
          <w:spacing w:val="-1"/>
          <w:sz w:val="24"/>
          <w:szCs w:val="24"/>
        </w:rPr>
        <w:t>li</w:t>
      </w:r>
      <w:r>
        <w:rPr>
          <w:color w:val="0C0C0C"/>
          <w:sz w:val="24"/>
          <w:szCs w:val="24"/>
        </w:rPr>
        <w:t>c</w:t>
      </w:r>
      <w:r>
        <w:rPr>
          <w:color w:val="0C0C0C"/>
          <w:spacing w:val="1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ons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of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bank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ower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env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ron</w:t>
      </w:r>
      <w:r>
        <w:rPr>
          <w:color w:val="0C0C0C"/>
          <w:spacing w:val="-1"/>
          <w:sz w:val="24"/>
          <w:szCs w:val="24"/>
        </w:rPr>
        <w:t>m</w:t>
      </w:r>
      <w:r>
        <w:rPr>
          <w:color w:val="0C0C0C"/>
          <w:sz w:val="24"/>
          <w:szCs w:val="24"/>
        </w:rPr>
        <w:t>en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pacing w:val="2"/>
          <w:sz w:val="24"/>
          <w:szCs w:val="24"/>
        </w:rPr>
        <w:t>b</w:t>
      </w:r>
      <w:r>
        <w:rPr>
          <w:color w:val="0C0C0C"/>
          <w:sz w:val="24"/>
          <w:szCs w:val="24"/>
        </w:rPr>
        <w:t>y us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12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>A</w:t>
      </w:r>
      <w:r>
        <w:rPr>
          <w:b/>
          <w:color w:val="0C0C0C"/>
          <w:spacing w:val="-1"/>
          <w:sz w:val="24"/>
          <w:szCs w:val="24"/>
        </w:rPr>
        <w:t>n</w:t>
      </w:r>
      <w:r>
        <w:rPr>
          <w:b/>
          <w:color w:val="0C0C0C"/>
          <w:sz w:val="24"/>
          <w:szCs w:val="24"/>
        </w:rPr>
        <w:t>s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>b</w:t>
      </w:r>
      <w:r>
        <w:rPr>
          <w:b/>
          <w:color w:val="0C0C0C"/>
          <w:spacing w:val="-1"/>
          <w:sz w:val="24"/>
          <w:szCs w:val="24"/>
        </w:rPr>
        <w:t>l</w:t>
      </w:r>
      <w:r>
        <w:rPr>
          <w:b/>
          <w:color w:val="0C0C0C"/>
          <w:sz w:val="24"/>
          <w:szCs w:val="24"/>
        </w:rPr>
        <w:t>e,</w:t>
      </w:r>
      <w:r>
        <w:rPr>
          <w:b/>
          <w:color w:val="0C0C0C"/>
          <w:spacing w:val="3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>p</w:t>
      </w:r>
      <w:r>
        <w:rPr>
          <w:b/>
          <w:color w:val="0C0C0C"/>
          <w:spacing w:val="-1"/>
          <w:sz w:val="24"/>
          <w:szCs w:val="24"/>
        </w:rPr>
        <w:t>u</w:t>
      </w:r>
      <w:r>
        <w:rPr>
          <w:b/>
          <w:color w:val="0C0C0C"/>
          <w:sz w:val="24"/>
          <w:szCs w:val="24"/>
        </w:rPr>
        <w:t>ppet,</w:t>
      </w:r>
      <w:r>
        <w:rPr>
          <w:b/>
          <w:color w:val="0C0C0C"/>
          <w:spacing w:val="2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>Jenk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>ns</w:t>
      </w:r>
      <w:r>
        <w:rPr>
          <w:b/>
          <w:color w:val="0C0C0C"/>
          <w:spacing w:val="6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and </w:t>
      </w:r>
      <w:r>
        <w:rPr>
          <w:b/>
          <w:color w:val="0C0C0C"/>
          <w:sz w:val="24"/>
          <w:szCs w:val="24"/>
        </w:rPr>
        <w:t>She</w:t>
      </w:r>
      <w:r>
        <w:rPr>
          <w:b/>
          <w:color w:val="0C0C0C"/>
          <w:spacing w:val="-1"/>
          <w:sz w:val="24"/>
          <w:szCs w:val="24"/>
        </w:rPr>
        <w:t>l</w:t>
      </w:r>
      <w:r>
        <w:rPr>
          <w:b/>
          <w:color w:val="0C0C0C"/>
          <w:sz w:val="24"/>
          <w:szCs w:val="24"/>
        </w:rPr>
        <w:t>l</w:t>
      </w:r>
      <w:r>
        <w:rPr>
          <w:b/>
          <w:color w:val="0C0C0C"/>
          <w:spacing w:val="1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>scr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>pt</w:t>
      </w:r>
      <w:r>
        <w:rPr>
          <w:b/>
          <w:color w:val="0C0C0C"/>
          <w:spacing w:val="2"/>
          <w:sz w:val="24"/>
          <w:szCs w:val="24"/>
        </w:rPr>
        <w:t>s</w:t>
      </w:r>
      <w:r>
        <w:rPr>
          <w:color w:val="0C0C0C"/>
          <w:sz w:val="24"/>
          <w:szCs w:val="24"/>
        </w:rPr>
        <w:t>.</w:t>
      </w:r>
    </w:p>
    <w:p w:rsidR="00887F66" w:rsidRDefault="00156D0A">
      <w:pPr>
        <w:tabs>
          <w:tab w:val="left" w:pos="820"/>
        </w:tabs>
        <w:spacing w:before="5" w:line="360" w:lineRule="auto"/>
        <w:ind w:left="822" w:right="75" w:hanging="360"/>
        <w:jc w:val="both"/>
        <w:rPr>
          <w:sz w:val="24"/>
          <w:szCs w:val="24"/>
        </w:rPr>
        <w:sectPr w:rsidR="00887F66">
          <w:pgSz w:w="11900" w:h="16840"/>
          <w:pgMar w:top="1580" w:right="1320" w:bottom="280" w:left="1340" w:header="720" w:footer="720" w:gutter="0"/>
          <w:cols w:space="720"/>
        </w:sect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pacing w:val="-36"/>
          <w:sz w:val="18"/>
          <w:szCs w:val="18"/>
        </w:rPr>
        <w:t xml:space="preserve"> </w:t>
      </w:r>
      <w:r>
        <w:rPr>
          <w:color w:val="0C0C0C"/>
          <w:sz w:val="18"/>
          <w:szCs w:val="18"/>
        </w:rPr>
        <w:tab/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xper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enced  </w:t>
      </w:r>
      <w:r>
        <w:rPr>
          <w:color w:val="0C0C0C"/>
          <w:spacing w:val="24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n  </w:t>
      </w:r>
      <w:r>
        <w:rPr>
          <w:color w:val="0C0C0C"/>
          <w:spacing w:val="20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deve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 xml:space="preserve">op,  </w:t>
      </w:r>
      <w:r>
        <w:rPr>
          <w:color w:val="0C0C0C"/>
          <w:spacing w:val="2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enhance  </w:t>
      </w:r>
      <w:r>
        <w:rPr>
          <w:color w:val="0C0C0C"/>
          <w:spacing w:val="2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and  </w:t>
      </w:r>
      <w:r>
        <w:rPr>
          <w:color w:val="0C0C0C"/>
          <w:spacing w:val="20"/>
          <w:sz w:val="24"/>
          <w:szCs w:val="24"/>
        </w:rPr>
        <w:t xml:space="preserve"> 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pacing w:val="1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pacing w:val="1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n  </w:t>
      </w:r>
      <w:r>
        <w:rPr>
          <w:color w:val="0C0C0C"/>
          <w:spacing w:val="2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he  </w:t>
      </w:r>
      <w:r>
        <w:rPr>
          <w:color w:val="0C0C0C"/>
          <w:spacing w:val="2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bu</w:t>
      </w:r>
      <w:r>
        <w:rPr>
          <w:color w:val="0C0C0C"/>
          <w:spacing w:val="-1"/>
          <w:sz w:val="24"/>
          <w:szCs w:val="24"/>
        </w:rPr>
        <w:t>il</w:t>
      </w:r>
      <w:r>
        <w:rPr>
          <w:color w:val="0C0C0C"/>
          <w:sz w:val="24"/>
          <w:szCs w:val="24"/>
        </w:rPr>
        <w:t xml:space="preserve">d,  </w:t>
      </w:r>
      <w:r>
        <w:rPr>
          <w:color w:val="0C0C0C"/>
          <w:spacing w:val="20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dep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pacing w:val="2"/>
          <w:sz w:val="24"/>
          <w:szCs w:val="24"/>
        </w:rPr>
        <w:t>o</w:t>
      </w:r>
      <w:r>
        <w:rPr>
          <w:color w:val="0C0C0C"/>
          <w:spacing w:val="-4"/>
          <w:sz w:val="24"/>
          <w:szCs w:val="24"/>
        </w:rPr>
        <w:t>y</w:t>
      </w:r>
      <w:r>
        <w:rPr>
          <w:color w:val="0C0C0C"/>
          <w:spacing w:val="-1"/>
          <w:sz w:val="24"/>
          <w:szCs w:val="24"/>
        </w:rPr>
        <w:t>m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>n</w:t>
      </w:r>
      <w:r>
        <w:rPr>
          <w:color w:val="0C0C0C"/>
          <w:sz w:val="24"/>
          <w:szCs w:val="24"/>
        </w:rPr>
        <w:t xml:space="preserve">t  </w:t>
      </w:r>
      <w:r>
        <w:rPr>
          <w:color w:val="0C0C0C"/>
          <w:spacing w:val="2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and conf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gura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ons  for</w:t>
      </w:r>
      <w:r>
        <w:rPr>
          <w:color w:val="0C0C0C"/>
          <w:spacing w:val="56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con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 xml:space="preserve">nuous 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egra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on  and</w:t>
      </w:r>
      <w:r>
        <w:rPr>
          <w:color w:val="0C0C0C"/>
          <w:spacing w:val="58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au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pacing w:val="1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59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regress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on</w:t>
      </w:r>
      <w:r>
        <w:rPr>
          <w:color w:val="0C0C0C"/>
          <w:spacing w:val="58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and</w:t>
      </w:r>
      <w:r>
        <w:rPr>
          <w:color w:val="0C0C0C"/>
          <w:spacing w:val="56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accep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2"/>
          <w:sz w:val="24"/>
          <w:szCs w:val="24"/>
        </w:rPr>
        <w:t>n</w:t>
      </w:r>
      <w:r>
        <w:rPr>
          <w:color w:val="0C0C0C"/>
          <w:sz w:val="24"/>
          <w:szCs w:val="24"/>
        </w:rPr>
        <w:t xml:space="preserve">ce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es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ng.</w:t>
      </w:r>
    </w:p>
    <w:p w:rsidR="00887F66" w:rsidRDefault="00156D0A">
      <w:pPr>
        <w:spacing w:before="60"/>
        <w:ind w:left="462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lastRenderedPageBreak/>
        <w:t></w:t>
      </w:r>
      <w:r>
        <w:rPr>
          <w:color w:val="0C0C0C"/>
          <w:sz w:val="18"/>
          <w:szCs w:val="18"/>
        </w:rPr>
        <w:t xml:space="preserve">     </w:t>
      </w:r>
      <w:r>
        <w:rPr>
          <w:color w:val="0C0C0C"/>
          <w:spacing w:val="7"/>
          <w:sz w:val="18"/>
          <w:szCs w:val="18"/>
        </w:rPr>
        <w:t xml:space="preserve"> 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xper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ence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on Ma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conf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gura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on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changes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on 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nv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ron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.</w:t>
      </w:r>
    </w:p>
    <w:p w:rsidR="00887F66" w:rsidRDefault="00156D0A">
      <w:pPr>
        <w:tabs>
          <w:tab w:val="left" w:pos="820"/>
        </w:tabs>
        <w:spacing w:before="4" w:line="400" w:lineRule="atLeast"/>
        <w:ind w:left="822" w:right="120" w:hanging="360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pacing w:val="-36"/>
          <w:sz w:val="18"/>
          <w:szCs w:val="18"/>
        </w:rPr>
        <w:t xml:space="preserve"> </w:t>
      </w:r>
      <w:r>
        <w:rPr>
          <w:color w:val="0C0C0C"/>
          <w:sz w:val="18"/>
          <w:szCs w:val="18"/>
        </w:rPr>
        <w:tab/>
      </w:r>
      <w:r>
        <w:rPr>
          <w:color w:val="0C0C0C"/>
          <w:sz w:val="24"/>
          <w:szCs w:val="24"/>
        </w:rPr>
        <w:t>Proven</w:t>
      </w:r>
      <w:r>
        <w:rPr>
          <w:color w:val="0C0C0C"/>
          <w:spacing w:val="3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exper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ence</w:t>
      </w:r>
      <w:r>
        <w:rPr>
          <w:color w:val="0C0C0C"/>
          <w:spacing w:val="35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on</w:t>
      </w:r>
      <w:r>
        <w:rPr>
          <w:color w:val="0C0C0C"/>
          <w:spacing w:val="3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crea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e  </w:t>
      </w:r>
      <w:r>
        <w:rPr>
          <w:color w:val="0C0C0C"/>
          <w:spacing w:val="5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Br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nch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3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and</w:t>
      </w:r>
      <w:r>
        <w:rPr>
          <w:color w:val="0C0C0C"/>
          <w:spacing w:val="3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agg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ng  </w:t>
      </w:r>
      <w:r>
        <w:rPr>
          <w:color w:val="0C0C0C"/>
          <w:spacing w:val="5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concep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34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3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Vers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on</w:t>
      </w:r>
      <w:r>
        <w:rPr>
          <w:color w:val="0C0C0C"/>
          <w:spacing w:val="3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Con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rol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ool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li</w:t>
      </w:r>
      <w:r>
        <w:rPr>
          <w:color w:val="0C0C0C"/>
          <w:sz w:val="24"/>
          <w:szCs w:val="24"/>
        </w:rPr>
        <w:t>ke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b/>
          <w:color w:val="0C0C0C"/>
          <w:spacing w:val="-1"/>
          <w:sz w:val="24"/>
          <w:szCs w:val="24"/>
        </w:rPr>
        <w:t>G</w:t>
      </w:r>
      <w:r>
        <w:rPr>
          <w:b/>
          <w:color w:val="0C0C0C"/>
          <w:sz w:val="24"/>
          <w:szCs w:val="24"/>
        </w:rPr>
        <w:t>IT</w:t>
      </w:r>
      <w:r>
        <w:rPr>
          <w:color w:val="0C0C0C"/>
          <w:sz w:val="24"/>
          <w:szCs w:val="24"/>
        </w:rPr>
        <w:t>.</w:t>
      </w:r>
    </w:p>
    <w:p w:rsidR="00887F66" w:rsidRDefault="00887F66">
      <w:pPr>
        <w:spacing w:before="9" w:line="60" w:lineRule="exact"/>
        <w:rPr>
          <w:sz w:val="6"/>
          <w:szCs w:val="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79"/>
        <w:gridCol w:w="7843"/>
        <w:gridCol w:w="645"/>
      </w:tblGrid>
      <w:tr w:rsidR="00887F66">
        <w:trPr>
          <w:trHeight w:hRule="exact" w:val="427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887F66" w:rsidRDefault="00887F66">
            <w:pPr>
              <w:spacing w:before="2" w:line="100" w:lineRule="exact"/>
              <w:rPr>
                <w:sz w:val="11"/>
                <w:szCs w:val="11"/>
              </w:rPr>
            </w:pPr>
          </w:p>
          <w:p w:rsidR="00887F66" w:rsidRDefault="00156D0A">
            <w:pPr>
              <w:ind w:left="362"/>
              <w:rPr>
                <w:rFonts w:ascii="Symbol" w:eastAsia="Symbol" w:hAnsi="Symbol" w:cs="Symbol"/>
                <w:sz w:val="18"/>
                <w:szCs w:val="18"/>
              </w:rPr>
            </w:pPr>
            <w:r>
              <w:rPr>
                <w:rFonts w:ascii="Symbol" w:eastAsia="Symbol" w:hAnsi="Symbol" w:cs="Symbol"/>
                <w:color w:val="0C0C0C"/>
                <w:sz w:val="18"/>
                <w:szCs w:val="18"/>
              </w:rPr>
              <w:t></w:t>
            </w:r>
          </w:p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</w:tcPr>
          <w:p w:rsidR="00887F66" w:rsidRDefault="00156D0A">
            <w:pPr>
              <w:spacing w:before="69"/>
              <w:ind w:left="143"/>
              <w:rPr>
                <w:sz w:val="24"/>
                <w:szCs w:val="24"/>
              </w:rPr>
            </w:pPr>
            <w:r>
              <w:rPr>
                <w:color w:val="0C0C0C"/>
                <w:sz w:val="24"/>
                <w:szCs w:val="24"/>
              </w:rPr>
              <w:t xml:space="preserve">Perform  </w:t>
            </w:r>
            <w:r>
              <w:rPr>
                <w:color w:val="0C0C0C"/>
                <w:spacing w:val="53"/>
                <w:sz w:val="24"/>
                <w:szCs w:val="24"/>
              </w:rPr>
              <w:t xml:space="preserve"> </w:t>
            </w:r>
            <w:r>
              <w:rPr>
                <w:color w:val="0C0C0C"/>
                <w:sz w:val="24"/>
                <w:szCs w:val="24"/>
              </w:rPr>
              <w:t>dep</w:t>
            </w:r>
            <w:r>
              <w:rPr>
                <w:color w:val="0C0C0C"/>
                <w:spacing w:val="-1"/>
                <w:sz w:val="24"/>
                <w:szCs w:val="24"/>
              </w:rPr>
              <w:t>l</w:t>
            </w:r>
            <w:r>
              <w:rPr>
                <w:color w:val="0C0C0C"/>
                <w:spacing w:val="2"/>
                <w:sz w:val="24"/>
                <w:szCs w:val="24"/>
              </w:rPr>
              <w:t>o</w:t>
            </w:r>
            <w:r>
              <w:rPr>
                <w:color w:val="0C0C0C"/>
                <w:spacing w:val="-4"/>
                <w:sz w:val="24"/>
                <w:szCs w:val="24"/>
              </w:rPr>
              <w:t>y</w:t>
            </w:r>
            <w:r>
              <w:rPr>
                <w:color w:val="0C0C0C"/>
                <w:spacing w:val="-3"/>
                <w:sz w:val="24"/>
                <w:szCs w:val="24"/>
              </w:rPr>
              <w:t>m</w:t>
            </w:r>
            <w:r>
              <w:rPr>
                <w:color w:val="0C0C0C"/>
                <w:spacing w:val="1"/>
                <w:sz w:val="24"/>
                <w:szCs w:val="24"/>
              </w:rPr>
              <w:t>e</w:t>
            </w:r>
            <w:r>
              <w:rPr>
                <w:color w:val="0C0C0C"/>
                <w:sz w:val="24"/>
                <w:szCs w:val="24"/>
              </w:rPr>
              <w:t>n</w:t>
            </w:r>
            <w:r>
              <w:rPr>
                <w:color w:val="0C0C0C"/>
                <w:spacing w:val="1"/>
                <w:sz w:val="24"/>
                <w:szCs w:val="24"/>
              </w:rPr>
              <w:t>t</w:t>
            </w:r>
            <w:r>
              <w:rPr>
                <w:color w:val="0C0C0C"/>
                <w:sz w:val="24"/>
                <w:szCs w:val="24"/>
              </w:rPr>
              <w:t xml:space="preserve">s  </w:t>
            </w:r>
            <w:r>
              <w:rPr>
                <w:color w:val="0C0C0C"/>
                <w:spacing w:val="56"/>
                <w:sz w:val="24"/>
                <w:szCs w:val="24"/>
              </w:rPr>
              <w:t xml:space="preserve"> </w:t>
            </w:r>
            <w:r>
              <w:rPr>
                <w:color w:val="0C0C0C"/>
                <w:spacing w:val="-1"/>
                <w:sz w:val="24"/>
                <w:szCs w:val="24"/>
              </w:rPr>
              <w:t>t</w:t>
            </w:r>
            <w:r>
              <w:rPr>
                <w:color w:val="0C0C0C"/>
                <w:sz w:val="24"/>
                <w:szCs w:val="24"/>
              </w:rPr>
              <w:t xml:space="preserve">o  </w:t>
            </w:r>
            <w:r>
              <w:rPr>
                <w:color w:val="0C0C0C"/>
                <w:spacing w:val="54"/>
                <w:sz w:val="24"/>
                <w:szCs w:val="24"/>
              </w:rPr>
              <w:t xml:space="preserve"> </w:t>
            </w:r>
            <w:r>
              <w:rPr>
                <w:color w:val="0C0C0C"/>
                <w:spacing w:val="-3"/>
                <w:sz w:val="24"/>
                <w:szCs w:val="24"/>
              </w:rPr>
              <w:t>m</w:t>
            </w:r>
            <w:r>
              <w:rPr>
                <w:color w:val="0C0C0C"/>
                <w:sz w:val="24"/>
                <w:szCs w:val="24"/>
              </w:rPr>
              <w:t>u</w:t>
            </w:r>
            <w:r>
              <w:rPr>
                <w:color w:val="0C0C0C"/>
                <w:spacing w:val="-1"/>
                <w:sz w:val="24"/>
                <w:szCs w:val="24"/>
              </w:rPr>
              <w:t>lti</w:t>
            </w:r>
            <w:r>
              <w:rPr>
                <w:color w:val="0C0C0C"/>
                <w:spacing w:val="2"/>
                <w:sz w:val="24"/>
                <w:szCs w:val="24"/>
              </w:rPr>
              <w:t>p</w:t>
            </w:r>
            <w:r>
              <w:rPr>
                <w:color w:val="0C0C0C"/>
                <w:spacing w:val="-1"/>
                <w:sz w:val="24"/>
                <w:szCs w:val="24"/>
              </w:rPr>
              <w:t>l</w:t>
            </w:r>
            <w:r>
              <w:rPr>
                <w:color w:val="0C0C0C"/>
                <w:sz w:val="24"/>
                <w:szCs w:val="24"/>
              </w:rPr>
              <w:t xml:space="preserve">e  </w:t>
            </w:r>
            <w:r>
              <w:rPr>
                <w:color w:val="0C0C0C"/>
                <w:spacing w:val="55"/>
                <w:sz w:val="24"/>
                <w:szCs w:val="24"/>
              </w:rPr>
              <w:t xml:space="preserve"> </w:t>
            </w:r>
            <w:r>
              <w:rPr>
                <w:color w:val="0C0C0C"/>
                <w:sz w:val="24"/>
                <w:szCs w:val="24"/>
              </w:rPr>
              <w:t>env</w:t>
            </w:r>
            <w:r>
              <w:rPr>
                <w:color w:val="0C0C0C"/>
                <w:spacing w:val="-1"/>
                <w:sz w:val="24"/>
                <w:szCs w:val="24"/>
              </w:rPr>
              <w:t>i</w:t>
            </w:r>
            <w:r>
              <w:rPr>
                <w:color w:val="0C0C0C"/>
                <w:sz w:val="24"/>
                <w:szCs w:val="24"/>
              </w:rPr>
              <w:t>ron</w:t>
            </w:r>
            <w:r>
              <w:rPr>
                <w:color w:val="0C0C0C"/>
                <w:spacing w:val="-1"/>
                <w:sz w:val="24"/>
                <w:szCs w:val="24"/>
              </w:rPr>
              <w:t>m</w:t>
            </w:r>
            <w:r>
              <w:rPr>
                <w:color w:val="0C0C0C"/>
                <w:sz w:val="24"/>
                <w:szCs w:val="24"/>
              </w:rPr>
              <w:t>en</w:t>
            </w:r>
            <w:r>
              <w:rPr>
                <w:color w:val="0C0C0C"/>
                <w:spacing w:val="-1"/>
                <w:sz w:val="24"/>
                <w:szCs w:val="24"/>
              </w:rPr>
              <w:t>t</w:t>
            </w:r>
            <w:r>
              <w:rPr>
                <w:color w:val="0C0C0C"/>
                <w:sz w:val="24"/>
                <w:szCs w:val="24"/>
              </w:rPr>
              <w:t>s</w:t>
            </w:r>
            <w:r>
              <w:rPr>
                <w:color w:val="0C0C0C"/>
                <w:sz w:val="24"/>
                <w:szCs w:val="24"/>
              </w:rPr>
              <w:t xml:space="preserve">  </w:t>
            </w:r>
            <w:r>
              <w:rPr>
                <w:color w:val="0C0C0C"/>
                <w:spacing w:val="56"/>
                <w:sz w:val="24"/>
                <w:szCs w:val="24"/>
              </w:rPr>
              <w:t xml:space="preserve"> </w:t>
            </w:r>
            <w:r>
              <w:rPr>
                <w:color w:val="0C0C0C"/>
                <w:spacing w:val="-1"/>
                <w:sz w:val="24"/>
                <w:szCs w:val="24"/>
              </w:rPr>
              <w:t>li</w:t>
            </w:r>
            <w:r>
              <w:rPr>
                <w:color w:val="0C0C0C"/>
                <w:sz w:val="24"/>
                <w:szCs w:val="24"/>
              </w:rPr>
              <w:t xml:space="preserve">ke  </w:t>
            </w:r>
            <w:r>
              <w:rPr>
                <w:color w:val="0C0C0C"/>
                <w:spacing w:val="59"/>
                <w:sz w:val="24"/>
                <w:szCs w:val="24"/>
              </w:rPr>
              <w:t xml:space="preserve"> </w:t>
            </w:r>
            <w:r>
              <w:rPr>
                <w:b/>
                <w:color w:val="0C0C0C"/>
                <w:sz w:val="24"/>
                <w:szCs w:val="24"/>
              </w:rPr>
              <w:t xml:space="preserve">Dev,  </w:t>
            </w:r>
            <w:r>
              <w:rPr>
                <w:b/>
                <w:color w:val="0C0C0C"/>
                <w:spacing w:val="54"/>
                <w:sz w:val="24"/>
                <w:szCs w:val="24"/>
              </w:rPr>
              <w:t xml:space="preserve"> </w:t>
            </w:r>
            <w:r>
              <w:rPr>
                <w:b/>
                <w:color w:val="0C0C0C"/>
                <w:spacing w:val="-1"/>
                <w:sz w:val="24"/>
                <w:szCs w:val="24"/>
              </w:rPr>
              <w:t>Q</w:t>
            </w:r>
            <w:r>
              <w:rPr>
                <w:b/>
                <w:color w:val="0C0C0C"/>
                <w:sz w:val="24"/>
                <w:szCs w:val="24"/>
              </w:rPr>
              <w:t>A,</w:t>
            </w:r>
            <w:r>
              <w:rPr>
                <w:b/>
                <w:color w:val="0C0C0C"/>
                <w:spacing w:val="-2"/>
                <w:sz w:val="24"/>
                <w:szCs w:val="24"/>
              </w:rPr>
              <w:t>a</w:t>
            </w:r>
            <w:r>
              <w:rPr>
                <w:b/>
                <w:color w:val="0C0C0C"/>
                <w:sz w:val="24"/>
                <w:szCs w:val="24"/>
              </w:rPr>
              <w:t>nd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:rsidR="00887F66" w:rsidRDefault="00156D0A">
            <w:pPr>
              <w:spacing w:before="69"/>
              <w:ind w:left="99"/>
              <w:rPr>
                <w:sz w:val="24"/>
                <w:szCs w:val="24"/>
              </w:rPr>
            </w:pPr>
            <w:r>
              <w:rPr>
                <w:b/>
                <w:color w:val="0C0C0C"/>
                <w:spacing w:val="-1"/>
                <w:sz w:val="24"/>
                <w:szCs w:val="24"/>
              </w:rPr>
              <w:t>U</w:t>
            </w:r>
            <w:r>
              <w:rPr>
                <w:b/>
                <w:color w:val="0C0C0C"/>
                <w:sz w:val="24"/>
                <w:szCs w:val="24"/>
              </w:rPr>
              <w:t>AT</w:t>
            </w:r>
          </w:p>
        </w:tc>
      </w:tr>
      <w:tr w:rsidR="00887F66">
        <w:trPr>
          <w:trHeight w:hRule="exact" w:val="414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887F66" w:rsidRDefault="00887F66"/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</w:tcPr>
          <w:p w:rsidR="00887F66" w:rsidRDefault="00156D0A">
            <w:pPr>
              <w:spacing w:before="56"/>
              <w:ind w:left="143"/>
              <w:rPr>
                <w:sz w:val="24"/>
                <w:szCs w:val="24"/>
              </w:rPr>
            </w:pPr>
            <w:r>
              <w:rPr>
                <w:color w:val="0C0C0C"/>
                <w:sz w:val="24"/>
                <w:szCs w:val="24"/>
              </w:rPr>
              <w:t>env</w:t>
            </w:r>
            <w:r>
              <w:rPr>
                <w:color w:val="0C0C0C"/>
                <w:spacing w:val="-1"/>
                <w:sz w:val="24"/>
                <w:szCs w:val="24"/>
              </w:rPr>
              <w:t>i</w:t>
            </w:r>
            <w:r>
              <w:rPr>
                <w:color w:val="0C0C0C"/>
                <w:sz w:val="24"/>
                <w:szCs w:val="24"/>
              </w:rPr>
              <w:t>ro</w:t>
            </w:r>
            <w:r>
              <w:rPr>
                <w:color w:val="0C0C0C"/>
                <w:spacing w:val="2"/>
                <w:sz w:val="24"/>
                <w:szCs w:val="24"/>
              </w:rPr>
              <w:t>n</w:t>
            </w:r>
            <w:r>
              <w:rPr>
                <w:color w:val="0C0C0C"/>
                <w:spacing w:val="-3"/>
                <w:sz w:val="24"/>
                <w:szCs w:val="24"/>
              </w:rPr>
              <w:t>m</w:t>
            </w:r>
            <w:r>
              <w:rPr>
                <w:color w:val="0C0C0C"/>
                <w:sz w:val="24"/>
                <w:szCs w:val="24"/>
              </w:rPr>
              <w:t>en</w:t>
            </w:r>
            <w:r>
              <w:rPr>
                <w:color w:val="0C0C0C"/>
                <w:spacing w:val="-1"/>
                <w:sz w:val="24"/>
                <w:szCs w:val="24"/>
              </w:rPr>
              <w:t>t</w:t>
            </w:r>
            <w:r>
              <w:rPr>
                <w:color w:val="0C0C0C"/>
                <w:sz w:val="24"/>
                <w:szCs w:val="24"/>
              </w:rPr>
              <w:t>s.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:rsidR="00887F66" w:rsidRDefault="00887F66"/>
        </w:tc>
      </w:tr>
      <w:tr w:rsidR="00887F66">
        <w:trPr>
          <w:trHeight w:hRule="exact" w:val="414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887F66" w:rsidRDefault="00156D0A">
            <w:pPr>
              <w:spacing w:before="99"/>
              <w:ind w:left="362"/>
              <w:rPr>
                <w:rFonts w:ascii="Symbol" w:eastAsia="Symbol" w:hAnsi="Symbol" w:cs="Symbol"/>
                <w:sz w:val="18"/>
                <w:szCs w:val="18"/>
              </w:rPr>
            </w:pPr>
            <w:r>
              <w:rPr>
                <w:rFonts w:ascii="Symbol" w:eastAsia="Symbol" w:hAnsi="Symbol" w:cs="Symbol"/>
                <w:color w:val="0C0C0C"/>
                <w:sz w:val="18"/>
                <w:szCs w:val="18"/>
              </w:rPr>
              <w:t></w:t>
            </w:r>
          </w:p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</w:tcPr>
          <w:p w:rsidR="00887F66" w:rsidRDefault="00156D0A">
            <w:pPr>
              <w:spacing w:before="56"/>
              <w:ind w:left="143"/>
              <w:rPr>
                <w:sz w:val="24"/>
                <w:szCs w:val="24"/>
              </w:rPr>
            </w:pPr>
            <w:r>
              <w:rPr>
                <w:color w:val="0C0C0C"/>
                <w:spacing w:val="-1"/>
                <w:sz w:val="24"/>
                <w:szCs w:val="24"/>
              </w:rPr>
              <w:t>E</w:t>
            </w:r>
            <w:r>
              <w:rPr>
                <w:color w:val="0C0C0C"/>
                <w:sz w:val="24"/>
                <w:szCs w:val="24"/>
              </w:rPr>
              <w:t>xper</w:t>
            </w:r>
            <w:r>
              <w:rPr>
                <w:color w:val="0C0C0C"/>
                <w:spacing w:val="-1"/>
                <w:sz w:val="24"/>
                <w:szCs w:val="24"/>
              </w:rPr>
              <w:t>i</w:t>
            </w:r>
            <w:r>
              <w:rPr>
                <w:color w:val="0C0C0C"/>
                <w:sz w:val="24"/>
                <w:szCs w:val="24"/>
              </w:rPr>
              <w:t>ence</w:t>
            </w:r>
            <w:r>
              <w:rPr>
                <w:color w:val="0C0C0C"/>
                <w:spacing w:val="3"/>
                <w:sz w:val="24"/>
                <w:szCs w:val="24"/>
              </w:rPr>
              <w:t xml:space="preserve"> </w:t>
            </w:r>
            <w:r>
              <w:rPr>
                <w:color w:val="0C0C0C"/>
                <w:spacing w:val="-1"/>
                <w:sz w:val="24"/>
                <w:szCs w:val="24"/>
              </w:rPr>
              <w:t>i</w:t>
            </w:r>
            <w:r>
              <w:rPr>
                <w:color w:val="0C0C0C"/>
                <w:sz w:val="24"/>
                <w:szCs w:val="24"/>
              </w:rPr>
              <w:t xml:space="preserve">n </w:t>
            </w:r>
            <w:r>
              <w:rPr>
                <w:b/>
                <w:color w:val="0C0C0C"/>
                <w:sz w:val="24"/>
                <w:szCs w:val="24"/>
              </w:rPr>
              <w:t>Conta</w:t>
            </w:r>
            <w:r>
              <w:rPr>
                <w:b/>
                <w:color w:val="0C0C0C"/>
                <w:spacing w:val="-1"/>
                <w:sz w:val="24"/>
                <w:szCs w:val="24"/>
              </w:rPr>
              <w:t>i</w:t>
            </w:r>
            <w:r>
              <w:rPr>
                <w:b/>
                <w:color w:val="0C0C0C"/>
                <w:sz w:val="24"/>
                <w:szCs w:val="24"/>
              </w:rPr>
              <w:t>ner</w:t>
            </w:r>
            <w:r>
              <w:rPr>
                <w:b/>
                <w:color w:val="0C0C0C"/>
                <w:spacing w:val="-1"/>
                <w:sz w:val="24"/>
                <w:szCs w:val="24"/>
              </w:rPr>
              <w:t>i</w:t>
            </w:r>
            <w:r>
              <w:rPr>
                <w:b/>
                <w:color w:val="0C0C0C"/>
                <w:spacing w:val="-3"/>
                <w:sz w:val="24"/>
                <w:szCs w:val="24"/>
              </w:rPr>
              <w:t>z</w:t>
            </w:r>
            <w:r>
              <w:rPr>
                <w:b/>
                <w:color w:val="0C0C0C"/>
                <w:sz w:val="24"/>
                <w:szCs w:val="24"/>
              </w:rPr>
              <w:t>a</w:t>
            </w:r>
            <w:r>
              <w:rPr>
                <w:b/>
                <w:color w:val="0C0C0C"/>
                <w:spacing w:val="2"/>
                <w:sz w:val="24"/>
                <w:szCs w:val="24"/>
              </w:rPr>
              <w:t>t</w:t>
            </w:r>
            <w:r>
              <w:rPr>
                <w:b/>
                <w:color w:val="0C0C0C"/>
                <w:spacing w:val="-1"/>
                <w:sz w:val="24"/>
                <w:szCs w:val="24"/>
              </w:rPr>
              <w:t>i</w:t>
            </w:r>
            <w:r>
              <w:rPr>
                <w:b/>
                <w:color w:val="0C0C0C"/>
                <w:sz w:val="24"/>
                <w:szCs w:val="24"/>
              </w:rPr>
              <w:t>on</w:t>
            </w:r>
            <w:r>
              <w:rPr>
                <w:b/>
                <w:color w:val="0C0C0C"/>
                <w:spacing w:val="2"/>
                <w:sz w:val="24"/>
                <w:szCs w:val="24"/>
              </w:rPr>
              <w:t xml:space="preserve"> </w:t>
            </w:r>
            <w:r>
              <w:rPr>
                <w:b/>
                <w:color w:val="0C0C0C"/>
                <w:sz w:val="24"/>
                <w:szCs w:val="24"/>
              </w:rPr>
              <w:t xml:space="preserve">tool </w:t>
            </w:r>
            <w:r>
              <w:rPr>
                <w:color w:val="0C0C0C"/>
                <w:spacing w:val="-1"/>
                <w:sz w:val="24"/>
                <w:szCs w:val="24"/>
              </w:rPr>
              <w:t>li</w:t>
            </w:r>
            <w:r>
              <w:rPr>
                <w:color w:val="0C0C0C"/>
                <w:sz w:val="24"/>
                <w:szCs w:val="24"/>
              </w:rPr>
              <w:t>ke</w:t>
            </w:r>
            <w:r>
              <w:rPr>
                <w:color w:val="0C0C0C"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color w:val="0C0C0C"/>
                <w:sz w:val="24"/>
                <w:szCs w:val="24"/>
              </w:rPr>
              <w:t xml:space="preserve">Docker </w:t>
            </w:r>
            <w:r>
              <w:rPr>
                <w:color w:val="0C0C0C"/>
                <w:sz w:val="24"/>
                <w:szCs w:val="24"/>
              </w:rPr>
              <w:t>.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:rsidR="00887F66" w:rsidRDefault="00887F66"/>
        </w:tc>
      </w:tr>
      <w:tr w:rsidR="00887F66">
        <w:trPr>
          <w:trHeight w:hRule="exact" w:val="414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887F66" w:rsidRDefault="00156D0A">
            <w:pPr>
              <w:spacing w:before="99"/>
              <w:ind w:left="362"/>
              <w:rPr>
                <w:rFonts w:ascii="Symbol" w:eastAsia="Symbol" w:hAnsi="Symbol" w:cs="Symbol"/>
                <w:sz w:val="18"/>
                <w:szCs w:val="18"/>
              </w:rPr>
            </w:pPr>
            <w:r>
              <w:rPr>
                <w:rFonts w:ascii="Symbol" w:eastAsia="Symbol" w:hAnsi="Symbol" w:cs="Symbol"/>
                <w:color w:val="0C0C0C"/>
                <w:sz w:val="18"/>
                <w:szCs w:val="18"/>
              </w:rPr>
              <w:t></w:t>
            </w:r>
          </w:p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</w:tcPr>
          <w:p w:rsidR="00887F66" w:rsidRDefault="00156D0A">
            <w:pPr>
              <w:spacing w:before="56"/>
              <w:ind w:left="143"/>
              <w:rPr>
                <w:sz w:val="24"/>
                <w:szCs w:val="24"/>
              </w:rPr>
            </w:pPr>
            <w:r>
              <w:rPr>
                <w:color w:val="0C0C0C"/>
                <w:spacing w:val="-1"/>
                <w:sz w:val="24"/>
                <w:szCs w:val="24"/>
              </w:rPr>
              <w:t>E</w:t>
            </w:r>
            <w:r>
              <w:rPr>
                <w:color w:val="0C0C0C"/>
                <w:sz w:val="24"/>
                <w:szCs w:val="24"/>
              </w:rPr>
              <w:t>xper</w:t>
            </w:r>
            <w:r>
              <w:rPr>
                <w:color w:val="0C0C0C"/>
                <w:spacing w:val="-1"/>
                <w:sz w:val="24"/>
                <w:szCs w:val="24"/>
              </w:rPr>
              <w:t>i</w:t>
            </w:r>
            <w:r>
              <w:rPr>
                <w:color w:val="0C0C0C"/>
                <w:sz w:val="24"/>
                <w:szCs w:val="24"/>
              </w:rPr>
              <w:t>ence</w:t>
            </w:r>
            <w:r>
              <w:rPr>
                <w:color w:val="0C0C0C"/>
                <w:spacing w:val="3"/>
                <w:sz w:val="24"/>
                <w:szCs w:val="24"/>
              </w:rPr>
              <w:t xml:space="preserve"> </w:t>
            </w:r>
            <w:r>
              <w:rPr>
                <w:color w:val="0C0C0C"/>
                <w:spacing w:val="-1"/>
                <w:sz w:val="24"/>
                <w:szCs w:val="24"/>
              </w:rPr>
              <w:t>i</w:t>
            </w:r>
            <w:r>
              <w:rPr>
                <w:color w:val="0C0C0C"/>
                <w:sz w:val="24"/>
                <w:szCs w:val="24"/>
              </w:rPr>
              <w:t xml:space="preserve">n </w:t>
            </w:r>
            <w:r>
              <w:rPr>
                <w:b/>
                <w:color w:val="0C0C0C"/>
                <w:sz w:val="24"/>
                <w:szCs w:val="24"/>
              </w:rPr>
              <w:t>bu</w:t>
            </w:r>
            <w:r>
              <w:rPr>
                <w:b/>
                <w:color w:val="0C0C0C"/>
                <w:spacing w:val="-1"/>
                <w:sz w:val="24"/>
                <w:szCs w:val="24"/>
              </w:rPr>
              <w:t>il</w:t>
            </w:r>
            <w:r>
              <w:rPr>
                <w:b/>
                <w:color w:val="0C0C0C"/>
                <w:sz w:val="24"/>
                <w:szCs w:val="24"/>
              </w:rPr>
              <w:t xml:space="preserve">d Docker </w:t>
            </w:r>
            <w:r>
              <w:rPr>
                <w:b/>
                <w:color w:val="0C0C0C"/>
                <w:spacing w:val="-1"/>
                <w:sz w:val="24"/>
                <w:szCs w:val="24"/>
              </w:rPr>
              <w:t>i</w:t>
            </w:r>
            <w:r>
              <w:rPr>
                <w:b/>
                <w:color w:val="0C0C0C"/>
                <w:spacing w:val="2"/>
                <w:sz w:val="24"/>
                <w:szCs w:val="24"/>
              </w:rPr>
              <w:t>m</w:t>
            </w:r>
            <w:r>
              <w:rPr>
                <w:b/>
                <w:color w:val="0C0C0C"/>
                <w:sz w:val="24"/>
                <w:szCs w:val="24"/>
              </w:rPr>
              <w:t>ages</w:t>
            </w:r>
            <w:r>
              <w:rPr>
                <w:b/>
                <w:color w:val="0C0C0C"/>
                <w:spacing w:val="2"/>
                <w:sz w:val="24"/>
                <w:szCs w:val="24"/>
              </w:rPr>
              <w:t xml:space="preserve"> </w:t>
            </w:r>
            <w:r>
              <w:rPr>
                <w:color w:val="0C0C0C"/>
                <w:spacing w:val="-1"/>
                <w:sz w:val="24"/>
                <w:szCs w:val="24"/>
              </w:rPr>
              <w:t>s</w:t>
            </w:r>
            <w:r>
              <w:rPr>
                <w:color w:val="0C0C0C"/>
                <w:sz w:val="24"/>
                <w:szCs w:val="24"/>
              </w:rPr>
              <w:t>uch</w:t>
            </w:r>
            <w:r>
              <w:rPr>
                <w:color w:val="0C0C0C"/>
                <w:spacing w:val="2"/>
                <w:sz w:val="24"/>
                <w:szCs w:val="24"/>
              </w:rPr>
              <w:t xml:space="preserve"> </w:t>
            </w:r>
            <w:r>
              <w:rPr>
                <w:color w:val="0C0C0C"/>
                <w:sz w:val="24"/>
                <w:szCs w:val="24"/>
              </w:rPr>
              <w:t>as</w:t>
            </w:r>
            <w:r>
              <w:rPr>
                <w:color w:val="0C0C0C"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color w:val="0C0C0C"/>
                <w:spacing w:val="-1"/>
                <w:sz w:val="24"/>
                <w:szCs w:val="24"/>
              </w:rPr>
              <w:t>D</w:t>
            </w:r>
            <w:r>
              <w:rPr>
                <w:b/>
                <w:color w:val="0C0C0C"/>
                <w:sz w:val="24"/>
                <w:szCs w:val="24"/>
              </w:rPr>
              <w:t>ocker</w:t>
            </w:r>
            <w:r>
              <w:rPr>
                <w:b/>
                <w:color w:val="0C0C0C"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color w:val="0C0C0C"/>
                <w:sz w:val="24"/>
                <w:szCs w:val="24"/>
              </w:rPr>
              <w:t>f</w:t>
            </w:r>
            <w:r>
              <w:rPr>
                <w:b/>
                <w:color w:val="0C0C0C"/>
                <w:spacing w:val="-1"/>
                <w:sz w:val="24"/>
                <w:szCs w:val="24"/>
              </w:rPr>
              <w:t>il</w:t>
            </w:r>
            <w:r>
              <w:rPr>
                <w:b/>
                <w:color w:val="0C0C0C"/>
                <w:sz w:val="24"/>
                <w:szCs w:val="24"/>
              </w:rPr>
              <w:t>e</w:t>
            </w:r>
            <w:r>
              <w:rPr>
                <w:b/>
                <w:color w:val="0C0C0C"/>
                <w:spacing w:val="3"/>
                <w:sz w:val="24"/>
                <w:szCs w:val="24"/>
              </w:rPr>
              <w:t>s</w:t>
            </w:r>
            <w:r>
              <w:rPr>
                <w:color w:val="0C0C0C"/>
                <w:sz w:val="24"/>
                <w:szCs w:val="24"/>
              </w:rPr>
              <w:t>.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:rsidR="00887F66" w:rsidRDefault="00887F66"/>
        </w:tc>
      </w:tr>
      <w:tr w:rsidR="00887F66">
        <w:trPr>
          <w:trHeight w:hRule="exact" w:val="414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887F66" w:rsidRDefault="00156D0A">
            <w:pPr>
              <w:spacing w:before="99"/>
              <w:ind w:left="362"/>
              <w:rPr>
                <w:rFonts w:ascii="Symbol" w:eastAsia="Symbol" w:hAnsi="Symbol" w:cs="Symbol"/>
                <w:sz w:val="18"/>
                <w:szCs w:val="18"/>
              </w:rPr>
            </w:pPr>
            <w:r>
              <w:rPr>
                <w:rFonts w:ascii="Symbol" w:eastAsia="Symbol" w:hAnsi="Symbol" w:cs="Symbol"/>
                <w:color w:val="0C0C0C"/>
                <w:sz w:val="18"/>
                <w:szCs w:val="18"/>
              </w:rPr>
              <w:t></w:t>
            </w:r>
          </w:p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</w:tcPr>
          <w:p w:rsidR="00887F66" w:rsidRDefault="00156D0A">
            <w:pPr>
              <w:spacing w:before="56"/>
              <w:ind w:left="143"/>
              <w:rPr>
                <w:sz w:val="24"/>
                <w:szCs w:val="24"/>
              </w:rPr>
            </w:pPr>
            <w:r>
              <w:rPr>
                <w:color w:val="0C0C0C"/>
                <w:spacing w:val="-1"/>
                <w:sz w:val="24"/>
                <w:szCs w:val="24"/>
              </w:rPr>
              <w:t>E</w:t>
            </w:r>
            <w:r>
              <w:rPr>
                <w:color w:val="0C0C0C"/>
                <w:sz w:val="24"/>
                <w:szCs w:val="24"/>
              </w:rPr>
              <w:t>xper</w:t>
            </w:r>
            <w:r>
              <w:rPr>
                <w:color w:val="0C0C0C"/>
                <w:spacing w:val="-1"/>
                <w:sz w:val="24"/>
                <w:szCs w:val="24"/>
              </w:rPr>
              <w:t>i</w:t>
            </w:r>
            <w:r>
              <w:rPr>
                <w:color w:val="0C0C0C"/>
                <w:sz w:val="24"/>
                <w:szCs w:val="24"/>
              </w:rPr>
              <w:t>ence</w:t>
            </w:r>
            <w:r>
              <w:rPr>
                <w:color w:val="0C0C0C"/>
                <w:spacing w:val="3"/>
                <w:sz w:val="24"/>
                <w:szCs w:val="24"/>
              </w:rPr>
              <w:t xml:space="preserve"> </w:t>
            </w:r>
            <w:r>
              <w:rPr>
                <w:color w:val="0C0C0C"/>
                <w:spacing w:val="-1"/>
                <w:sz w:val="24"/>
                <w:szCs w:val="24"/>
              </w:rPr>
              <w:t>i</w:t>
            </w:r>
            <w:r>
              <w:rPr>
                <w:color w:val="0C0C0C"/>
                <w:sz w:val="24"/>
                <w:szCs w:val="24"/>
              </w:rPr>
              <w:t xml:space="preserve">n </w:t>
            </w:r>
            <w:r>
              <w:rPr>
                <w:b/>
                <w:color w:val="0C0C0C"/>
                <w:sz w:val="24"/>
                <w:szCs w:val="24"/>
              </w:rPr>
              <w:t>Ag</w:t>
            </w:r>
            <w:r>
              <w:rPr>
                <w:b/>
                <w:color w:val="0C0C0C"/>
                <w:spacing w:val="-1"/>
                <w:sz w:val="24"/>
                <w:szCs w:val="24"/>
              </w:rPr>
              <w:t>il</w:t>
            </w:r>
            <w:r>
              <w:rPr>
                <w:b/>
                <w:color w:val="0C0C0C"/>
                <w:sz w:val="24"/>
                <w:szCs w:val="24"/>
              </w:rPr>
              <w:t>e</w:t>
            </w:r>
            <w:r>
              <w:rPr>
                <w:b/>
                <w:color w:val="0C0C0C"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color w:val="0C0C0C"/>
                <w:sz w:val="24"/>
                <w:szCs w:val="24"/>
              </w:rPr>
              <w:t>T</w:t>
            </w:r>
            <w:r>
              <w:rPr>
                <w:b/>
                <w:color w:val="0C0C0C"/>
                <w:spacing w:val="-1"/>
                <w:sz w:val="24"/>
                <w:szCs w:val="24"/>
              </w:rPr>
              <w:t>e</w:t>
            </w:r>
            <w:r>
              <w:rPr>
                <w:b/>
                <w:color w:val="0C0C0C"/>
                <w:sz w:val="24"/>
                <w:szCs w:val="24"/>
              </w:rPr>
              <w:t>chno</w:t>
            </w:r>
            <w:r>
              <w:rPr>
                <w:b/>
                <w:color w:val="0C0C0C"/>
                <w:spacing w:val="-1"/>
                <w:sz w:val="24"/>
                <w:szCs w:val="24"/>
              </w:rPr>
              <w:t>l</w:t>
            </w:r>
            <w:r>
              <w:rPr>
                <w:b/>
                <w:color w:val="0C0C0C"/>
                <w:sz w:val="24"/>
                <w:szCs w:val="24"/>
              </w:rPr>
              <w:t>og</w:t>
            </w:r>
            <w:r>
              <w:rPr>
                <w:b/>
                <w:color w:val="0C0C0C"/>
                <w:spacing w:val="-1"/>
                <w:sz w:val="24"/>
                <w:szCs w:val="24"/>
              </w:rPr>
              <w:t>i</w:t>
            </w:r>
            <w:r>
              <w:rPr>
                <w:b/>
                <w:color w:val="0C0C0C"/>
                <w:sz w:val="24"/>
                <w:szCs w:val="24"/>
              </w:rPr>
              <w:t>es</w:t>
            </w:r>
            <w:r>
              <w:rPr>
                <w:b/>
                <w:color w:val="0C0C0C"/>
                <w:spacing w:val="2"/>
                <w:sz w:val="24"/>
                <w:szCs w:val="24"/>
              </w:rPr>
              <w:t xml:space="preserve"> </w:t>
            </w:r>
            <w:r>
              <w:rPr>
                <w:color w:val="0C0C0C"/>
                <w:sz w:val="24"/>
                <w:szCs w:val="24"/>
              </w:rPr>
              <w:t>such as</w:t>
            </w:r>
            <w:r>
              <w:rPr>
                <w:color w:val="0C0C0C"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color w:val="0C0C0C"/>
                <w:sz w:val="24"/>
                <w:szCs w:val="24"/>
              </w:rPr>
              <w:t>Scru</w:t>
            </w:r>
            <w:r>
              <w:rPr>
                <w:b/>
                <w:color w:val="0C0C0C"/>
                <w:spacing w:val="1"/>
                <w:sz w:val="24"/>
                <w:szCs w:val="24"/>
              </w:rPr>
              <w:t>m</w:t>
            </w:r>
            <w:r>
              <w:rPr>
                <w:color w:val="0C0C0C"/>
                <w:sz w:val="24"/>
                <w:szCs w:val="24"/>
              </w:rPr>
              <w:t>.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:rsidR="00887F66" w:rsidRDefault="00887F66"/>
        </w:tc>
      </w:tr>
      <w:tr w:rsidR="00887F66">
        <w:trPr>
          <w:trHeight w:hRule="exact" w:val="414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887F66" w:rsidRDefault="00156D0A">
            <w:pPr>
              <w:spacing w:before="99"/>
              <w:ind w:left="362"/>
              <w:rPr>
                <w:rFonts w:ascii="Symbol" w:eastAsia="Symbol" w:hAnsi="Symbol" w:cs="Symbol"/>
                <w:sz w:val="18"/>
                <w:szCs w:val="18"/>
              </w:rPr>
            </w:pPr>
            <w:r>
              <w:rPr>
                <w:rFonts w:ascii="Symbol" w:eastAsia="Symbol" w:hAnsi="Symbol" w:cs="Symbol"/>
                <w:color w:val="0C0C0C"/>
                <w:sz w:val="18"/>
                <w:szCs w:val="18"/>
              </w:rPr>
              <w:t></w:t>
            </w:r>
          </w:p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</w:tcPr>
          <w:p w:rsidR="00887F66" w:rsidRDefault="00156D0A">
            <w:pPr>
              <w:spacing w:before="56"/>
              <w:ind w:left="143"/>
              <w:rPr>
                <w:sz w:val="24"/>
                <w:szCs w:val="24"/>
              </w:rPr>
            </w:pPr>
            <w:r>
              <w:rPr>
                <w:color w:val="0C0C0C"/>
                <w:sz w:val="24"/>
                <w:szCs w:val="24"/>
              </w:rPr>
              <w:t xml:space="preserve">Have  </w:t>
            </w:r>
            <w:r>
              <w:rPr>
                <w:color w:val="0C0C0C"/>
                <w:spacing w:val="25"/>
                <w:sz w:val="24"/>
                <w:szCs w:val="24"/>
              </w:rPr>
              <w:t xml:space="preserve"> </w:t>
            </w:r>
            <w:r>
              <w:rPr>
                <w:color w:val="0C0C0C"/>
                <w:sz w:val="24"/>
                <w:szCs w:val="24"/>
              </w:rPr>
              <w:t>exce</w:t>
            </w:r>
            <w:r>
              <w:rPr>
                <w:color w:val="0C0C0C"/>
                <w:spacing w:val="-1"/>
                <w:sz w:val="24"/>
                <w:szCs w:val="24"/>
              </w:rPr>
              <w:t>l</w:t>
            </w:r>
            <w:r>
              <w:rPr>
                <w:color w:val="0C0C0C"/>
                <w:spacing w:val="1"/>
                <w:sz w:val="24"/>
                <w:szCs w:val="24"/>
              </w:rPr>
              <w:t>l</w:t>
            </w:r>
            <w:r>
              <w:rPr>
                <w:color w:val="0C0C0C"/>
                <w:sz w:val="24"/>
                <w:szCs w:val="24"/>
              </w:rPr>
              <w:t xml:space="preserve">ent  </w:t>
            </w:r>
            <w:r>
              <w:rPr>
                <w:color w:val="0C0C0C"/>
                <w:spacing w:val="27"/>
                <w:sz w:val="24"/>
                <w:szCs w:val="24"/>
              </w:rPr>
              <w:t xml:space="preserve"> </w:t>
            </w:r>
            <w:r>
              <w:rPr>
                <w:color w:val="0C0C0C"/>
                <w:sz w:val="24"/>
                <w:szCs w:val="24"/>
              </w:rPr>
              <w:t>prob</w:t>
            </w:r>
            <w:r>
              <w:rPr>
                <w:color w:val="0C0C0C"/>
                <w:spacing w:val="-1"/>
                <w:sz w:val="24"/>
                <w:szCs w:val="24"/>
              </w:rPr>
              <w:t>l</w:t>
            </w:r>
            <w:r>
              <w:rPr>
                <w:color w:val="0C0C0C"/>
                <w:spacing w:val="1"/>
                <w:sz w:val="24"/>
                <w:szCs w:val="24"/>
              </w:rPr>
              <w:t>e</w:t>
            </w:r>
            <w:r>
              <w:rPr>
                <w:color w:val="0C0C0C"/>
                <w:sz w:val="24"/>
                <w:szCs w:val="24"/>
              </w:rPr>
              <w:t xml:space="preserve">m  </w:t>
            </w:r>
            <w:r>
              <w:rPr>
                <w:color w:val="0C0C0C"/>
                <w:spacing w:val="25"/>
                <w:sz w:val="24"/>
                <w:szCs w:val="24"/>
              </w:rPr>
              <w:t xml:space="preserve"> </w:t>
            </w:r>
            <w:r>
              <w:rPr>
                <w:color w:val="0C0C0C"/>
                <w:sz w:val="24"/>
                <w:szCs w:val="24"/>
              </w:rPr>
              <w:t>so</w:t>
            </w:r>
            <w:r>
              <w:rPr>
                <w:color w:val="0C0C0C"/>
                <w:spacing w:val="-1"/>
                <w:sz w:val="24"/>
                <w:szCs w:val="24"/>
              </w:rPr>
              <w:t>l</w:t>
            </w:r>
            <w:r>
              <w:rPr>
                <w:color w:val="0C0C0C"/>
                <w:sz w:val="24"/>
                <w:szCs w:val="24"/>
              </w:rPr>
              <w:t>v</w:t>
            </w:r>
            <w:r>
              <w:rPr>
                <w:color w:val="0C0C0C"/>
                <w:spacing w:val="-1"/>
                <w:sz w:val="24"/>
                <w:szCs w:val="24"/>
              </w:rPr>
              <w:t>i</w:t>
            </w:r>
            <w:r>
              <w:rPr>
                <w:color w:val="0C0C0C"/>
                <w:sz w:val="24"/>
                <w:szCs w:val="24"/>
              </w:rPr>
              <w:t xml:space="preserve">ng,  </w:t>
            </w:r>
            <w:r>
              <w:rPr>
                <w:color w:val="0C0C0C"/>
                <w:spacing w:val="27"/>
                <w:sz w:val="24"/>
                <w:szCs w:val="24"/>
              </w:rPr>
              <w:t xml:space="preserve"> </w:t>
            </w:r>
            <w:r>
              <w:rPr>
                <w:color w:val="0C0C0C"/>
                <w:spacing w:val="-1"/>
                <w:sz w:val="24"/>
                <w:szCs w:val="24"/>
              </w:rPr>
              <w:t>ti</w:t>
            </w:r>
            <w:r>
              <w:rPr>
                <w:color w:val="0C0C0C"/>
                <w:spacing w:val="-3"/>
                <w:sz w:val="24"/>
                <w:szCs w:val="24"/>
              </w:rPr>
              <w:t>m</w:t>
            </w:r>
            <w:r>
              <w:rPr>
                <w:color w:val="0C0C0C"/>
                <w:sz w:val="24"/>
                <w:szCs w:val="24"/>
              </w:rPr>
              <w:t xml:space="preserve">e  </w:t>
            </w:r>
            <w:r>
              <w:rPr>
                <w:color w:val="0C0C0C"/>
                <w:spacing w:val="29"/>
                <w:sz w:val="24"/>
                <w:szCs w:val="24"/>
              </w:rPr>
              <w:t xml:space="preserve"> </w:t>
            </w:r>
            <w:r>
              <w:rPr>
                <w:color w:val="0C0C0C"/>
                <w:spacing w:val="-3"/>
                <w:sz w:val="24"/>
                <w:szCs w:val="24"/>
              </w:rPr>
              <w:t>m</w:t>
            </w:r>
            <w:r>
              <w:rPr>
                <w:color w:val="0C0C0C"/>
                <w:sz w:val="24"/>
                <w:szCs w:val="24"/>
              </w:rPr>
              <w:t>ana</w:t>
            </w:r>
            <w:r>
              <w:rPr>
                <w:color w:val="0C0C0C"/>
                <w:spacing w:val="2"/>
                <w:sz w:val="24"/>
                <w:szCs w:val="24"/>
              </w:rPr>
              <w:t>g</w:t>
            </w:r>
            <w:r>
              <w:rPr>
                <w:color w:val="0C0C0C"/>
                <w:sz w:val="24"/>
                <w:szCs w:val="24"/>
              </w:rPr>
              <w:t>e</w:t>
            </w:r>
            <w:r>
              <w:rPr>
                <w:color w:val="0C0C0C"/>
                <w:spacing w:val="-1"/>
                <w:sz w:val="24"/>
                <w:szCs w:val="24"/>
              </w:rPr>
              <w:t>m</w:t>
            </w:r>
            <w:r>
              <w:rPr>
                <w:color w:val="0C0C0C"/>
                <w:sz w:val="24"/>
                <w:szCs w:val="24"/>
              </w:rPr>
              <w:t xml:space="preserve">ent  </w:t>
            </w:r>
            <w:r>
              <w:rPr>
                <w:color w:val="0C0C0C"/>
                <w:spacing w:val="29"/>
                <w:sz w:val="24"/>
                <w:szCs w:val="24"/>
              </w:rPr>
              <w:t xml:space="preserve"> </w:t>
            </w:r>
            <w:r>
              <w:rPr>
                <w:color w:val="0C0C0C"/>
                <w:sz w:val="24"/>
                <w:szCs w:val="24"/>
              </w:rPr>
              <w:t>sk</w:t>
            </w:r>
            <w:r>
              <w:rPr>
                <w:color w:val="0C0C0C"/>
                <w:spacing w:val="-1"/>
                <w:sz w:val="24"/>
                <w:szCs w:val="24"/>
              </w:rPr>
              <w:t>ill</w:t>
            </w:r>
            <w:r>
              <w:rPr>
                <w:color w:val="0C0C0C"/>
                <w:sz w:val="24"/>
                <w:szCs w:val="24"/>
              </w:rPr>
              <w:t xml:space="preserve">s,  </w:t>
            </w:r>
            <w:r>
              <w:rPr>
                <w:color w:val="0C0C0C"/>
                <w:spacing w:val="25"/>
                <w:sz w:val="24"/>
                <w:szCs w:val="24"/>
              </w:rPr>
              <w:t xml:space="preserve"> </w:t>
            </w:r>
            <w:r>
              <w:rPr>
                <w:color w:val="0C0C0C"/>
                <w:sz w:val="24"/>
                <w:szCs w:val="24"/>
              </w:rPr>
              <w:t>ab</w:t>
            </w:r>
            <w:r>
              <w:rPr>
                <w:color w:val="0C0C0C"/>
                <w:spacing w:val="-1"/>
                <w:sz w:val="24"/>
                <w:szCs w:val="24"/>
              </w:rPr>
              <w:t>ili</w:t>
            </w:r>
            <w:r>
              <w:rPr>
                <w:color w:val="0C0C0C"/>
                <w:spacing w:val="1"/>
                <w:sz w:val="24"/>
                <w:szCs w:val="24"/>
              </w:rPr>
              <w:t>t</w:t>
            </w:r>
            <w:r>
              <w:rPr>
                <w:color w:val="0C0C0C"/>
                <w:sz w:val="24"/>
                <w:szCs w:val="24"/>
              </w:rPr>
              <w:t xml:space="preserve">y  </w:t>
            </w:r>
            <w:r>
              <w:rPr>
                <w:color w:val="0C0C0C"/>
                <w:spacing w:val="27"/>
                <w:sz w:val="24"/>
                <w:szCs w:val="24"/>
              </w:rPr>
              <w:t xml:space="preserve"> </w:t>
            </w:r>
            <w:r>
              <w:rPr>
                <w:color w:val="0C0C0C"/>
                <w:spacing w:val="-1"/>
                <w:sz w:val="24"/>
                <w:szCs w:val="24"/>
              </w:rPr>
              <w:t>t</w:t>
            </w:r>
            <w:r>
              <w:rPr>
                <w:color w:val="0C0C0C"/>
                <w:sz w:val="24"/>
                <w:szCs w:val="24"/>
              </w:rPr>
              <w:t>o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:rsidR="00887F66" w:rsidRDefault="00156D0A">
            <w:pPr>
              <w:spacing w:before="56"/>
              <w:ind w:left="106"/>
              <w:rPr>
                <w:sz w:val="24"/>
                <w:szCs w:val="24"/>
              </w:rPr>
            </w:pPr>
            <w:r>
              <w:rPr>
                <w:color w:val="0C0C0C"/>
                <w:sz w:val="24"/>
                <w:szCs w:val="24"/>
              </w:rPr>
              <w:t>work</w:t>
            </w:r>
          </w:p>
        </w:tc>
      </w:tr>
      <w:tr w:rsidR="00887F66">
        <w:trPr>
          <w:trHeight w:hRule="exact" w:val="884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887F66" w:rsidRDefault="00887F66"/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</w:tcPr>
          <w:p w:rsidR="00887F66" w:rsidRDefault="00156D0A">
            <w:pPr>
              <w:spacing w:before="56"/>
              <w:ind w:left="143"/>
              <w:rPr>
                <w:sz w:val="24"/>
                <w:szCs w:val="24"/>
              </w:rPr>
            </w:pPr>
            <w:r>
              <w:rPr>
                <w:color w:val="0C0C0C"/>
                <w:spacing w:val="-1"/>
                <w:sz w:val="24"/>
                <w:szCs w:val="24"/>
              </w:rPr>
              <w:t>i</w:t>
            </w:r>
            <w:r>
              <w:rPr>
                <w:color w:val="0C0C0C"/>
                <w:sz w:val="24"/>
                <w:szCs w:val="24"/>
              </w:rPr>
              <w:t>ndependen</w:t>
            </w:r>
            <w:r>
              <w:rPr>
                <w:color w:val="0C0C0C"/>
                <w:spacing w:val="1"/>
                <w:sz w:val="24"/>
                <w:szCs w:val="24"/>
              </w:rPr>
              <w:t>tl</w:t>
            </w:r>
            <w:r>
              <w:rPr>
                <w:color w:val="0C0C0C"/>
                <w:sz w:val="24"/>
                <w:szCs w:val="24"/>
              </w:rPr>
              <w:t>y or as part</w:t>
            </w:r>
            <w:r>
              <w:rPr>
                <w:color w:val="0C0C0C"/>
                <w:spacing w:val="1"/>
                <w:sz w:val="24"/>
                <w:szCs w:val="24"/>
              </w:rPr>
              <w:t xml:space="preserve"> </w:t>
            </w:r>
            <w:r>
              <w:rPr>
                <w:color w:val="0C0C0C"/>
                <w:sz w:val="24"/>
                <w:szCs w:val="24"/>
              </w:rPr>
              <w:t xml:space="preserve">of a </w:t>
            </w:r>
            <w:r>
              <w:rPr>
                <w:color w:val="0C0C0C"/>
                <w:spacing w:val="-1"/>
                <w:sz w:val="24"/>
                <w:szCs w:val="24"/>
              </w:rPr>
              <w:t>t</w:t>
            </w:r>
            <w:r>
              <w:rPr>
                <w:color w:val="0C0C0C"/>
                <w:sz w:val="24"/>
                <w:szCs w:val="24"/>
              </w:rPr>
              <w:t>ea</w:t>
            </w:r>
            <w:r>
              <w:rPr>
                <w:color w:val="0C0C0C"/>
                <w:spacing w:val="-3"/>
                <w:sz w:val="24"/>
                <w:szCs w:val="24"/>
              </w:rPr>
              <w:t>m</w:t>
            </w:r>
            <w:r>
              <w:rPr>
                <w:color w:val="0C0C0C"/>
                <w:sz w:val="24"/>
                <w:szCs w:val="24"/>
              </w:rPr>
              <w:t>.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:rsidR="00887F66" w:rsidRDefault="00887F66"/>
        </w:tc>
      </w:tr>
    </w:tbl>
    <w:p w:rsidR="00887F66" w:rsidRDefault="00887F66">
      <w:pPr>
        <w:spacing w:line="260" w:lineRule="exact"/>
        <w:ind w:left="102"/>
        <w:rPr>
          <w:sz w:val="24"/>
          <w:szCs w:val="24"/>
        </w:rPr>
      </w:pPr>
      <w:r w:rsidRPr="00887F66">
        <w:pict>
          <v:group id="_x0000_s1081" style="position:absolute;left:0;text-align:left;margin-left:1in;margin-top:0;width:451.3pt;height:13.8pt;z-index:-1916;mso-position-horizontal-relative:page;mso-position-vertical-relative:text" coordorigin="1440" coordsize="9026,276">
            <v:shape id="_x0000_s1082" style="position:absolute;left:1440;width:9026;height:276" coordorigin="1440" coordsize="9026,276" path="m1440,276r9026,l10466,,1440,r,276xe" fillcolor="#dae4f0" stroked="f">
              <v:path arrowok="t"/>
            </v:shape>
            <w10:wrap anchorx="page"/>
          </v:group>
        </w:pict>
      </w:r>
      <w:r w:rsidR="00156D0A">
        <w:rPr>
          <w:b/>
          <w:color w:val="0C0C0C"/>
          <w:position w:val="-1"/>
          <w:sz w:val="24"/>
          <w:szCs w:val="24"/>
        </w:rPr>
        <w:t>T</w:t>
      </w:r>
      <w:r w:rsidR="00156D0A">
        <w:rPr>
          <w:b/>
          <w:color w:val="0C0C0C"/>
          <w:spacing w:val="-1"/>
          <w:position w:val="-1"/>
          <w:sz w:val="24"/>
          <w:szCs w:val="24"/>
        </w:rPr>
        <w:t>e</w:t>
      </w:r>
      <w:r w:rsidR="00156D0A">
        <w:rPr>
          <w:b/>
          <w:color w:val="0C0C0C"/>
          <w:position w:val="-1"/>
          <w:sz w:val="24"/>
          <w:szCs w:val="24"/>
        </w:rPr>
        <w:t>chn</w:t>
      </w:r>
      <w:r w:rsidR="00156D0A">
        <w:rPr>
          <w:b/>
          <w:color w:val="0C0C0C"/>
          <w:spacing w:val="-1"/>
          <w:position w:val="-1"/>
          <w:sz w:val="24"/>
          <w:szCs w:val="24"/>
        </w:rPr>
        <w:t>i</w:t>
      </w:r>
      <w:r w:rsidR="00156D0A">
        <w:rPr>
          <w:b/>
          <w:color w:val="0C0C0C"/>
          <w:position w:val="-1"/>
          <w:sz w:val="24"/>
          <w:szCs w:val="24"/>
        </w:rPr>
        <w:t>cal</w:t>
      </w:r>
      <w:r w:rsidR="00156D0A">
        <w:rPr>
          <w:b/>
          <w:color w:val="0C0C0C"/>
          <w:spacing w:val="1"/>
          <w:position w:val="-1"/>
          <w:sz w:val="24"/>
          <w:szCs w:val="24"/>
        </w:rPr>
        <w:t xml:space="preserve"> </w:t>
      </w:r>
      <w:r w:rsidR="00156D0A">
        <w:rPr>
          <w:b/>
          <w:color w:val="0C0C0C"/>
          <w:position w:val="-1"/>
          <w:sz w:val="24"/>
          <w:szCs w:val="24"/>
        </w:rPr>
        <w:t>Sk</w:t>
      </w:r>
      <w:r w:rsidR="00156D0A">
        <w:rPr>
          <w:b/>
          <w:color w:val="0C0C0C"/>
          <w:spacing w:val="-1"/>
          <w:position w:val="-1"/>
          <w:sz w:val="24"/>
          <w:szCs w:val="24"/>
        </w:rPr>
        <w:t>ill</w:t>
      </w:r>
      <w:r w:rsidR="00156D0A">
        <w:rPr>
          <w:b/>
          <w:color w:val="0C0C0C"/>
          <w:position w:val="-1"/>
          <w:sz w:val="24"/>
          <w:szCs w:val="24"/>
        </w:rPr>
        <w:t>s :</w:t>
      </w:r>
    </w:p>
    <w:p w:rsidR="00887F66" w:rsidRDefault="00887F66">
      <w:pPr>
        <w:spacing w:before="14" w:line="260" w:lineRule="exact"/>
        <w:rPr>
          <w:sz w:val="26"/>
          <w:szCs w:val="26"/>
        </w:rPr>
      </w:pPr>
    </w:p>
    <w:tbl>
      <w:tblPr>
        <w:tblW w:w="0" w:type="auto"/>
        <w:tblInd w:w="5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3572"/>
        <w:gridCol w:w="4887"/>
      </w:tblGrid>
      <w:tr w:rsidR="00887F66">
        <w:trPr>
          <w:trHeight w:hRule="exact" w:val="331"/>
        </w:trPr>
        <w:tc>
          <w:tcPr>
            <w:tcW w:w="3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887F66" w:rsidRDefault="00156D0A">
            <w:pPr>
              <w:spacing w:before="19"/>
              <w:ind w:left="445"/>
              <w:rPr>
                <w:sz w:val="24"/>
                <w:szCs w:val="24"/>
              </w:rPr>
            </w:pPr>
            <w:r>
              <w:rPr>
                <w:b/>
                <w:color w:val="0C0C0C"/>
                <w:spacing w:val="-1"/>
                <w:sz w:val="24"/>
                <w:szCs w:val="24"/>
              </w:rPr>
              <w:t>O</w:t>
            </w:r>
            <w:r>
              <w:rPr>
                <w:b/>
                <w:color w:val="0C0C0C"/>
                <w:sz w:val="24"/>
                <w:szCs w:val="24"/>
              </w:rPr>
              <w:t>perat</w:t>
            </w:r>
            <w:r>
              <w:rPr>
                <w:b/>
                <w:color w:val="0C0C0C"/>
                <w:spacing w:val="-1"/>
                <w:sz w:val="24"/>
                <w:szCs w:val="24"/>
              </w:rPr>
              <w:t>i</w:t>
            </w:r>
            <w:r>
              <w:rPr>
                <w:b/>
                <w:color w:val="0C0C0C"/>
                <w:sz w:val="24"/>
                <w:szCs w:val="24"/>
              </w:rPr>
              <w:t>ng</w:t>
            </w:r>
            <w:r>
              <w:rPr>
                <w:b/>
                <w:color w:val="0C0C0C"/>
                <w:spacing w:val="2"/>
                <w:sz w:val="24"/>
                <w:szCs w:val="24"/>
              </w:rPr>
              <w:t xml:space="preserve"> </w:t>
            </w:r>
            <w:r>
              <w:rPr>
                <w:b/>
                <w:color w:val="0C0C0C"/>
                <w:spacing w:val="-1"/>
                <w:sz w:val="24"/>
                <w:szCs w:val="24"/>
              </w:rPr>
              <w:t>S</w:t>
            </w:r>
            <w:r>
              <w:rPr>
                <w:b/>
                <w:color w:val="0C0C0C"/>
                <w:spacing w:val="2"/>
                <w:sz w:val="24"/>
                <w:szCs w:val="24"/>
              </w:rPr>
              <w:t>y</w:t>
            </w:r>
            <w:r>
              <w:rPr>
                <w:b/>
                <w:color w:val="0C0C0C"/>
                <w:spacing w:val="-1"/>
                <w:sz w:val="24"/>
                <w:szCs w:val="24"/>
              </w:rPr>
              <w:t>s</w:t>
            </w:r>
            <w:r>
              <w:rPr>
                <w:b/>
                <w:color w:val="0C0C0C"/>
                <w:sz w:val="24"/>
                <w:szCs w:val="24"/>
              </w:rPr>
              <w:t>te</w:t>
            </w:r>
            <w:r>
              <w:rPr>
                <w:b/>
                <w:color w:val="0C0C0C"/>
                <w:spacing w:val="2"/>
                <w:sz w:val="24"/>
                <w:szCs w:val="24"/>
              </w:rPr>
              <w:t>m</w:t>
            </w:r>
            <w:r>
              <w:rPr>
                <w:b/>
                <w:color w:val="0C0C0C"/>
                <w:sz w:val="24"/>
                <w:szCs w:val="24"/>
              </w:rPr>
              <w:t>s</w:t>
            </w:r>
          </w:p>
        </w:tc>
        <w:tc>
          <w:tcPr>
            <w:tcW w:w="4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7F66" w:rsidRDefault="00156D0A">
            <w:pPr>
              <w:spacing w:before="19"/>
              <w:ind w:left="1235"/>
              <w:rPr>
                <w:sz w:val="24"/>
                <w:szCs w:val="24"/>
              </w:rPr>
            </w:pPr>
            <w:r>
              <w:rPr>
                <w:color w:val="0C0C0C"/>
                <w:sz w:val="24"/>
                <w:szCs w:val="24"/>
              </w:rPr>
              <w:t>R</w:t>
            </w:r>
            <w:r>
              <w:rPr>
                <w:color w:val="0C0C0C"/>
                <w:spacing w:val="-1"/>
                <w:sz w:val="24"/>
                <w:szCs w:val="24"/>
              </w:rPr>
              <w:t>e</w:t>
            </w:r>
            <w:r>
              <w:rPr>
                <w:color w:val="0C0C0C"/>
                <w:sz w:val="24"/>
                <w:szCs w:val="24"/>
              </w:rPr>
              <w:t>dHat</w:t>
            </w:r>
            <w:r>
              <w:rPr>
                <w:color w:val="0C0C0C"/>
                <w:spacing w:val="2"/>
                <w:sz w:val="24"/>
                <w:szCs w:val="24"/>
              </w:rPr>
              <w:t xml:space="preserve"> </w:t>
            </w:r>
            <w:r>
              <w:rPr>
                <w:color w:val="0C0C0C"/>
                <w:spacing w:val="-1"/>
                <w:sz w:val="24"/>
                <w:szCs w:val="24"/>
              </w:rPr>
              <w:t>Li</w:t>
            </w:r>
            <w:r>
              <w:rPr>
                <w:color w:val="0C0C0C"/>
                <w:sz w:val="24"/>
                <w:szCs w:val="24"/>
              </w:rPr>
              <w:t>nux, W</w:t>
            </w:r>
            <w:r>
              <w:rPr>
                <w:color w:val="0C0C0C"/>
                <w:spacing w:val="-1"/>
                <w:sz w:val="24"/>
                <w:szCs w:val="24"/>
              </w:rPr>
              <w:t>i</w:t>
            </w:r>
            <w:r>
              <w:rPr>
                <w:color w:val="0C0C0C"/>
                <w:sz w:val="24"/>
                <w:szCs w:val="24"/>
              </w:rPr>
              <w:t>ndows</w:t>
            </w:r>
          </w:p>
        </w:tc>
      </w:tr>
      <w:tr w:rsidR="00887F66">
        <w:trPr>
          <w:trHeight w:hRule="exact" w:val="330"/>
        </w:trPr>
        <w:tc>
          <w:tcPr>
            <w:tcW w:w="3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887F66" w:rsidRDefault="00156D0A">
            <w:pPr>
              <w:spacing w:before="20"/>
              <w:ind w:left="445"/>
              <w:rPr>
                <w:sz w:val="24"/>
                <w:szCs w:val="24"/>
              </w:rPr>
            </w:pPr>
            <w:r>
              <w:rPr>
                <w:b/>
                <w:color w:val="0C0C0C"/>
                <w:spacing w:val="-1"/>
                <w:sz w:val="24"/>
                <w:szCs w:val="24"/>
              </w:rPr>
              <w:t>V</w:t>
            </w:r>
            <w:r>
              <w:rPr>
                <w:b/>
                <w:color w:val="0C0C0C"/>
                <w:sz w:val="24"/>
                <w:szCs w:val="24"/>
              </w:rPr>
              <w:t>ers</w:t>
            </w:r>
            <w:r>
              <w:rPr>
                <w:b/>
                <w:color w:val="0C0C0C"/>
                <w:spacing w:val="-1"/>
                <w:sz w:val="24"/>
                <w:szCs w:val="24"/>
              </w:rPr>
              <w:t>i</w:t>
            </w:r>
            <w:r>
              <w:rPr>
                <w:b/>
                <w:color w:val="0C0C0C"/>
                <w:sz w:val="24"/>
                <w:szCs w:val="24"/>
              </w:rPr>
              <w:t>on</w:t>
            </w:r>
            <w:r>
              <w:rPr>
                <w:b/>
                <w:color w:val="0C0C0C"/>
                <w:spacing w:val="2"/>
                <w:sz w:val="24"/>
                <w:szCs w:val="24"/>
              </w:rPr>
              <w:t xml:space="preserve"> </w:t>
            </w:r>
            <w:r>
              <w:rPr>
                <w:b/>
                <w:color w:val="0C0C0C"/>
                <w:sz w:val="24"/>
                <w:szCs w:val="24"/>
              </w:rPr>
              <w:t>Control</w:t>
            </w:r>
            <w:r>
              <w:rPr>
                <w:b/>
                <w:color w:val="0C0C0C"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color w:val="0C0C0C"/>
                <w:sz w:val="24"/>
                <w:szCs w:val="24"/>
              </w:rPr>
              <w:t>Too</w:t>
            </w:r>
            <w:r>
              <w:rPr>
                <w:b/>
                <w:color w:val="0C0C0C"/>
                <w:spacing w:val="-1"/>
                <w:sz w:val="24"/>
                <w:szCs w:val="24"/>
              </w:rPr>
              <w:t>l</w:t>
            </w:r>
            <w:r>
              <w:rPr>
                <w:b/>
                <w:color w:val="0C0C0C"/>
                <w:sz w:val="24"/>
                <w:szCs w:val="24"/>
              </w:rPr>
              <w:t>s</w:t>
            </w:r>
          </w:p>
        </w:tc>
        <w:tc>
          <w:tcPr>
            <w:tcW w:w="4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7F66" w:rsidRDefault="00156D0A">
            <w:pPr>
              <w:spacing w:before="20"/>
              <w:ind w:left="2417" w:right="1981"/>
              <w:jc w:val="center"/>
              <w:rPr>
                <w:sz w:val="24"/>
                <w:szCs w:val="24"/>
              </w:rPr>
            </w:pPr>
            <w:r>
              <w:rPr>
                <w:color w:val="0C0C0C"/>
                <w:spacing w:val="-1"/>
                <w:sz w:val="24"/>
                <w:szCs w:val="24"/>
              </w:rPr>
              <w:t>G</w:t>
            </w:r>
            <w:r>
              <w:rPr>
                <w:color w:val="0C0C0C"/>
                <w:sz w:val="24"/>
                <w:szCs w:val="24"/>
              </w:rPr>
              <w:t>IT</w:t>
            </w:r>
          </w:p>
        </w:tc>
      </w:tr>
      <w:tr w:rsidR="00887F66">
        <w:trPr>
          <w:trHeight w:hRule="exact" w:val="332"/>
        </w:trPr>
        <w:tc>
          <w:tcPr>
            <w:tcW w:w="3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887F66" w:rsidRDefault="00156D0A">
            <w:pPr>
              <w:spacing w:before="20"/>
              <w:ind w:left="445"/>
              <w:rPr>
                <w:sz w:val="24"/>
                <w:szCs w:val="24"/>
              </w:rPr>
            </w:pPr>
            <w:r>
              <w:rPr>
                <w:b/>
                <w:color w:val="0C0C0C"/>
                <w:sz w:val="24"/>
                <w:szCs w:val="24"/>
              </w:rPr>
              <w:t>Bu</w:t>
            </w:r>
            <w:r>
              <w:rPr>
                <w:b/>
                <w:color w:val="0C0C0C"/>
                <w:spacing w:val="-1"/>
                <w:sz w:val="24"/>
                <w:szCs w:val="24"/>
              </w:rPr>
              <w:t>il</w:t>
            </w:r>
            <w:r>
              <w:rPr>
                <w:b/>
                <w:color w:val="0C0C0C"/>
                <w:sz w:val="24"/>
                <w:szCs w:val="24"/>
              </w:rPr>
              <w:t>d Manage</w:t>
            </w:r>
            <w:r>
              <w:rPr>
                <w:b/>
                <w:color w:val="0C0C0C"/>
                <w:spacing w:val="2"/>
                <w:sz w:val="24"/>
                <w:szCs w:val="24"/>
              </w:rPr>
              <w:t>m</w:t>
            </w:r>
            <w:r>
              <w:rPr>
                <w:b/>
                <w:color w:val="0C0C0C"/>
                <w:sz w:val="24"/>
                <w:szCs w:val="24"/>
              </w:rPr>
              <w:t>ent Too</w:t>
            </w:r>
            <w:r>
              <w:rPr>
                <w:b/>
                <w:color w:val="0C0C0C"/>
                <w:spacing w:val="-1"/>
                <w:sz w:val="24"/>
                <w:szCs w:val="24"/>
              </w:rPr>
              <w:t>l</w:t>
            </w:r>
            <w:r>
              <w:rPr>
                <w:b/>
                <w:color w:val="0C0C0C"/>
                <w:sz w:val="24"/>
                <w:szCs w:val="24"/>
              </w:rPr>
              <w:t>s</w:t>
            </w:r>
          </w:p>
        </w:tc>
        <w:tc>
          <w:tcPr>
            <w:tcW w:w="4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7F66" w:rsidRDefault="00156D0A">
            <w:pPr>
              <w:spacing w:before="20"/>
              <w:ind w:left="2283" w:right="1848"/>
              <w:jc w:val="center"/>
              <w:rPr>
                <w:sz w:val="24"/>
                <w:szCs w:val="24"/>
              </w:rPr>
            </w:pPr>
            <w:r>
              <w:rPr>
                <w:color w:val="0C0C0C"/>
                <w:sz w:val="24"/>
                <w:szCs w:val="24"/>
              </w:rPr>
              <w:t>Maven</w:t>
            </w:r>
          </w:p>
        </w:tc>
      </w:tr>
      <w:tr w:rsidR="00887F66">
        <w:trPr>
          <w:trHeight w:hRule="exact" w:val="330"/>
        </w:trPr>
        <w:tc>
          <w:tcPr>
            <w:tcW w:w="3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887F66" w:rsidRDefault="00156D0A">
            <w:pPr>
              <w:spacing w:before="20"/>
              <w:ind w:left="445"/>
              <w:rPr>
                <w:sz w:val="24"/>
                <w:szCs w:val="24"/>
              </w:rPr>
            </w:pPr>
            <w:r>
              <w:rPr>
                <w:b/>
                <w:color w:val="0C0C0C"/>
                <w:sz w:val="24"/>
                <w:szCs w:val="24"/>
              </w:rPr>
              <w:t>Scr</w:t>
            </w:r>
            <w:r>
              <w:rPr>
                <w:b/>
                <w:color w:val="0C0C0C"/>
                <w:spacing w:val="-1"/>
                <w:sz w:val="24"/>
                <w:szCs w:val="24"/>
              </w:rPr>
              <w:t>i</w:t>
            </w:r>
            <w:r>
              <w:rPr>
                <w:b/>
                <w:color w:val="0C0C0C"/>
                <w:sz w:val="24"/>
                <w:szCs w:val="24"/>
              </w:rPr>
              <w:t>pt</w:t>
            </w:r>
            <w:r>
              <w:rPr>
                <w:b/>
                <w:color w:val="0C0C0C"/>
                <w:spacing w:val="-1"/>
                <w:sz w:val="24"/>
                <w:szCs w:val="24"/>
              </w:rPr>
              <w:t>i</w:t>
            </w:r>
            <w:r>
              <w:rPr>
                <w:b/>
                <w:color w:val="0C0C0C"/>
                <w:sz w:val="24"/>
                <w:szCs w:val="24"/>
              </w:rPr>
              <w:t>ng</w:t>
            </w:r>
            <w:r>
              <w:rPr>
                <w:b/>
                <w:color w:val="0C0C0C"/>
                <w:spacing w:val="2"/>
                <w:sz w:val="24"/>
                <w:szCs w:val="24"/>
              </w:rPr>
              <w:t xml:space="preserve"> </w:t>
            </w:r>
            <w:r>
              <w:rPr>
                <w:b/>
                <w:color w:val="0C0C0C"/>
                <w:sz w:val="24"/>
                <w:szCs w:val="24"/>
              </w:rPr>
              <w:t>L</w:t>
            </w:r>
            <w:r>
              <w:rPr>
                <w:b/>
                <w:color w:val="0C0C0C"/>
                <w:spacing w:val="-2"/>
                <w:sz w:val="24"/>
                <w:szCs w:val="24"/>
              </w:rPr>
              <w:t>a</w:t>
            </w:r>
            <w:r>
              <w:rPr>
                <w:b/>
                <w:color w:val="0C0C0C"/>
                <w:sz w:val="24"/>
                <w:szCs w:val="24"/>
              </w:rPr>
              <w:t>nguages</w:t>
            </w:r>
          </w:p>
        </w:tc>
        <w:tc>
          <w:tcPr>
            <w:tcW w:w="4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7F66" w:rsidRDefault="00156D0A">
            <w:pPr>
              <w:spacing w:before="20"/>
              <w:ind w:left="2073" w:right="1638"/>
              <w:jc w:val="center"/>
              <w:rPr>
                <w:sz w:val="24"/>
                <w:szCs w:val="24"/>
              </w:rPr>
            </w:pPr>
            <w:r>
              <w:rPr>
                <w:color w:val="0C0C0C"/>
                <w:sz w:val="24"/>
                <w:szCs w:val="24"/>
              </w:rPr>
              <w:t>She</w:t>
            </w:r>
            <w:r>
              <w:rPr>
                <w:color w:val="0C0C0C"/>
                <w:spacing w:val="-1"/>
                <w:sz w:val="24"/>
                <w:szCs w:val="24"/>
              </w:rPr>
              <w:t>l</w:t>
            </w:r>
            <w:r>
              <w:rPr>
                <w:color w:val="0C0C0C"/>
                <w:sz w:val="24"/>
                <w:szCs w:val="24"/>
              </w:rPr>
              <w:t>l</w:t>
            </w:r>
            <w:r>
              <w:rPr>
                <w:color w:val="0C0C0C"/>
                <w:spacing w:val="1"/>
                <w:sz w:val="24"/>
                <w:szCs w:val="24"/>
              </w:rPr>
              <w:t xml:space="preserve"> </w:t>
            </w:r>
            <w:r>
              <w:rPr>
                <w:color w:val="0C0C0C"/>
                <w:sz w:val="24"/>
                <w:szCs w:val="24"/>
              </w:rPr>
              <w:t>scr</w:t>
            </w:r>
            <w:r>
              <w:rPr>
                <w:color w:val="0C0C0C"/>
                <w:spacing w:val="-1"/>
                <w:sz w:val="24"/>
                <w:szCs w:val="24"/>
              </w:rPr>
              <w:t>i</w:t>
            </w:r>
            <w:r>
              <w:rPr>
                <w:color w:val="0C0C0C"/>
                <w:sz w:val="24"/>
                <w:szCs w:val="24"/>
              </w:rPr>
              <w:t>pt</w:t>
            </w:r>
          </w:p>
        </w:tc>
      </w:tr>
      <w:tr w:rsidR="00887F66">
        <w:trPr>
          <w:trHeight w:hRule="exact" w:val="332"/>
        </w:trPr>
        <w:tc>
          <w:tcPr>
            <w:tcW w:w="3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887F66" w:rsidRDefault="00156D0A">
            <w:pPr>
              <w:spacing w:before="20"/>
              <w:ind w:left="445"/>
              <w:rPr>
                <w:sz w:val="24"/>
                <w:szCs w:val="24"/>
              </w:rPr>
            </w:pPr>
            <w:r>
              <w:rPr>
                <w:b/>
                <w:color w:val="0C0C0C"/>
                <w:sz w:val="24"/>
                <w:szCs w:val="24"/>
              </w:rPr>
              <w:t>A</w:t>
            </w:r>
            <w:r>
              <w:rPr>
                <w:b/>
                <w:color w:val="0C0C0C"/>
                <w:spacing w:val="-1"/>
                <w:sz w:val="24"/>
                <w:szCs w:val="24"/>
              </w:rPr>
              <w:t>p</w:t>
            </w:r>
            <w:r>
              <w:rPr>
                <w:b/>
                <w:color w:val="0C0C0C"/>
                <w:sz w:val="24"/>
                <w:szCs w:val="24"/>
              </w:rPr>
              <w:t>p</w:t>
            </w:r>
            <w:r>
              <w:rPr>
                <w:b/>
                <w:color w:val="0C0C0C"/>
                <w:spacing w:val="-1"/>
                <w:sz w:val="24"/>
                <w:szCs w:val="24"/>
              </w:rPr>
              <w:t>li</w:t>
            </w:r>
            <w:r>
              <w:rPr>
                <w:b/>
                <w:color w:val="0C0C0C"/>
                <w:sz w:val="24"/>
                <w:szCs w:val="24"/>
              </w:rPr>
              <w:t>cat</w:t>
            </w:r>
            <w:r>
              <w:rPr>
                <w:b/>
                <w:color w:val="0C0C0C"/>
                <w:spacing w:val="-1"/>
                <w:sz w:val="24"/>
                <w:szCs w:val="24"/>
              </w:rPr>
              <w:t>i</w:t>
            </w:r>
            <w:r>
              <w:rPr>
                <w:b/>
                <w:color w:val="0C0C0C"/>
                <w:sz w:val="24"/>
                <w:szCs w:val="24"/>
              </w:rPr>
              <w:t>on</w:t>
            </w:r>
            <w:r>
              <w:rPr>
                <w:b/>
                <w:color w:val="0C0C0C"/>
                <w:spacing w:val="2"/>
                <w:sz w:val="24"/>
                <w:szCs w:val="24"/>
              </w:rPr>
              <w:t xml:space="preserve"> </w:t>
            </w:r>
            <w:r>
              <w:rPr>
                <w:b/>
                <w:color w:val="0C0C0C"/>
                <w:sz w:val="24"/>
                <w:szCs w:val="24"/>
              </w:rPr>
              <w:t>Servers</w:t>
            </w:r>
          </w:p>
        </w:tc>
        <w:tc>
          <w:tcPr>
            <w:tcW w:w="4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7F66" w:rsidRDefault="00156D0A">
            <w:pPr>
              <w:spacing w:before="20"/>
              <w:ind w:left="1891"/>
              <w:rPr>
                <w:sz w:val="24"/>
                <w:szCs w:val="24"/>
              </w:rPr>
            </w:pPr>
            <w:r>
              <w:rPr>
                <w:color w:val="0C0C0C"/>
                <w:sz w:val="24"/>
                <w:szCs w:val="24"/>
              </w:rPr>
              <w:t>Apache</w:t>
            </w:r>
            <w:r>
              <w:rPr>
                <w:color w:val="0C0C0C"/>
                <w:spacing w:val="1"/>
                <w:sz w:val="24"/>
                <w:szCs w:val="24"/>
              </w:rPr>
              <w:t xml:space="preserve"> </w:t>
            </w:r>
            <w:r>
              <w:rPr>
                <w:color w:val="0C0C0C"/>
                <w:spacing w:val="-1"/>
                <w:sz w:val="24"/>
                <w:szCs w:val="24"/>
              </w:rPr>
              <w:t>T</w:t>
            </w:r>
            <w:r>
              <w:rPr>
                <w:color w:val="0C0C0C"/>
                <w:sz w:val="24"/>
                <w:szCs w:val="24"/>
              </w:rPr>
              <w:t>o</w:t>
            </w:r>
            <w:r>
              <w:rPr>
                <w:color w:val="0C0C0C"/>
                <w:spacing w:val="-3"/>
                <w:sz w:val="24"/>
                <w:szCs w:val="24"/>
              </w:rPr>
              <w:t>m</w:t>
            </w:r>
            <w:r>
              <w:rPr>
                <w:color w:val="0C0C0C"/>
                <w:sz w:val="24"/>
                <w:szCs w:val="24"/>
              </w:rPr>
              <w:t>c</w:t>
            </w:r>
            <w:r>
              <w:rPr>
                <w:color w:val="0C0C0C"/>
                <w:spacing w:val="1"/>
                <w:sz w:val="24"/>
                <w:szCs w:val="24"/>
              </w:rPr>
              <w:t>a</w:t>
            </w:r>
            <w:r>
              <w:rPr>
                <w:color w:val="0C0C0C"/>
                <w:sz w:val="24"/>
                <w:szCs w:val="24"/>
              </w:rPr>
              <w:t>t</w:t>
            </w:r>
          </w:p>
        </w:tc>
      </w:tr>
      <w:tr w:rsidR="00887F66">
        <w:trPr>
          <w:trHeight w:hRule="exact" w:val="602"/>
        </w:trPr>
        <w:tc>
          <w:tcPr>
            <w:tcW w:w="3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887F66" w:rsidRDefault="00156D0A">
            <w:pPr>
              <w:spacing w:line="260" w:lineRule="exact"/>
              <w:ind w:left="445"/>
              <w:rPr>
                <w:sz w:val="24"/>
                <w:szCs w:val="24"/>
              </w:rPr>
            </w:pPr>
            <w:r>
              <w:rPr>
                <w:b/>
                <w:color w:val="0C0C0C"/>
                <w:sz w:val="24"/>
                <w:szCs w:val="24"/>
              </w:rPr>
              <w:t>Cont</w:t>
            </w:r>
            <w:r>
              <w:rPr>
                <w:b/>
                <w:color w:val="0C0C0C"/>
                <w:spacing w:val="-1"/>
                <w:sz w:val="24"/>
                <w:szCs w:val="24"/>
              </w:rPr>
              <w:t>i</w:t>
            </w:r>
            <w:r>
              <w:rPr>
                <w:b/>
                <w:color w:val="0C0C0C"/>
                <w:sz w:val="24"/>
                <w:szCs w:val="24"/>
              </w:rPr>
              <w:t>nu</w:t>
            </w:r>
            <w:r>
              <w:rPr>
                <w:b/>
                <w:color w:val="0C0C0C"/>
                <w:spacing w:val="-2"/>
                <w:sz w:val="24"/>
                <w:szCs w:val="24"/>
              </w:rPr>
              <w:t>o</w:t>
            </w:r>
            <w:r>
              <w:rPr>
                <w:b/>
                <w:color w:val="0C0C0C"/>
                <w:sz w:val="24"/>
                <w:szCs w:val="24"/>
              </w:rPr>
              <w:t xml:space="preserve">us </w:t>
            </w:r>
            <w:r>
              <w:rPr>
                <w:b/>
                <w:color w:val="0C0C0C"/>
                <w:spacing w:val="-1"/>
                <w:sz w:val="24"/>
                <w:szCs w:val="24"/>
              </w:rPr>
              <w:t>I</w:t>
            </w:r>
            <w:r>
              <w:rPr>
                <w:b/>
                <w:color w:val="0C0C0C"/>
                <w:sz w:val="24"/>
                <w:szCs w:val="24"/>
              </w:rPr>
              <w:t>ntegrat</w:t>
            </w:r>
            <w:r>
              <w:rPr>
                <w:b/>
                <w:color w:val="0C0C0C"/>
                <w:spacing w:val="-1"/>
                <w:sz w:val="24"/>
                <w:szCs w:val="24"/>
              </w:rPr>
              <w:t>i</w:t>
            </w:r>
            <w:r>
              <w:rPr>
                <w:b/>
                <w:color w:val="0C0C0C"/>
                <w:sz w:val="24"/>
                <w:szCs w:val="24"/>
              </w:rPr>
              <w:t>on</w:t>
            </w:r>
          </w:p>
          <w:p w:rsidR="00887F66" w:rsidRDefault="00156D0A">
            <w:pPr>
              <w:spacing w:before="40" w:line="260" w:lineRule="exact"/>
              <w:ind w:left="445"/>
              <w:rPr>
                <w:sz w:val="24"/>
                <w:szCs w:val="24"/>
              </w:rPr>
            </w:pPr>
            <w:r>
              <w:rPr>
                <w:b/>
                <w:color w:val="0C0C0C"/>
                <w:sz w:val="24"/>
                <w:szCs w:val="24"/>
              </w:rPr>
              <w:t>Too</w:t>
            </w:r>
            <w:r>
              <w:rPr>
                <w:b/>
                <w:color w:val="0C0C0C"/>
                <w:spacing w:val="-1"/>
                <w:sz w:val="24"/>
                <w:szCs w:val="24"/>
              </w:rPr>
              <w:t>l</w:t>
            </w:r>
            <w:r>
              <w:rPr>
                <w:b/>
                <w:color w:val="0C0C0C"/>
                <w:sz w:val="24"/>
                <w:szCs w:val="24"/>
              </w:rPr>
              <w:t>s</w:t>
            </w:r>
          </w:p>
        </w:tc>
        <w:tc>
          <w:tcPr>
            <w:tcW w:w="4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7F66" w:rsidRDefault="00887F66">
            <w:pPr>
              <w:spacing w:before="6" w:line="140" w:lineRule="exact"/>
              <w:rPr>
                <w:sz w:val="15"/>
                <w:szCs w:val="15"/>
              </w:rPr>
            </w:pPr>
          </w:p>
          <w:p w:rsidR="00887F66" w:rsidRDefault="00156D0A">
            <w:pPr>
              <w:ind w:left="2029" w:right="2025"/>
              <w:jc w:val="center"/>
              <w:rPr>
                <w:sz w:val="24"/>
                <w:szCs w:val="24"/>
              </w:rPr>
            </w:pPr>
            <w:r>
              <w:rPr>
                <w:color w:val="0C0C0C"/>
                <w:sz w:val="24"/>
                <w:szCs w:val="24"/>
              </w:rPr>
              <w:t>Jenk</w:t>
            </w:r>
            <w:r>
              <w:rPr>
                <w:color w:val="0C0C0C"/>
                <w:spacing w:val="-1"/>
                <w:sz w:val="24"/>
                <w:szCs w:val="24"/>
              </w:rPr>
              <w:t>i</w:t>
            </w:r>
            <w:r>
              <w:rPr>
                <w:color w:val="0C0C0C"/>
                <w:sz w:val="24"/>
                <w:szCs w:val="24"/>
              </w:rPr>
              <w:t>ns</w:t>
            </w:r>
          </w:p>
        </w:tc>
      </w:tr>
      <w:tr w:rsidR="00887F66">
        <w:trPr>
          <w:trHeight w:hRule="exact" w:val="604"/>
        </w:trPr>
        <w:tc>
          <w:tcPr>
            <w:tcW w:w="3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887F66" w:rsidRDefault="00156D0A">
            <w:pPr>
              <w:spacing w:line="260" w:lineRule="exact"/>
              <w:ind w:left="445"/>
              <w:rPr>
                <w:sz w:val="24"/>
                <w:szCs w:val="24"/>
              </w:rPr>
            </w:pPr>
            <w:r>
              <w:rPr>
                <w:b/>
                <w:color w:val="0C0C0C"/>
                <w:sz w:val="24"/>
                <w:szCs w:val="24"/>
              </w:rPr>
              <w:t>Co</w:t>
            </w:r>
            <w:r>
              <w:rPr>
                <w:b/>
                <w:color w:val="0C0C0C"/>
                <w:spacing w:val="-1"/>
                <w:sz w:val="24"/>
                <w:szCs w:val="24"/>
              </w:rPr>
              <w:t>n</w:t>
            </w:r>
            <w:r>
              <w:rPr>
                <w:b/>
                <w:color w:val="0C0C0C"/>
                <w:spacing w:val="2"/>
                <w:sz w:val="24"/>
                <w:szCs w:val="24"/>
              </w:rPr>
              <w:t>f</w:t>
            </w:r>
            <w:r>
              <w:rPr>
                <w:b/>
                <w:color w:val="0C0C0C"/>
                <w:spacing w:val="-1"/>
                <w:sz w:val="24"/>
                <w:szCs w:val="24"/>
              </w:rPr>
              <w:t>i</w:t>
            </w:r>
            <w:r>
              <w:rPr>
                <w:b/>
                <w:color w:val="0C0C0C"/>
                <w:sz w:val="24"/>
                <w:szCs w:val="24"/>
              </w:rPr>
              <w:t>gurat</w:t>
            </w:r>
            <w:r>
              <w:rPr>
                <w:b/>
                <w:color w:val="0C0C0C"/>
                <w:spacing w:val="-1"/>
                <w:sz w:val="24"/>
                <w:szCs w:val="24"/>
              </w:rPr>
              <w:t>i</w:t>
            </w:r>
            <w:r>
              <w:rPr>
                <w:b/>
                <w:color w:val="0C0C0C"/>
                <w:sz w:val="24"/>
                <w:szCs w:val="24"/>
              </w:rPr>
              <w:t>on Manage</w:t>
            </w:r>
            <w:r>
              <w:rPr>
                <w:b/>
                <w:color w:val="0C0C0C"/>
                <w:spacing w:val="2"/>
                <w:sz w:val="24"/>
                <w:szCs w:val="24"/>
              </w:rPr>
              <w:t>m</w:t>
            </w:r>
            <w:r>
              <w:rPr>
                <w:b/>
                <w:color w:val="0C0C0C"/>
                <w:sz w:val="24"/>
                <w:szCs w:val="24"/>
              </w:rPr>
              <w:t>e</w:t>
            </w:r>
            <w:r>
              <w:rPr>
                <w:b/>
                <w:color w:val="0C0C0C"/>
                <w:spacing w:val="-1"/>
                <w:sz w:val="24"/>
                <w:szCs w:val="24"/>
              </w:rPr>
              <w:t>n</w:t>
            </w:r>
            <w:r>
              <w:rPr>
                <w:b/>
                <w:color w:val="0C0C0C"/>
                <w:sz w:val="24"/>
                <w:szCs w:val="24"/>
              </w:rPr>
              <w:t>t</w:t>
            </w:r>
          </w:p>
          <w:p w:rsidR="00887F66" w:rsidRDefault="00156D0A">
            <w:pPr>
              <w:spacing w:before="42" w:line="260" w:lineRule="exact"/>
              <w:ind w:left="445"/>
              <w:rPr>
                <w:sz w:val="24"/>
                <w:szCs w:val="24"/>
              </w:rPr>
            </w:pPr>
            <w:r>
              <w:rPr>
                <w:b/>
                <w:color w:val="0C0C0C"/>
                <w:sz w:val="24"/>
                <w:szCs w:val="24"/>
              </w:rPr>
              <w:t>Tool</w:t>
            </w:r>
          </w:p>
        </w:tc>
        <w:tc>
          <w:tcPr>
            <w:tcW w:w="4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7F66" w:rsidRDefault="00887F66">
            <w:pPr>
              <w:spacing w:before="6" w:line="140" w:lineRule="exact"/>
              <w:rPr>
                <w:sz w:val="15"/>
                <w:szCs w:val="15"/>
              </w:rPr>
            </w:pPr>
          </w:p>
          <w:p w:rsidR="00887F66" w:rsidRDefault="00156D0A">
            <w:pPr>
              <w:ind w:left="1889"/>
              <w:rPr>
                <w:sz w:val="24"/>
                <w:szCs w:val="24"/>
              </w:rPr>
            </w:pPr>
            <w:r>
              <w:rPr>
                <w:color w:val="0C0C0C"/>
                <w:sz w:val="24"/>
                <w:szCs w:val="24"/>
              </w:rPr>
              <w:t>Puppe</w:t>
            </w:r>
            <w:r>
              <w:rPr>
                <w:color w:val="0C0C0C"/>
                <w:spacing w:val="-1"/>
                <w:sz w:val="24"/>
                <w:szCs w:val="24"/>
              </w:rPr>
              <w:t>t</w:t>
            </w:r>
            <w:r>
              <w:rPr>
                <w:color w:val="0C0C0C"/>
                <w:sz w:val="24"/>
                <w:szCs w:val="24"/>
              </w:rPr>
              <w:t>, A</w:t>
            </w:r>
            <w:r>
              <w:rPr>
                <w:color w:val="0C0C0C"/>
                <w:spacing w:val="-2"/>
                <w:sz w:val="24"/>
                <w:szCs w:val="24"/>
              </w:rPr>
              <w:t>n</w:t>
            </w:r>
            <w:r>
              <w:rPr>
                <w:color w:val="0C0C0C"/>
                <w:sz w:val="24"/>
                <w:szCs w:val="24"/>
              </w:rPr>
              <w:t>s</w:t>
            </w:r>
            <w:r>
              <w:rPr>
                <w:color w:val="0C0C0C"/>
                <w:spacing w:val="-1"/>
                <w:sz w:val="24"/>
                <w:szCs w:val="24"/>
              </w:rPr>
              <w:t>i</w:t>
            </w:r>
            <w:r>
              <w:rPr>
                <w:color w:val="0C0C0C"/>
                <w:sz w:val="24"/>
                <w:szCs w:val="24"/>
              </w:rPr>
              <w:t>b</w:t>
            </w:r>
            <w:r>
              <w:rPr>
                <w:color w:val="0C0C0C"/>
                <w:spacing w:val="-1"/>
                <w:sz w:val="24"/>
                <w:szCs w:val="24"/>
              </w:rPr>
              <w:t>l</w:t>
            </w:r>
            <w:r>
              <w:rPr>
                <w:color w:val="0C0C0C"/>
                <w:sz w:val="24"/>
                <w:szCs w:val="24"/>
              </w:rPr>
              <w:t>e</w:t>
            </w:r>
          </w:p>
        </w:tc>
      </w:tr>
      <w:tr w:rsidR="00887F66">
        <w:trPr>
          <w:trHeight w:hRule="exact" w:val="330"/>
        </w:trPr>
        <w:tc>
          <w:tcPr>
            <w:tcW w:w="3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887F66" w:rsidRDefault="00156D0A">
            <w:pPr>
              <w:spacing w:before="20"/>
              <w:ind w:left="445"/>
              <w:rPr>
                <w:sz w:val="24"/>
                <w:szCs w:val="24"/>
              </w:rPr>
            </w:pPr>
            <w:r>
              <w:rPr>
                <w:b/>
                <w:color w:val="0C0C0C"/>
                <w:sz w:val="24"/>
                <w:szCs w:val="24"/>
              </w:rPr>
              <w:t>Conta</w:t>
            </w:r>
            <w:r>
              <w:rPr>
                <w:b/>
                <w:color w:val="0C0C0C"/>
                <w:spacing w:val="-1"/>
                <w:sz w:val="24"/>
                <w:szCs w:val="24"/>
              </w:rPr>
              <w:t>i</w:t>
            </w:r>
            <w:r>
              <w:rPr>
                <w:b/>
                <w:color w:val="0C0C0C"/>
                <w:sz w:val="24"/>
                <w:szCs w:val="24"/>
              </w:rPr>
              <w:t>ner</w:t>
            </w:r>
            <w:r>
              <w:rPr>
                <w:b/>
                <w:color w:val="0C0C0C"/>
                <w:spacing w:val="-1"/>
                <w:sz w:val="24"/>
                <w:szCs w:val="24"/>
              </w:rPr>
              <w:t>i</w:t>
            </w:r>
            <w:r>
              <w:rPr>
                <w:b/>
                <w:color w:val="0C0C0C"/>
                <w:spacing w:val="-3"/>
                <w:sz w:val="24"/>
                <w:szCs w:val="24"/>
              </w:rPr>
              <w:t>z</w:t>
            </w:r>
            <w:r>
              <w:rPr>
                <w:b/>
                <w:color w:val="0C0C0C"/>
                <w:sz w:val="24"/>
                <w:szCs w:val="24"/>
              </w:rPr>
              <w:t>a</w:t>
            </w:r>
            <w:r>
              <w:rPr>
                <w:b/>
                <w:color w:val="0C0C0C"/>
                <w:spacing w:val="2"/>
                <w:sz w:val="24"/>
                <w:szCs w:val="24"/>
              </w:rPr>
              <w:t>t</w:t>
            </w:r>
            <w:r>
              <w:rPr>
                <w:b/>
                <w:color w:val="0C0C0C"/>
                <w:spacing w:val="-1"/>
                <w:sz w:val="24"/>
                <w:szCs w:val="24"/>
              </w:rPr>
              <w:t>i</w:t>
            </w:r>
            <w:r>
              <w:rPr>
                <w:b/>
                <w:color w:val="0C0C0C"/>
                <w:sz w:val="24"/>
                <w:szCs w:val="24"/>
              </w:rPr>
              <w:t>on</w:t>
            </w:r>
            <w:r>
              <w:rPr>
                <w:b/>
                <w:color w:val="0C0C0C"/>
                <w:spacing w:val="2"/>
                <w:sz w:val="24"/>
                <w:szCs w:val="24"/>
              </w:rPr>
              <w:t xml:space="preserve"> </w:t>
            </w:r>
            <w:r>
              <w:rPr>
                <w:b/>
                <w:color w:val="0C0C0C"/>
                <w:sz w:val="24"/>
                <w:szCs w:val="24"/>
              </w:rPr>
              <w:t>tool</w:t>
            </w:r>
          </w:p>
        </w:tc>
        <w:tc>
          <w:tcPr>
            <w:tcW w:w="4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7F66" w:rsidRDefault="00156D0A">
            <w:pPr>
              <w:spacing w:before="20"/>
              <w:ind w:left="2263" w:right="1828"/>
              <w:jc w:val="center"/>
              <w:rPr>
                <w:sz w:val="24"/>
                <w:szCs w:val="24"/>
              </w:rPr>
            </w:pPr>
            <w:r>
              <w:rPr>
                <w:color w:val="0C0C0C"/>
                <w:sz w:val="24"/>
                <w:szCs w:val="24"/>
              </w:rPr>
              <w:t>Docker</w:t>
            </w:r>
          </w:p>
        </w:tc>
      </w:tr>
      <w:tr w:rsidR="00887F66">
        <w:trPr>
          <w:trHeight w:hRule="exact" w:val="331"/>
        </w:trPr>
        <w:tc>
          <w:tcPr>
            <w:tcW w:w="3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887F66" w:rsidRDefault="00156D0A">
            <w:pPr>
              <w:spacing w:before="20"/>
              <w:ind w:left="445"/>
              <w:rPr>
                <w:sz w:val="24"/>
                <w:szCs w:val="24"/>
              </w:rPr>
            </w:pPr>
            <w:r>
              <w:rPr>
                <w:b/>
                <w:color w:val="0C0C0C"/>
                <w:sz w:val="24"/>
                <w:szCs w:val="24"/>
              </w:rPr>
              <w:t>C</w:t>
            </w:r>
            <w:r>
              <w:rPr>
                <w:b/>
                <w:color w:val="0C0C0C"/>
                <w:spacing w:val="-1"/>
                <w:sz w:val="24"/>
                <w:szCs w:val="24"/>
              </w:rPr>
              <w:t>l</w:t>
            </w:r>
            <w:r>
              <w:rPr>
                <w:b/>
                <w:color w:val="0C0C0C"/>
                <w:sz w:val="24"/>
                <w:szCs w:val="24"/>
              </w:rPr>
              <w:t>oud T</w:t>
            </w:r>
            <w:r>
              <w:rPr>
                <w:b/>
                <w:color w:val="0C0C0C"/>
                <w:spacing w:val="-1"/>
                <w:sz w:val="24"/>
                <w:szCs w:val="24"/>
              </w:rPr>
              <w:t>e</w:t>
            </w:r>
            <w:r>
              <w:rPr>
                <w:b/>
                <w:color w:val="0C0C0C"/>
                <w:sz w:val="24"/>
                <w:szCs w:val="24"/>
              </w:rPr>
              <w:t>chno</w:t>
            </w:r>
            <w:r>
              <w:rPr>
                <w:b/>
                <w:color w:val="0C0C0C"/>
                <w:spacing w:val="-1"/>
                <w:sz w:val="24"/>
                <w:szCs w:val="24"/>
              </w:rPr>
              <w:t>l</w:t>
            </w:r>
            <w:r>
              <w:rPr>
                <w:b/>
                <w:color w:val="0C0C0C"/>
                <w:sz w:val="24"/>
                <w:szCs w:val="24"/>
              </w:rPr>
              <w:t>o</w:t>
            </w:r>
            <w:r>
              <w:rPr>
                <w:b/>
                <w:color w:val="0C0C0C"/>
                <w:spacing w:val="-2"/>
                <w:sz w:val="24"/>
                <w:szCs w:val="24"/>
              </w:rPr>
              <w:t>g</w:t>
            </w:r>
            <w:r>
              <w:rPr>
                <w:b/>
                <w:color w:val="0C0C0C"/>
                <w:sz w:val="24"/>
                <w:szCs w:val="24"/>
              </w:rPr>
              <w:t>y</w:t>
            </w:r>
          </w:p>
        </w:tc>
        <w:tc>
          <w:tcPr>
            <w:tcW w:w="4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7F66" w:rsidRDefault="00156D0A">
            <w:pPr>
              <w:spacing w:before="20"/>
              <w:ind w:left="2351" w:right="1915"/>
              <w:jc w:val="center"/>
              <w:rPr>
                <w:sz w:val="24"/>
                <w:szCs w:val="24"/>
              </w:rPr>
            </w:pPr>
            <w:r>
              <w:rPr>
                <w:color w:val="0C0C0C"/>
                <w:sz w:val="24"/>
                <w:szCs w:val="24"/>
              </w:rPr>
              <w:t>A</w:t>
            </w:r>
            <w:r>
              <w:rPr>
                <w:color w:val="0C0C0C"/>
                <w:spacing w:val="-3"/>
                <w:sz w:val="24"/>
                <w:szCs w:val="24"/>
              </w:rPr>
              <w:t>W</w:t>
            </w:r>
            <w:r>
              <w:rPr>
                <w:color w:val="0C0C0C"/>
                <w:sz w:val="24"/>
                <w:szCs w:val="24"/>
              </w:rPr>
              <w:t>S</w:t>
            </w:r>
          </w:p>
        </w:tc>
      </w:tr>
    </w:tbl>
    <w:p w:rsidR="00887F66" w:rsidRDefault="00887F66">
      <w:pPr>
        <w:spacing w:before="8" w:line="180" w:lineRule="exact"/>
        <w:rPr>
          <w:sz w:val="19"/>
          <w:szCs w:val="19"/>
        </w:rPr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before="29"/>
        <w:ind w:left="102"/>
        <w:rPr>
          <w:sz w:val="24"/>
          <w:szCs w:val="24"/>
        </w:rPr>
      </w:pPr>
      <w:r w:rsidRPr="00887F66">
        <w:pict>
          <v:group id="_x0000_s1079" style="position:absolute;left:0;text-align:left;margin-left:1in;margin-top:1.45pt;width:451.3pt;height:13.8pt;z-index:-1915;mso-position-horizontal-relative:page" coordorigin="1440,29" coordsize="9026,276">
            <v:shape id="_x0000_s1080" style="position:absolute;left:1440;top:29;width:9026;height:276" coordorigin="1440,29" coordsize="9026,276" path="m1440,305r9026,l10466,29r-9026,l1440,305xe" fillcolor="#dae4f0" stroked="f">
              <v:path arrowok="t"/>
            </v:shape>
            <w10:wrap anchorx="page"/>
          </v:group>
        </w:pict>
      </w:r>
      <w:r w:rsidR="00156D0A">
        <w:rPr>
          <w:b/>
          <w:color w:val="0C0C0C"/>
          <w:spacing w:val="-1"/>
          <w:sz w:val="24"/>
          <w:szCs w:val="24"/>
        </w:rPr>
        <w:t>P</w:t>
      </w:r>
      <w:r w:rsidR="00156D0A">
        <w:rPr>
          <w:b/>
          <w:color w:val="0C0C0C"/>
          <w:sz w:val="24"/>
          <w:szCs w:val="24"/>
        </w:rPr>
        <w:t>ro</w:t>
      </w:r>
      <w:r w:rsidR="00156D0A">
        <w:rPr>
          <w:b/>
          <w:color w:val="0C0C0C"/>
          <w:spacing w:val="2"/>
          <w:sz w:val="24"/>
          <w:szCs w:val="24"/>
        </w:rPr>
        <w:t>f</w:t>
      </w:r>
      <w:r w:rsidR="00156D0A">
        <w:rPr>
          <w:b/>
          <w:color w:val="0C0C0C"/>
          <w:sz w:val="24"/>
          <w:szCs w:val="24"/>
        </w:rPr>
        <w:t>e</w:t>
      </w:r>
      <w:r w:rsidR="00156D0A">
        <w:rPr>
          <w:b/>
          <w:color w:val="0C0C0C"/>
          <w:spacing w:val="-1"/>
          <w:sz w:val="24"/>
          <w:szCs w:val="24"/>
        </w:rPr>
        <w:t>s</w:t>
      </w:r>
      <w:r w:rsidR="00156D0A">
        <w:rPr>
          <w:b/>
          <w:color w:val="0C0C0C"/>
          <w:sz w:val="24"/>
          <w:szCs w:val="24"/>
        </w:rPr>
        <w:t>s</w:t>
      </w:r>
      <w:r w:rsidR="00156D0A">
        <w:rPr>
          <w:b/>
          <w:color w:val="0C0C0C"/>
          <w:spacing w:val="-1"/>
          <w:sz w:val="24"/>
          <w:szCs w:val="24"/>
        </w:rPr>
        <w:t>i</w:t>
      </w:r>
      <w:r w:rsidR="00156D0A">
        <w:rPr>
          <w:b/>
          <w:color w:val="0C0C0C"/>
          <w:sz w:val="24"/>
          <w:szCs w:val="24"/>
        </w:rPr>
        <w:t>onal</w:t>
      </w:r>
      <w:r w:rsidR="00156D0A">
        <w:rPr>
          <w:b/>
          <w:color w:val="0C0C0C"/>
          <w:spacing w:val="1"/>
          <w:sz w:val="24"/>
          <w:szCs w:val="24"/>
        </w:rPr>
        <w:t xml:space="preserve"> </w:t>
      </w:r>
      <w:r w:rsidR="00156D0A">
        <w:rPr>
          <w:b/>
          <w:color w:val="0C0C0C"/>
          <w:sz w:val="24"/>
          <w:szCs w:val="24"/>
        </w:rPr>
        <w:t>E</w:t>
      </w:r>
      <w:r w:rsidR="00156D0A">
        <w:rPr>
          <w:b/>
          <w:color w:val="0C0C0C"/>
          <w:spacing w:val="-2"/>
          <w:sz w:val="24"/>
          <w:szCs w:val="24"/>
        </w:rPr>
        <w:t>x</w:t>
      </w:r>
      <w:r w:rsidR="00156D0A">
        <w:rPr>
          <w:b/>
          <w:color w:val="0C0C0C"/>
          <w:sz w:val="24"/>
          <w:szCs w:val="24"/>
        </w:rPr>
        <w:t>per</w:t>
      </w:r>
      <w:r w:rsidR="00156D0A">
        <w:rPr>
          <w:b/>
          <w:color w:val="0C0C0C"/>
          <w:spacing w:val="-1"/>
          <w:sz w:val="24"/>
          <w:szCs w:val="24"/>
        </w:rPr>
        <w:t>i</w:t>
      </w:r>
      <w:r w:rsidR="00156D0A">
        <w:rPr>
          <w:b/>
          <w:color w:val="0C0C0C"/>
          <w:sz w:val="24"/>
          <w:szCs w:val="24"/>
        </w:rPr>
        <w:t>ence</w:t>
      </w:r>
      <w:r w:rsidR="00156D0A">
        <w:rPr>
          <w:b/>
          <w:color w:val="0C0C0C"/>
          <w:spacing w:val="5"/>
          <w:sz w:val="24"/>
          <w:szCs w:val="24"/>
        </w:rPr>
        <w:t xml:space="preserve"> </w:t>
      </w:r>
      <w:r w:rsidR="00156D0A">
        <w:rPr>
          <w:b/>
          <w:color w:val="0C0C0C"/>
          <w:sz w:val="24"/>
          <w:szCs w:val="24"/>
        </w:rPr>
        <w:t>:</w:t>
      </w:r>
    </w:p>
    <w:p w:rsidR="00887F66" w:rsidRDefault="00887F66">
      <w:pPr>
        <w:spacing w:before="8" w:line="140" w:lineRule="exact"/>
        <w:rPr>
          <w:sz w:val="15"/>
          <w:szCs w:val="15"/>
        </w:rPr>
      </w:pPr>
    </w:p>
    <w:p w:rsidR="00887F66" w:rsidRDefault="00887F66">
      <w:pPr>
        <w:spacing w:line="200" w:lineRule="exact"/>
      </w:pPr>
    </w:p>
    <w:p w:rsidR="00887F66" w:rsidRDefault="00156D0A">
      <w:pPr>
        <w:tabs>
          <w:tab w:val="left" w:pos="820"/>
        </w:tabs>
        <w:spacing w:line="274" w:lineRule="auto"/>
        <w:ind w:left="822" w:right="473" w:hanging="360"/>
        <w:rPr>
          <w:sz w:val="24"/>
          <w:szCs w:val="24"/>
        </w:rPr>
      </w:pPr>
      <w:r>
        <w:rPr>
          <w:rFonts w:ascii="Symbol" w:eastAsia="Symbol" w:hAnsi="Symbol" w:cs="Symbol"/>
          <w:sz w:val="18"/>
          <w:szCs w:val="18"/>
        </w:rPr>
        <w:t></w:t>
      </w:r>
      <w:r>
        <w:rPr>
          <w:spacing w:val="-36"/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24"/>
          <w:szCs w:val="24"/>
        </w:rPr>
        <w:t>Work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as a </w:t>
      </w:r>
      <w:r>
        <w:rPr>
          <w:b/>
          <w:sz w:val="24"/>
          <w:szCs w:val="24"/>
        </w:rPr>
        <w:t>Dev</w:t>
      </w:r>
      <w:r>
        <w:rPr>
          <w:b/>
          <w:spacing w:val="-1"/>
          <w:sz w:val="24"/>
          <w:szCs w:val="24"/>
        </w:rPr>
        <w:t>O</w:t>
      </w:r>
      <w:r>
        <w:rPr>
          <w:b/>
          <w:sz w:val="24"/>
          <w:szCs w:val="24"/>
        </w:rPr>
        <w:t>ps</w:t>
      </w:r>
      <w:r>
        <w:rPr>
          <w:b/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b/>
          <w:sz w:val="24"/>
          <w:szCs w:val="24"/>
        </w:rPr>
        <w:t>x</w:t>
      </w:r>
      <w:r>
        <w:rPr>
          <w:b/>
          <w:spacing w:val="-2"/>
          <w:sz w:val="24"/>
          <w:szCs w:val="24"/>
        </w:rPr>
        <w:t>x</w:t>
      </w:r>
      <w:r>
        <w:rPr>
          <w:b/>
          <w:sz w:val="24"/>
          <w:szCs w:val="24"/>
        </w:rPr>
        <w:t>x</w:t>
      </w:r>
      <w:r>
        <w:rPr>
          <w:b/>
          <w:spacing w:val="-2"/>
          <w:sz w:val="24"/>
          <w:szCs w:val="24"/>
        </w:rPr>
        <w:t>x</w:t>
      </w:r>
      <w:r>
        <w:rPr>
          <w:b/>
          <w:sz w:val="24"/>
          <w:szCs w:val="24"/>
        </w:rPr>
        <w:t>xxxxxxxxxxxxxx</w:t>
      </w:r>
      <w:r>
        <w:rPr>
          <w:b/>
          <w:spacing w:val="4"/>
          <w:sz w:val="24"/>
          <w:szCs w:val="24"/>
        </w:rPr>
        <w:t>x</w:t>
      </w:r>
      <w:r>
        <w:rPr>
          <w:sz w:val="24"/>
          <w:szCs w:val="24"/>
        </w:rPr>
        <w:t>. from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y xxxxx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til</w:t>
      </w:r>
      <w:r>
        <w:rPr>
          <w:sz w:val="24"/>
          <w:szCs w:val="24"/>
        </w:rPr>
        <w:t>l now.</w:t>
      </w:r>
    </w:p>
    <w:p w:rsidR="00887F66" w:rsidRDefault="00887F66">
      <w:pPr>
        <w:spacing w:before="9" w:line="100" w:lineRule="exact"/>
        <w:rPr>
          <w:sz w:val="11"/>
          <w:szCs w:val="11"/>
        </w:rPr>
      </w:pPr>
    </w:p>
    <w:p w:rsidR="00887F66" w:rsidRDefault="00887F66">
      <w:pPr>
        <w:spacing w:line="200" w:lineRule="exact"/>
      </w:pPr>
    </w:p>
    <w:p w:rsidR="00887F66" w:rsidRDefault="00156D0A">
      <w:pPr>
        <w:ind w:left="102"/>
        <w:rPr>
          <w:sz w:val="24"/>
          <w:szCs w:val="24"/>
        </w:rPr>
      </w:pPr>
      <w:r>
        <w:rPr>
          <w:b/>
          <w:color w:val="0C0C0C"/>
          <w:sz w:val="24"/>
          <w:szCs w:val="24"/>
        </w:rPr>
        <w:t>Educat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 xml:space="preserve">on </w:t>
      </w:r>
      <w:r>
        <w:rPr>
          <w:b/>
          <w:color w:val="0C0C0C"/>
          <w:spacing w:val="-1"/>
          <w:sz w:val="24"/>
          <w:szCs w:val="24"/>
        </w:rPr>
        <w:t>Q</w:t>
      </w:r>
      <w:r>
        <w:rPr>
          <w:b/>
          <w:color w:val="0C0C0C"/>
          <w:sz w:val="24"/>
          <w:szCs w:val="24"/>
        </w:rPr>
        <w:t>ua</w:t>
      </w:r>
      <w:r>
        <w:rPr>
          <w:b/>
          <w:color w:val="0C0C0C"/>
          <w:spacing w:val="-1"/>
          <w:sz w:val="24"/>
          <w:szCs w:val="24"/>
        </w:rPr>
        <w:t>li</w:t>
      </w:r>
      <w:r>
        <w:rPr>
          <w:b/>
          <w:color w:val="0C0C0C"/>
          <w:spacing w:val="2"/>
          <w:sz w:val="24"/>
          <w:szCs w:val="24"/>
        </w:rPr>
        <w:t>f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>cat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>on</w:t>
      </w:r>
      <w:r>
        <w:rPr>
          <w:b/>
          <w:color w:val="0C0C0C"/>
          <w:spacing w:val="2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>:</w:t>
      </w:r>
    </w:p>
    <w:p w:rsidR="00887F66" w:rsidRDefault="00887F66">
      <w:pPr>
        <w:ind w:left="462"/>
        <w:rPr>
          <w:sz w:val="24"/>
          <w:szCs w:val="24"/>
        </w:rPr>
      </w:pPr>
      <w:r w:rsidRPr="00887F66">
        <w:pict>
          <v:group id="_x0000_s1077" style="position:absolute;left:0;text-align:left;margin-left:1in;margin-top:-13.8pt;width:451.3pt;height:13.8pt;z-index:-1914;mso-position-horizontal-relative:page" coordorigin="1440,-276" coordsize="9026,276">
            <v:shape id="_x0000_s1078" style="position:absolute;left:1440;top:-276;width:9026;height:276" coordorigin="1440,-276" coordsize="9026,276" path="m1440,r9026,l10466,-276r-9026,l1440,xe" fillcolor="#dae4f0" stroked="f">
              <v:path arrowok="t"/>
            </v:shape>
            <w10:wrap anchorx="page"/>
          </v:group>
        </w:pict>
      </w:r>
      <w:r w:rsidR="00156D0A">
        <w:rPr>
          <w:rFonts w:ascii="Symbol" w:eastAsia="Symbol" w:hAnsi="Symbol" w:cs="Symbol"/>
          <w:color w:val="0C0C0C"/>
          <w:sz w:val="18"/>
          <w:szCs w:val="18"/>
        </w:rPr>
        <w:t></w:t>
      </w:r>
      <w:r w:rsidR="00156D0A">
        <w:rPr>
          <w:color w:val="0C0C0C"/>
          <w:sz w:val="18"/>
          <w:szCs w:val="18"/>
        </w:rPr>
        <w:t xml:space="preserve">     </w:t>
      </w:r>
      <w:r w:rsidR="00156D0A">
        <w:rPr>
          <w:color w:val="0C0C0C"/>
          <w:spacing w:val="7"/>
          <w:sz w:val="18"/>
          <w:szCs w:val="18"/>
        </w:rPr>
        <w:t xml:space="preserve"> </w:t>
      </w:r>
      <w:r w:rsidR="00156D0A">
        <w:rPr>
          <w:color w:val="0C0C0C"/>
          <w:sz w:val="24"/>
          <w:szCs w:val="24"/>
        </w:rPr>
        <w:t xml:space="preserve">M.Sc from </w:t>
      </w:r>
      <w:r w:rsidR="00156D0A">
        <w:rPr>
          <w:b/>
          <w:color w:val="0C0C0C"/>
          <w:spacing w:val="-1"/>
          <w:sz w:val="24"/>
          <w:szCs w:val="24"/>
        </w:rPr>
        <w:t>X</w:t>
      </w:r>
      <w:r w:rsidR="00156D0A">
        <w:rPr>
          <w:b/>
          <w:color w:val="0C0C0C"/>
          <w:sz w:val="24"/>
          <w:szCs w:val="24"/>
        </w:rPr>
        <w:t>X</w:t>
      </w:r>
      <w:r w:rsidR="00156D0A">
        <w:rPr>
          <w:b/>
          <w:color w:val="0C0C0C"/>
          <w:spacing w:val="-1"/>
          <w:sz w:val="24"/>
          <w:szCs w:val="24"/>
        </w:rPr>
        <w:t>X</w:t>
      </w:r>
      <w:r w:rsidR="00156D0A">
        <w:rPr>
          <w:b/>
          <w:color w:val="0C0C0C"/>
          <w:sz w:val="24"/>
          <w:szCs w:val="24"/>
        </w:rPr>
        <w:t>X</w:t>
      </w:r>
      <w:r w:rsidR="00156D0A">
        <w:rPr>
          <w:b/>
          <w:color w:val="0C0C0C"/>
          <w:spacing w:val="-1"/>
          <w:sz w:val="24"/>
          <w:szCs w:val="24"/>
        </w:rPr>
        <w:t>X</w:t>
      </w:r>
      <w:r w:rsidR="00156D0A">
        <w:rPr>
          <w:b/>
          <w:color w:val="0C0C0C"/>
          <w:sz w:val="24"/>
          <w:szCs w:val="24"/>
        </w:rPr>
        <w:t>X</w:t>
      </w:r>
      <w:r w:rsidR="00156D0A">
        <w:rPr>
          <w:b/>
          <w:color w:val="0C0C0C"/>
          <w:spacing w:val="-1"/>
          <w:sz w:val="24"/>
          <w:szCs w:val="24"/>
        </w:rPr>
        <w:t>X</w:t>
      </w:r>
      <w:r w:rsidR="00156D0A">
        <w:rPr>
          <w:b/>
          <w:color w:val="0C0C0C"/>
          <w:sz w:val="24"/>
          <w:szCs w:val="24"/>
        </w:rPr>
        <w:t>XX</w:t>
      </w:r>
      <w:r w:rsidR="00156D0A">
        <w:rPr>
          <w:b/>
          <w:color w:val="0C0C0C"/>
          <w:spacing w:val="2"/>
          <w:sz w:val="24"/>
          <w:szCs w:val="24"/>
        </w:rPr>
        <w:t xml:space="preserve"> </w:t>
      </w:r>
      <w:r w:rsidR="00156D0A">
        <w:rPr>
          <w:b/>
          <w:color w:val="0C0C0C"/>
          <w:sz w:val="24"/>
          <w:szCs w:val="24"/>
        </w:rPr>
        <w:t>T</w:t>
      </w:r>
      <w:r w:rsidR="00156D0A">
        <w:rPr>
          <w:b/>
          <w:color w:val="0C0C0C"/>
          <w:spacing w:val="-1"/>
          <w:sz w:val="24"/>
          <w:szCs w:val="24"/>
        </w:rPr>
        <w:t>e</w:t>
      </w:r>
      <w:r w:rsidR="00156D0A">
        <w:rPr>
          <w:b/>
          <w:color w:val="0C0C0C"/>
          <w:sz w:val="24"/>
          <w:szCs w:val="24"/>
        </w:rPr>
        <w:t>chno</w:t>
      </w:r>
      <w:r w:rsidR="00156D0A">
        <w:rPr>
          <w:b/>
          <w:color w:val="0C0C0C"/>
          <w:spacing w:val="-1"/>
          <w:sz w:val="24"/>
          <w:szCs w:val="24"/>
        </w:rPr>
        <w:t>l</w:t>
      </w:r>
      <w:r w:rsidR="00156D0A">
        <w:rPr>
          <w:b/>
          <w:color w:val="0C0C0C"/>
          <w:sz w:val="24"/>
          <w:szCs w:val="24"/>
        </w:rPr>
        <w:t>og</w:t>
      </w:r>
      <w:r w:rsidR="00156D0A">
        <w:rPr>
          <w:b/>
          <w:color w:val="0C0C0C"/>
          <w:spacing w:val="-1"/>
          <w:sz w:val="24"/>
          <w:szCs w:val="24"/>
        </w:rPr>
        <w:t>i</w:t>
      </w:r>
      <w:r w:rsidR="00156D0A">
        <w:rPr>
          <w:b/>
          <w:color w:val="0C0C0C"/>
          <w:sz w:val="24"/>
          <w:szCs w:val="24"/>
        </w:rPr>
        <w:t>cal</w:t>
      </w:r>
      <w:r w:rsidR="00156D0A">
        <w:rPr>
          <w:b/>
          <w:color w:val="0C0C0C"/>
          <w:spacing w:val="3"/>
          <w:sz w:val="24"/>
          <w:szCs w:val="24"/>
        </w:rPr>
        <w:t xml:space="preserve"> </w:t>
      </w:r>
      <w:r w:rsidR="00156D0A">
        <w:rPr>
          <w:b/>
          <w:color w:val="0C0C0C"/>
          <w:spacing w:val="-1"/>
          <w:sz w:val="24"/>
          <w:szCs w:val="24"/>
        </w:rPr>
        <w:t>U</w:t>
      </w:r>
      <w:r w:rsidR="00156D0A">
        <w:rPr>
          <w:b/>
          <w:color w:val="0C0C0C"/>
          <w:sz w:val="24"/>
          <w:szCs w:val="24"/>
        </w:rPr>
        <w:t>n</w:t>
      </w:r>
      <w:r w:rsidR="00156D0A">
        <w:rPr>
          <w:b/>
          <w:color w:val="0C0C0C"/>
          <w:spacing w:val="-1"/>
          <w:sz w:val="24"/>
          <w:szCs w:val="24"/>
        </w:rPr>
        <w:t>i</w:t>
      </w:r>
      <w:r w:rsidR="00156D0A">
        <w:rPr>
          <w:b/>
          <w:color w:val="0C0C0C"/>
          <w:sz w:val="24"/>
          <w:szCs w:val="24"/>
        </w:rPr>
        <w:t>vers</w:t>
      </w:r>
      <w:r w:rsidR="00156D0A">
        <w:rPr>
          <w:b/>
          <w:color w:val="0C0C0C"/>
          <w:spacing w:val="-1"/>
          <w:sz w:val="24"/>
          <w:szCs w:val="24"/>
        </w:rPr>
        <w:t>i</w:t>
      </w:r>
      <w:r w:rsidR="00156D0A">
        <w:rPr>
          <w:b/>
          <w:color w:val="0C0C0C"/>
          <w:sz w:val="24"/>
          <w:szCs w:val="24"/>
        </w:rPr>
        <w:t xml:space="preserve">ty </w:t>
      </w:r>
      <w:r w:rsidR="00156D0A">
        <w:rPr>
          <w:b/>
          <w:color w:val="0C0C0C"/>
          <w:spacing w:val="4"/>
          <w:sz w:val="24"/>
          <w:szCs w:val="24"/>
        </w:rPr>
        <w:t xml:space="preserve"> </w:t>
      </w:r>
      <w:r w:rsidR="00156D0A">
        <w:rPr>
          <w:color w:val="0C0C0C"/>
          <w:sz w:val="24"/>
          <w:szCs w:val="24"/>
        </w:rPr>
        <w:t>.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462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z w:val="18"/>
          <w:szCs w:val="18"/>
        </w:rPr>
        <w:t xml:space="preserve">     </w:t>
      </w:r>
      <w:r>
        <w:rPr>
          <w:color w:val="0C0C0C"/>
          <w:spacing w:val="7"/>
          <w:sz w:val="18"/>
          <w:szCs w:val="18"/>
        </w:rPr>
        <w:t xml:space="preserve"> </w:t>
      </w:r>
      <w:r>
        <w:rPr>
          <w:color w:val="0C0C0C"/>
          <w:sz w:val="24"/>
          <w:szCs w:val="24"/>
        </w:rPr>
        <w:t>B.Sc (Co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pu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er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Sc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ence)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from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b/>
          <w:color w:val="0C0C0C"/>
          <w:spacing w:val="-1"/>
          <w:sz w:val="24"/>
          <w:szCs w:val="24"/>
        </w:rPr>
        <w:t>XX</w:t>
      </w:r>
      <w:r>
        <w:rPr>
          <w:b/>
          <w:color w:val="0C0C0C"/>
          <w:sz w:val="24"/>
          <w:szCs w:val="24"/>
        </w:rPr>
        <w:t>X</w:t>
      </w:r>
      <w:r>
        <w:rPr>
          <w:b/>
          <w:color w:val="0C0C0C"/>
          <w:spacing w:val="-1"/>
          <w:sz w:val="24"/>
          <w:szCs w:val="24"/>
        </w:rPr>
        <w:t>X</w:t>
      </w:r>
      <w:r>
        <w:rPr>
          <w:b/>
          <w:color w:val="0C0C0C"/>
          <w:sz w:val="24"/>
          <w:szCs w:val="24"/>
        </w:rPr>
        <w:t>X</w:t>
      </w:r>
      <w:r>
        <w:rPr>
          <w:b/>
          <w:color w:val="0C0C0C"/>
          <w:spacing w:val="-1"/>
          <w:sz w:val="24"/>
          <w:szCs w:val="24"/>
        </w:rPr>
        <w:t>X</w:t>
      </w:r>
      <w:r>
        <w:rPr>
          <w:b/>
          <w:color w:val="0C0C0C"/>
          <w:sz w:val="24"/>
          <w:szCs w:val="24"/>
        </w:rPr>
        <w:t>X</w:t>
      </w:r>
      <w:r>
        <w:rPr>
          <w:b/>
          <w:color w:val="0C0C0C"/>
          <w:spacing w:val="2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>Un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>vers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>ty</w:t>
      </w:r>
      <w:r>
        <w:rPr>
          <w:b/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.</w:t>
      </w:r>
    </w:p>
    <w:p w:rsidR="00887F66" w:rsidRDefault="00887F66">
      <w:pPr>
        <w:spacing w:before="2" w:line="180" w:lineRule="exact"/>
        <w:rPr>
          <w:sz w:val="18"/>
          <w:szCs w:val="18"/>
        </w:rPr>
      </w:pPr>
    </w:p>
    <w:p w:rsidR="00887F66" w:rsidRDefault="00887F66">
      <w:pPr>
        <w:spacing w:line="540" w:lineRule="atLeast"/>
        <w:ind w:left="102" w:right="7177"/>
        <w:rPr>
          <w:sz w:val="24"/>
          <w:szCs w:val="24"/>
        </w:rPr>
      </w:pPr>
      <w:r w:rsidRPr="00887F66">
        <w:pict>
          <v:group id="_x0000_s1075" style="position:absolute;left:0;text-align:left;margin-left:1in;margin-top:13.7pt;width:451.3pt;height:13.8pt;z-index:-1913;mso-position-horizontal-relative:page" coordorigin="1440,274" coordsize="9026,276">
            <v:shape id="_x0000_s1076" style="position:absolute;left:1440;top:274;width:9026;height:276" coordorigin="1440,274" coordsize="9026,276" path="m1440,550r9026,l10466,274r-9026,l1440,550xe" fillcolor="#dae4f0" stroked="f">
              <v:path arrowok="t"/>
            </v:shape>
            <w10:wrap anchorx="page"/>
          </v:group>
        </w:pict>
      </w:r>
      <w:r w:rsidR="00156D0A">
        <w:rPr>
          <w:b/>
          <w:color w:val="0C0C0C"/>
          <w:spacing w:val="-1"/>
          <w:sz w:val="24"/>
          <w:szCs w:val="24"/>
        </w:rPr>
        <w:t>P</w:t>
      </w:r>
      <w:r w:rsidR="00156D0A">
        <w:rPr>
          <w:b/>
          <w:color w:val="0C0C0C"/>
          <w:sz w:val="24"/>
          <w:szCs w:val="24"/>
        </w:rPr>
        <w:t>roject</w:t>
      </w:r>
      <w:r w:rsidR="00156D0A">
        <w:rPr>
          <w:b/>
          <w:color w:val="0C0C0C"/>
          <w:spacing w:val="2"/>
          <w:sz w:val="24"/>
          <w:szCs w:val="24"/>
        </w:rPr>
        <w:t xml:space="preserve"> </w:t>
      </w:r>
      <w:r w:rsidR="00156D0A">
        <w:rPr>
          <w:b/>
          <w:color w:val="0C0C0C"/>
          <w:sz w:val="24"/>
          <w:szCs w:val="24"/>
        </w:rPr>
        <w:t>S</w:t>
      </w:r>
      <w:r w:rsidR="00156D0A">
        <w:rPr>
          <w:b/>
          <w:color w:val="0C0C0C"/>
          <w:spacing w:val="-1"/>
          <w:sz w:val="24"/>
          <w:szCs w:val="24"/>
        </w:rPr>
        <w:t>u</w:t>
      </w:r>
      <w:r w:rsidR="00156D0A">
        <w:rPr>
          <w:b/>
          <w:color w:val="0C0C0C"/>
          <w:spacing w:val="2"/>
          <w:sz w:val="24"/>
          <w:szCs w:val="24"/>
        </w:rPr>
        <w:t>mm</w:t>
      </w:r>
      <w:r w:rsidR="00156D0A">
        <w:rPr>
          <w:b/>
          <w:color w:val="0C0C0C"/>
          <w:sz w:val="24"/>
          <w:szCs w:val="24"/>
        </w:rPr>
        <w:t>a</w:t>
      </w:r>
      <w:r w:rsidR="00156D0A">
        <w:rPr>
          <w:b/>
          <w:color w:val="0C0C0C"/>
          <w:spacing w:val="-3"/>
          <w:sz w:val="24"/>
          <w:szCs w:val="24"/>
        </w:rPr>
        <w:t>r</w:t>
      </w:r>
      <w:r w:rsidR="00156D0A">
        <w:rPr>
          <w:b/>
          <w:color w:val="0C0C0C"/>
          <w:sz w:val="24"/>
          <w:szCs w:val="24"/>
        </w:rPr>
        <w:t xml:space="preserve">y : </w:t>
      </w:r>
      <w:r w:rsidR="00156D0A">
        <w:rPr>
          <w:b/>
          <w:color w:val="0C0C0C"/>
          <w:spacing w:val="-1"/>
          <w:sz w:val="24"/>
          <w:szCs w:val="24"/>
          <w:u w:val="single" w:color="0C0C0C"/>
        </w:rPr>
        <w:t>P</w:t>
      </w:r>
      <w:r w:rsidR="00156D0A">
        <w:rPr>
          <w:b/>
          <w:color w:val="0C0C0C"/>
          <w:sz w:val="24"/>
          <w:szCs w:val="24"/>
          <w:u w:val="single" w:color="0C0C0C"/>
        </w:rPr>
        <w:t>roject</w:t>
      </w:r>
      <w:r w:rsidR="00156D0A">
        <w:rPr>
          <w:b/>
          <w:color w:val="0C0C0C"/>
          <w:spacing w:val="-58"/>
          <w:sz w:val="24"/>
          <w:szCs w:val="24"/>
          <w:u w:val="single" w:color="0C0C0C"/>
        </w:rPr>
        <w:t xml:space="preserve"> </w:t>
      </w:r>
      <w:r w:rsidR="00156D0A">
        <w:rPr>
          <w:b/>
          <w:color w:val="0C0C0C"/>
          <w:sz w:val="24"/>
          <w:szCs w:val="24"/>
          <w:u w:val="single" w:color="0C0C0C"/>
        </w:rPr>
        <w:t>1</w:t>
      </w:r>
    </w:p>
    <w:p w:rsidR="00887F66" w:rsidRDefault="00887F66">
      <w:pPr>
        <w:spacing w:before="7" w:line="280" w:lineRule="exact"/>
        <w:rPr>
          <w:sz w:val="28"/>
          <w:szCs w:val="28"/>
        </w:rPr>
      </w:pPr>
    </w:p>
    <w:p w:rsidR="00887F66" w:rsidRDefault="00156D0A">
      <w:pPr>
        <w:spacing w:before="29"/>
        <w:ind w:left="102"/>
        <w:rPr>
          <w:sz w:val="24"/>
          <w:szCs w:val="24"/>
        </w:rPr>
        <w:sectPr w:rsidR="00887F66">
          <w:pgSz w:w="11900" w:h="16840"/>
          <w:pgMar w:top="1380" w:right="1280" w:bottom="280" w:left="1340" w:header="720" w:footer="720" w:gutter="0"/>
          <w:cols w:space="720"/>
        </w:sectPr>
      </w:pPr>
      <w:r>
        <w:rPr>
          <w:b/>
          <w:color w:val="0C0C0C"/>
          <w:spacing w:val="-1"/>
          <w:sz w:val="24"/>
          <w:szCs w:val="24"/>
        </w:rPr>
        <w:t>P</w:t>
      </w:r>
      <w:r>
        <w:rPr>
          <w:b/>
          <w:color w:val="0C0C0C"/>
          <w:sz w:val="24"/>
          <w:szCs w:val="24"/>
        </w:rPr>
        <w:t xml:space="preserve">roject                      </w:t>
      </w:r>
      <w:r>
        <w:rPr>
          <w:b/>
          <w:color w:val="0C0C0C"/>
          <w:spacing w:val="36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 xml:space="preserve">:         </w:t>
      </w:r>
      <w:r>
        <w:rPr>
          <w:b/>
          <w:color w:val="0C0C0C"/>
          <w:spacing w:val="40"/>
          <w:sz w:val="24"/>
          <w:szCs w:val="24"/>
        </w:rPr>
        <w:t xml:space="preserve"> </w:t>
      </w:r>
      <w:r>
        <w:rPr>
          <w:b/>
          <w:color w:val="212121"/>
          <w:sz w:val="24"/>
          <w:szCs w:val="24"/>
        </w:rPr>
        <w:t>x</w:t>
      </w:r>
      <w:r>
        <w:rPr>
          <w:b/>
          <w:color w:val="212121"/>
          <w:spacing w:val="-2"/>
          <w:sz w:val="24"/>
          <w:szCs w:val="24"/>
        </w:rPr>
        <w:t>x</w:t>
      </w:r>
      <w:r>
        <w:rPr>
          <w:b/>
          <w:color w:val="212121"/>
          <w:sz w:val="24"/>
          <w:szCs w:val="24"/>
        </w:rPr>
        <w:t>x</w:t>
      </w:r>
      <w:r>
        <w:rPr>
          <w:b/>
          <w:color w:val="212121"/>
          <w:spacing w:val="-2"/>
          <w:sz w:val="24"/>
          <w:szCs w:val="24"/>
        </w:rPr>
        <w:t>x</w:t>
      </w:r>
      <w:r>
        <w:rPr>
          <w:b/>
          <w:color w:val="212121"/>
          <w:sz w:val="24"/>
          <w:szCs w:val="24"/>
        </w:rPr>
        <w:t>xxxxxxxxx</w:t>
      </w:r>
    </w:p>
    <w:p w:rsidR="00887F66" w:rsidRDefault="00156D0A">
      <w:pPr>
        <w:spacing w:before="60"/>
        <w:ind w:left="102"/>
        <w:rPr>
          <w:sz w:val="24"/>
          <w:szCs w:val="24"/>
        </w:rPr>
      </w:pPr>
      <w:r>
        <w:rPr>
          <w:b/>
          <w:color w:val="212121"/>
          <w:spacing w:val="-1"/>
          <w:sz w:val="24"/>
          <w:szCs w:val="24"/>
        </w:rPr>
        <w:lastRenderedPageBreak/>
        <w:t>O</w:t>
      </w:r>
      <w:r>
        <w:rPr>
          <w:b/>
          <w:color w:val="212121"/>
          <w:sz w:val="24"/>
          <w:szCs w:val="24"/>
        </w:rPr>
        <w:t>rgan</w:t>
      </w:r>
      <w:r>
        <w:rPr>
          <w:b/>
          <w:color w:val="212121"/>
          <w:spacing w:val="1"/>
          <w:sz w:val="24"/>
          <w:szCs w:val="24"/>
        </w:rPr>
        <w:t>i</w:t>
      </w:r>
      <w:r>
        <w:rPr>
          <w:b/>
          <w:color w:val="212121"/>
          <w:spacing w:val="-3"/>
          <w:sz w:val="24"/>
          <w:szCs w:val="24"/>
        </w:rPr>
        <w:t>z</w:t>
      </w:r>
      <w:r>
        <w:rPr>
          <w:b/>
          <w:color w:val="212121"/>
          <w:sz w:val="24"/>
          <w:szCs w:val="24"/>
        </w:rPr>
        <w:t>at</w:t>
      </w:r>
      <w:r>
        <w:rPr>
          <w:b/>
          <w:color w:val="212121"/>
          <w:spacing w:val="-1"/>
          <w:sz w:val="24"/>
          <w:szCs w:val="24"/>
        </w:rPr>
        <w:t>i</w:t>
      </w:r>
      <w:r>
        <w:rPr>
          <w:b/>
          <w:color w:val="212121"/>
          <w:sz w:val="24"/>
          <w:szCs w:val="24"/>
        </w:rPr>
        <w:t xml:space="preserve">on            </w:t>
      </w:r>
      <w:r>
        <w:rPr>
          <w:b/>
          <w:color w:val="212121"/>
          <w:spacing w:val="23"/>
          <w:sz w:val="24"/>
          <w:szCs w:val="24"/>
        </w:rPr>
        <w:t xml:space="preserve"> </w:t>
      </w:r>
      <w:r>
        <w:rPr>
          <w:b/>
          <w:color w:val="212121"/>
          <w:sz w:val="24"/>
          <w:szCs w:val="24"/>
        </w:rPr>
        <w:t xml:space="preserve">:         </w:t>
      </w:r>
      <w:r>
        <w:rPr>
          <w:b/>
          <w:color w:val="212121"/>
          <w:spacing w:val="40"/>
          <w:sz w:val="24"/>
          <w:szCs w:val="24"/>
        </w:rPr>
        <w:t xml:space="preserve"> </w:t>
      </w:r>
      <w:r>
        <w:rPr>
          <w:b/>
          <w:color w:val="212121"/>
          <w:sz w:val="24"/>
          <w:szCs w:val="24"/>
        </w:rPr>
        <w:t>x</w:t>
      </w:r>
      <w:r>
        <w:rPr>
          <w:b/>
          <w:color w:val="212121"/>
          <w:spacing w:val="-2"/>
          <w:sz w:val="24"/>
          <w:szCs w:val="24"/>
        </w:rPr>
        <w:t>x</w:t>
      </w:r>
      <w:r>
        <w:rPr>
          <w:b/>
          <w:color w:val="212121"/>
          <w:sz w:val="24"/>
          <w:szCs w:val="24"/>
        </w:rPr>
        <w:t>x</w:t>
      </w:r>
      <w:r>
        <w:rPr>
          <w:b/>
          <w:color w:val="212121"/>
          <w:spacing w:val="-2"/>
          <w:sz w:val="24"/>
          <w:szCs w:val="24"/>
        </w:rPr>
        <w:t>x</w:t>
      </w:r>
      <w:r>
        <w:rPr>
          <w:b/>
          <w:color w:val="212121"/>
          <w:sz w:val="24"/>
          <w:szCs w:val="24"/>
        </w:rPr>
        <w:t>xxxxxxxxxxx</w:t>
      </w:r>
    </w:p>
    <w:p w:rsidR="00887F66" w:rsidRDefault="00156D0A">
      <w:pPr>
        <w:ind w:left="102"/>
        <w:rPr>
          <w:sz w:val="24"/>
          <w:szCs w:val="24"/>
        </w:rPr>
      </w:pPr>
      <w:r>
        <w:rPr>
          <w:b/>
          <w:color w:val="0C0C0C"/>
          <w:sz w:val="24"/>
          <w:szCs w:val="24"/>
        </w:rPr>
        <w:t>Durat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 xml:space="preserve">on                   </w:t>
      </w:r>
      <w:r>
        <w:rPr>
          <w:b/>
          <w:color w:val="0C0C0C"/>
          <w:spacing w:val="27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 xml:space="preserve">:         </w:t>
      </w:r>
      <w:r>
        <w:rPr>
          <w:b/>
          <w:color w:val="0C0C0C"/>
          <w:spacing w:val="40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Jan 2015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til</w:t>
      </w:r>
      <w:r>
        <w:rPr>
          <w:color w:val="0C0C0C"/>
          <w:sz w:val="24"/>
          <w:szCs w:val="24"/>
        </w:rPr>
        <w:t>l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now</w:t>
      </w:r>
    </w:p>
    <w:p w:rsidR="00887F66" w:rsidRDefault="00156D0A">
      <w:pPr>
        <w:ind w:left="2982" w:right="280" w:hanging="2880"/>
        <w:rPr>
          <w:sz w:val="24"/>
          <w:szCs w:val="24"/>
        </w:rPr>
      </w:pPr>
      <w:r>
        <w:rPr>
          <w:b/>
          <w:color w:val="0C0C0C"/>
          <w:sz w:val="24"/>
          <w:szCs w:val="24"/>
        </w:rPr>
        <w:t>T</w:t>
      </w:r>
      <w:r>
        <w:rPr>
          <w:b/>
          <w:color w:val="0C0C0C"/>
          <w:spacing w:val="-1"/>
          <w:sz w:val="24"/>
          <w:szCs w:val="24"/>
        </w:rPr>
        <w:t>e</w:t>
      </w:r>
      <w:r>
        <w:rPr>
          <w:b/>
          <w:color w:val="0C0C0C"/>
          <w:sz w:val="24"/>
          <w:szCs w:val="24"/>
        </w:rPr>
        <w:t>chno</w:t>
      </w:r>
      <w:r>
        <w:rPr>
          <w:b/>
          <w:color w:val="0C0C0C"/>
          <w:spacing w:val="-1"/>
          <w:sz w:val="24"/>
          <w:szCs w:val="24"/>
        </w:rPr>
        <w:t>l</w:t>
      </w:r>
      <w:r>
        <w:rPr>
          <w:b/>
          <w:color w:val="0C0C0C"/>
          <w:sz w:val="24"/>
          <w:szCs w:val="24"/>
        </w:rPr>
        <w:t xml:space="preserve">ogy               </w:t>
      </w:r>
      <w:r>
        <w:rPr>
          <w:b/>
          <w:color w:val="0C0C0C"/>
          <w:spacing w:val="15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 xml:space="preserve">:         </w:t>
      </w:r>
      <w:r>
        <w:rPr>
          <w:b/>
          <w:color w:val="0C0C0C"/>
          <w:spacing w:val="40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 xml:space="preserve">Java, </w:t>
      </w:r>
      <w:r>
        <w:rPr>
          <w:b/>
          <w:color w:val="0C0C0C"/>
          <w:spacing w:val="-1"/>
          <w:sz w:val="24"/>
          <w:szCs w:val="24"/>
        </w:rPr>
        <w:t>Gi</w:t>
      </w:r>
      <w:r>
        <w:rPr>
          <w:b/>
          <w:color w:val="0C0C0C"/>
          <w:sz w:val="24"/>
          <w:szCs w:val="24"/>
        </w:rPr>
        <w:t>t,</w:t>
      </w:r>
      <w:r>
        <w:rPr>
          <w:b/>
          <w:color w:val="0C0C0C"/>
          <w:spacing w:val="2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>Jenk</w:t>
      </w:r>
      <w:r>
        <w:rPr>
          <w:b/>
          <w:color w:val="0C0C0C"/>
          <w:spacing w:val="-1"/>
          <w:sz w:val="24"/>
          <w:szCs w:val="24"/>
        </w:rPr>
        <w:t>in</w:t>
      </w:r>
      <w:r>
        <w:rPr>
          <w:b/>
          <w:color w:val="0C0C0C"/>
          <w:sz w:val="24"/>
          <w:szCs w:val="24"/>
        </w:rPr>
        <w:t>s, Red</w:t>
      </w:r>
      <w:r>
        <w:rPr>
          <w:b/>
          <w:color w:val="0C0C0C"/>
          <w:spacing w:val="-1"/>
          <w:sz w:val="24"/>
          <w:szCs w:val="24"/>
        </w:rPr>
        <w:t>H</w:t>
      </w:r>
      <w:r>
        <w:rPr>
          <w:b/>
          <w:color w:val="0C0C0C"/>
          <w:sz w:val="24"/>
          <w:szCs w:val="24"/>
        </w:rPr>
        <w:t>at L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>nu</w:t>
      </w:r>
      <w:r>
        <w:rPr>
          <w:b/>
          <w:color w:val="0C0C0C"/>
          <w:spacing w:val="-2"/>
          <w:sz w:val="24"/>
          <w:szCs w:val="24"/>
        </w:rPr>
        <w:t>x</w:t>
      </w:r>
      <w:r>
        <w:rPr>
          <w:b/>
          <w:color w:val="0C0C0C"/>
          <w:sz w:val="24"/>
          <w:szCs w:val="24"/>
        </w:rPr>
        <w:t>,</w:t>
      </w:r>
      <w:r>
        <w:rPr>
          <w:b/>
          <w:color w:val="0C0C0C"/>
          <w:spacing w:val="2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>MA</w:t>
      </w:r>
      <w:r>
        <w:rPr>
          <w:b/>
          <w:color w:val="0C0C0C"/>
          <w:spacing w:val="-3"/>
          <w:sz w:val="24"/>
          <w:szCs w:val="24"/>
        </w:rPr>
        <w:t>V</w:t>
      </w:r>
      <w:r>
        <w:rPr>
          <w:b/>
          <w:color w:val="0C0C0C"/>
          <w:sz w:val="24"/>
          <w:szCs w:val="24"/>
        </w:rPr>
        <w:t>EN,</w:t>
      </w:r>
      <w:r>
        <w:rPr>
          <w:b/>
          <w:color w:val="0C0C0C"/>
          <w:spacing w:val="4"/>
          <w:sz w:val="24"/>
          <w:szCs w:val="24"/>
        </w:rPr>
        <w:t xml:space="preserve"> </w:t>
      </w:r>
      <w:r>
        <w:rPr>
          <w:b/>
          <w:color w:val="0C0C0C"/>
          <w:spacing w:val="-1"/>
          <w:sz w:val="24"/>
          <w:szCs w:val="24"/>
        </w:rPr>
        <w:t>A</w:t>
      </w:r>
      <w:r>
        <w:rPr>
          <w:b/>
          <w:color w:val="0C0C0C"/>
          <w:sz w:val="24"/>
          <w:szCs w:val="24"/>
        </w:rPr>
        <w:t>ns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>b</w:t>
      </w:r>
      <w:r>
        <w:rPr>
          <w:b/>
          <w:color w:val="0C0C0C"/>
          <w:spacing w:val="-1"/>
          <w:sz w:val="24"/>
          <w:szCs w:val="24"/>
        </w:rPr>
        <w:t>l</w:t>
      </w:r>
      <w:r>
        <w:rPr>
          <w:b/>
          <w:color w:val="0C0C0C"/>
          <w:sz w:val="24"/>
          <w:szCs w:val="24"/>
        </w:rPr>
        <w:t>e, she</w:t>
      </w:r>
      <w:r>
        <w:rPr>
          <w:b/>
          <w:color w:val="0C0C0C"/>
          <w:spacing w:val="-1"/>
          <w:sz w:val="24"/>
          <w:szCs w:val="24"/>
        </w:rPr>
        <w:t>l</w:t>
      </w:r>
      <w:r>
        <w:rPr>
          <w:b/>
          <w:color w:val="0C0C0C"/>
          <w:sz w:val="24"/>
          <w:szCs w:val="24"/>
        </w:rPr>
        <w:t>l scr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>pt</w:t>
      </w:r>
      <w:r>
        <w:rPr>
          <w:b/>
          <w:color w:val="0C0C0C"/>
          <w:spacing w:val="2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 xml:space="preserve">, </w:t>
      </w:r>
      <w:r>
        <w:rPr>
          <w:b/>
          <w:color w:val="0C0C0C"/>
          <w:spacing w:val="-1"/>
          <w:sz w:val="24"/>
          <w:szCs w:val="24"/>
        </w:rPr>
        <w:t>A</w:t>
      </w:r>
      <w:r>
        <w:rPr>
          <w:b/>
          <w:color w:val="0C0C0C"/>
          <w:sz w:val="24"/>
          <w:szCs w:val="24"/>
        </w:rPr>
        <w:t>WS, Ne</w:t>
      </w:r>
      <w:r>
        <w:rPr>
          <w:b/>
          <w:color w:val="0C0C0C"/>
          <w:spacing w:val="-2"/>
          <w:sz w:val="24"/>
          <w:szCs w:val="24"/>
        </w:rPr>
        <w:t>x</w:t>
      </w:r>
      <w:r>
        <w:rPr>
          <w:b/>
          <w:color w:val="0C0C0C"/>
          <w:sz w:val="24"/>
          <w:szCs w:val="24"/>
        </w:rPr>
        <w:t>us</w:t>
      </w:r>
      <w:r>
        <w:rPr>
          <w:b/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.</w:t>
      </w:r>
    </w:p>
    <w:p w:rsidR="00887F66" w:rsidRDefault="00156D0A">
      <w:pPr>
        <w:ind w:left="102"/>
        <w:rPr>
          <w:sz w:val="24"/>
          <w:szCs w:val="24"/>
        </w:rPr>
      </w:pPr>
      <w:r>
        <w:rPr>
          <w:b/>
          <w:color w:val="0C0C0C"/>
          <w:sz w:val="24"/>
          <w:szCs w:val="24"/>
        </w:rPr>
        <w:t>A</w:t>
      </w:r>
      <w:r>
        <w:rPr>
          <w:b/>
          <w:color w:val="0C0C0C"/>
          <w:spacing w:val="-1"/>
          <w:sz w:val="24"/>
          <w:szCs w:val="24"/>
        </w:rPr>
        <w:t>p</w:t>
      </w:r>
      <w:r>
        <w:rPr>
          <w:b/>
          <w:color w:val="0C0C0C"/>
          <w:sz w:val="24"/>
          <w:szCs w:val="24"/>
        </w:rPr>
        <w:t>p</w:t>
      </w:r>
      <w:r>
        <w:rPr>
          <w:b/>
          <w:color w:val="0C0C0C"/>
          <w:spacing w:val="-1"/>
          <w:sz w:val="24"/>
          <w:szCs w:val="24"/>
        </w:rPr>
        <w:t>li</w:t>
      </w:r>
      <w:r>
        <w:rPr>
          <w:b/>
          <w:color w:val="0C0C0C"/>
          <w:sz w:val="24"/>
          <w:szCs w:val="24"/>
        </w:rPr>
        <w:t>cat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>on</w:t>
      </w:r>
      <w:r>
        <w:rPr>
          <w:b/>
          <w:color w:val="0C0C0C"/>
          <w:spacing w:val="2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>Server</w:t>
      </w:r>
      <w:r>
        <w:rPr>
          <w:b/>
          <w:color w:val="0C0C0C"/>
          <w:sz w:val="24"/>
          <w:szCs w:val="24"/>
        </w:rPr>
        <w:t xml:space="preserve">  </w:t>
      </w:r>
      <w:r>
        <w:rPr>
          <w:b/>
          <w:color w:val="0C0C0C"/>
          <w:spacing w:val="42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 xml:space="preserve">:         </w:t>
      </w:r>
      <w:r>
        <w:rPr>
          <w:b/>
          <w:color w:val="0C0C0C"/>
          <w:spacing w:val="40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Apache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c</w:t>
      </w:r>
      <w:r>
        <w:rPr>
          <w:color w:val="0C0C0C"/>
          <w:spacing w:val="1"/>
          <w:sz w:val="24"/>
          <w:szCs w:val="24"/>
        </w:rPr>
        <w:t>a</w:t>
      </w:r>
      <w:r>
        <w:rPr>
          <w:color w:val="0C0C0C"/>
          <w:sz w:val="24"/>
          <w:szCs w:val="24"/>
        </w:rPr>
        <w:t>t</w:t>
      </w:r>
    </w:p>
    <w:p w:rsidR="00887F66" w:rsidRDefault="00156D0A">
      <w:pPr>
        <w:ind w:left="102"/>
        <w:rPr>
          <w:sz w:val="24"/>
          <w:szCs w:val="24"/>
        </w:rPr>
      </w:pPr>
      <w:r>
        <w:rPr>
          <w:b/>
          <w:color w:val="0C0C0C"/>
          <w:sz w:val="24"/>
          <w:szCs w:val="24"/>
        </w:rPr>
        <w:t>Des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>gnat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 xml:space="preserve">on              </w:t>
      </w:r>
      <w:r>
        <w:rPr>
          <w:b/>
          <w:color w:val="0C0C0C"/>
          <w:spacing w:val="47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 xml:space="preserve">:         </w:t>
      </w:r>
      <w:r>
        <w:rPr>
          <w:b/>
          <w:color w:val="0C0C0C"/>
          <w:spacing w:val="40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DevOps 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neer</w:t>
      </w:r>
    </w:p>
    <w:p w:rsidR="00887F66" w:rsidRDefault="00887F66">
      <w:pPr>
        <w:spacing w:before="8" w:line="100" w:lineRule="exact"/>
        <w:rPr>
          <w:sz w:val="11"/>
          <w:szCs w:val="11"/>
        </w:rPr>
      </w:pPr>
    </w:p>
    <w:p w:rsidR="00887F66" w:rsidRDefault="00887F66">
      <w:pPr>
        <w:spacing w:line="200" w:lineRule="exact"/>
      </w:pPr>
    </w:p>
    <w:p w:rsidR="00887F66" w:rsidRDefault="00156D0A">
      <w:pPr>
        <w:spacing w:line="260" w:lineRule="exact"/>
        <w:ind w:left="102"/>
        <w:rPr>
          <w:sz w:val="24"/>
          <w:szCs w:val="24"/>
        </w:rPr>
      </w:pPr>
      <w:r>
        <w:rPr>
          <w:b/>
          <w:color w:val="0C0C0C"/>
          <w:position w:val="-1"/>
          <w:sz w:val="24"/>
          <w:szCs w:val="24"/>
          <w:u w:val="single" w:color="0C0C0C"/>
        </w:rPr>
        <w:t>Descr</w:t>
      </w:r>
      <w:r>
        <w:rPr>
          <w:b/>
          <w:color w:val="0C0C0C"/>
          <w:spacing w:val="-1"/>
          <w:position w:val="-1"/>
          <w:sz w:val="24"/>
          <w:szCs w:val="24"/>
          <w:u w:val="single" w:color="0C0C0C"/>
        </w:rPr>
        <w:t>i</w:t>
      </w:r>
      <w:r>
        <w:rPr>
          <w:b/>
          <w:color w:val="0C0C0C"/>
          <w:position w:val="-1"/>
          <w:sz w:val="24"/>
          <w:szCs w:val="24"/>
          <w:u w:val="single" w:color="0C0C0C"/>
        </w:rPr>
        <w:t>pt</w:t>
      </w:r>
      <w:r>
        <w:rPr>
          <w:b/>
          <w:color w:val="0C0C0C"/>
          <w:spacing w:val="-1"/>
          <w:position w:val="-1"/>
          <w:sz w:val="24"/>
          <w:szCs w:val="24"/>
          <w:u w:val="single" w:color="0C0C0C"/>
        </w:rPr>
        <w:t>i</w:t>
      </w:r>
      <w:r>
        <w:rPr>
          <w:b/>
          <w:color w:val="0C0C0C"/>
          <w:position w:val="-1"/>
          <w:sz w:val="24"/>
          <w:szCs w:val="24"/>
          <w:u w:val="single" w:color="0C0C0C"/>
        </w:rPr>
        <w:t>on:</w:t>
      </w:r>
    </w:p>
    <w:p w:rsidR="00887F66" w:rsidRDefault="00887F66">
      <w:pPr>
        <w:spacing w:before="12" w:line="240" w:lineRule="exact"/>
        <w:rPr>
          <w:sz w:val="24"/>
          <w:szCs w:val="24"/>
        </w:rPr>
      </w:pPr>
    </w:p>
    <w:p w:rsidR="00887F66" w:rsidRDefault="00156D0A">
      <w:pPr>
        <w:spacing w:before="29" w:line="360" w:lineRule="auto"/>
        <w:ind w:left="102" w:right="77"/>
        <w:jc w:val="both"/>
        <w:rPr>
          <w:sz w:val="24"/>
          <w:szCs w:val="24"/>
        </w:rPr>
      </w:pPr>
      <w:r>
        <w:rPr>
          <w:color w:val="0C0C0C"/>
          <w:sz w:val="24"/>
          <w:szCs w:val="24"/>
        </w:rPr>
        <w:t>xxxxxxxxxxxxxxxxxx</w:t>
      </w:r>
      <w:r>
        <w:rPr>
          <w:color w:val="0C0C0C"/>
          <w:spacing w:val="3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30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3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co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p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3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g</w:t>
      </w:r>
      <w:r>
        <w:rPr>
          <w:color w:val="0C0C0C"/>
          <w:spacing w:val="-1"/>
          <w:sz w:val="24"/>
          <w:szCs w:val="24"/>
        </w:rPr>
        <w:t>it</w:t>
      </w:r>
      <w:r>
        <w:rPr>
          <w:color w:val="0C0C0C"/>
          <w:sz w:val="24"/>
          <w:szCs w:val="24"/>
        </w:rPr>
        <w:t>al</w:t>
      </w:r>
      <w:r>
        <w:rPr>
          <w:color w:val="0C0C0C"/>
          <w:spacing w:val="3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presence</w:t>
      </w:r>
      <w:r>
        <w:rPr>
          <w:color w:val="0C0C0C"/>
          <w:spacing w:val="3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ana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pacing w:val="-4"/>
          <w:sz w:val="24"/>
          <w:szCs w:val="24"/>
        </w:rPr>
        <w:t>y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3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form</w:t>
      </w:r>
      <w:r>
        <w:rPr>
          <w:color w:val="0C0C0C"/>
          <w:spacing w:val="3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hat</w:t>
      </w:r>
      <w:r>
        <w:rPr>
          <w:color w:val="0C0C0C"/>
          <w:spacing w:val="3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enab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es</w:t>
      </w:r>
      <w:r>
        <w:rPr>
          <w:color w:val="0C0C0C"/>
          <w:spacing w:val="3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reps</w:t>
      </w:r>
      <w:r>
        <w:rPr>
          <w:color w:val="0C0C0C"/>
          <w:spacing w:val="30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 se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l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ar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er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and 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2"/>
          <w:sz w:val="24"/>
          <w:szCs w:val="24"/>
        </w:rPr>
        <w:t>r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eff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c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en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pacing w:val="-4"/>
          <w:sz w:val="24"/>
          <w:szCs w:val="24"/>
        </w:rPr>
        <w:t>y</w:t>
      </w:r>
      <w:r>
        <w:rPr>
          <w:color w:val="0C0C0C"/>
          <w:sz w:val="24"/>
          <w:szCs w:val="24"/>
        </w:rPr>
        <w:t>.</w:t>
      </w:r>
      <w:r>
        <w:rPr>
          <w:color w:val="0C0C0C"/>
          <w:spacing w:val="6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R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ps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can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2"/>
          <w:sz w:val="24"/>
          <w:szCs w:val="24"/>
        </w:rPr>
        <w:t>u</w:t>
      </w:r>
      <w:r>
        <w:rPr>
          <w:color w:val="0C0C0C"/>
          <w:sz w:val="24"/>
          <w:szCs w:val="24"/>
        </w:rPr>
        <w:t>se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t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eas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z w:val="24"/>
          <w:szCs w:val="24"/>
        </w:rPr>
        <w:t>y p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npo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nt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under-perfor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aspec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s of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r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cus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1"/>
          <w:sz w:val="24"/>
          <w:szCs w:val="24"/>
        </w:rPr>
        <w:t>m</w:t>
      </w:r>
      <w:r>
        <w:rPr>
          <w:color w:val="0C0C0C"/>
          <w:sz w:val="24"/>
          <w:szCs w:val="24"/>
        </w:rPr>
        <w:t>ers’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web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presence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genera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proposa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on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spot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urn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hose weaknesses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reng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hs.</w:t>
      </w:r>
    </w:p>
    <w:p w:rsidR="00887F66" w:rsidRDefault="00887F66">
      <w:pPr>
        <w:spacing w:line="200" w:lineRule="exact"/>
      </w:pPr>
    </w:p>
    <w:p w:rsidR="00887F66" w:rsidRDefault="00887F66">
      <w:pPr>
        <w:spacing w:before="19" w:line="200" w:lineRule="exact"/>
      </w:pPr>
    </w:p>
    <w:p w:rsidR="00887F66" w:rsidRDefault="00156D0A">
      <w:pPr>
        <w:ind w:left="102" w:right="7422"/>
        <w:jc w:val="both"/>
        <w:rPr>
          <w:sz w:val="24"/>
          <w:szCs w:val="24"/>
        </w:rPr>
      </w:pPr>
      <w:r>
        <w:rPr>
          <w:b/>
          <w:color w:val="0C0C0C"/>
          <w:sz w:val="24"/>
          <w:szCs w:val="24"/>
          <w:u w:val="single" w:color="0C0C0C"/>
        </w:rPr>
        <w:t>Resp</w:t>
      </w:r>
      <w:r>
        <w:rPr>
          <w:b/>
          <w:color w:val="0C0C0C"/>
          <w:spacing w:val="-2"/>
          <w:sz w:val="24"/>
          <w:szCs w:val="24"/>
          <w:u w:val="single" w:color="0C0C0C"/>
        </w:rPr>
        <w:t>o</w:t>
      </w:r>
      <w:r>
        <w:rPr>
          <w:b/>
          <w:color w:val="0C0C0C"/>
          <w:sz w:val="24"/>
          <w:szCs w:val="24"/>
          <w:u w:val="single" w:color="0C0C0C"/>
        </w:rPr>
        <w:t>ns</w:t>
      </w:r>
      <w:r>
        <w:rPr>
          <w:b/>
          <w:color w:val="0C0C0C"/>
          <w:spacing w:val="-1"/>
          <w:sz w:val="24"/>
          <w:szCs w:val="24"/>
          <w:u w:val="single" w:color="0C0C0C"/>
        </w:rPr>
        <w:t>i</w:t>
      </w:r>
      <w:r>
        <w:rPr>
          <w:b/>
          <w:color w:val="0C0C0C"/>
          <w:sz w:val="24"/>
          <w:szCs w:val="24"/>
          <w:u w:val="single" w:color="0C0C0C"/>
        </w:rPr>
        <w:t>b</w:t>
      </w:r>
      <w:r>
        <w:rPr>
          <w:b/>
          <w:color w:val="0C0C0C"/>
          <w:spacing w:val="-1"/>
          <w:sz w:val="24"/>
          <w:szCs w:val="24"/>
          <w:u w:val="single" w:color="0C0C0C"/>
        </w:rPr>
        <w:t>ili</w:t>
      </w:r>
      <w:r>
        <w:rPr>
          <w:b/>
          <w:color w:val="0C0C0C"/>
          <w:sz w:val="24"/>
          <w:szCs w:val="24"/>
          <w:u w:val="single" w:color="0C0C0C"/>
        </w:rPr>
        <w:t>t</w:t>
      </w:r>
      <w:r>
        <w:rPr>
          <w:b/>
          <w:color w:val="0C0C0C"/>
          <w:spacing w:val="-1"/>
          <w:sz w:val="24"/>
          <w:szCs w:val="24"/>
          <w:u w:val="single" w:color="0C0C0C"/>
        </w:rPr>
        <w:t>i</w:t>
      </w:r>
      <w:r>
        <w:rPr>
          <w:b/>
          <w:color w:val="0C0C0C"/>
          <w:sz w:val="24"/>
          <w:szCs w:val="24"/>
          <w:u w:val="single" w:color="0C0C0C"/>
        </w:rPr>
        <w:t>e</w:t>
      </w:r>
      <w:r>
        <w:rPr>
          <w:b/>
          <w:color w:val="0C0C0C"/>
          <w:spacing w:val="4"/>
          <w:sz w:val="24"/>
          <w:szCs w:val="24"/>
          <w:u w:val="single" w:color="0C0C0C"/>
        </w:rPr>
        <w:t>s</w:t>
      </w:r>
      <w:r>
        <w:rPr>
          <w:b/>
          <w:color w:val="0C0C0C"/>
          <w:sz w:val="24"/>
          <w:szCs w:val="24"/>
        </w:rPr>
        <w:t>:</w:t>
      </w:r>
    </w:p>
    <w:p w:rsidR="00887F66" w:rsidRDefault="00887F66">
      <w:pPr>
        <w:spacing w:before="2" w:line="140" w:lineRule="exact"/>
        <w:rPr>
          <w:sz w:val="15"/>
          <w:szCs w:val="15"/>
        </w:rPr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156D0A">
      <w:pPr>
        <w:ind w:left="442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z w:val="18"/>
          <w:szCs w:val="18"/>
        </w:rPr>
        <w:t xml:space="preserve">    </w:t>
      </w:r>
      <w:r>
        <w:rPr>
          <w:color w:val="0C0C0C"/>
          <w:spacing w:val="32"/>
          <w:sz w:val="18"/>
          <w:szCs w:val="18"/>
        </w:rPr>
        <w:t xml:space="preserve"> </w:t>
      </w:r>
      <w:r>
        <w:rPr>
          <w:color w:val="000000"/>
          <w:sz w:val="24"/>
          <w:szCs w:val="24"/>
        </w:rPr>
        <w:t>Sof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ware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Conf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gura</w:t>
      </w:r>
      <w:r>
        <w:rPr>
          <w:color w:val="000000"/>
          <w:spacing w:val="-1"/>
          <w:sz w:val="24"/>
          <w:szCs w:val="24"/>
        </w:rPr>
        <w:t>ti</w:t>
      </w:r>
      <w:r>
        <w:rPr>
          <w:color w:val="000000"/>
          <w:sz w:val="24"/>
          <w:szCs w:val="24"/>
        </w:rPr>
        <w:t>on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3"/>
          <w:sz w:val="24"/>
          <w:szCs w:val="24"/>
        </w:rPr>
        <w:t>m</w:t>
      </w:r>
      <w:r>
        <w:rPr>
          <w:color w:val="000000"/>
          <w:sz w:val="24"/>
          <w:szCs w:val="24"/>
        </w:rPr>
        <w:t>anag</w:t>
      </w:r>
      <w:r>
        <w:rPr>
          <w:color w:val="000000"/>
          <w:spacing w:val="1"/>
          <w:sz w:val="24"/>
          <w:szCs w:val="24"/>
        </w:rPr>
        <w:t>e</w:t>
      </w:r>
      <w:r>
        <w:rPr>
          <w:color w:val="000000"/>
          <w:spacing w:val="-3"/>
          <w:sz w:val="24"/>
          <w:szCs w:val="24"/>
        </w:rPr>
        <w:t>m</w:t>
      </w:r>
      <w:r>
        <w:rPr>
          <w:color w:val="000000"/>
          <w:spacing w:val="1"/>
          <w:sz w:val="24"/>
          <w:szCs w:val="24"/>
        </w:rPr>
        <w:t>e</w:t>
      </w:r>
      <w:r>
        <w:rPr>
          <w:color w:val="000000"/>
          <w:sz w:val="24"/>
          <w:szCs w:val="24"/>
        </w:rPr>
        <w:t>nt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-2"/>
          <w:sz w:val="24"/>
          <w:szCs w:val="24"/>
        </w:rPr>
        <w:t>(</w:t>
      </w:r>
      <w:r>
        <w:rPr>
          <w:color w:val="000000"/>
          <w:sz w:val="24"/>
          <w:szCs w:val="24"/>
        </w:rPr>
        <w:t>Au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pacing w:val="2"/>
          <w:sz w:val="24"/>
          <w:szCs w:val="24"/>
        </w:rPr>
        <w:t>o</w:t>
      </w:r>
      <w:r>
        <w:rPr>
          <w:color w:val="000000"/>
          <w:spacing w:val="-3"/>
          <w:sz w:val="24"/>
          <w:szCs w:val="24"/>
        </w:rPr>
        <w:t>m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b/>
          <w:color w:val="000000"/>
          <w:spacing w:val="-1"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>I &amp; CD</w:t>
      </w:r>
      <w:r>
        <w:rPr>
          <w:b/>
          <w:color w:val="000000"/>
          <w:spacing w:val="-1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p</w:t>
      </w:r>
      <w:r>
        <w:rPr>
          <w:b/>
          <w:color w:val="000000"/>
          <w:spacing w:val="-1"/>
          <w:sz w:val="24"/>
          <w:szCs w:val="24"/>
        </w:rPr>
        <w:t>i</w:t>
      </w:r>
      <w:r>
        <w:rPr>
          <w:b/>
          <w:color w:val="000000"/>
          <w:sz w:val="24"/>
          <w:szCs w:val="24"/>
        </w:rPr>
        <w:t>pe</w:t>
      </w:r>
      <w:r>
        <w:rPr>
          <w:b/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2"/>
          <w:sz w:val="24"/>
          <w:szCs w:val="24"/>
        </w:rPr>
        <w:t>u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ng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b/>
          <w:color w:val="000000"/>
          <w:spacing w:val="-1"/>
          <w:sz w:val="24"/>
          <w:szCs w:val="24"/>
        </w:rPr>
        <w:t>A</w:t>
      </w:r>
      <w:r>
        <w:rPr>
          <w:b/>
          <w:color w:val="000000"/>
          <w:sz w:val="24"/>
          <w:szCs w:val="24"/>
        </w:rPr>
        <w:t>ns</w:t>
      </w:r>
      <w:r>
        <w:rPr>
          <w:b/>
          <w:color w:val="000000"/>
          <w:spacing w:val="-1"/>
          <w:sz w:val="24"/>
          <w:szCs w:val="24"/>
        </w:rPr>
        <w:t>i</w:t>
      </w:r>
      <w:r>
        <w:rPr>
          <w:b/>
          <w:color w:val="000000"/>
          <w:sz w:val="24"/>
          <w:szCs w:val="24"/>
        </w:rPr>
        <w:t>b</w:t>
      </w:r>
      <w:r>
        <w:rPr>
          <w:b/>
          <w:color w:val="000000"/>
          <w:spacing w:val="-1"/>
          <w:sz w:val="24"/>
          <w:szCs w:val="24"/>
        </w:rPr>
        <w:t>l</w:t>
      </w:r>
      <w:r>
        <w:rPr>
          <w:b/>
          <w:color w:val="000000"/>
          <w:spacing w:val="2"/>
          <w:sz w:val="24"/>
          <w:szCs w:val="24"/>
        </w:rPr>
        <w:t>e</w:t>
      </w:r>
      <w:r>
        <w:rPr>
          <w:color w:val="000000"/>
          <w:sz w:val="24"/>
          <w:szCs w:val="24"/>
        </w:rPr>
        <w:t>,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782"/>
        <w:rPr>
          <w:sz w:val="24"/>
          <w:szCs w:val="24"/>
        </w:rPr>
      </w:pPr>
      <w:r>
        <w:rPr>
          <w:b/>
          <w:sz w:val="24"/>
          <w:szCs w:val="24"/>
        </w:rPr>
        <w:t>Mave</w:t>
      </w:r>
      <w:r>
        <w:rPr>
          <w:b/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Jenk</w:t>
      </w:r>
      <w:r>
        <w:rPr>
          <w:b/>
          <w:spacing w:val="-1"/>
          <w:sz w:val="24"/>
          <w:szCs w:val="24"/>
        </w:rPr>
        <w:t>in</w:t>
      </w:r>
      <w:r>
        <w:rPr>
          <w:b/>
          <w:sz w:val="24"/>
          <w:szCs w:val="24"/>
        </w:rPr>
        <w:t>s &amp;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G</w:t>
      </w:r>
      <w:r>
        <w:rPr>
          <w:b/>
          <w:sz w:val="24"/>
          <w:szCs w:val="24"/>
        </w:rPr>
        <w:t>IT</w:t>
      </w:r>
      <w:r>
        <w:rPr>
          <w:sz w:val="24"/>
          <w:szCs w:val="24"/>
        </w:rPr>
        <w:t>).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442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z w:val="18"/>
          <w:szCs w:val="18"/>
        </w:rPr>
        <w:t xml:space="preserve">    </w:t>
      </w:r>
      <w:r>
        <w:rPr>
          <w:color w:val="0C0C0C"/>
          <w:spacing w:val="32"/>
          <w:sz w:val="18"/>
          <w:szCs w:val="18"/>
        </w:rPr>
        <w:t xml:space="preserve"> </w:t>
      </w:r>
      <w:r>
        <w:rPr>
          <w:color w:val="000000"/>
          <w:sz w:val="24"/>
          <w:szCs w:val="24"/>
        </w:rPr>
        <w:t>Wr</w:t>
      </w:r>
      <w:r>
        <w:rPr>
          <w:color w:val="000000"/>
          <w:spacing w:val="-1"/>
          <w:sz w:val="24"/>
          <w:szCs w:val="24"/>
        </w:rPr>
        <w:t>iti</w:t>
      </w:r>
      <w:r>
        <w:rPr>
          <w:color w:val="000000"/>
          <w:sz w:val="24"/>
          <w:szCs w:val="24"/>
        </w:rPr>
        <w:t>ng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b/>
          <w:color w:val="000000"/>
          <w:spacing w:val="-1"/>
          <w:sz w:val="24"/>
          <w:szCs w:val="24"/>
        </w:rPr>
        <w:t>i</w:t>
      </w:r>
      <w:r>
        <w:rPr>
          <w:b/>
          <w:color w:val="000000"/>
          <w:sz w:val="24"/>
          <w:szCs w:val="24"/>
        </w:rPr>
        <w:t>nvento</w:t>
      </w:r>
      <w:r>
        <w:rPr>
          <w:b/>
          <w:color w:val="000000"/>
          <w:spacing w:val="-3"/>
          <w:sz w:val="24"/>
          <w:szCs w:val="24"/>
        </w:rPr>
        <w:t>r</w:t>
      </w:r>
      <w:r>
        <w:rPr>
          <w:b/>
          <w:color w:val="000000"/>
          <w:sz w:val="24"/>
          <w:szCs w:val="24"/>
        </w:rPr>
        <w:t>y</w:t>
      </w:r>
      <w:r>
        <w:rPr>
          <w:b/>
          <w:color w:val="000000"/>
          <w:spacing w:val="3"/>
          <w:sz w:val="24"/>
          <w:szCs w:val="24"/>
        </w:rPr>
        <w:t xml:space="preserve"> </w:t>
      </w:r>
      <w:r>
        <w:rPr>
          <w:b/>
          <w:color w:val="000000"/>
          <w:spacing w:val="2"/>
          <w:sz w:val="24"/>
          <w:szCs w:val="24"/>
        </w:rPr>
        <w:t>f</w:t>
      </w:r>
      <w:r>
        <w:rPr>
          <w:b/>
          <w:color w:val="000000"/>
          <w:spacing w:val="-1"/>
          <w:sz w:val="24"/>
          <w:szCs w:val="24"/>
        </w:rPr>
        <w:t>il</w:t>
      </w:r>
      <w:r>
        <w:rPr>
          <w:b/>
          <w:color w:val="000000"/>
          <w:sz w:val="24"/>
          <w:szCs w:val="24"/>
        </w:rPr>
        <w:t>es</w:t>
      </w:r>
      <w:r>
        <w:rPr>
          <w:b/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and </w:t>
      </w:r>
      <w:r>
        <w:rPr>
          <w:b/>
          <w:color w:val="000000"/>
          <w:sz w:val="24"/>
          <w:szCs w:val="24"/>
        </w:rPr>
        <w:t>ans</w:t>
      </w:r>
      <w:r>
        <w:rPr>
          <w:b/>
          <w:color w:val="000000"/>
          <w:spacing w:val="-1"/>
          <w:sz w:val="24"/>
          <w:szCs w:val="24"/>
        </w:rPr>
        <w:t>i</w:t>
      </w:r>
      <w:r>
        <w:rPr>
          <w:b/>
          <w:color w:val="000000"/>
          <w:sz w:val="24"/>
          <w:szCs w:val="24"/>
        </w:rPr>
        <w:t>b</w:t>
      </w:r>
      <w:r>
        <w:rPr>
          <w:b/>
          <w:color w:val="000000"/>
          <w:spacing w:val="-1"/>
          <w:sz w:val="24"/>
          <w:szCs w:val="24"/>
        </w:rPr>
        <w:t>l</w:t>
      </w:r>
      <w:r>
        <w:rPr>
          <w:b/>
          <w:color w:val="000000"/>
          <w:sz w:val="24"/>
          <w:szCs w:val="24"/>
        </w:rPr>
        <w:t xml:space="preserve">e </w:t>
      </w:r>
      <w:r>
        <w:rPr>
          <w:color w:val="000000"/>
          <w:sz w:val="24"/>
          <w:szCs w:val="24"/>
        </w:rPr>
        <w:t>conf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gura</w:t>
      </w:r>
      <w:r>
        <w:rPr>
          <w:color w:val="000000"/>
          <w:spacing w:val="-1"/>
          <w:sz w:val="24"/>
          <w:szCs w:val="24"/>
        </w:rPr>
        <w:t>ti</w:t>
      </w:r>
      <w:r>
        <w:rPr>
          <w:color w:val="000000"/>
          <w:sz w:val="24"/>
          <w:szCs w:val="24"/>
        </w:rPr>
        <w:t>on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</w:t>
      </w:r>
      <w:r>
        <w:rPr>
          <w:color w:val="000000"/>
          <w:spacing w:val="-1"/>
          <w:sz w:val="24"/>
          <w:szCs w:val="24"/>
        </w:rPr>
        <w:t>il</w:t>
      </w:r>
      <w:r>
        <w:rPr>
          <w:color w:val="000000"/>
          <w:sz w:val="24"/>
          <w:szCs w:val="24"/>
        </w:rPr>
        <w:t>es.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442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z w:val="18"/>
          <w:szCs w:val="18"/>
        </w:rPr>
        <w:t xml:space="preserve">    </w:t>
      </w:r>
      <w:r>
        <w:rPr>
          <w:color w:val="0C0C0C"/>
          <w:spacing w:val="32"/>
          <w:sz w:val="18"/>
          <w:szCs w:val="18"/>
        </w:rPr>
        <w:t xml:space="preserve"> </w:t>
      </w:r>
      <w:r>
        <w:rPr>
          <w:color w:val="000000"/>
          <w:sz w:val="24"/>
          <w:szCs w:val="24"/>
        </w:rPr>
        <w:t>Cr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-1"/>
          <w:sz w:val="24"/>
          <w:szCs w:val="24"/>
        </w:rPr>
        <w:t>ti</w:t>
      </w:r>
      <w:r>
        <w:rPr>
          <w:color w:val="000000"/>
          <w:sz w:val="24"/>
          <w:szCs w:val="24"/>
        </w:rPr>
        <w:t>ng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p</w:t>
      </w:r>
      <w:r>
        <w:rPr>
          <w:b/>
          <w:color w:val="000000"/>
          <w:spacing w:val="-1"/>
          <w:sz w:val="24"/>
          <w:szCs w:val="24"/>
        </w:rPr>
        <w:t>l</w:t>
      </w:r>
      <w:r>
        <w:rPr>
          <w:b/>
          <w:color w:val="000000"/>
          <w:sz w:val="24"/>
          <w:szCs w:val="24"/>
        </w:rPr>
        <w:t>aybooks</w:t>
      </w:r>
      <w:r>
        <w:rPr>
          <w:b/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n </w:t>
      </w:r>
      <w:r>
        <w:rPr>
          <w:b/>
          <w:color w:val="000000"/>
          <w:sz w:val="24"/>
          <w:szCs w:val="24"/>
        </w:rPr>
        <w:t>A</w:t>
      </w:r>
      <w:r>
        <w:rPr>
          <w:b/>
          <w:color w:val="000000"/>
          <w:spacing w:val="-1"/>
          <w:sz w:val="24"/>
          <w:szCs w:val="24"/>
        </w:rPr>
        <w:t>n</w:t>
      </w:r>
      <w:r>
        <w:rPr>
          <w:b/>
          <w:color w:val="000000"/>
          <w:sz w:val="24"/>
          <w:szCs w:val="24"/>
        </w:rPr>
        <w:t>s</w:t>
      </w:r>
      <w:r>
        <w:rPr>
          <w:b/>
          <w:color w:val="000000"/>
          <w:spacing w:val="-1"/>
          <w:sz w:val="24"/>
          <w:szCs w:val="24"/>
        </w:rPr>
        <w:t>i</w:t>
      </w:r>
      <w:r>
        <w:rPr>
          <w:b/>
          <w:color w:val="000000"/>
          <w:sz w:val="24"/>
          <w:szCs w:val="24"/>
        </w:rPr>
        <w:t>b</w:t>
      </w:r>
      <w:r>
        <w:rPr>
          <w:b/>
          <w:color w:val="000000"/>
          <w:spacing w:val="-1"/>
          <w:sz w:val="24"/>
          <w:szCs w:val="24"/>
        </w:rPr>
        <w:t>l</w:t>
      </w:r>
      <w:r>
        <w:rPr>
          <w:b/>
          <w:color w:val="000000"/>
          <w:sz w:val="24"/>
          <w:szCs w:val="24"/>
        </w:rPr>
        <w:t>e</w:t>
      </w:r>
      <w:r>
        <w:rPr>
          <w:b/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for conf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gura</w:t>
      </w:r>
      <w:r>
        <w:rPr>
          <w:color w:val="000000"/>
          <w:spacing w:val="-1"/>
          <w:sz w:val="24"/>
          <w:szCs w:val="24"/>
        </w:rPr>
        <w:t>ti</w:t>
      </w:r>
      <w:r>
        <w:rPr>
          <w:color w:val="000000"/>
          <w:sz w:val="24"/>
          <w:szCs w:val="24"/>
        </w:rPr>
        <w:t>on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and Dep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-4"/>
          <w:sz w:val="24"/>
          <w:szCs w:val="24"/>
        </w:rPr>
        <w:t>y</w:t>
      </w:r>
      <w:r>
        <w:rPr>
          <w:color w:val="000000"/>
          <w:spacing w:val="-1"/>
          <w:sz w:val="24"/>
          <w:szCs w:val="24"/>
        </w:rPr>
        <w:t>m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2"/>
          <w:sz w:val="24"/>
          <w:szCs w:val="24"/>
        </w:rPr>
        <w:t>n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ac</w:t>
      </w:r>
      <w:r>
        <w:rPr>
          <w:color w:val="000000"/>
          <w:spacing w:val="-1"/>
          <w:sz w:val="24"/>
          <w:szCs w:val="24"/>
        </w:rPr>
        <w:t>ti</w:t>
      </w:r>
      <w:r>
        <w:rPr>
          <w:color w:val="000000"/>
          <w:sz w:val="24"/>
          <w:szCs w:val="24"/>
        </w:rPr>
        <w:t>v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pacing w:val="-1"/>
          <w:sz w:val="24"/>
          <w:szCs w:val="24"/>
        </w:rPr>
        <w:t>ti</w:t>
      </w:r>
      <w:r>
        <w:rPr>
          <w:color w:val="000000"/>
          <w:sz w:val="24"/>
          <w:szCs w:val="24"/>
        </w:rPr>
        <w:t>es.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442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z w:val="18"/>
          <w:szCs w:val="18"/>
        </w:rPr>
        <w:t xml:space="preserve">    </w:t>
      </w:r>
      <w:r>
        <w:rPr>
          <w:color w:val="0C0C0C"/>
          <w:spacing w:val="32"/>
          <w:sz w:val="18"/>
          <w:szCs w:val="18"/>
        </w:rPr>
        <w:t xml:space="preserve"> </w:t>
      </w:r>
      <w:r>
        <w:rPr>
          <w:color w:val="000000"/>
          <w:sz w:val="24"/>
          <w:szCs w:val="24"/>
        </w:rPr>
        <w:t>Au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-3"/>
          <w:sz w:val="24"/>
          <w:szCs w:val="24"/>
        </w:rPr>
        <w:t>m</w:t>
      </w:r>
      <w:r>
        <w:rPr>
          <w:color w:val="000000"/>
          <w:spacing w:val="1"/>
          <w:sz w:val="24"/>
          <w:szCs w:val="24"/>
        </w:rPr>
        <w:t>a</w:t>
      </w:r>
      <w:r>
        <w:rPr>
          <w:color w:val="000000"/>
          <w:spacing w:val="-1"/>
          <w:sz w:val="24"/>
          <w:szCs w:val="24"/>
        </w:rPr>
        <w:t>ti</w:t>
      </w:r>
      <w:r>
        <w:rPr>
          <w:color w:val="000000"/>
          <w:sz w:val="24"/>
          <w:szCs w:val="24"/>
        </w:rPr>
        <w:t>ng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b/>
          <w:color w:val="000000"/>
          <w:spacing w:val="-1"/>
          <w:sz w:val="24"/>
          <w:szCs w:val="24"/>
        </w:rPr>
        <w:t>A</w:t>
      </w:r>
      <w:r>
        <w:rPr>
          <w:b/>
          <w:color w:val="000000"/>
          <w:sz w:val="24"/>
          <w:szCs w:val="24"/>
        </w:rPr>
        <w:t xml:space="preserve">WS </w:t>
      </w:r>
      <w:r>
        <w:rPr>
          <w:color w:val="000000"/>
          <w:sz w:val="24"/>
          <w:szCs w:val="24"/>
        </w:rPr>
        <w:t>c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>oud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dep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-4"/>
          <w:sz w:val="24"/>
          <w:szCs w:val="24"/>
        </w:rPr>
        <w:t>y</w:t>
      </w:r>
      <w:r>
        <w:rPr>
          <w:color w:val="000000"/>
          <w:spacing w:val="-1"/>
          <w:sz w:val="24"/>
          <w:szCs w:val="24"/>
        </w:rPr>
        <w:t>m</w:t>
      </w:r>
      <w:r>
        <w:rPr>
          <w:color w:val="000000"/>
          <w:spacing w:val="1"/>
          <w:sz w:val="24"/>
          <w:szCs w:val="24"/>
        </w:rPr>
        <w:t>e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us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ng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She</w:t>
      </w:r>
      <w:r>
        <w:rPr>
          <w:b/>
          <w:color w:val="000000"/>
          <w:spacing w:val="-1"/>
          <w:sz w:val="24"/>
          <w:szCs w:val="24"/>
        </w:rPr>
        <w:t>l</w:t>
      </w:r>
      <w:r>
        <w:rPr>
          <w:b/>
          <w:color w:val="000000"/>
          <w:sz w:val="24"/>
          <w:szCs w:val="24"/>
        </w:rPr>
        <w:t>l</w:t>
      </w:r>
      <w:r>
        <w:rPr>
          <w:b/>
          <w:color w:val="000000"/>
          <w:spacing w:val="1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scr</w:t>
      </w:r>
      <w:r>
        <w:rPr>
          <w:b/>
          <w:color w:val="000000"/>
          <w:spacing w:val="-1"/>
          <w:sz w:val="24"/>
          <w:szCs w:val="24"/>
        </w:rPr>
        <w:t>i</w:t>
      </w:r>
      <w:r>
        <w:rPr>
          <w:b/>
          <w:color w:val="000000"/>
          <w:sz w:val="24"/>
          <w:szCs w:val="24"/>
        </w:rPr>
        <w:t>pt</w:t>
      </w:r>
      <w:r>
        <w:rPr>
          <w:b/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and </w:t>
      </w:r>
      <w:r>
        <w:rPr>
          <w:b/>
          <w:color w:val="000000"/>
          <w:sz w:val="24"/>
          <w:szCs w:val="24"/>
        </w:rPr>
        <w:t>A</w:t>
      </w:r>
      <w:r>
        <w:rPr>
          <w:b/>
          <w:color w:val="000000"/>
          <w:spacing w:val="-1"/>
          <w:sz w:val="24"/>
          <w:szCs w:val="24"/>
        </w:rPr>
        <w:t>n</w:t>
      </w:r>
      <w:r>
        <w:rPr>
          <w:b/>
          <w:color w:val="000000"/>
          <w:sz w:val="24"/>
          <w:szCs w:val="24"/>
        </w:rPr>
        <w:t>s</w:t>
      </w:r>
      <w:r>
        <w:rPr>
          <w:b/>
          <w:color w:val="000000"/>
          <w:spacing w:val="-1"/>
          <w:sz w:val="24"/>
          <w:szCs w:val="24"/>
        </w:rPr>
        <w:t>i</w:t>
      </w:r>
      <w:r>
        <w:rPr>
          <w:b/>
          <w:color w:val="000000"/>
          <w:sz w:val="24"/>
          <w:szCs w:val="24"/>
        </w:rPr>
        <w:t>b</w:t>
      </w:r>
      <w:r>
        <w:rPr>
          <w:b/>
          <w:color w:val="000000"/>
          <w:spacing w:val="-1"/>
          <w:sz w:val="24"/>
          <w:szCs w:val="24"/>
        </w:rPr>
        <w:t>l</w:t>
      </w:r>
      <w:r>
        <w:rPr>
          <w:b/>
          <w:color w:val="000000"/>
          <w:spacing w:val="2"/>
          <w:sz w:val="24"/>
          <w:szCs w:val="24"/>
        </w:rPr>
        <w:t>e</w:t>
      </w:r>
      <w:r>
        <w:rPr>
          <w:color w:val="000000"/>
          <w:sz w:val="24"/>
          <w:szCs w:val="24"/>
        </w:rPr>
        <w:t>.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tabs>
          <w:tab w:val="left" w:pos="780"/>
        </w:tabs>
        <w:spacing w:line="360" w:lineRule="auto"/>
        <w:ind w:left="782" w:right="282" w:hanging="340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pacing w:val="-36"/>
          <w:sz w:val="18"/>
          <w:szCs w:val="18"/>
        </w:rPr>
        <w:t xml:space="preserve"> </w:t>
      </w:r>
      <w:r>
        <w:rPr>
          <w:color w:val="0C0C0C"/>
          <w:sz w:val="18"/>
          <w:szCs w:val="18"/>
        </w:rPr>
        <w:tab/>
      </w:r>
      <w:r>
        <w:rPr>
          <w:color w:val="000000"/>
          <w:sz w:val="24"/>
          <w:szCs w:val="24"/>
        </w:rPr>
        <w:t>Conf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gured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packag</w:t>
      </w:r>
      <w:r>
        <w:rPr>
          <w:b/>
          <w:color w:val="000000"/>
          <w:spacing w:val="-3"/>
          <w:sz w:val="24"/>
          <w:szCs w:val="24"/>
        </w:rPr>
        <w:t>e</w:t>
      </w:r>
      <w:r>
        <w:rPr>
          <w:b/>
          <w:color w:val="000000"/>
          <w:spacing w:val="1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serv</w:t>
      </w:r>
      <w:r>
        <w:rPr>
          <w:b/>
          <w:color w:val="000000"/>
          <w:spacing w:val="-1"/>
          <w:sz w:val="24"/>
          <w:szCs w:val="24"/>
        </w:rPr>
        <w:t>i</w:t>
      </w:r>
      <w:r>
        <w:rPr>
          <w:b/>
          <w:color w:val="000000"/>
          <w:sz w:val="24"/>
          <w:szCs w:val="24"/>
        </w:rPr>
        <w:t>ces</w:t>
      </w:r>
      <w:r>
        <w:rPr>
          <w:b/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2"/>
          <w:sz w:val="24"/>
          <w:szCs w:val="24"/>
        </w:rPr>
        <w:t>u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ng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b/>
          <w:color w:val="000000"/>
          <w:spacing w:val="-1"/>
          <w:sz w:val="24"/>
          <w:szCs w:val="24"/>
        </w:rPr>
        <w:t>A</w:t>
      </w:r>
      <w:r>
        <w:rPr>
          <w:b/>
          <w:color w:val="000000"/>
          <w:sz w:val="24"/>
          <w:szCs w:val="24"/>
        </w:rPr>
        <w:t>ns</w:t>
      </w:r>
      <w:r>
        <w:rPr>
          <w:b/>
          <w:color w:val="000000"/>
          <w:spacing w:val="-1"/>
          <w:sz w:val="24"/>
          <w:szCs w:val="24"/>
        </w:rPr>
        <w:t>i</w:t>
      </w:r>
      <w:r>
        <w:rPr>
          <w:b/>
          <w:color w:val="000000"/>
          <w:sz w:val="24"/>
          <w:szCs w:val="24"/>
        </w:rPr>
        <w:t>b</w:t>
      </w:r>
      <w:r>
        <w:rPr>
          <w:b/>
          <w:color w:val="000000"/>
          <w:spacing w:val="-1"/>
          <w:sz w:val="24"/>
          <w:szCs w:val="24"/>
        </w:rPr>
        <w:t>l</w:t>
      </w:r>
      <w:r>
        <w:rPr>
          <w:b/>
          <w:color w:val="000000"/>
          <w:sz w:val="24"/>
          <w:szCs w:val="24"/>
        </w:rPr>
        <w:t>e</w:t>
      </w:r>
      <w:r>
        <w:rPr>
          <w:b/>
          <w:color w:val="000000"/>
          <w:spacing w:val="1"/>
          <w:sz w:val="24"/>
          <w:szCs w:val="24"/>
        </w:rPr>
        <w:t xml:space="preserve"> </w:t>
      </w:r>
      <w:r>
        <w:rPr>
          <w:b/>
          <w:color w:val="000000"/>
          <w:spacing w:val="2"/>
          <w:sz w:val="24"/>
          <w:szCs w:val="24"/>
        </w:rPr>
        <w:t>m</w:t>
      </w:r>
      <w:r>
        <w:rPr>
          <w:b/>
          <w:color w:val="000000"/>
          <w:sz w:val="24"/>
          <w:szCs w:val="24"/>
        </w:rPr>
        <w:t>o</w:t>
      </w:r>
      <w:r>
        <w:rPr>
          <w:b/>
          <w:color w:val="000000"/>
          <w:spacing w:val="-1"/>
          <w:sz w:val="24"/>
          <w:szCs w:val="24"/>
        </w:rPr>
        <w:t>d</w:t>
      </w:r>
      <w:r>
        <w:rPr>
          <w:b/>
          <w:color w:val="000000"/>
          <w:sz w:val="24"/>
          <w:szCs w:val="24"/>
        </w:rPr>
        <w:t>u</w:t>
      </w:r>
      <w:r>
        <w:rPr>
          <w:b/>
          <w:color w:val="000000"/>
          <w:spacing w:val="-1"/>
          <w:sz w:val="24"/>
          <w:szCs w:val="24"/>
        </w:rPr>
        <w:t>l</w:t>
      </w:r>
      <w:r>
        <w:rPr>
          <w:b/>
          <w:color w:val="000000"/>
          <w:spacing w:val="-3"/>
          <w:sz w:val="24"/>
          <w:szCs w:val="24"/>
        </w:rPr>
        <w:t>e</w:t>
      </w:r>
      <w:r>
        <w:rPr>
          <w:b/>
          <w:color w:val="000000"/>
          <w:sz w:val="24"/>
          <w:szCs w:val="24"/>
        </w:rPr>
        <w:t>s</w:t>
      </w:r>
      <w:r>
        <w:rPr>
          <w:b/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li</w:t>
      </w:r>
      <w:r>
        <w:rPr>
          <w:color w:val="000000"/>
          <w:sz w:val="24"/>
          <w:szCs w:val="24"/>
        </w:rPr>
        <w:t>ke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4"/>
          <w:sz w:val="24"/>
          <w:szCs w:val="24"/>
        </w:rPr>
        <w:t>y</w:t>
      </w:r>
      <w:r>
        <w:rPr>
          <w:color w:val="000000"/>
          <w:spacing w:val="2"/>
          <w:sz w:val="24"/>
          <w:szCs w:val="24"/>
        </w:rPr>
        <w:t>u</w:t>
      </w:r>
      <w:r>
        <w:rPr>
          <w:color w:val="000000"/>
          <w:spacing w:val="-3"/>
          <w:sz w:val="24"/>
          <w:szCs w:val="24"/>
        </w:rPr>
        <w:t>m</w:t>
      </w:r>
      <w:r>
        <w:rPr>
          <w:color w:val="000000"/>
          <w:sz w:val="24"/>
          <w:szCs w:val="24"/>
        </w:rPr>
        <w:t>,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s</w:t>
      </w:r>
      <w:r>
        <w:rPr>
          <w:color w:val="000000"/>
          <w:sz w:val="24"/>
          <w:szCs w:val="24"/>
        </w:rPr>
        <w:t>erv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ce,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e</w:t>
      </w:r>
      <w:r>
        <w:rPr>
          <w:color w:val="000000"/>
          <w:spacing w:val="-3"/>
          <w:sz w:val="24"/>
          <w:szCs w:val="24"/>
        </w:rPr>
        <w:t>m</w:t>
      </w:r>
      <w:r>
        <w:rPr>
          <w:color w:val="000000"/>
          <w:sz w:val="24"/>
          <w:szCs w:val="24"/>
        </w:rPr>
        <w:t>p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pacing w:val="1"/>
          <w:sz w:val="24"/>
          <w:szCs w:val="24"/>
        </w:rPr>
        <w:t>a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es, hand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>ers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c.</w:t>
      </w:r>
    </w:p>
    <w:p w:rsidR="00887F66" w:rsidRDefault="00156D0A">
      <w:pPr>
        <w:spacing w:before="5"/>
        <w:ind w:left="442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z w:val="18"/>
          <w:szCs w:val="18"/>
        </w:rPr>
        <w:t xml:space="preserve">    </w:t>
      </w:r>
      <w:r>
        <w:rPr>
          <w:color w:val="0C0C0C"/>
          <w:spacing w:val="32"/>
          <w:sz w:val="18"/>
          <w:szCs w:val="18"/>
        </w:rPr>
        <w:t xml:space="preserve"> </w:t>
      </w:r>
      <w:r>
        <w:rPr>
          <w:color w:val="000000"/>
          <w:sz w:val="24"/>
          <w:szCs w:val="24"/>
        </w:rPr>
        <w:t>conf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gur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ng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Apache t</w:t>
      </w:r>
      <w:r>
        <w:rPr>
          <w:b/>
          <w:color w:val="000000"/>
          <w:spacing w:val="-2"/>
          <w:sz w:val="24"/>
          <w:szCs w:val="24"/>
        </w:rPr>
        <w:t>o</w:t>
      </w:r>
      <w:r>
        <w:rPr>
          <w:b/>
          <w:color w:val="000000"/>
          <w:spacing w:val="4"/>
          <w:sz w:val="24"/>
          <w:szCs w:val="24"/>
        </w:rPr>
        <w:t>m</w:t>
      </w:r>
      <w:r>
        <w:rPr>
          <w:b/>
          <w:color w:val="000000"/>
          <w:spacing w:val="-3"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>at</w:t>
      </w:r>
      <w:r>
        <w:rPr>
          <w:b/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server us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ng </w:t>
      </w:r>
      <w:r>
        <w:rPr>
          <w:b/>
          <w:color w:val="000000"/>
          <w:sz w:val="24"/>
          <w:szCs w:val="24"/>
        </w:rPr>
        <w:t>A</w:t>
      </w:r>
      <w:r>
        <w:rPr>
          <w:b/>
          <w:color w:val="000000"/>
          <w:spacing w:val="-1"/>
          <w:sz w:val="24"/>
          <w:szCs w:val="24"/>
        </w:rPr>
        <w:t>n</w:t>
      </w:r>
      <w:r>
        <w:rPr>
          <w:b/>
          <w:color w:val="000000"/>
          <w:sz w:val="24"/>
          <w:szCs w:val="24"/>
        </w:rPr>
        <w:t>s</w:t>
      </w:r>
      <w:r>
        <w:rPr>
          <w:b/>
          <w:color w:val="000000"/>
          <w:spacing w:val="-1"/>
          <w:sz w:val="24"/>
          <w:szCs w:val="24"/>
        </w:rPr>
        <w:t>i</w:t>
      </w:r>
      <w:r>
        <w:rPr>
          <w:b/>
          <w:color w:val="000000"/>
          <w:sz w:val="24"/>
          <w:szCs w:val="24"/>
        </w:rPr>
        <w:t>b</w:t>
      </w:r>
      <w:r>
        <w:rPr>
          <w:b/>
          <w:color w:val="000000"/>
          <w:spacing w:val="-1"/>
          <w:sz w:val="24"/>
          <w:szCs w:val="24"/>
        </w:rPr>
        <w:t>l</w:t>
      </w:r>
      <w:r>
        <w:rPr>
          <w:b/>
          <w:color w:val="000000"/>
          <w:sz w:val="24"/>
          <w:szCs w:val="24"/>
        </w:rPr>
        <w:t>e</w:t>
      </w:r>
      <w:r>
        <w:rPr>
          <w:b/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.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442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z w:val="18"/>
          <w:szCs w:val="18"/>
        </w:rPr>
        <w:t xml:space="preserve">    </w:t>
      </w:r>
      <w:r>
        <w:rPr>
          <w:color w:val="0C0C0C"/>
          <w:spacing w:val="32"/>
          <w:sz w:val="18"/>
          <w:szCs w:val="18"/>
        </w:rPr>
        <w:t xml:space="preserve"> </w:t>
      </w:r>
      <w:r>
        <w:rPr>
          <w:color w:val="0C0C0C"/>
          <w:sz w:val="24"/>
          <w:szCs w:val="24"/>
        </w:rPr>
        <w:t>Conf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gured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>Jenk</w:t>
      </w:r>
      <w:r>
        <w:rPr>
          <w:b/>
          <w:color w:val="0C0C0C"/>
          <w:spacing w:val="-1"/>
          <w:sz w:val="24"/>
          <w:szCs w:val="24"/>
        </w:rPr>
        <w:t>in</w:t>
      </w:r>
      <w:r>
        <w:rPr>
          <w:b/>
          <w:color w:val="0C0C0C"/>
          <w:sz w:val="24"/>
          <w:szCs w:val="24"/>
        </w:rPr>
        <w:t>s Job</w:t>
      </w:r>
      <w:r>
        <w:rPr>
          <w:b/>
          <w:color w:val="0C0C0C"/>
          <w:spacing w:val="2"/>
          <w:sz w:val="24"/>
          <w:szCs w:val="24"/>
        </w:rPr>
        <w:t>s</w:t>
      </w:r>
      <w:r>
        <w:rPr>
          <w:color w:val="0C0C0C"/>
          <w:sz w:val="24"/>
          <w:szCs w:val="24"/>
        </w:rPr>
        <w:t xml:space="preserve">,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ns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l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>p</w:t>
      </w:r>
      <w:r>
        <w:rPr>
          <w:b/>
          <w:color w:val="0C0C0C"/>
          <w:spacing w:val="-1"/>
          <w:sz w:val="24"/>
          <w:szCs w:val="24"/>
        </w:rPr>
        <w:t>l</w:t>
      </w:r>
      <w:r>
        <w:rPr>
          <w:b/>
          <w:color w:val="0C0C0C"/>
          <w:sz w:val="24"/>
          <w:szCs w:val="24"/>
        </w:rPr>
        <w:t>ug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>ns</w:t>
      </w:r>
      <w:r>
        <w:rPr>
          <w:b/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for genera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Pr</w:t>
      </w:r>
      <w:r>
        <w:rPr>
          <w:color w:val="0C0C0C"/>
          <w:spacing w:val="-2"/>
          <w:sz w:val="24"/>
          <w:szCs w:val="24"/>
        </w:rPr>
        <w:t>o</w:t>
      </w:r>
      <w:r>
        <w:rPr>
          <w:color w:val="0C0C0C"/>
          <w:spacing w:val="1"/>
          <w:sz w:val="24"/>
          <w:szCs w:val="24"/>
        </w:rPr>
        <w:t>j</w:t>
      </w:r>
      <w:r>
        <w:rPr>
          <w:color w:val="0C0C0C"/>
          <w:sz w:val="24"/>
          <w:szCs w:val="24"/>
        </w:rPr>
        <w:t>ect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ar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fac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s.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442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z w:val="18"/>
          <w:szCs w:val="18"/>
        </w:rPr>
        <w:t xml:space="preserve">    </w:t>
      </w:r>
      <w:r>
        <w:rPr>
          <w:color w:val="0C0C0C"/>
          <w:spacing w:val="32"/>
          <w:sz w:val="18"/>
          <w:szCs w:val="18"/>
        </w:rPr>
        <w:t xml:space="preserve"> </w:t>
      </w:r>
      <w:r>
        <w:rPr>
          <w:color w:val="0C0C0C"/>
          <w:sz w:val="24"/>
          <w:szCs w:val="24"/>
        </w:rPr>
        <w:t>Se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up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he </w:t>
      </w:r>
      <w:r>
        <w:rPr>
          <w:b/>
          <w:color w:val="0C0C0C"/>
          <w:sz w:val="24"/>
          <w:szCs w:val="24"/>
        </w:rPr>
        <w:t>Ne</w:t>
      </w:r>
      <w:r>
        <w:rPr>
          <w:b/>
          <w:color w:val="0C0C0C"/>
          <w:spacing w:val="-2"/>
          <w:sz w:val="24"/>
          <w:szCs w:val="24"/>
        </w:rPr>
        <w:t>x</w:t>
      </w:r>
      <w:r>
        <w:rPr>
          <w:b/>
          <w:color w:val="0C0C0C"/>
          <w:sz w:val="24"/>
          <w:szCs w:val="24"/>
        </w:rPr>
        <w:t>us</w:t>
      </w:r>
      <w:r>
        <w:rPr>
          <w:b/>
          <w:color w:val="0C0C0C"/>
          <w:spacing w:val="2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>R</w:t>
      </w:r>
      <w:r>
        <w:rPr>
          <w:b/>
          <w:color w:val="0C0C0C"/>
          <w:spacing w:val="-3"/>
          <w:sz w:val="24"/>
          <w:szCs w:val="24"/>
        </w:rPr>
        <w:t>e</w:t>
      </w:r>
      <w:r>
        <w:rPr>
          <w:b/>
          <w:color w:val="0C0C0C"/>
          <w:sz w:val="24"/>
          <w:szCs w:val="24"/>
        </w:rPr>
        <w:t>pos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>tory</w:t>
      </w:r>
      <w:r>
        <w:rPr>
          <w:b/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for dep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 xml:space="preserve">oy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ar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fac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s.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442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z w:val="18"/>
          <w:szCs w:val="18"/>
        </w:rPr>
        <w:t xml:space="preserve">    </w:t>
      </w:r>
      <w:r>
        <w:rPr>
          <w:color w:val="0C0C0C"/>
          <w:spacing w:val="32"/>
          <w:sz w:val="18"/>
          <w:szCs w:val="18"/>
        </w:rPr>
        <w:t xml:space="preserve"> </w:t>
      </w:r>
      <w:r>
        <w:rPr>
          <w:color w:val="0C0C0C"/>
          <w:sz w:val="24"/>
          <w:szCs w:val="24"/>
        </w:rPr>
        <w:t>R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spons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b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for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agg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and 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pacing w:val="2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code on vers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on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con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rol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b/>
          <w:color w:val="0C0C0C"/>
          <w:spacing w:val="-1"/>
          <w:sz w:val="24"/>
          <w:szCs w:val="24"/>
        </w:rPr>
        <w:t>G</w:t>
      </w:r>
      <w:r>
        <w:rPr>
          <w:b/>
          <w:color w:val="0C0C0C"/>
          <w:sz w:val="24"/>
          <w:szCs w:val="24"/>
        </w:rPr>
        <w:t>IT</w:t>
      </w:r>
      <w:r>
        <w:rPr>
          <w:color w:val="0C0C0C"/>
          <w:sz w:val="24"/>
          <w:szCs w:val="24"/>
        </w:rPr>
        <w:t>.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442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z w:val="18"/>
          <w:szCs w:val="18"/>
        </w:rPr>
        <w:t xml:space="preserve">    </w:t>
      </w:r>
      <w:r>
        <w:rPr>
          <w:color w:val="0C0C0C"/>
          <w:spacing w:val="32"/>
          <w:sz w:val="18"/>
          <w:szCs w:val="18"/>
        </w:rPr>
        <w:t xml:space="preserve"> </w:t>
      </w:r>
      <w:r>
        <w:rPr>
          <w:color w:val="0C0C0C"/>
          <w:sz w:val="24"/>
          <w:szCs w:val="24"/>
        </w:rPr>
        <w:t>R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spons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b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for crea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Bu</w:t>
      </w:r>
      <w:r>
        <w:rPr>
          <w:color w:val="0C0C0C"/>
          <w:spacing w:val="-1"/>
          <w:sz w:val="24"/>
          <w:szCs w:val="24"/>
        </w:rPr>
        <w:t>il</w:t>
      </w:r>
      <w:r>
        <w:rPr>
          <w:color w:val="0C0C0C"/>
          <w:sz w:val="24"/>
          <w:szCs w:val="24"/>
        </w:rPr>
        <w:t>ds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and Dep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4"/>
          <w:sz w:val="24"/>
          <w:szCs w:val="24"/>
        </w:rPr>
        <w:t>y</w:t>
      </w:r>
      <w:r>
        <w:rPr>
          <w:color w:val="0C0C0C"/>
          <w:spacing w:val="-1"/>
          <w:sz w:val="24"/>
          <w:szCs w:val="24"/>
        </w:rPr>
        <w:t>m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anes.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442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z w:val="18"/>
          <w:szCs w:val="18"/>
        </w:rPr>
        <w:t xml:space="preserve">    </w:t>
      </w:r>
      <w:r>
        <w:rPr>
          <w:color w:val="0C0C0C"/>
          <w:spacing w:val="32"/>
          <w:sz w:val="18"/>
          <w:szCs w:val="18"/>
        </w:rPr>
        <w:t xml:space="preserve"> </w:t>
      </w:r>
      <w:r>
        <w:rPr>
          <w:color w:val="0C0C0C"/>
          <w:sz w:val="24"/>
          <w:szCs w:val="24"/>
        </w:rPr>
        <w:t>Cr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>War</w:t>
      </w:r>
      <w:r>
        <w:rPr>
          <w:b/>
          <w:color w:val="0C0C0C"/>
          <w:spacing w:val="1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>/</w:t>
      </w:r>
      <w:r>
        <w:rPr>
          <w:b/>
          <w:color w:val="0C0C0C"/>
          <w:spacing w:val="-1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 xml:space="preserve">Ear </w:t>
      </w:r>
      <w:r>
        <w:rPr>
          <w:color w:val="0C0C0C"/>
          <w:sz w:val="24"/>
          <w:szCs w:val="24"/>
        </w:rPr>
        <w:t>f</w:t>
      </w:r>
      <w:r>
        <w:rPr>
          <w:color w:val="0C0C0C"/>
          <w:spacing w:val="-1"/>
          <w:sz w:val="24"/>
          <w:szCs w:val="24"/>
        </w:rPr>
        <w:t>il</w:t>
      </w:r>
      <w:r>
        <w:rPr>
          <w:color w:val="0C0C0C"/>
          <w:sz w:val="24"/>
          <w:szCs w:val="24"/>
        </w:rPr>
        <w:t>es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us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ng </w:t>
      </w:r>
      <w:r>
        <w:rPr>
          <w:b/>
          <w:color w:val="0C0C0C"/>
          <w:sz w:val="24"/>
          <w:szCs w:val="24"/>
        </w:rPr>
        <w:t>Maven</w:t>
      </w:r>
      <w:r>
        <w:rPr>
          <w:color w:val="0C0C0C"/>
          <w:sz w:val="24"/>
          <w:szCs w:val="24"/>
        </w:rPr>
        <w:t>.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442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z w:val="18"/>
          <w:szCs w:val="18"/>
        </w:rPr>
        <w:t xml:space="preserve">    </w:t>
      </w:r>
      <w:r>
        <w:rPr>
          <w:color w:val="0C0C0C"/>
          <w:spacing w:val="32"/>
          <w:sz w:val="18"/>
          <w:szCs w:val="18"/>
        </w:rPr>
        <w:t xml:space="preserve"> </w:t>
      </w:r>
      <w:r>
        <w:rPr>
          <w:color w:val="0C0C0C"/>
          <w:sz w:val="24"/>
          <w:szCs w:val="24"/>
        </w:rPr>
        <w:t>Perform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Bu</w:t>
      </w:r>
      <w:r>
        <w:rPr>
          <w:color w:val="0C0C0C"/>
          <w:spacing w:val="-1"/>
          <w:sz w:val="24"/>
          <w:szCs w:val="24"/>
        </w:rPr>
        <w:t>il</w:t>
      </w:r>
      <w:r>
        <w:rPr>
          <w:color w:val="0C0C0C"/>
          <w:sz w:val="24"/>
          <w:szCs w:val="24"/>
        </w:rPr>
        <w:t>d ac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v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es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us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ng Maven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and Jenk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ns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oo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.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442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z w:val="18"/>
          <w:szCs w:val="18"/>
        </w:rPr>
        <w:t xml:space="preserve">    </w:t>
      </w:r>
      <w:r>
        <w:rPr>
          <w:color w:val="0C0C0C"/>
          <w:spacing w:val="32"/>
          <w:sz w:val="18"/>
          <w:szCs w:val="18"/>
        </w:rPr>
        <w:t xml:space="preserve"> </w:t>
      </w:r>
      <w:r>
        <w:rPr>
          <w:color w:val="0C0C0C"/>
          <w:sz w:val="24"/>
          <w:szCs w:val="24"/>
        </w:rPr>
        <w:t>Perform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Dep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4"/>
          <w:sz w:val="24"/>
          <w:szCs w:val="24"/>
        </w:rPr>
        <w:t>y</w:t>
      </w:r>
      <w:r>
        <w:rPr>
          <w:color w:val="0C0C0C"/>
          <w:spacing w:val="-1"/>
          <w:sz w:val="24"/>
          <w:szCs w:val="24"/>
        </w:rPr>
        <w:t>m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>n</w:t>
      </w:r>
      <w:r>
        <w:rPr>
          <w:color w:val="0C0C0C"/>
          <w:sz w:val="24"/>
          <w:szCs w:val="24"/>
        </w:rPr>
        <w:t>t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of War f</w:t>
      </w:r>
      <w:r>
        <w:rPr>
          <w:color w:val="0C0C0C"/>
          <w:spacing w:val="-1"/>
          <w:sz w:val="24"/>
          <w:szCs w:val="24"/>
        </w:rPr>
        <w:t>il</w:t>
      </w:r>
      <w:r>
        <w:rPr>
          <w:color w:val="0C0C0C"/>
          <w:sz w:val="24"/>
          <w:szCs w:val="24"/>
        </w:rPr>
        <w:t>es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n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1"/>
          <w:sz w:val="24"/>
          <w:szCs w:val="24"/>
        </w:rPr>
        <w:t>m</w:t>
      </w:r>
      <w:r>
        <w:rPr>
          <w:color w:val="0C0C0C"/>
          <w:sz w:val="24"/>
          <w:szCs w:val="24"/>
        </w:rPr>
        <w:t>cat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app</w:t>
      </w:r>
      <w:r>
        <w:rPr>
          <w:color w:val="0C0C0C"/>
          <w:spacing w:val="-1"/>
          <w:sz w:val="24"/>
          <w:szCs w:val="24"/>
        </w:rPr>
        <w:t>li</w:t>
      </w:r>
      <w:r>
        <w:rPr>
          <w:color w:val="0C0C0C"/>
          <w:sz w:val="24"/>
          <w:szCs w:val="24"/>
        </w:rPr>
        <w:t>ca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on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servers </w:t>
      </w:r>
      <w:r>
        <w:rPr>
          <w:color w:val="0C0C0C"/>
          <w:spacing w:val="-2"/>
          <w:sz w:val="24"/>
          <w:szCs w:val="24"/>
        </w:rPr>
        <w:t>u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S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l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scr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pt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and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782"/>
        <w:rPr>
          <w:sz w:val="24"/>
          <w:szCs w:val="24"/>
        </w:rPr>
      </w:pPr>
      <w:r>
        <w:rPr>
          <w:color w:val="0C0C0C"/>
          <w:sz w:val="24"/>
          <w:szCs w:val="24"/>
        </w:rPr>
        <w:t>Ans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b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e.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442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z w:val="18"/>
          <w:szCs w:val="18"/>
        </w:rPr>
        <w:t xml:space="preserve">    </w:t>
      </w:r>
      <w:r>
        <w:rPr>
          <w:color w:val="0C0C0C"/>
          <w:spacing w:val="32"/>
          <w:sz w:val="18"/>
          <w:szCs w:val="18"/>
        </w:rPr>
        <w:t xml:space="preserve"> </w:t>
      </w:r>
      <w:r>
        <w:rPr>
          <w:color w:val="0C0C0C"/>
          <w:sz w:val="24"/>
          <w:szCs w:val="24"/>
        </w:rPr>
        <w:t>Au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pacing w:val="1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bu</w:t>
      </w:r>
      <w:r>
        <w:rPr>
          <w:color w:val="0C0C0C"/>
          <w:spacing w:val="-1"/>
          <w:sz w:val="24"/>
          <w:szCs w:val="24"/>
        </w:rPr>
        <w:t>il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P</w:t>
      </w:r>
      <w:r>
        <w:rPr>
          <w:color w:val="0C0C0C"/>
          <w:sz w:val="24"/>
          <w:szCs w:val="24"/>
        </w:rPr>
        <w:t>rocess Us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>Jenk</w:t>
      </w:r>
      <w:r>
        <w:rPr>
          <w:b/>
          <w:color w:val="0C0C0C"/>
          <w:spacing w:val="-1"/>
          <w:sz w:val="24"/>
          <w:szCs w:val="24"/>
        </w:rPr>
        <w:t>in</w:t>
      </w:r>
      <w:r>
        <w:rPr>
          <w:b/>
          <w:color w:val="0C0C0C"/>
          <w:sz w:val="24"/>
          <w:szCs w:val="24"/>
        </w:rPr>
        <w:t>s job</w:t>
      </w:r>
      <w:r>
        <w:rPr>
          <w:b/>
          <w:color w:val="0C0C0C"/>
          <w:spacing w:val="2"/>
          <w:sz w:val="24"/>
          <w:szCs w:val="24"/>
        </w:rPr>
        <w:t>s</w:t>
      </w:r>
      <w:r>
        <w:rPr>
          <w:color w:val="0C0C0C"/>
          <w:sz w:val="24"/>
          <w:szCs w:val="24"/>
        </w:rPr>
        <w:t>.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442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z w:val="18"/>
          <w:szCs w:val="18"/>
        </w:rPr>
        <w:t xml:space="preserve">    </w:t>
      </w:r>
      <w:r>
        <w:rPr>
          <w:color w:val="0C0C0C"/>
          <w:spacing w:val="32"/>
          <w:sz w:val="18"/>
          <w:szCs w:val="18"/>
        </w:rPr>
        <w:t xml:space="preserve"> </w:t>
      </w:r>
      <w:r>
        <w:rPr>
          <w:color w:val="0C0C0C"/>
          <w:sz w:val="24"/>
          <w:szCs w:val="24"/>
        </w:rPr>
        <w:t>Ver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pacing w:val="2"/>
          <w:sz w:val="24"/>
          <w:szCs w:val="24"/>
        </w:rPr>
        <w:t>f</w:t>
      </w:r>
      <w:r>
        <w:rPr>
          <w:color w:val="0C0C0C"/>
          <w:sz w:val="24"/>
          <w:szCs w:val="24"/>
        </w:rPr>
        <w:t xml:space="preserve">y </w:t>
      </w:r>
      <w:r>
        <w:rPr>
          <w:color w:val="0C0C0C"/>
          <w:spacing w:val="-1"/>
          <w:sz w:val="24"/>
          <w:szCs w:val="24"/>
        </w:rPr>
        <w:t>D</w:t>
      </w:r>
      <w:r>
        <w:rPr>
          <w:color w:val="0C0C0C"/>
          <w:sz w:val="24"/>
          <w:szCs w:val="24"/>
        </w:rPr>
        <w:t>ep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pacing w:val="2"/>
          <w:sz w:val="24"/>
          <w:szCs w:val="24"/>
        </w:rPr>
        <w:t>o</w:t>
      </w:r>
      <w:r>
        <w:rPr>
          <w:color w:val="0C0C0C"/>
          <w:spacing w:val="-4"/>
          <w:sz w:val="24"/>
          <w:szCs w:val="24"/>
        </w:rPr>
        <w:t>y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pacing w:val="1"/>
          <w:sz w:val="24"/>
          <w:szCs w:val="24"/>
        </w:rPr>
        <w:t>e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 xml:space="preserve">ogs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check for successful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dep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4"/>
          <w:sz w:val="24"/>
          <w:szCs w:val="24"/>
        </w:rPr>
        <w:t>y</w:t>
      </w:r>
      <w:r>
        <w:rPr>
          <w:color w:val="0C0C0C"/>
          <w:spacing w:val="-1"/>
          <w:sz w:val="24"/>
          <w:szCs w:val="24"/>
        </w:rPr>
        <w:t>m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s.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442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z w:val="18"/>
          <w:szCs w:val="18"/>
        </w:rPr>
        <w:t xml:space="preserve">    </w:t>
      </w:r>
      <w:r>
        <w:rPr>
          <w:color w:val="0C0C0C"/>
          <w:spacing w:val="32"/>
          <w:sz w:val="18"/>
          <w:szCs w:val="18"/>
        </w:rPr>
        <w:t xml:space="preserve"> </w:t>
      </w:r>
      <w:r>
        <w:rPr>
          <w:color w:val="0C0C0C"/>
          <w:sz w:val="24"/>
          <w:szCs w:val="24"/>
        </w:rPr>
        <w:t>Conv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rt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he </w:t>
      </w:r>
      <w:r>
        <w:rPr>
          <w:b/>
          <w:color w:val="0C0C0C"/>
          <w:sz w:val="24"/>
          <w:szCs w:val="24"/>
        </w:rPr>
        <w:t>p</w:t>
      </w:r>
      <w:r>
        <w:rPr>
          <w:b/>
          <w:color w:val="0C0C0C"/>
          <w:spacing w:val="-1"/>
          <w:sz w:val="24"/>
          <w:szCs w:val="24"/>
        </w:rPr>
        <w:t>l</w:t>
      </w:r>
      <w:r>
        <w:rPr>
          <w:b/>
          <w:color w:val="0C0C0C"/>
          <w:sz w:val="24"/>
          <w:szCs w:val="24"/>
        </w:rPr>
        <w:t>aybooks</w:t>
      </w:r>
      <w:r>
        <w:rPr>
          <w:b/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n </w:t>
      </w:r>
      <w:r>
        <w:rPr>
          <w:b/>
          <w:color w:val="0C0C0C"/>
          <w:sz w:val="24"/>
          <w:szCs w:val="24"/>
        </w:rPr>
        <w:t>Ro</w:t>
      </w:r>
      <w:r>
        <w:rPr>
          <w:b/>
          <w:color w:val="0C0C0C"/>
          <w:spacing w:val="-1"/>
          <w:sz w:val="24"/>
          <w:szCs w:val="24"/>
        </w:rPr>
        <w:t>l</w:t>
      </w:r>
      <w:r>
        <w:rPr>
          <w:b/>
          <w:color w:val="0C0C0C"/>
          <w:sz w:val="24"/>
          <w:szCs w:val="24"/>
        </w:rPr>
        <w:t>es</w:t>
      </w:r>
      <w:r>
        <w:rPr>
          <w:b/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for </w:t>
      </w:r>
      <w:r>
        <w:rPr>
          <w:b/>
          <w:color w:val="0C0C0C"/>
          <w:sz w:val="24"/>
          <w:szCs w:val="24"/>
        </w:rPr>
        <w:t>reusab</w:t>
      </w:r>
      <w:r>
        <w:rPr>
          <w:b/>
          <w:color w:val="0C0C0C"/>
          <w:spacing w:val="-1"/>
          <w:sz w:val="24"/>
          <w:szCs w:val="24"/>
        </w:rPr>
        <w:t>li</w:t>
      </w:r>
      <w:r>
        <w:rPr>
          <w:b/>
          <w:color w:val="0C0C0C"/>
          <w:sz w:val="24"/>
          <w:szCs w:val="24"/>
        </w:rPr>
        <w:t>ty</w:t>
      </w:r>
      <w:r>
        <w:rPr>
          <w:b/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and </w:t>
      </w:r>
      <w:r>
        <w:rPr>
          <w:b/>
          <w:color w:val="0C0C0C"/>
          <w:sz w:val="24"/>
          <w:szCs w:val="24"/>
        </w:rPr>
        <w:t>Sca</w:t>
      </w:r>
      <w:r>
        <w:rPr>
          <w:b/>
          <w:color w:val="0C0C0C"/>
          <w:spacing w:val="-1"/>
          <w:sz w:val="24"/>
          <w:szCs w:val="24"/>
        </w:rPr>
        <w:t>l</w:t>
      </w:r>
      <w:r>
        <w:rPr>
          <w:b/>
          <w:color w:val="0C0C0C"/>
          <w:sz w:val="24"/>
          <w:szCs w:val="24"/>
        </w:rPr>
        <w:t>ab</w:t>
      </w:r>
      <w:r>
        <w:rPr>
          <w:b/>
          <w:color w:val="0C0C0C"/>
          <w:spacing w:val="-1"/>
          <w:sz w:val="24"/>
          <w:szCs w:val="24"/>
        </w:rPr>
        <w:t>li</w:t>
      </w:r>
      <w:r>
        <w:rPr>
          <w:b/>
          <w:color w:val="0C0C0C"/>
          <w:sz w:val="24"/>
          <w:szCs w:val="24"/>
        </w:rPr>
        <w:t>t</w:t>
      </w:r>
      <w:r>
        <w:rPr>
          <w:b/>
          <w:color w:val="0C0C0C"/>
          <w:spacing w:val="3"/>
          <w:sz w:val="24"/>
          <w:szCs w:val="24"/>
        </w:rPr>
        <w:t>y</w:t>
      </w:r>
      <w:r>
        <w:rPr>
          <w:color w:val="0C0C0C"/>
          <w:sz w:val="24"/>
          <w:szCs w:val="24"/>
        </w:rPr>
        <w:t>.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442"/>
        <w:rPr>
          <w:sz w:val="24"/>
          <w:szCs w:val="24"/>
        </w:rPr>
        <w:sectPr w:rsidR="00887F66">
          <w:pgSz w:w="11900" w:h="16840"/>
          <w:pgMar w:top="1380" w:right="1320" w:bottom="280" w:left="1340" w:header="720" w:footer="720" w:gutter="0"/>
          <w:cols w:space="720"/>
        </w:sectPr>
      </w:pPr>
      <w:r>
        <w:rPr>
          <w:rFonts w:ascii="Symbol" w:eastAsia="Symbol" w:hAnsi="Symbol" w:cs="Symbol"/>
          <w:sz w:val="18"/>
          <w:szCs w:val="18"/>
        </w:rPr>
        <w:t></w:t>
      </w:r>
      <w:r>
        <w:rPr>
          <w:sz w:val="18"/>
          <w:szCs w:val="18"/>
        </w:rPr>
        <w:t xml:space="preserve">    </w:t>
      </w:r>
      <w:r>
        <w:rPr>
          <w:spacing w:val="32"/>
          <w:sz w:val="18"/>
          <w:szCs w:val="18"/>
        </w:rPr>
        <w:t xml:space="preserve"> </w:t>
      </w:r>
      <w:r>
        <w:rPr>
          <w:color w:val="0C0C0C"/>
          <w:sz w:val="24"/>
          <w:szCs w:val="24"/>
        </w:rPr>
        <w:t>Perform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dep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4"/>
          <w:sz w:val="24"/>
          <w:szCs w:val="24"/>
        </w:rPr>
        <w:t>y</w:t>
      </w:r>
      <w:r>
        <w:rPr>
          <w:color w:val="0C0C0C"/>
          <w:spacing w:val="-1"/>
          <w:sz w:val="24"/>
          <w:szCs w:val="24"/>
        </w:rPr>
        <w:t>m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o 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u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p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env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ron</w:t>
      </w:r>
      <w:r>
        <w:rPr>
          <w:color w:val="0C0C0C"/>
          <w:spacing w:val="-1"/>
          <w:sz w:val="24"/>
          <w:szCs w:val="24"/>
        </w:rPr>
        <w:t>m</w:t>
      </w:r>
      <w:r>
        <w:rPr>
          <w:color w:val="0C0C0C"/>
          <w:sz w:val="24"/>
          <w:szCs w:val="24"/>
        </w:rPr>
        <w:t>en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li</w:t>
      </w:r>
      <w:r>
        <w:rPr>
          <w:color w:val="0C0C0C"/>
          <w:sz w:val="24"/>
          <w:szCs w:val="24"/>
        </w:rPr>
        <w:t>ke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>Dev,</w:t>
      </w:r>
      <w:r>
        <w:rPr>
          <w:b/>
          <w:color w:val="0C0C0C"/>
          <w:spacing w:val="-1"/>
          <w:sz w:val="24"/>
          <w:szCs w:val="24"/>
        </w:rPr>
        <w:t>Q</w:t>
      </w:r>
      <w:r>
        <w:rPr>
          <w:b/>
          <w:color w:val="0C0C0C"/>
          <w:sz w:val="24"/>
          <w:szCs w:val="24"/>
        </w:rPr>
        <w:t>A,</w:t>
      </w:r>
      <w:r>
        <w:rPr>
          <w:color w:val="0C0C0C"/>
          <w:sz w:val="24"/>
          <w:szCs w:val="24"/>
        </w:rPr>
        <w:t>and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b/>
          <w:color w:val="0C0C0C"/>
          <w:spacing w:val="-1"/>
          <w:sz w:val="24"/>
          <w:szCs w:val="24"/>
        </w:rPr>
        <w:t>U</w:t>
      </w:r>
      <w:r>
        <w:rPr>
          <w:b/>
          <w:color w:val="0C0C0C"/>
          <w:sz w:val="24"/>
          <w:szCs w:val="24"/>
        </w:rPr>
        <w:t xml:space="preserve">AT </w:t>
      </w:r>
      <w:r>
        <w:rPr>
          <w:color w:val="0C0C0C"/>
          <w:sz w:val="24"/>
          <w:szCs w:val="24"/>
        </w:rPr>
        <w:t>env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ro</w:t>
      </w:r>
      <w:r>
        <w:rPr>
          <w:color w:val="0C0C0C"/>
          <w:spacing w:val="2"/>
          <w:sz w:val="24"/>
          <w:szCs w:val="24"/>
        </w:rPr>
        <w:t>n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en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s</w:t>
      </w:r>
    </w:p>
    <w:p w:rsidR="00887F66" w:rsidRDefault="00887F66">
      <w:pPr>
        <w:spacing w:before="6" w:line="120" w:lineRule="exact"/>
        <w:rPr>
          <w:sz w:val="13"/>
          <w:szCs w:val="13"/>
        </w:rPr>
      </w:pPr>
    </w:p>
    <w:p w:rsidR="00887F66" w:rsidRDefault="00156D0A">
      <w:pPr>
        <w:spacing w:line="260" w:lineRule="exact"/>
        <w:ind w:left="102"/>
        <w:rPr>
          <w:sz w:val="24"/>
          <w:szCs w:val="24"/>
        </w:rPr>
      </w:pPr>
      <w:r>
        <w:rPr>
          <w:b/>
          <w:color w:val="0C0C0C"/>
          <w:spacing w:val="-1"/>
          <w:position w:val="-1"/>
          <w:sz w:val="24"/>
          <w:szCs w:val="24"/>
          <w:u w:val="single" w:color="0C0C0C"/>
        </w:rPr>
        <w:t>P</w:t>
      </w:r>
      <w:r>
        <w:rPr>
          <w:b/>
          <w:color w:val="0C0C0C"/>
          <w:position w:val="-1"/>
          <w:sz w:val="24"/>
          <w:szCs w:val="24"/>
          <w:u w:val="single" w:color="0C0C0C"/>
        </w:rPr>
        <w:t>roject</w:t>
      </w:r>
      <w:r>
        <w:rPr>
          <w:b/>
          <w:color w:val="0C0C0C"/>
          <w:spacing w:val="-58"/>
          <w:position w:val="-1"/>
          <w:sz w:val="24"/>
          <w:szCs w:val="24"/>
          <w:u w:val="single" w:color="0C0C0C"/>
        </w:rPr>
        <w:t xml:space="preserve"> </w:t>
      </w:r>
      <w:r>
        <w:rPr>
          <w:b/>
          <w:color w:val="0C0C0C"/>
          <w:position w:val="-1"/>
          <w:sz w:val="24"/>
          <w:szCs w:val="24"/>
          <w:u w:val="single" w:color="0C0C0C"/>
        </w:rPr>
        <w:t>2</w:t>
      </w:r>
    </w:p>
    <w:p w:rsidR="00887F66" w:rsidRDefault="00887F66">
      <w:pPr>
        <w:spacing w:before="12" w:line="240" w:lineRule="exact"/>
        <w:rPr>
          <w:sz w:val="24"/>
          <w:szCs w:val="24"/>
        </w:rPr>
      </w:pPr>
    </w:p>
    <w:p w:rsidR="00887F66" w:rsidRDefault="00156D0A">
      <w:pPr>
        <w:spacing w:before="29"/>
        <w:ind w:left="102"/>
        <w:rPr>
          <w:sz w:val="24"/>
          <w:szCs w:val="24"/>
        </w:rPr>
      </w:pPr>
      <w:r>
        <w:rPr>
          <w:b/>
          <w:color w:val="0C0C0C"/>
          <w:spacing w:val="-1"/>
          <w:sz w:val="24"/>
          <w:szCs w:val="24"/>
        </w:rPr>
        <w:t>P</w:t>
      </w:r>
      <w:r>
        <w:rPr>
          <w:b/>
          <w:color w:val="0C0C0C"/>
          <w:sz w:val="24"/>
          <w:szCs w:val="24"/>
        </w:rPr>
        <w:t xml:space="preserve">roject                      </w:t>
      </w:r>
      <w:r>
        <w:rPr>
          <w:b/>
          <w:color w:val="0C0C0C"/>
          <w:spacing w:val="36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 xml:space="preserve">:         </w:t>
      </w:r>
      <w:r>
        <w:rPr>
          <w:b/>
          <w:color w:val="0C0C0C"/>
          <w:spacing w:val="40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xxxxxxxxxxxxxx</w:t>
      </w:r>
    </w:p>
    <w:p w:rsidR="00887F66" w:rsidRDefault="00156D0A">
      <w:pPr>
        <w:spacing w:before="42"/>
        <w:ind w:left="102"/>
        <w:rPr>
          <w:sz w:val="24"/>
          <w:szCs w:val="24"/>
        </w:rPr>
      </w:pPr>
      <w:r>
        <w:rPr>
          <w:b/>
          <w:color w:val="0C0C0C"/>
          <w:sz w:val="24"/>
          <w:szCs w:val="24"/>
        </w:rPr>
        <w:t>C</w:t>
      </w:r>
      <w:r>
        <w:rPr>
          <w:b/>
          <w:color w:val="0C0C0C"/>
          <w:spacing w:val="-1"/>
          <w:sz w:val="24"/>
          <w:szCs w:val="24"/>
        </w:rPr>
        <w:t>li</w:t>
      </w:r>
      <w:r>
        <w:rPr>
          <w:b/>
          <w:color w:val="0C0C0C"/>
          <w:sz w:val="24"/>
          <w:szCs w:val="24"/>
        </w:rPr>
        <w:t xml:space="preserve">ent                        </w:t>
      </w:r>
      <w:r>
        <w:rPr>
          <w:b/>
          <w:color w:val="0C0C0C"/>
          <w:spacing w:val="35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 xml:space="preserve">:          </w:t>
      </w:r>
      <w:r>
        <w:rPr>
          <w:b/>
          <w:color w:val="0C0C0C"/>
          <w:spacing w:val="40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>x</w:t>
      </w:r>
      <w:r>
        <w:rPr>
          <w:b/>
          <w:color w:val="0C0C0C"/>
          <w:spacing w:val="-2"/>
          <w:sz w:val="24"/>
          <w:szCs w:val="24"/>
        </w:rPr>
        <w:t>x</w:t>
      </w:r>
      <w:r>
        <w:rPr>
          <w:b/>
          <w:color w:val="0C0C0C"/>
          <w:sz w:val="24"/>
          <w:szCs w:val="24"/>
        </w:rPr>
        <w:t>x</w:t>
      </w:r>
      <w:r>
        <w:rPr>
          <w:b/>
          <w:color w:val="0C0C0C"/>
          <w:spacing w:val="-2"/>
          <w:sz w:val="24"/>
          <w:szCs w:val="24"/>
        </w:rPr>
        <w:t>x</w:t>
      </w:r>
      <w:r>
        <w:rPr>
          <w:b/>
          <w:color w:val="0C0C0C"/>
          <w:sz w:val="24"/>
          <w:szCs w:val="24"/>
        </w:rPr>
        <w:t>xxxxxx</w:t>
      </w:r>
    </w:p>
    <w:p w:rsidR="00887F66" w:rsidRDefault="00156D0A">
      <w:pPr>
        <w:spacing w:before="40"/>
        <w:ind w:left="102"/>
        <w:rPr>
          <w:sz w:val="24"/>
          <w:szCs w:val="24"/>
        </w:rPr>
      </w:pPr>
      <w:r>
        <w:rPr>
          <w:b/>
          <w:color w:val="0C0C0C"/>
          <w:sz w:val="24"/>
          <w:szCs w:val="24"/>
        </w:rPr>
        <w:t>Durat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 xml:space="preserve">on                   </w:t>
      </w:r>
      <w:r>
        <w:rPr>
          <w:b/>
          <w:color w:val="0C0C0C"/>
          <w:spacing w:val="27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 xml:space="preserve">:         </w:t>
      </w:r>
      <w:r>
        <w:rPr>
          <w:b/>
          <w:color w:val="0C0C0C"/>
          <w:spacing w:val="40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Ju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 xml:space="preserve">y 2013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Dec 2014</w:t>
      </w:r>
    </w:p>
    <w:p w:rsidR="00887F66" w:rsidRDefault="00156D0A">
      <w:pPr>
        <w:spacing w:before="42"/>
        <w:ind w:left="102"/>
        <w:rPr>
          <w:sz w:val="24"/>
          <w:szCs w:val="24"/>
        </w:rPr>
      </w:pPr>
      <w:r>
        <w:rPr>
          <w:b/>
          <w:color w:val="0C0C0C"/>
          <w:sz w:val="24"/>
          <w:szCs w:val="24"/>
        </w:rPr>
        <w:t>T</w:t>
      </w:r>
      <w:r>
        <w:rPr>
          <w:b/>
          <w:color w:val="0C0C0C"/>
          <w:spacing w:val="-1"/>
          <w:sz w:val="24"/>
          <w:szCs w:val="24"/>
        </w:rPr>
        <w:t>e</w:t>
      </w:r>
      <w:r>
        <w:rPr>
          <w:b/>
          <w:color w:val="0C0C0C"/>
          <w:sz w:val="24"/>
          <w:szCs w:val="24"/>
        </w:rPr>
        <w:t>chno</w:t>
      </w:r>
      <w:r>
        <w:rPr>
          <w:b/>
          <w:color w:val="0C0C0C"/>
          <w:spacing w:val="-1"/>
          <w:sz w:val="24"/>
          <w:szCs w:val="24"/>
        </w:rPr>
        <w:t>l</w:t>
      </w:r>
      <w:r>
        <w:rPr>
          <w:b/>
          <w:color w:val="0C0C0C"/>
          <w:sz w:val="24"/>
          <w:szCs w:val="24"/>
        </w:rPr>
        <w:t xml:space="preserve">ogy               </w:t>
      </w:r>
      <w:r>
        <w:rPr>
          <w:b/>
          <w:color w:val="0C0C0C"/>
          <w:spacing w:val="15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 xml:space="preserve">:         </w:t>
      </w:r>
      <w:r>
        <w:rPr>
          <w:b/>
          <w:color w:val="0C0C0C"/>
          <w:spacing w:val="40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Java, G</w:t>
      </w:r>
      <w:r>
        <w:rPr>
          <w:color w:val="0C0C0C"/>
          <w:spacing w:val="-1"/>
          <w:sz w:val="24"/>
          <w:szCs w:val="24"/>
        </w:rPr>
        <w:t>it</w:t>
      </w:r>
      <w:r>
        <w:rPr>
          <w:color w:val="0C0C0C"/>
          <w:sz w:val="24"/>
          <w:szCs w:val="24"/>
        </w:rPr>
        <w:t>,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Jenk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ns, </w:t>
      </w:r>
      <w:r>
        <w:rPr>
          <w:color w:val="0C0C0C"/>
          <w:spacing w:val="-1"/>
          <w:sz w:val="24"/>
          <w:szCs w:val="24"/>
        </w:rPr>
        <w:t>Li</w:t>
      </w:r>
      <w:r>
        <w:rPr>
          <w:color w:val="0C0C0C"/>
          <w:sz w:val="24"/>
          <w:szCs w:val="24"/>
        </w:rPr>
        <w:t>nux, Maven,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S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l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Scr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pt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.</w:t>
      </w:r>
    </w:p>
    <w:p w:rsidR="00887F66" w:rsidRDefault="00156D0A">
      <w:pPr>
        <w:spacing w:before="40"/>
        <w:ind w:left="102"/>
        <w:rPr>
          <w:sz w:val="24"/>
          <w:szCs w:val="24"/>
        </w:rPr>
      </w:pPr>
      <w:r>
        <w:rPr>
          <w:b/>
          <w:color w:val="0C0C0C"/>
          <w:sz w:val="24"/>
          <w:szCs w:val="24"/>
        </w:rPr>
        <w:t>A</w:t>
      </w:r>
      <w:r>
        <w:rPr>
          <w:b/>
          <w:color w:val="0C0C0C"/>
          <w:spacing w:val="-1"/>
          <w:sz w:val="24"/>
          <w:szCs w:val="24"/>
        </w:rPr>
        <w:t>p</w:t>
      </w:r>
      <w:r>
        <w:rPr>
          <w:b/>
          <w:color w:val="0C0C0C"/>
          <w:sz w:val="24"/>
          <w:szCs w:val="24"/>
        </w:rPr>
        <w:t>p</w:t>
      </w:r>
      <w:r>
        <w:rPr>
          <w:b/>
          <w:color w:val="0C0C0C"/>
          <w:spacing w:val="-1"/>
          <w:sz w:val="24"/>
          <w:szCs w:val="24"/>
        </w:rPr>
        <w:t>li</w:t>
      </w:r>
      <w:r>
        <w:rPr>
          <w:b/>
          <w:color w:val="0C0C0C"/>
          <w:sz w:val="24"/>
          <w:szCs w:val="24"/>
        </w:rPr>
        <w:t>cat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>on</w:t>
      </w:r>
      <w:r>
        <w:rPr>
          <w:b/>
          <w:color w:val="0C0C0C"/>
          <w:spacing w:val="2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 xml:space="preserve">Server  </w:t>
      </w:r>
      <w:r>
        <w:rPr>
          <w:b/>
          <w:color w:val="0C0C0C"/>
          <w:spacing w:val="42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 xml:space="preserve">:         </w:t>
      </w:r>
      <w:r>
        <w:rPr>
          <w:b/>
          <w:color w:val="0C0C0C"/>
          <w:spacing w:val="40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Apache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c</w:t>
      </w:r>
      <w:r>
        <w:rPr>
          <w:color w:val="0C0C0C"/>
          <w:spacing w:val="1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.</w:t>
      </w:r>
    </w:p>
    <w:p w:rsidR="00887F66" w:rsidRDefault="00156D0A">
      <w:pPr>
        <w:spacing w:before="42"/>
        <w:ind w:left="102"/>
        <w:rPr>
          <w:sz w:val="24"/>
          <w:szCs w:val="24"/>
        </w:rPr>
      </w:pPr>
      <w:r>
        <w:rPr>
          <w:b/>
          <w:color w:val="0C0C0C"/>
          <w:sz w:val="24"/>
          <w:szCs w:val="24"/>
        </w:rPr>
        <w:t>Des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>gnat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 xml:space="preserve">on              </w:t>
      </w:r>
      <w:r>
        <w:rPr>
          <w:b/>
          <w:color w:val="0C0C0C"/>
          <w:spacing w:val="47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 xml:space="preserve">:         </w:t>
      </w:r>
      <w:r>
        <w:rPr>
          <w:b/>
          <w:color w:val="0C0C0C"/>
          <w:spacing w:val="40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DevOps &amp;</w:t>
      </w:r>
      <w:r>
        <w:rPr>
          <w:color w:val="0C0C0C"/>
          <w:spacing w:val="-1"/>
          <w:sz w:val="24"/>
          <w:szCs w:val="24"/>
        </w:rPr>
        <w:t xml:space="preserve"> Li</w:t>
      </w:r>
      <w:r>
        <w:rPr>
          <w:color w:val="0C0C0C"/>
          <w:sz w:val="24"/>
          <w:szCs w:val="24"/>
        </w:rPr>
        <w:t>nux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n.</w:t>
      </w:r>
    </w:p>
    <w:p w:rsidR="00887F66" w:rsidRDefault="00887F66">
      <w:pPr>
        <w:spacing w:before="8" w:line="140" w:lineRule="exact"/>
        <w:rPr>
          <w:sz w:val="15"/>
          <w:szCs w:val="15"/>
        </w:rPr>
      </w:pPr>
    </w:p>
    <w:p w:rsidR="00887F66" w:rsidRDefault="00887F66">
      <w:pPr>
        <w:spacing w:line="200" w:lineRule="exact"/>
      </w:pPr>
    </w:p>
    <w:p w:rsidR="00887F66" w:rsidRDefault="00156D0A">
      <w:pPr>
        <w:spacing w:line="260" w:lineRule="exact"/>
        <w:ind w:left="102"/>
        <w:rPr>
          <w:sz w:val="24"/>
          <w:szCs w:val="24"/>
        </w:rPr>
      </w:pPr>
      <w:r>
        <w:rPr>
          <w:b/>
          <w:color w:val="0C0C0C"/>
          <w:position w:val="-1"/>
          <w:sz w:val="24"/>
          <w:szCs w:val="24"/>
          <w:u w:val="single" w:color="0C0C0C"/>
        </w:rPr>
        <w:t>Descr</w:t>
      </w:r>
      <w:r>
        <w:rPr>
          <w:b/>
          <w:color w:val="0C0C0C"/>
          <w:spacing w:val="-1"/>
          <w:position w:val="-1"/>
          <w:sz w:val="24"/>
          <w:szCs w:val="24"/>
          <w:u w:val="single" w:color="0C0C0C"/>
        </w:rPr>
        <w:t>i</w:t>
      </w:r>
      <w:r>
        <w:rPr>
          <w:b/>
          <w:color w:val="0C0C0C"/>
          <w:position w:val="-1"/>
          <w:sz w:val="24"/>
          <w:szCs w:val="24"/>
          <w:u w:val="single" w:color="0C0C0C"/>
        </w:rPr>
        <w:t>pt</w:t>
      </w:r>
      <w:r>
        <w:rPr>
          <w:b/>
          <w:color w:val="0C0C0C"/>
          <w:spacing w:val="-1"/>
          <w:position w:val="-1"/>
          <w:sz w:val="24"/>
          <w:szCs w:val="24"/>
          <w:u w:val="single" w:color="0C0C0C"/>
        </w:rPr>
        <w:t>i</w:t>
      </w:r>
      <w:r>
        <w:rPr>
          <w:b/>
          <w:color w:val="0C0C0C"/>
          <w:position w:val="-1"/>
          <w:sz w:val="24"/>
          <w:szCs w:val="24"/>
          <w:u w:val="single" w:color="0C0C0C"/>
        </w:rPr>
        <w:t>on:</w:t>
      </w:r>
    </w:p>
    <w:p w:rsidR="00887F66" w:rsidRDefault="00887F66">
      <w:pPr>
        <w:spacing w:line="180" w:lineRule="exact"/>
        <w:rPr>
          <w:sz w:val="19"/>
          <w:szCs w:val="19"/>
        </w:rPr>
      </w:pPr>
    </w:p>
    <w:p w:rsidR="00887F66" w:rsidRDefault="00887F66">
      <w:pPr>
        <w:spacing w:line="200" w:lineRule="exact"/>
      </w:pPr>
    </w:p>
    <w:p w:rsidR="00887F66" w:rsidRDefault="00156D0A">
      <w:pPr>
        <w:spacing w:before="29" w:line="360" w:lineRule="auto"/>
        <w:ind w:left="102" w:right="73"/>
        <w:rPr>
          <w:sz w:val="24"/>
          <w:szCs w:val="24"/>
        </w:rPr>
      </w:pPr>
      <w:r>
        <w:rPr>
          <w:color w:val="212121"/>
          <w:sz w:val="24"/>
          <w:szCs w:val="24"/>
        </w:rPr>
        <w:t>xxxxxxxxxxxx</w:t>
      </w:r>
      <w:r>
        <w:rPr>
          <w:color w:val="212121"/>
          <w:spacing w:val="18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xxxxxxxxxxxx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xxxxxxxxxxxx</w:t>
      </w:r>
      <w:r>
        <w:rPr>
          <w:color w:val="212121"/>
          <w:spacing w:val="18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xxxxxxxxxxxx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xxxxxxxxxxxx</w:t>
      </w:r>
      <w:r>
        <w:rPr>
          <w:color w:val="212121"/>
          <w:spacing w:val="18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xxxxxxxxxxxx xxxxxxxxxxxx xxxxxxxxxxxx xxxxxxxxxxxx xxxxxxxxxxxx xxxxxxxxxxxx xxxxxxxxxxxx</w:t>
      </w:r>
    </w:p>
    <w:p w:rsidR="00887F66" w:rsidRDefault="00887F66">
      <w:pPr>
        <w:spacing w:line="200" w:lineRule="exact"/>
      </w:pPr>
    </w:p>
    <w:p w:rsidR="00887F66" w:rsidRDefault="00887F66">
      <w:pPr>
        <w:spacing w:before="19" w:line="200" w:lineRule="exact"/>
      </w:pPr>
    </w:p>
    <w:p w:rsidR="00887F66" w:rsidRDefault="00156D0A">
      <w:pPr>
        <w:ind w:left="102"/>
        <w:rPr>
          <w:sz w:val="24"/>
          <w:szCs w:val="24"/>
        </w:rPr>
      </w:pPr>
      <w:r>
        <w:rPr>
          <w:b/>
          <w:color w:val="0C0C0C"/>
          <w:sz w:val="24"/>
          <w:szCs w:val="24"/>
          <w:u w:val="single" w:color="0C0C0C"/>
        </w:rPr>
        <w:t>Resp</w:t>
      </w:r>
      <w:r>
        <w:rPr>
          <w:b/>
          <w:color w:val="0C0C0C"/>
          <w:spacing w:val="-2"/>
          <w:sz w:val="24"/>
          <w:szCs w:val="24"/>
          <w:u w:val="single" w:color="0C0C0C"/>
        </w:rPr>
        <w:t>o</w:t>
      </w:r>
      <w:r>
        <w:rPr>
          <w:b/>
          <w:color w:val="0C0C0C"/>
          <w:sz w:val="24"/>
          <w:szCs w:val="24"/>
          <w:u w:val="single" w:color="0C0C0C"/>
        </w:rPr>
        <w:t>ns</w:t>
      </w:r>
      <w:r>
        <w:rPr>
          <w:b/>
          <w:color w:val="0C0C0C"/>
          <w:spacing w:val="-1"/>
          <w:sz w:val="24"/>
          <w:szCs w:val="24"/>
          <w:u w:val="single" w:color="0C0C0C"/>
        </w:rPr>
        <w:t>i</w:t>
      </w:r>
      <w:r>
        <w:rPr>
          <w:b/>
          <w:color w:val="0C0C0C"/>
          <w:sz w:val="24"/>
          <w:szCs w:val="24"/>
          <w:u w:val="single" w:color="0C0C0C"/>
        </w:rPr>
        <w:t>b</w:t>
      </w:r>
      <w:r>
        <w:rPr>
          <w:b/>
          <w:color w:val="0C0C0C"/>
          <w:spacing w:val="-1"/>
          <w:sz w:val="24"/>
          <w:szCs w:val="24"/>
          <w:u w:val="single" w:color="0C0C0C"/>
        </w:rPr>
        <w:t>ili</w:t>
      </w:r>
      <w:r>
        <w:rPr>
          <w:b/>
          <w:color w:val="0C0C0C"/>
          <w:sz w:val="24"/>
          <w:szCs w:val="24"/>
          <w:u w:val="single" w:color="0C0C0C"/>
        </w:rPr>
        <w:t>t</w:t>
      </w:r>
      <w:r>
        <w:rPr>
          <w:b/>
          <w:color w:val="0C0C0C"/>
          <w:spacing w:val="-1"/>
          <w:sz w:val="24"/>
          <w:szCs w:val="24"/>
          <w:u w:val="single" w:color="0C0C0C"/>
        </w:rPr>
        <w:t>i</w:t>
      </w:r>
      <w:r>
        <w:rPr>
          <w:b/>
          <w:color w:val="0C0C0C"/>
          <w:sz w:val="24"/>
          <w:szCs w:val="24"/>
          <w:u w:val="single" w:color="0C0C0C"/>
        </w:rPr>
        <w:t>e</w:t>
      </w:r>
      <w:r>
        <w:rPr>
          <w:b/>
          <w:color w:val="0C0C0C"/>
          <w:spacing w:val="4"/>
          <w:sz w:val="24"/>
          <w:szCs w:val="24"/>
          <w:u w:val="single" w:color="0C0C0C"/>
        </w:rPr>
        <w:t>s</w:t>
      </w:r>
      <w:r>
        <w:rPr>
          <w:b/>
          <w:color w:val="0C0C0C"/>
          <w:sz w:val="24"/>
          <w:szCs w:val="24"/>
        </w:rPr>
        <w:t>:</w:t>
      </w:r>
    </w:p>
    <w:p w:rsidR="00887F66" w:rsidRDefault="00887F66">
      <w:pPr>
        <w:spacing w:before="2" w:line="140" w:lineRule="exact"/>
        <w:rPr>
          <w:sz w:val="15"/>
          <w:szCs w:val="15"/>
        </w:rPr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156D0A">
      <w:pPr>
        <w:ind w:left="462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z w:val="18"/>
          <w:szCs w:val="18"/>
        </w:rPr>
        <w:t xml:space="preserve">     </w:t>
      </w:r>
      <w:r>
        <w:rPr>
          <w:color w:val="0C0C0C"/>
          <w:spacing w:val="7"/>
          <w:sz w:val="18"/>
          <w:szCs w:val="18"/>
        </w:rPr>
        <w:t xml:space="preserve"> </w:t>
      </w:r>
      <w:r>
        <w:rPr>
          <w:color w:val="0C0C0C"/>
          <w:sz w:val="24"/>
          <w:szCs w:val="24"/>
        </w:rPr>
        <w:t>Sof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ware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Conf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gura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on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Manage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>n</w:t>
      </w:r>
      <w:r>
        <w:rPr>
          <w:color w:val="0C0C0C"/>
          <w:sz w:val="24"/>
          <w:szCs w:val="24"/>
        </w:rPr>
        <w:t>t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( Us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ng G</w:t>
      </w:r>
      <w:r>
        <w:rPr>
          <w:color w:val="0C0C0C"/>
          <w:spacing w:val="-1"/>
          <w:sz w:val="24"/>
          <w:szCs w:val="24"/>
        </w:rPr>
        <w:t>it</w:t>
      </w:r>
      <w:r>
        <w:rPr>
          <w:color w:val="0C0C0C"/>
          <w:sz w:val="24"/>
          <w:szCs w:val="24"/>
        </w:rPr>
        <w:t>, Maven, Jenk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ns, </w:t>
      </w:r>
      <w:r>
        <w:rPr>
          <w:color w:val="0C0C0C"/>
          <w:spacing w:val="-1"/>
          <w:sz w:val="24"/>
          <w:szCs w:val="24"/>
        </w:rPr>
        <w:t>li</w:t>
      </w:r>
      <w:r>
        <w:rPr>
          <w:color w:val="0C0C0C"/>
          <w:sz w:val="24"/>
          <w:szCs w:val="24"/>
        </w:rPr>
        <w:t>nux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)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462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z w:val="18"/>
          <w:szCs w:val="18"/>
        </w:rPr>
        <w:t xml:space="preserve">     </w:t>
      </w:r>
      <w:r>
        <w:rPr>
          <w:color w:val="0C0C0C"/>
          <w:spacing w:val="7"/>
          <w:sz w:val="18"/>
          <w:szCs w:val="18"/>
        </w:rPr>
        <w:t xml:space="preserve"> </w:t>
      </w:r>
      <w:r>
        <w:rPr>
          <w:color w:val="0C0C0C"/>
          <w:sz w:val="24"/>
          <w:szCs w:val="24"/>
        </w:rPr>
        <w:t>Cr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>jar</w:t>
      </w:r>
      <w:r>
        <w:rPr>
          <w:b/>
          <w:color w:val="0C0C0C"/>
          <w:spacing w:val="1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>/</w:t>
      </w:r>
      <w:r>
        <w:rPr>
          <w:b/>
          <w:color w:val="0C0C0C"/>
          <w:spacing w:val="-1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 xml:space="preserve">War </w:t>
      </w:r>
      <w:r>
        <w:rPr>
          <w:color w:val="0C0C0C"/>
          <w:sz w:val="24"/>
          <w:szCs w:val="24"/>
        </w:rPr>
        <w:t>F</w:t>
      </w:r>
      <w:r>
        <w:rPr>
          <w:color w:val="0C0C0C"/>
          <w:spacing w:val="-1"/>
          <w:sz w:val="24"/>
          <w:szCs w:val="24"/>
        </w:rPr>
        <w:t>il</w:t>
      </w:r>
      <w:r>
        <w:rPr>
          <w:color w:val="0C0C0C"/>
          <w:sz w:val="24"/>
          <w:szCs w:val="24"/>
        </w:rPr>
        <w:t>es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U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ng Maven.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462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z w:val="18"/>
          <w:szCs w:val="18"/>
        </w:rPr>
        <w:t xml:space="preserve">     </w:t>
      </w:r>
      <w:r>
        <w:rPr>
          <w:color w:val="0C0C0C"/>
          <w:spacing w:val="7"/>
          <w:sz w:val="18"/>
          <w:szCs w:val="18"/>
        </w:rPr>
        <w:t xml:space="preserve"> </w:t>
      </w:r>
      <w:r>
        <w:rPr>
          <w:color w:val="0C0C0C"/>
          <w:sz w:val="24"/>
          <w:szCs w:val="24"/>
        </w:rPr>
        <w:t>Cr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branches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and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ags us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ng G</w:t>
      </w:r>
      <w:r>
        <w:rPr>
          <w:color w:val="0C0C0C"/>
          <w:spacing w:val="-1"/>
          <w:sz w:val="24"/>
          <w:szCs w:val="24"/>
        </w:rPr>
        <w:t>it</w:t>
      </w:r>
      <w:r>
        <w:rPr>
          <w:color w:val="0C0C0C"/>
          <w:sz w:val="24"/>
          <w:szCs w:val="24"/>
        </w:rPr>
        <w:t>.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462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z w:val="18"/>
          <w:szCs w:val="18"/>
        </w:rPr>
        <w:t xml:space="preserve">     </w:t>
      </w:r>
      <w:r>
        <w:rPr>
          <w:color w:val="0C0C0C"/>
          <w:spacing w:val="7"/>
          <w:sz w:val="18"/>
          <w:szCs w:val="18"/>
        </w:rPr>
        <w:t xml:space="preserve"> </w:t>
      </w:r>
      <w:r>
        <w:rPr>
          <w:color w:val="0C0C0C"/>
          <w:sz w:val="24"/>
          <w:szCs w:val="24"/>
        </w:rPr>
        <w:t>Ma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G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t</w:t>
      </w:r>
      <w:r>
        <w:rPr>
          <w:color w:val="0C0C0C"/>
          <w:spacing w:val="-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R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pos</w:t>
      </w:r>
      <w:r>
        <w:rPr>
          <w:color w:val="0C0C0C"/>
          <w:spacing w:val="-1"/>
          <w:sz w:val="24"/>
          <w:szCs w:val="24"/>
        </w:rPr>
        <w:t>it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2"/>
          <w:sz w:val="24"/>
          <w:szCs w:val="24"/>
        </w:rPr>
        <w:t>r</w:t>
      </w:r>
      <w:r>
        <w:rPr>
          <w:color w:val="0C0C0C"/>
          <w:spacing w:val="-6"/>
          <w:sz w:val="24"/>
          <w:szCs w:val="24"/>
        </w:rPr>
        <w:t>y</w:t>
      </w:r>
      <w:r>
        <w:rPr>
          <w:color w:val="0C0C0C"/>
          <w:sz w:val="24"/>
          <w:szCs w:val="24"/>
        </w:rPr>
        <w:t>.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462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z w:val="18"/>
          <w:szCs w:val="18"/>
        </w:rPr>
        <w:t xml:space="preserve">     </w:t>
      </w:r>
      <w:r>
        <w:rPr>
          <w:color w:val="0C0C0C"/>
          <w:spacing w:val="7"/>
          <w:sz w:val="18"/>
          <w:szCs w:val="18"/>
        </w:rPr>
        <w:t xml:space="preserve"> </w:t>
      </w:r>
      <w:r>
        <w:rPr>
          <w:color w:val="0C0C0C"/>
          <w:sz w:val="24"/>
          <w:szCs w:val="24"/>
        </w:rPr>
        <w:t>Au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pacing w:val="1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bu</w:t>
      </w:r>
      <w:r>
        <w:rPr>
          <w:color w:val="0C0C0C"/>
          <w:spacing w:val="-1"/>
          <w:sz w:val="24"/>
          <w:szCs w:val="24"/>
        </w:rPr>
        <w:t>il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process </w:t>
      </w:r>
      <w:r>
        <w:rPr>
          <w:color w:val="0C0C0C"/>
          <w:spacing w:val="-2"/>
          <w:sz w:val="24"/>
          <w:szCs w:val="24"/>
        </w:rPr>
        <w:t>u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J</w:t>
      </w:r>
      <w:r>
        <w:rPr>
          <w:color w:val="0C0C0C"/>
          <w:sz w:val="24"/>
          <w:szCs w:val="24"/>
        </w:rPr>
        <w:t>enk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ns </w:t>
      </w:r>
      <w:r>
        <w:rPr>
          <w:color w:val="0C0C0C"/>
          <w:spacing w:val="1"/>
          <w:sz w:val="24"/>
          <w:szCs w:val="24"/>
        </w:rPr>
        <w:t>j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2"/>
          <w:sz w:val="24"/>
          <w:szCs w:val="24"/>
        </w:rPr>
        <w:t>b</w:t>
      </w:r>
      <w:r>
        <w:rPr>
          <w:color w:val="0C0C0C"/>
          <w:sz w:val="24"/>
          <w:szCs w:val="24"/>
        </w:rPr>
        <w:t>s.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462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z w:val="18"/>
          <w:szCs w:val="18"/>
        </w:rPr>
        <w:t xml:space="preserve">     </w:t>
      </w:r>
      <w:r>
        <w:rPr>
          <w:color w:val="0C0C0C"/>
          <w:spacing w:val="7"/>
          <w:sz w:val="18"/>
          <w:szCs w:val="18"/>
        </w:rPr>
        <w:t xml:space="preserve"> </w:t>
      </w:r>
      <w:r>
        <w:rPr>
          <w:color w:val="0C0C0C"/>
          <w:sz w:val="24"/>
          <w:szCs w:val="24"/>
        </w:rPr>
        <w:t>Mon</w:t>
      </w:r>
      <w:r>
        <w:rPr>
          <w:color w:val="0C0C0C"/>
          <w:spacing w:val="-1"/>
          <w:sz w:val="24"/>
          <w:szCs w:val="24"/>
        </w:rPr>
        <w:t>it</w:t>
      </w:r>
      <w:r>
        <w:rPr>
          <w:color w:val="0C0C0C"/>
          <w:sz w:val="24"/>
          <w:szCs w:val="24"/>
        </w:rPr>
        <w:t>or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da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z w:val="24"/>
          <w:szCs w:val="24"/>
        </w:rPr>
        <w:t>y bu</w:t>
      </w:r>
      <w:r>
        <w:rPr>
          <w:color w:val="0C0C0C"/>
          <w:spacing w:val="-1"/>
          <w:sz w:val="24"/>
          <w:szCs w:val="24"/>
        </w:rPr>
        <w:t>il</w:t>
      </w:r>
      <w:r>
        <w:rPr>
          <w:color w:val="0C0C0C"/>
          <w:sz w:val="24"/>
          <w:szCs w:val="24"/>
        </w:rPr>
        <w:t>ds us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ng CI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ool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Jenk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ns .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462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z w:val="18"/>
          <w:szCs w:val="18"/>
        </w:rPr>
        <w:t xml:space="preserve">     </w:t>
      </w:r>
      <w:r>
        <w:rPr>
          <w:color w:val="0C0C0C"/>
          <w:spacing w:val="7"/>
          <w:sz w:val="18"/>
          <w:szCs w:val="18"/>
        </w:rPr>
        <w:t xml:space="preserve"> </w:t>
      </w:r>
      <w:r>
        <w:rPr>
          <w:color w:val="0C0C0C"/>
          <w:sz w:val="24"/>
          <w:szCs w:val="24"/>
        </w:rPr>
        <w:t>Ver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pacing w:val="2"/>
          <w:sz w:val="24"/>
          <w:szCs w:val="24"/>
        </w:rPr>
        <w:t>f</w:t>
      </w:r>
      <w:r>
        <w:rPr>
          <w:color w:val="0C0C0C"/>
          <w:spacing w:val="-6"/>
          <w:sz w:val="24"/>
          <w:szCs w:val="24"/>
        </w:rPr>
        <w:t>y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 xml:space="preserve">ogs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f bu</w:t>
      </w:r>
      <w:r>
        <w:rPr>
          <w:color w:val="0C0C0C"/>
          <w:spacing w:val="-1"/>
          <w:sz w:val="24"/>
          <w:szCs w:val="24"/>
        </w:rPr>
        <w:t>il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fa</w:t>
      </w:r>
      <w:r>
        <w:rPr>
          <w:color w:val="0C0C0C"/>
          <w:spacing w:val="-1"/>
          <w:sz w:val="24"/>
          <w:szCs w:val="24"/>
        </w:rPr>
        <w:t>il</w:t>
      </w:r>
      <w:r>
        <w:rPr>
          <w:color w:val="0C0C0C"/>
          <w:sz w:val="24"/>
          <w:szCs w:val="24"/>
        </w:rPr>
        <w:t>s.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462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z w:val="18"/>
          <w:szCs w:val="18"/>
        </w:rPr>
        <w:t xml:space="preserve">     </w:t>
      </w:r>
      <w:r>
        <w:rPr>
          <w:color w:val="0C0C0C"/>
          <w:spacing w:val="7"/>
          <w:sz w:val="18"/>
          <w:szCs w:val="18"/>
        </w:rPr>
        <w:t xml:space="preserve"> </w:t>
      </w:r>
      <w:r>
        <w:rPr>
          <w:color w:val="0C0C0C"/>
          <w:sz w:val="24"/>
          <w:szCs w:val="24"/>
        </w:rPr>
        <w:t>Dep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pacing w:val="2"/>
          <w:sz w:val="24"/>
          <w:szCs w:val="24"/>
        </w:rPr>
        <w:t>o</w:t>
      </w:r>
      <w:r>
        <w:rPr>
          <w:color w:val="0C0C0C"/>
          <w:spacing w:val="-6"/>
          <w:sz w:val="24"/>
          <w:szCs w:val="24"/>
        </w:rPr>
        <w:t>y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j</w:t>
      </w:r>
      <w:r>
        <w:rPr>
          <w:color w:val="0C0C0C"/>
          <w:sz w:val="24"/>
          <w:szCs w:val="24"/>
        </w:rPr>
        <w:t>ar</w:t>
      </w:r>
      <w:r>
        <w:rPr>
          <w:color w:val="0C0C0C"/>
          <w:spacing w:val="-1"/>
          <w:sz w:val="24"/>
          <w:szCs w:val="24"/>
        </w:rPr>
        <w:t>/</w:t>
      </w:r>
      <w:r>
        <w:rPr>
          <w:color w:val="0C0C0C"/>
          <w:sz w:val="24"/>
          <w:szCs w:val="24"/>
        </w:rPr>
        <w:t>war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f</w:t>
      </w:r>
      <w:r>
        <w:rPr>
          <w:color w:val="0C0C0C"/>
          <w:spacing w:val="-1"/>
          <w:sz w:val="24"/>
          <w:szCs w:val="24"/>
        </w:rPr>
        <w:t>il</w:t>
      </w:r>
      <w:r>
        <w:rPr>
          <w:color w:val="0C0C0C"/>
          <w:sz w:val="24"/>
          <w:szCs w:val="24"/>
        </w:rPr>
        <w:t xml:space="preserve">es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c</w:t>
      </w:r>
      <w:r>
        <w:rPr>
          <w:color w:val="0C0C0C"/>
          <w:spacing w:val="1"/>
          <w:sz w:val="24"/>
          <w:szCs w:val="24"/>
        </w:rPr>
        <w:t>a</w:t>
      </w:r>
      <w:r>
        <w:rPr>
          <w:color w:val="0C0C0C"/>
          <w:sz w:val="24"/>
          <w:szCs w:val="24"/>
        </w:rPr>
        <w:t>t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app server.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462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z w:val="18"/>
          <w:szCs w:val="18"/>
        </w:rPr>
        <w:t xml:space="preserve">     </w:t>
      </w:r>
      <w:r>
        <w:rPr>
          <w:color w:val="0C0C0C"/>
          <w:spacing w:val="7"/>
          <w:sz w:val="18"/>
          <w:szCs w:val="18"/>
        </w:rPr>
        <w:t xml:space="preserve"> </w:t>
      </w:r>
      <w:r>
        <w:rPr>
          <w:color w:val="0C0C0C"/>
          <w:sz w:val="24"/>
          <w:szCs w:val="24"/>
        </w:rPr>
        <w:t>Ver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pacing w:val="2"/>
          <w:sz w:val="24"/>
          <w:szCs w:val="24"/>
        </w:rPr>
        <w:t>f</w:t>
      </w:r>
      <w:r>
        <w:rPr>
          <w:color w:val="0C0C0C"/>
          <w:sz w:val="24"/>
          <w:szCs w:val="24"/>
        </w:rPr>
        <w:t xml:space="preserve">y </w:t>
      </w:r>
      <w:r>
        <w:rPr>
          <w:color w:val="0C0C0C"/>
          <w:spacing w:val="-1"/>
          <w:sz w:val="24"/>
          <w:szCs w:val="24"/>
        </w:rPr>
        <w:t>D</w:t>
      </w:r>
      <w:r>
        <w:rPr>
          <w:color w:val="0C0C0C"/>
          <w:sz w:val="24"/>
          <w:szCs w:val="24"/>
        </w:rPr>
        <w:t>ep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pacing w:val="2"/>
          <w:sz w:val="24"/>
          <w:szCs w:val="24"/>
        </w:rPr>
        <w:t>o</w:t>
      </w:r>
      <w:r>
        <w:rPr>
          <w:color w:val="0C0C0C"/>
          <w:spacing w:val="-4"/>
          <w:sz w:val="24"/>
          <w:szCs w:val="24"/>
        </w:rPr>
        <w:t>y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pacing w:val="1"/>
          <w:sz w:val="24"/>
          <w:szCs w:val="24"/>
        </w:rPr>
        <w:t>e</w:t>
      </w:r>
      <w:r>
        <w:rPr>
          <w:color w:val="0C0C0C"/>
          <w:sz w:val="24"/>
          <w:szCs w:val="24"/>
        </w:rPr>
        <w:t>nt</w:t>
      </w:r>
      <w:r>
        <w:rPr>
          <w:color w:val="0C0C0C"/>
          <w:spacing w:val="5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 xml:space="preserve">ogs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 check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for </w:t>
      </w:r>
      <w:r>
        <w:rPr>
          <w:color w:val="0C0C0C"/>
          <w:spacing w:val="-1"/>
          <w:sz w:val="24"/>
          <w:szCs w:val="24"/>
        </w:rPr>
        <w:t>s</w:t>
      </w:r>
      <w:r>
        <w:rPr>
          <w:color w:val="0C0C0C"/>
          <w:sz w:val="24"/>
          <w:szCs w:val="24"/>
        </w:rPr>
        <w:t>uccessful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dep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4"/>
          <w:sz w:val="24"/>
          <w:szCs w:val="24"/>
        </w:rPr>
        <w:t>y</w:t>
      </w:r>
      <w:r>
        <w:rPr>
          <w:color w:val="0C0C0C"/>
          <w:spacing w:val="-1"/>
          <w:sz w:val="24"/>
          <w:szCs w:val="24"/>
        </w:rPr>
        <w:t>m</w:t>
      </w:r>
      <w:r>
        <w:rPr>
          <w:color w:val="0C0C0C"/>
          <w:spacing w:val="1"/>
          <w:sz w:val="24"/>
          <w:szCs w:val="24"/>
        </w:rPr>
        <w:t>e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s.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462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z w:val="18"/>
          <w:szCs w:val="18"/>
        </w:rPr>
        <w:t xml:space="preserve">     </w:t>
      </w:r>
      <w:r>
        <w:rPr>
          <w:color w:val="0C0C0C"/>
          <w:spacing w:val="7"/>
          <w:sz w:val="18"/>
          <w:szCs w:val="18"/>
        </w:rPr>
        <w:t xml:space="preserve"> </w:t>
      </w:r>
      <w:r>
        <w:rPr>
          <w:color w:val="0C0C0C"/>
          <w:sz w:val="24"/>
          <w:szCs w:val="24"/>
        </w:rPr>
        <w:t>Dep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pacing w:val="2"/>
          <w:sz w:val="24"/>
          <w:szCs w:val="24"/>
        </w:rPr>
        <w:t>o</w:t>
      </w:r>
      <w:r>
        <w:rPr>
          <w:color w:val="0C0C0C"/>
          <w:sz w:val="24"/>
          <w:szCs w:val="24"/>
        </w:rPr>
        <w:t xml:space="preserve">y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he ar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fac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 Nexus R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pos</w:t>
      </w:r>
      <w:r>
        <w:rPr>
          <w:color w:val="0C0C0C"/>
          <w:spacing w:val="-1"/>
          <w:sz w:val="24"/>
          <w:szCs w:val="24"/>
        </w:rPr>
        <w:t>it</w:t>
      </w:r>
      <w:r>
        <w:rPr>
          <w:color w:val="0C0C0C"/>
          <w:sz w:val="24"/>
          <w:szCs w:val="24"/>
        </w:rPr>
        <w:t>or</w:t>
      </w:r>
      <w:r>
        <w:rPr>
          <w:color w:val="0C0C0C"/>
          <w:spacing w:val="-4"/>
          <w:sz w:val="24"/>
          <w:szCs w:val="24"/>
        </w:rPr>
        <w:t>y</w:t>
      </w:r>
      <w:r>
        <w:rPr>
          <w:color w:val="0C0C0C"/>
          <w:sz w:val="24"/>
          <w:szCs w:val="24"/>
        </w:rPr>
        <w:t>.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462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z w:val="18"/>
          <w:szCs w:val="18"/>
        </w:rPr>
        <w:t xml:space="preserve">     </w:t>
      </w:r>
      <w:r>
        <w:rPr>
          <w:color w:val="0C0C0C"/>
          <w:spacing w:val="7"/>
          <w:sz w:val="18"/>
          <w:szCs w:val="18"/>
        </w:rPr>
        <w:t xml:space="preserve"> </w:t>
      </w:r>
      <w:r>
        <w:rPr>
          <w:color w:val="0C0C0C"/>
          <w:sz w:val="24"/>
          <w:szCs w:val="24"/>
        </w:rPr>
        <w:t>Perfor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dep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pacing w:val="2"/>
          <w:sz w:val="24"/>
          <w:szCs w:val="24"/>
        </w:rPr>
        <w:t>o</w:t>
      </w:r>
      <w:r>
        <w:rPr>
          <w:color w:val="0C0C0C"/>
          <w:spacing w:val="-4"/>
          <w:sz w:val="24"/>
          <w:szCs w:val="24"/>
        </w:rPr>
        <w:t>y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pacing w:val="1"/>
          <w:sz w:val="24"/>
          <w:szCs w:val="24"/>
        </w:rPr>
        <w:t>e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o 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pacing w:val="2"/>
          <w:sz w:val="24"/>
          <w:szCs w:val="24"/>
        </w:rPr>
        <w:t>u</w:t>
      </w:r>
      <w:r>
        <w:rPr>
          <w:color w:val="0C0C0C"/>
          <w:spacing w:val="-1"/>
          <w:sz w:val="24"/>
          <w:szCs w:val="24"/>
        </w:rPr>
        <w:t>lti</w:t>
      </w:r>
      <w:r>
        <w:rPr>
          <w:color w:val="0C0C0C"/>
          <w:spacing w:val="2"/>
          <w:sz w:val="24"/>
          <w:szCs w:val="24"/>
        </w:rPr>
        <w:t>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env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ro</w:t>
      </w:r>
      <w:r>
        <w:rPr>
          <w:color w:val="0C0C0C"/>
          <w:spacing w:val="2"/>
          <w:sz w:val="24"/>
          <w:szCs w:val="24"/>
        </w:rPr>
        <w:t>n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en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li</w:t>
      </w:r>
      <w:r>
        <w:rPr>
          <w:color w:val="0C0C0C"/>
          <w:sz w:val="24"/>
          <w:szCs w:val="24"/>
        </w:rPr>
        <w:t>ke D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V, Q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, P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R,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U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.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462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z w:val="18"/>
          <w:szCs w:val="18"/>
        </w:rPr>
        <w:t xml:space="preserve">     </w:t>
      </w:r>
      <w:r>
        <w:rPr>
          <w:color w:val="0C0C0C"/>
          <w:spacing w:val="7"/>
          <w:sz w:val="18"/>
          <w:szCs w:val="18"/>
        </w:rPr>
        <w:t xml:space="preserve"> </w:t>
      </w:r>
      <w:r>
        <w:rPr>
          <w:color w:val="0C0C0C"/>
          <w:sz w:val="24"/>
          <w:szCs w:val="24"/>
        </w:rPr>
        <w:t>Perform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Dep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4"/>
          <w:sz w:val="24"/>
          <w:szCs w:val="24"/>
        </w:rPr>
        <w:t>y</w:t>
      </w:r>
      <w:r>
        <w:rPr>
          <w:color w:val="0C0C0C"/>
          <w:spacing w:val="-1"/>
          <w:sz w:val="24"/>
          <w:szCs w:val="24"/>
        </w:rPr>
        <w:t>m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>n</w:t>
      </w:r>
      <w:r>
        <w:rPr>
          <w:color w:val="0C0C0C"/>
          <w:sz w:val="24"/>
          <w:szCs w:val="24"/>
        </w:rPr>
        <w:t>t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of war f</w:t>
      </w:r>
      <w:r>
        <w:rPr>
          <w:color w:val="0C0C0C"/>
          <w:spacing w:val="-1"/>
          <w:sz w:val="24"/>
          <w:szCs w:val="24"/>
        </w:rPr>
        <w:t>il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 app servers us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ng she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l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scr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p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.</w:t>
      </w:r>
    </w:p>
    <w:p w:rsidR="00887F66" w:rsidRDefault="00887F66">
      <w:pPr>
        <w:spacing w:before="8" w:line="120" w:lineRule="exact"/>
        <w:rPr>
          <w:sz w:val="13"/>
          <w:szCs w:val="13"/>
        </w:rPr>
      </w:pPr>
    </w:p>
    <w:p w:rsidR="00887F66" w:rsidRDefault="00156D0A">
      <w:pPr>
        <w:ind w:left="462"/>
        <w:rPr>
          <w:sz w:val="24"/>
          <w:szCs w:val="24"/>
        </w:rPr>
      </w:pPr>
      <w:r>
        <w:rPr>
          <w:rFonts w:ascii="Symbol" w:eastAsia="Symbol" w:hAnsi="Symbol" w:cs="Symbol"/>
          <w:color w:val="0C0C0C"/>
          <w:sz w:val="18"/>
          <w:szCs w:val="18"/>
        </w:rPr>
        <w:t></w:t>
      </w:r>
      <w:r>
        <w:rPr>
          <w:color w:val="0C0C0C"/>
          <w:sz w:val="18"/>
          <w:szCs w:val="18"/>
        </w:rPr>
        <w:t xml:space="preserve">     </w:t>
      </w:r>
      <w:r>
        <w:rPr>
          <w:color w:val="0C0C0C"/>
          <w:spacing w:val="7"/>
          <w:sz w:val="18"/>
          <w:szCs w:val="18"/>
        </w:rPr>
        <w:t xml:space="preserve"> </w:t>
      </w:r>
      <w:r>
        <w:rPr>
          <w:color w:val="0C0C0C"/>
          <w:sz w:val="24"/>
          <w:szCs w:val="24"/>
        </w:rPr>
        <w:t>R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spons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b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 crea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bu</w:t>
      </w:r>
      <w:r>
        <w:rPr>
          <w:color w:val="0C0C0C"/>
          <w:spacing w:val="-1"/>
          <w:sz w:val="24"/>
          <w:szCs w:val="24"/>
        </w:rPr>
        <w:t>il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and dep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pacing w:val="2"/>
          <w:sz w:val="24"/>
          <w:szCs w:val="24"/>
        </w:rPr>
        <w:t>o</w:t>
      </w:r>
      <w:r>
        <w:rPr>
          <w:color w:val="0C0C0C"/>
          <w:spacing w:val="-4"/>
          <w:sz w:val="24"/>
          <w:szCs w:val="24"/>
        </w:rPr>
        <w:t>y</w:t>
      </w:r>
      <w:r>
        <w:rPr>
          <w:color w:val="0C0C0C"/>
          <w:spacing w:val="-1"/>
          <w:sz w:val="24"/>
          <w:szCs w:val="24"/>
        </w:rPr>
        <w:t>m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>n</w:t>
      </w:r>
      <w:r>
        <w:rPr>
          <w:color w:val="0C0C0C"/>
          <w:sz w:val="24"/>
          <w:szCs w:val="24"/>
        </w:rPr>
        <w:t>t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ans .</w:t>
      </w: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before="8" w:line="200" w:lineRule="exact"/>
      </w:pPr>
    </w:p>
    <w:p w:rsidR="00887F66" w:rsidRDefault="00156D0A">
      <w:pPr>
        <w:ind w:right="498"/>
        <w:jc w:val="right"/>
        <w:rPr>
          <w:sz w:val="24"/>
          <w:szCs w:val="24"/>
        </w:rPr>
        <w:sectPr w:rsidR="00887F66">
          <w:pgSz w:w="11900" w:h="16840"/>
          <w:pgMar w:top="1580" w:right="1320" w:bottom="280" w:left="1340" w:header="720" w:footer="720" w:gutter="0"/>
          <w:cols w:space="720"/>
        </w:sectPr>
      </w:pPr>
      <w:r>
        <w:rPr>
          <w:color w:val="0C0C0C"/>
          <w:sz w:val="24"/>
          <w:szCs w:val="24"/>
        </w:rPr>
        <w:t>xxxxxxxxxxxx</w:t>
      </w: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before="7" w:line="240" w:lineRule="exact"/>
        <w:rPr>
          <w:sz w:val="24"/>
          <w:szCs w:val="24"/>
        </w:rPr>
      </w:pPr>
    </w:p>
    <w:p w:rsidR="00887F66" w:rsidRDefault="00156D0A">
      <w:pPr>
        <w:spacing w:before="29"/>
        <w:ind w:left="2944" w:right="3894"/>
        <w:jc w:val="center"/>
        <w:rPr>
          <w:sz w:val="24"/>
          <w:szCs w:val="24"/>
        </w:rPr>
      </w:pPr>
      <w:r>
        <w:rPr>
          <w:b/>
          <w:color w:val="23282D"/>
          <w:sz w:val="24"/>
          <w:szCs w:val="24"/>
        </w:rPr>
        <w:t>SAM</w:t>
      </w:r>
      <w:r>
        <w:rPr>
          <w:b/>
          <w:color w:val="23282D"/>
          <w:spacing w:val="-1"/>
          <w:sz w:val="24"/>
          <w:szCs w:val="24"/>
        </w:rPr>
        <w:t>P</w:t>
      </w:r>
      <w:r>
        <w:rPr>
          <w:b/>
          <w:color w:val="23282D"/>
          <w:sz w:val="24"/>
          <w:szCs w:val="24"/>
        </w:rPr>
        <w:t>LE RE</w:t>
      </w:r>
      <w:r>
        <w:rPr>
          <w:b/>
          <w:color w:val="23282D"/>
          <w:spacing w:val="-2"/>
          <w:sz w:val="24"/>
          <w:szCs w:val="24"/>
        </w:rPr>
        <w:t>S</w:t>
      </w:r>
      <w:r>
        <w:rPr>
          <w:b/>
          <w:color w:val="23282D"/>
          <w:sz w:val="24"/>
          <w:szCs w:val="24"/>
        </w:rPr>
        <w:t xml:space="preserve">UME </w:t>
      </w:r>
      <w:r>
        <w:rPr>
          <w:b/>
          <w:color w:val="23282D"/>
          <w:spacing w:val="2"/>
          <w:sz w:val="24"/>
          <w:szCs w:val="24"/>
        </w:rPr>
        <w:t xml:space="preserve"> </w:t>
      </w:r>
      <w:r>
        <w:rPr>
          <w:b/>
          <w:color w:val="23282D"/>
          <w:sz w:val="24"/>
          <w:szCs w:val="24"/>
        </w:rPr>
        <w:t>2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 w:right="7259"/>
        <w:jc w:val="both"/>
        <w:rPr>
          <w:sz w:val="24"/>
          <w:szCs w:val="24"/>
        </w:rPr>
      </w:pPr>
      <w:r>
        <w:rPr>
          <w:b/>
          <w:sz w:val="24"/>
          <w:szCs w:val="24"/>
        </w:rPr>
        <w:t>Career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O</w:t>
      </w:r>
      <w:r>
        <w:rPr>
          <w:b/>
          <w:sz w:val="24"/>
          <w:szCs w:val="24"/>
        </w:rPr>
        <w:t>bject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ve:</w:t>
      </w:r>
    </w:p>
    <w:p w:rsidR="00887F66" w:rsidRDefault="00156D0A">
      <w:pPr>
        <w:spacing w:line="256" w:lineRule="auto"/>
        <w:ind w:left="102" w:right="78"/>
        <w:jc w:val="both"/>
        <w:rPr>
          <w:sz w:val="24"/>
          <w:szCs w:val="24"/>
        </w:rPr>
      </w:pPr>
      <w:r>
        <w:rPr>
          <w:sz w:val="24"/>
          <w:szCs w:val="24"/>
        </w:rPr>
        <w:t>Seek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grow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carr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wor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nfor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oud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echno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es,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where I  have</w:t>
      </w:r>
      <w:r>
        <w:rPr>
          <w:spacing w:val="59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 xml:space="preserve">ore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scope</w:t>
      </w:r>
      <w:r>
        <w:rPr>
          <w:spacing w:val="5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earn,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each  &amp;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nur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ure</w:t>
      </w:r>
      <w:r>
        <w:rPr>
          <w:spacing w:val="5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  know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edge</w:t>
      </w:r>
      <w:r>
        <w:rPr>
          <w:spacing w:val="5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5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ork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 on 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vers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ed pro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oco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app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ons.</w:t>
      </w:r>
    </w:p>
    <w:p w:rsidR="00887F66" w:rsidRDefault="00887F66">
      <w:pPr>
        <w:spacing w:before="2" w:line="120" w:lineRule="exact"/>
        <w:rPr>
          <w:sz w:val="12"/>
          <w:szCs w:val="12"/>
        </w:rPr>
      </w:pPr>
    </w:p>
    <w:p w:rsidR="00887F66" w:rsidRDefault="00156D0A">
      <w:pPr>
        <w:ind w:left="102" w:right="6546"/>
        <w:jc w:val="both"/>
        <w:rPr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u</w:t>
      </w:r>
      <w:r>
        <w:rPr>
          <w:b/>
          <w:spacing w:val="2"/>
          <w:sz w:val="24"/>
          <w:szCs w:val="24"/>
        </w:rPr>
        <w:t>mm</w:t>
      </w:r>
      <w:r>
        <w:rPr>
          <w:b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r</w:t>
      </w:r>
      <w:r>
        <w:rPr>
          <w:b/>
          <w:sz w:val="24"/>
          <w:szCs w:val="24"/>
        </w:rPr>
        <w:t>y of E</w:t>
      </w:r>
      <w:r>
        <w:rPr>
          <w:b/>
          <w:spacing w:val="-2"/>
          <w:sz w:val="24"/>
          <w:szCs w:val="24"/>
        </w:rPr>
        <w:t>x</w:t>
      </w:r>
      <w:r>
        <w:rPr>
          <w:b/>
          <w:sz w:val="24"/>
          <w:szCs w:val="24"/>
        </w:rPr>
        <w:t>per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en</w:t>
      </w:r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>e:</w:t>
      </w:r>
    </w:p>
    <w:p w:rsidR="00887F66" w:rsidRDefault="00887F66">
      <w:pPr>
        <w:spacing w:before="25" w:line="260" w:lineRule="exact"/>
        <w:ind w:left="462" w:right="86" w:hanging="360"/>
        <w:rPr>
          <w:sz w:val="24"/>
          <w:szCs w:val="24"/>
        </w:rPr>
      </w:pPr>
      <w:r w:rsidRPr="00887F66">
        <w:pict>
          <v:group id="_x0000_s1073" style="position:absolute;left:0;text-align:left;margin-left:310.7pt;margin-top:27.2pt;width:3pt;height:0;z-index:-1912;mso-position-horizontal-relative:page" coordorigin="6214,544" coordsize="60,0">
            <v:shape id="_x0000_s1074" style="position:absolute;left:6214;top:544;width:60;height:0" coordorigin="6214,544" coordsize="60,0" path="m6214,544r60,e" filled="f" strokecolor="#000009" strokeweight=".7pt">
              <v:path arrowok="t"/>
            </v:shape>
            <w10:wrap anchorx="page"/>
          </v:group>
        </w:pict>
      </w:r>
      <w:r w:rsidR="00156D0A">
        <w:rPr>
          <w:rFonts w:ascii="Symbol" w:eastAsia="Symbol" w:hAnsi="Symbol" w:cs="Symbol"/>
          <w:color w:val="000009"/>
          <w:sz w:val="24"/>
          <w:szCs w:val="24"/>
        </w:rPr>
        <w:t></w:t>
      </w:r>
      <w:r w:rsidR="00156D0A">
        <w:rPr>
          <w:color w:val="000009"/>
          <w:sz w:val="24"/>
          <w:szCs w:val="24"/>
        </w:rPr>
        <w:t xml:space="preserve">  </w:t>
      </w:r>
      <w:r w:rsidR="00156D0A">
        <w:rPr>
          <w:color w:val="000009"/>
          <w:spacing w:val="8"/>
          <w:sz w:val="24"/>
          <w:szCs w:val="24"/>
        </w:rPr>
        <w:t xml:space="preserve"> </w:t>
      </w:r>
      <w:r w:rsidR="00156D0A">
        <w:rPr>
          <w:color w:val="000009"/>
          <w:sz w:val="24"/>
          <w:szCs w:val="24"/>
        </w:rPr>
        <w:t>Hav</w:t>
      </w:r>
      <w:r w:rsidR="00156D0A">
        <w:rPr>
          <w:color w:val="000009"/>
          <w:spacing w:val="-1"/>
          <w:sz w:val="24"/>
          <w:szCs w:val="24"/>
        </w:rPr>
        <w:t>i</w:t>
      </w:r>
      <w:r w:rsidR="00156D0A">
        <w:rPr>
          <w:color w:val="000009"/>
          <w:sz w:val="24"/>
          <w:szCs w:val="24"/>
        </w:rPr>
        <w:t xml:space="preserve">ng </w:t>
      </w:r>
      <w:r w:rsidR="00156D0A">
        <w:rPr>
          <w:color w:val="000009"/>
          <w:spacing w:val="32"/>
          <w:sz w:val="24"/>
          <w:szCs w:val="24"/>
        </w:rPr>
        <w:t xml:space="preserve"> </w:t>
      </w:r>
      <w:r w:rsidR="00156D0A">
        <w:rPr>
          <w:color w:val="000009"/>
          <w:sz w:val="24"/>
          <w:szCs w:val="24"/>
        </w:rPr>
        <w:t xml:space="preserve">3+ </w:t>
      </w:r>
      <w:r w:rsidR="00156D0A">
        <w:rPr>
          <w:color w:val="000009"/>
          <w:spacing w:val="30"/>
          <w:sz w:val="24"/>
          <w:szCs w:val="24"/>
        </w:rPr>
        <w:t xml:space="preserve"> </w:t>
      </w:r>
      <w:r w:rsidR="00156D0A">
        <w:rPr>
          <w:color w:val="000009"/>
          <w:spacing w:val="-4"/>
          <w:sz w:val="24"/>
          <w:szCs w:val="24"/>
        </w:rPr>
        <w:t>y</w:t>
      </w:r>
      <w:r w:rsidR="00156D0A">
        <w:rPr>
          <w:color w:val="000009"/>
          <w:sz w:val="24"/>
          <w:szCs w:val="24"/>
        </w:rPr>
        <w:t>e</w:t>
      </w:r>
      <w:r w:rsidR="00156D0A">
        <w:rPr>
          <w:color w:val="000009"/>
          <w:spacing w:val="1"/>
          <w:sz w:val="24"/>
          <w:szCs w:val="24"/>
        </w:rPr>
        <w:t>a</w:t>
      </w:r>
      <w:r w:rsidR="00156D0A">
        <w:rPr>
          <w:color w:val="000009"/>
          <w:sz w:val="24"/>
          <w:szCs w:val="24"/>
        </w:rPr>
        <w:t xml:space="preserve">rs </w:t>
      </w:r>
      <w:r w:rsidR="00156D0A">
        <w:rPr>
          <w:color w:val="000009"/>
          <w:spacing w:val="34"/>
          <w:sz w:val="24"/>
          <w:szCs w:val="24"/>
        </w:rPr>
        <w:t xml:space="preserve"> </w:t>
      </w:r>
      <w:r w:rsidR="00156D0A">
        <w:rPr>
          <w:color w:val="000009"/>
          <w:sz w:val="24"/>
          <w:szCs w:val="24"/>
        </w:rPr>
        <w:t xml:space="preserve">of </w:t>
      </w:r>
      <w:r w:rsidR="00156D0A">
        <w:rPr>
          <w:color w:val="000009"/>
          <w:spacing w:val="30"/>
          <w:sz w:val="24"/>
          <w:szCs w:val="24"/>
        </w:rPr>
        <w:t xml:space="preserve"> </w:t>
      </w:r>
      <w:r w:rsidR="00156D0A">
        <w:rPr>
          <w:color w:val="000009"/>
          <w:sz w:val="24"/>
          <w:szCs w:val="24"/>
        </w:rPr>
        <w:t>exper</w:t>
      </w:r>
      <w:r w:rsidR="00156D0A">
        <w:rPr>
          <w:color w:val="000009"/>
          <w:spacing w:val="-1"/>
          <w:sz w:val="24"/>
          <w:szCs w:val="24"/>
        </w:rPr>
        <w:t>i</w:t>
      </w:r>
      <w:r w:rsidR="00156D0A">
        <w:rPr>
          <w:color w:val="000009"/>
          <w:sz w:val="24"/>
          <w:szCs w:val="24"/>
        </w:rPr>
        <w:t xml:space="preserve">ence </w:t>
      </w:r>
      <w:r w:rsidR="00156D0A">
        <w:rPr>
          <w:color w:val="000009"/>
          <w:spacing w:val="33"/>
          <w:sz w:val="24"/>
          <w:szCs w:val="24"/>
        </w:rPr>
        <w:t xml:space="preserve"> </w:t>
      </w:r>
      <w:r w:rsidR="00156D0A">
        <w:rPr>
          <w:color w:val="000009"/>
          <w:spacing w:val="-1"/>
          <w:sz w:val="24"/>
          <w:szCs w:val="24"/>
        </w:rPr>
        <w:t>i</w:t>
      </w:r>
      <w:r w:rsidR="00156D0A">
        <w:rPr>
          <w:color w:val="000009"/>
          <w:sz w:val="24"/>
          <w:szCs w:val="24"/>
        </w:rPr>
        <w:t xml:space="preserve">n </w:t>
      </w:r>
      <w:r w:rsidR="00156D0A">
        <w:rPr>
          <w:color w:val="000009"/>
          <w:spacing w:val="32"/>
          <w:sz w:val="24"/>
          <w:szCs w:val="24"/>
        </w:rPr>
        <w:t xml:space="preserve"> </w:t>
      </w:r>
      <w:r w:rsidR="00156D0A">
        <w:rPr>
          <w:color w:val="000009"/>
          <w:sz w:val="24"/>
          <w:szCs w:val="24"/>
        </w:rPr>
        <w:t xml:space="preserve">Devops </w:t>
      </w:r>
      <w:r w:rsidR="00156D0A">
        <w:rPr>
          <w:color w:val="000009"/>
          <w:spacing w:val="30"/>
          <w:sz w:val="24"/>
          <w:szCs w:val="24"/>
        </w:rPr>
        <w:t xml:space="preserve"> </w:t>
      </w:r>
      <w:r w:rsidR="00156D0A">
        <w:rPr>
          <w:color w:val="000009"/>
          <w:spacing w:val="-1"/>
          <w:sz w:val="24"/>
          <w:szCs w:val="24"/>
        </w:rPr>
        <w:t>E</w:t>
      </w:r>
      <w:r w:rsidR="00156D0A">
        <w:rPr>
          <w:color w:val="000009"/>
          <w:sz w:val="24"/>
          <w:szCs w:val="24"/>
        </w:rPr>
        <w:t>ng</w:t>
      </w:r>
      <w:r w:rsidR="00156D0A">
        <w:rPr>
          <w:color w:val="000009"/>
          <w:spacing w:val="-1"/>
          <w:sz w:val="24"/>
          <w:szCs w:val="24"/>
        </w:rPr>
        <w:t>i</w:t>
      </w:r>
      <w:r w:rsidR="00156D0A">
        <w:rPr>
          <w:color w:val="000009"/>
          <w:sz w:val="24"/>
          <w:szCs w:val="24"/>
        </w:rPr>
        <w:t xml:space="preserve">neer </w:t>
      </w:r>
      <w:r w:rsidR="00156D0A">
        <w:rPr>
          <w:color w:val="000009"/>
          <w:spacing w:val="34"/>
          <w:sz w:val="24"/>
          <w:szCs w:val="24"/>
        </w:rPr>
        <w:t xml:space="preserve"> </w:t>
      </w:r>
      <w:r w:rsidR="00156D0A">
        <w:rPr>
          <w:color w:val="000009"/>
          <w:spacing w:val="-1"/>
          <w:sz w:val="24"/>
          <w:szCs w:val="24"/>
        </w:rPr>
        <w:t>i</w:t>
      </w:r>
      <w:r w:rsidR="00156D0A">
        <w:rPr>
          <w:color w:val="000009"/>
          <w:sz w:val="24"/>
          <w:szCs w:val="24"/>
        </w:rPr>
        <w:t xml:space="preserve">n </w:t>
      </w:r>
      <w:r w:rsidR="00156D0A">
        <w:rPr>
          <w:color w:val="000009"/>
          <w:spacing w:val="32"/>
          <w:sz w:val="24"/>
          <w:szCs w:val="24"/>
        </w:rPr>
        <w:t xml:space="preserve"> </w:t>
      </w:r>
      <w:r w:rsidR="00156D0A">
        <w:rPr>
          <w:color w:val="000009"/>
          <w:spacing w:val="-1"/>
          <w:sz w:val="24"/>
          <w:szCs w:val="24"/>
        </w:rPr>
        <w:t>t</w:t>
      </w:r>
      <w:r w:rsidR="00156D0A">
        <w:rPr>
          <w:color w:val="000009"/>
          <w:sz w:val="24"/>
          <w:szCs w:val="24"/>
        </w:rPr>
        <w:t xml:space="preserve">he </w:t>
      </w:r>
      <w:r w:rsidR="00156D0A">
        <w:rPr>
          <w:color w:val="000009"/>
          <w:spacing w:val="31"/>
          <w:sz w:val="24"/>
          <w:szCs w:val="24"/>
        </w:rPr>
        <w:t xml:space="preserve"> </w:t>
      </w:r>
      <w:r w:rsidR="00156D0A">
        <w:rPr>
          <w:color w:val="000009"/>
          <w:sz w:val="24"/>
          <w:szCs w:val="24"/>
        </w:rPr>
        <w:t>f</w:t>
      </w:r>
      <w:r w:rsidR="00156D0A">
        <w:rPr>
          <w:color w:val="000009"/>
          <w:spacing w:val="-1"/>
          <w:sz w:val="24"/>
          <w:szCs w:val="24"/>
        </w:rPr>
        <w:t>i</w:t>
      </w:r>
      <w:r w:rsidR="00156D0A">
        <w:rPr>
          <w:color w:val="000009"/>
          <w:sz w:val="24"/>
          <w:szCs w:val="24"/>
        </w:rPr>
        <w:t>e</w:t>
      </w:r>
      <w:r w:rsidR="00156D0A">
        <w:rPr>
          <w:color w:val="000009"/>
          <w:spacing w:val="-1"/>
          <w:sz w:val="24"/>
          <w:szCs w:val="24"/>
        </w:rPr>
        <w:t>l</w:t>
      </w:r>
      <w:r w:rsidR="00156D0A">
        <w:rPr>
          <w:color w:val="000009"/>
          <w:sz w:val="24"/>
          <w:szCs w:val="24"/>
        </w:rPr>
        <w:t xml:space="preserve">ds </w:t>
      </w:r>
      <w:r w:rsidR="00156D0A">
        <w:rPr>
          <w:color w:val="000009"/>
          <w:spacing w:val="32"/>
          <w:sz w:val="24"/>
          <w:szCs w:val="24"/>
        </w:rPr>
        <w:t xml:space="preserve"> </w:t>
      </w:r>
      <w:r w:rsidR="00156D0A">
        <w:rPr>
          <w:color w:val="000009"/>
          <w:sz w:val="24"/>
          <w:szCs w:val="24"/>
        </w:rPr>
        <w:t xml:space="preserve">of </w:t>
      </w:r>
      <w:r w:rsidR="00156D0A">
        <w:rPr>
          <w:color w:val="000009"/>
          <w:spacing w:val="32"/>
          <w:sz w:val="24"/>
          <w:szCs w:val="24"/>
        </w:rPr>
        <w:t xml:space="preserve"> </w:t>
      </w:r>
      <w:r w:rsidR="00156D0A">
        <w:rPr>
          <w:color w:val="000009"/>
          <w:sz w:val="24"/>
          <w:szCs w:val="24"/>
        </w:rPr>
        <w:t>au</w:t>
      </w:r>
      <w:r w:rsidR="00156D0A">
        <w:rPr>
          <w:color w:val="000009"/>
          <w:spacing w:val="-1"/>
          <w:sz w:val="24"/>
          <w:szCs w:val="24"/>
        </w:rPr>
        <w:t>t</w:t>
      </w:r>
      <w:r w:rsidR="00156D0A">
        <w:rPr>
          <w:color w:val="000009"/>
          <w:sz w:val="24"/>
          <w:szCs w:val="24"/>
        </w:rPr>
        <w:t>o</w:t>
      </w:r>
      <w:r w:rsidR="00156D0A">
        <w:rPr>
          <w:color w:val="000009"/>
          <w:spacing w:val="-3"/>
          <w:sz w:val="24"/>
          <w:szCs w:val="24"/>
        </w:rPr>
        <w:t>m</w:t>
      </w:r>
      <w:r w:rsidR="00156D0A">
        <w:rPr>
          <w:color w:val="000009"/>
          <w:spacing w:val="1"/>
          <w:sz w:val="24"/>
          <w:szCs w:val="24"/>
        </w:rPr>
        <w:t>a</w:t>
      </w:r>
      <w:r w:rsidR="00156D0A">
        <w:rPr>
          <w:color w:val="000009"/>
          <w:spacing w:val="-1"/>
          <w:sz w:val="24"/>
          <w:szCs w:val="24"/>
        </w:rPr>
        <w:t>ti</w:t>
      </w:r>
      <w:r w:rsidR="00156D0A">
        <w:rPr>
          <w:color w:val="000009"/>
          <w:sz w:val="24"/>
          <w:szCs w:val="24"/>
        </w:rPr>
        <w:t>on, conf</w:t>
      </w:r>
      <w:r w:rsidR="00156D0A">
        <w:rPr>
          <w:color w:val="000009"/>
          <w:spacing w:val="-1"/>
          <w:sz w:val="24"/>
          <w:szCs w:val="24"/>
        </w:rPr>
        <w:t>i</w:t>
      </w:r>
      <w:r w:rsidR="00156D0A">
        <w:rPr>
          <w:color w:val="000009"/>
          <w:sz w:val="24"/>
          <w:szCs w:val="24"/>
        </w:rPr>
        <w:t>gura</w:t>
      </w:r>
      <w:r w:rsidR="00156D0A">
        <w:rPr>
          <w:color w:val="000009"/>
          <w:spacing w:val="-1"/>
          <w:sz w:val="24"/>
          <w:szCs w:val="24"/>
        </w:rPr>
        <w:t>ti</w:t>
      </w:r>
      <w:r w:rsidR="00156D0A">
        <w:rPr>
          <w:color w:val="000009"/>
          <w:sz w:val="24"/>
          <w:szCs w:val="24"/>
        </w:rPr>
        <w:t>on</w:t>
      </w:r>
      <w:r w:rsidR="00156D0A">
        <w:rPr>
          <w:color w:val="000009"/>
          <w:spacing w:val="4"/>
          <w:sz w:val="24"/>
          <w:szCs w:val="24"/>
        </w:rPr>
        <w:t xml:space="preserve"> </w:t>
      </w:r>
      <w:r w:rsidR="00156D0A">
        <w:rPr>
          <w:color w:val="000009"/>
          <w:spacing w:val="-3"/>
          <w:sz w:val="24"/>
          <w:szCs w:val="24"/>
        </w:rPr>
        <w:t>m</w:t>
      </w:r>
      <w:r w:rsidR="00156D0A">
        <w:rPr>
          <w:color w:val="000009"/>
          <w:sz w:val="24"/>
          <w:szCs w:val="24"/>
        </w:rPr>
        <w:t>anag</w:t>
      </w:r>
      <w:r w:rsidR="00156D0A">
        <w:rPr>
          <w:color w:val="000009"/>
          <w:spacing w:val="1"/>
          <w:sz w:val="24"/>
          <w:szCs w:val="24"/>
        </w:rPr>
        <w:t>e</w:t>
      </w:r>
      <w:r w:rsidR="00156D0A">
        <w:rPr>
          <w:color w:val="000009"/>
          <w:spacing w:val="-3"/>
          <w:sz w:val="24"/>
          <w:szCs w:val="24"/>
        </w:rPr>
        <w:t>m</w:t>
      </w:r>
      <w:r w:rsidR="00156D0A">
        <w:rPr>
          <w:color w:val="000009"/>
          <w:spacing w:val="1"/>
          <w:sz w:val="24"/>
          <w:szCs w:val="24"/>
        </w:rPr>
        <w:t>e</w:t>
      </w:r>
      <w:r w:rsidR="00156D0A">
        <w:rPr>
          <w:color w:val="000009"/>
          <w:sz w:val="24"/>
          <w:szCs w:val="24"/>
        </w:rPr>
        <w:t>nt</w:t>
      </w:r>
      <w:r w:rsidR="00156D0A">
        <w:rPr>
          <w:color w:val="000009"/>
          <w:spacing w:val="3"/>
          <w:sz w:val="24"/>
          <w:szCs w:val="24"/>
        </w:rPr>
        <w:t xml:space="preserve"> </w:t>
      </w:r>
      <w:r w:rsidR="00156D0A">
        <w:rPr>
          <w:color w:val="000009"/>
          <w:sz w:val="24"/>
          <w:szCs w:val="24"/>
        </w:rPr>
        <w:t>and c</w:t>
      </w:r>
      <w:r w:rsidR="00156D0A">
        <w:rPr>
          <w:color w:val="000009"/>
          <w:spacing w:val="-1"/>
          <w:sz w:val="24"/>
          <w:szCs w:val="24"/>
        </w:rPr>
        <w:t>l</w:t>
      </w:r>
      <w:r w:rsidR="00156D0A">
        <w:rPr>
          <w:color w:val="000009"/>
          <w:sz w:val="24"/>
          <w:szCs w:val="24"/>
        </w:rPr>
        <w:t>oud</w:t>
      </w:r>
      <w:r w:rsidR="00156D0A">
        <w:rPr>
          <w:color w:val="000009"/>
          <w:spacing w:val="2"/>
          <w:sz w:val="24"/>
          <w:szCs w:val="24"/>
        </w:rPr>
        <w:t xml:space="preserve"> </w:t>
      </w:r>
      <w:r w:rsidR="00156D0A">
        <w:rPr>
          <w:color w:val="000009"/>
          <w:sz w:val="24"/>
          <w:szCs w:val="24"/>
        </w:rPr>
        <w:t>serv</w:t>
      </w:r>
      <w:r w:rsidR="00156D0A">
        <w:rPr>
          <w:color w:val="000009"/>
          <w:spacing w:val="-1"/>
          <w:sz w:val="24"/>
          <w:szCs w:val="24"/>
        </w:rPr>
        <w:t>i</w:t>
      </w:r>
      <w:r w:rsidR="00156D0A">
        <w:rPr>
          <w:color w:val="000009"/>
          <w:sz w:val="24"/>
          <w:szCs w:val="24"/>
        </w:rPr>
        <w:t>ce</w:t>
      </w:r>
      <w:r w:rsidR="00156D0A">
        <w:rPr>
          <w:color w:val="000009"/>
          <w:spacing w:val="1"/>
          <w:sz w:val="24"/>
          <w:szCs w:val="24"/>
        </w:rPr>
        <w:t>s</w:t>
      </w:r>
      <w:r w:rsidR="00156D0A">
        <w:rPr>
          <w:color w:val="000009"/>
          <w:sz w:val="24"/>
          <w:szCs w:val="24"/>
        </w:rPr>
        <w:t>.</w:t>
      </w:r>
    </w:p>
    <w:p w:rsidR="00887F66" w:rsidRDefault="00156D0A">
      <w:pPr>
        <w:spacing w:before="24" w:line="260" w:lineRule="exact"/>
        <w:ind w:left="462" w:right="81" w:hanging="360"/>
        <w:rPr>
          <w:sz w:val="24"/>
          <w:szCs w:val="24"/>
        </w:rPr>
      </w:pPr>
      <w:r>
        <w:rPr>
          <w:rFonts w:ascii="Symbol" w:eastAsia="Symbol" w:hAnsi="Symbol" w:cs="Symbol"/>
          <w:color w:val="000009"/>
          <w:sz w:val="24"/>
          <w:szCs w:val="24"/>
        </w:rPr>
        <w:t></w:t>
      </w:r>
      <w:r>
        <w:rPr>
          <w:color w:val="000009"/>
          <w:sz w:val="24"/>
          <w:szCs w:val="24"/>
        </w:rPr>
        <w:t xml:space="preserve">  </w:t>
      </w:r>
      <w:r>
        <w:rPr>
          <w:color w:val="000009"/>
          <w:spacing w:val="8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xper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ence</w:t>
      </w:r>
      <w:r>
        <w:rPr>
          <w:color w:val="000000"/>
          <w:spacing w:val="33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us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ng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G</w:t>
      </w:r>
      <w:r>
        <w:rPr>
          <w:color w:val="000000"/>
          <w:spacing w:val="-1"/>
          <w:sz w:val="24"/>
          <w:szCs w:val="24"/>
        </w:rPr>
        <w:t>it</w:t>
      </w:r>
      <w:r>
        <w:rPr>
          <w:color w:val="000000"/>
          <w:sz w:val="24"/>
          <w:szCs w:val="24"/>
        </w:rPr>
        <w:t>,</w:t>
      </w:r>
      <w:r>
        <w:rPr>
          <w:color w:val="000000"/>
          <w:spacing w:val="3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j</w:t>
      </w:r>
      <w:r>
        <w:rPr>
          <w:color w:val="000000"/>
          <w:sz w:val="24"/>
          <w:szCs w:val="24"/>
        </w:rPr>
        <w:t>enk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ns,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ans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b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3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and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AWS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serv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ces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wh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ch</w:t>
      </w:r>
      <w:r>
        <w:rPr>
          <w:color w:val="000000"/>
          <w:spacing w:val="3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reduce</w:t>
      </w:r>
      <w:r>
        <w:rPr>
          <w:color w:val="000000"/>
          <w:spacing w:val="29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he</w:t>
      </w:r>
      <w:r>
        <w:rPr>
          <w:color w:val="000000"/>
          <w:spacing w:val="3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effort</w:t>
      </w:r>
      <w:r>
        <w:rPr>
          <w:color w:val="000000"/>
          <w:spacing w:val="3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of deve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>opers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and opera</w:t>
      </w:r>
      <w:r>
        <w:rPr>
          <w:color w:val="000000"/>
          <w:spacing w:val="-1"/>
          <w:sz w:val="24"/>
          <w:szCs w:val="24"/>
        </w:rPr>
        <w:t>ti</w:t>
      </w:r>
      <w:r>
        <w:rPr>
          <w:color w:val="000000"/>
          <w:sz w:val="24"/>
          <w:szCs w:val="24"/>
        </w:rPr>
        <w:t>on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1"/>
          <w:sz w:val="24"/>
          <w:szCs w:val="24"/>
        </w:rPr>
        <w:t>a</w:t>
      </w:r>
      <w:r>
        <w:rPr>
          <w:color w:val="000000"/>
          <w:spacing w:val="-3"/>
          <w:sz w:val="24"/>
          <w:szCs w:val="24"/>
        </w:rPr>
        <w:t>m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perfor</w:t>
      </w:r>
      <w:r>
        <w:rPr>
          <w:color w:val="000000"/>
          <w:spacing w:val="-3"/>
          <w:sz w:val="24"/>
          <w:szCs w:val="24"/>
        </w:rPr>
        <w:t>m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ng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pacing w:val="-3"/>
          <w:sz w:val="24"/>
          <w:szCs w:val="24"/>
        </w:rPr>
        <w:t>m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enance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and da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z w:val="24"/>
          <w:szCs w:val="24"/>
        </w:rPr>
        <w:t>y opera</w:t>
      </w:r>
      <w:r>
        <w:rPr>
          <w:color w:val="000000"/>
          <w:spacing w:val="-1"/>
          <w:sz w:val="24"/>
          <w:szCs w:val="24"/>
        </w:rPr>
        <w:t>ti</w:t>
      </w:r>
      <w:r>
        <w:rPr>
          <w:color w:val="000000"/>
          <w:sz w:val="24"/>
          <w:szCs w:val="24"/>
        </w:rPr>
        <w:t>ons.</w:t>
      </w:r>
    </w:p>
    <w:p w:rsidR="00887F66" w:rsidRDefault="00156D0A">
      <w:pPr>
        <w:spacing w:before="1"/>
        <w:ind w:left="102" w:right="780"/>
        <w:jc w:val="both"/>
        <w:rPr>
          <w:sz w:val="24"/>
          <w:szCs w:val="24"/>
        </w:rPr>
      </w:pPr>
      <w:r>
        <w:rPr>
          <w:rFonts w:ascii="Symbol" w:eastAsia="Symbol" w:hAnsi="Symbol" w:cs="Symbol"/>
          <w:color w:val="000009"/>
          <w:sz w:val="24"/>
          <w:szCs w:val="24"/>
        </w:rPr>
        <w:t></w:t>
      </w:r>
      <w:r>
        <w:rPr>
          <w:color w:val="000009"/>
          <w:sz w:val="24"/>
          <w:szCs w:val="24"/>
        </w:rPr>
        <w:t xml:space="preserve">  </w:t>
      </w:r>
      <w:r>
        <w:rPr>
          <w:color w:val="000009"/>
          <w:spacing w:val="8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xper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ence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n 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ns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-1"/>
          <w:sz w:val="24"/>
          <w:szCs w:val="24"/>
        </w:rPr>
        <w:t>lli</w:t>
      </w:r>
      <w:r>
        <w:rPr>
          <w:color w:val="000000"/>
          <w:sz w:val="24"/>
          <w:szCs w:val="24"/>
        </w:rPr>
        <w:t>ng,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conf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gur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ng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and ad</w:t>
      </w:r>
      <w:r>
        <w:rPr>
          <w:color w:val="000000"/>
          <w:spacing w:val="-3"/>
          <w:sz w:val="24"/>
          <w:szCs w:val="24"/>
        </w:rPr>
        <w:t>m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pacing w:val="2"/>
          <w:sz w:val="24"/>
          <w:szCs w:val="24"/>
        </w:rPr>
        <w:t>n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er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ng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j</w:t>
      </w:r>
      <w:r>
        <w:rPr>
          <w:color w:val="000000"/>
          <w:sz w:val="24"/>
          <w:szCs w:val="24"/>
        </w:rPr>
        <w:t>enk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ns 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Li</w:t>
      </w:r>
      <w:r>
        <w:rPr>
          <w:color w:val="000000"/>
          <w:sz w:val="24"/>
          <w:szCs w:val="24"/>
        </w:rPr>
        <w:t xml:space="preserve">nux </w:t>
      </w:r>
      <w:r>
        <w:rPr>
          <w:color w:val="000000"/>
          <w:spacing w:val="-1"/>
          <w:sz w:val="24"/>
          <w:szCs w:val="24"/>
        </w:rPr>
        <w:t>m</w:t>
      </w:r>
      <w:r>
        <w:rPr>
          <w:color w:val="000000"/>
          <w:sz w:val="24"/>
          <w:szCs w:val="24"/>
        </w:rPr>
        <w:t>ach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nes.</w:t>
      </w:r>
    </w:p>
    <w:p w:rsidR="00887F66" w:rsidRDefault="00156D0A">
      <w:pPr>
        <w:spacing w:before="6"/>
        <w:ind w:left="102" w:right="416"/>
        <w:jc w:val="both"/>
        <w:rPr>
          <w:sz w:val="24"/>
          <w:szCs w:val="24"/>
        </w:rPr>
      </w:pPr>
      <w:r>
        <w:rPr>
          <w:rFonts w:ascii="Symbol" w:eastAsia="Symbol" w:hAnsi="Symbol" w:cs="Symbol"/>
          <w:color w:val="000009"/>
          <w:sz w:val="24"/>
          <w:szCs w:val="24"/>
        </w:rPr>
        <w:t></w:t>
      </w:r>
      <w:r>
        <w:rPr>
          <w:color w:val="000009"/>
          <w:sz w:val="24"/>
          <w:szCs w:val="24"/>
        </w:rPr>
        <w:t xml:space="preserve">  </w:t>
      </w:r>
      <w:r>
        <w:rPr>
          <w:color w:val="000009"/>
          <w:spacing w:val="8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Bu</w:t>
      </w:r>
      <w:r>
        <w:rPr>
          <w:color w:val="000000"/>
          <w:spacing w:val="-1"/>
          <w:sz w:val="24"/>
          <w:szCs w:val="24"/>
        </w:rPr>
        <w:t>il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pe</w:t>
      </w:r>
      <w:r>
        <w:rPr>
          <w:color w:val="000000"/>
          <w:spacing w:val="-1"/>
          <w:sz w:val="24"/>
          <w:szCs w:val="24"/>
        </w:rPr>
        <w:t>li</w:t>
      </w:r>
      <w:r>
        <w:rPr>
          <w:color w:val="000000"/>
          <w:sz w:val="24"/>
          <w:szCs w:val="24"/>
        </w:rPr>
        <w:t>ne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for con</w:t>
      </w:r>
      <w:r>
        <w:rPr>
          <w:color w:val="000000"/>
          <w:spacing w:val="-1"/>
          <w:sz w:val="24"/>
          <w:szCs w:val="24"/>
        </w:rPr>
        <w:t>ti</w:t>
      </w:r>
      <w:r>
        <w:rPr>
          <w:color w:val="000000"/>
          <w:sz w:val="24"/>
          <w:szCs w:val="24"/>
        </w:rPr>
        <w:t>nuous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egra</w:t>
      </w:r>
      <w:r>
        <w:rPr>
          <w:color w:val="000000"/>
          <w:spacing w:val="-1"/>
          <w:sz w:val="24"/>
          <w:szCs w:val="24"/>
        </w:rPr>
        <w:t>ti</w:t>
      </w:r>
      <w:r>
        <w:rPr>
          <w:color w:val="000000"/>
          <w:sz w:val="24"/>
          <w:szCs w:val="24"/>
        </w:rPr>
        <w:t>on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and con</w:t>
      </w:r>
      <w:r>
        <w:rPr>
          <w:color w:val="000000"/>
          <w:spacing w:val="-1"/>
          <w:sz w:val="24"/>
          <w:szCs w:val="24"/>
        </w:rPr>
        <w:t>ti</w:t>
      </w:r>
      <w:r>
        <w:rPr>
          <w:color w:val="000000"/>
          <w:sz w:val="24"/>
          <w:szCs w:val="24"/>
        </w:rPr>
        <w:t>nuous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dep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-4"/>
          <w:sz w:val="24"/>
          <w:szCs w:val="24"/>
        </w:rPr>
        <w:t>y</w:t>
      </w:r>
      <w:r>
        <w:rPr>
          <w:color w:val="000000"/>
          <w:spacing w:val="-1"/>
          <w:sz w:val="24"/>
          <w:szCs w:val="24"/>
        </w:rPr>
        <w:t>m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2"/>
          <w:sz w:val="24"/>
          <w:szCs w:val="24"/>
        </w:rPr>
        <w:t>n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2"/>
          <w:sz w:val="24"/>
          <w:szCs w:val="24"/>
        </w:rPr>
        <w:t>b</w:t>
      </w:r>
      <w:r>
        <w:rPr>
          <w:color w:val="000000"/>
          <w:sz w:val="24"/>
          <w:szCs w:val="24"/>
        </w:rPr>
        <w:t>y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us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ng </w:t>
      </w:r>
      <w:r>
        <w:rPr>
          <w:color w:val="000000"/>
          <w:spacing w:val="1"/>
          <w:sz w:val="24"/>
          <w:szCs w:val="24"/>
        </w:rPr>
        <w:t>j</w:t>
      </w:r>
      <w:r>
        <w:rPr>
          <w:color w:val="000000"/>
          <w:sz w:val="24"/>
          <w:szCs w:val="24"/>
        </w:rPr>
        <w:t>enk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ns.</w:t>
      </w:r>
    </w:p>
    <w:p w:rsidR="00887F66" w:rsidRDefault="00156D0A">
      <w:pPr>
        <w:spacing w:before="24" w:line="260" w:lineRule="exact"/>
        <w:ind w:left="462" w:right="81" w:hanging="360"/>
        <w:rPr>
          <w:sz w:val="24"/>
          <w:szCs w:val="24"/>
        </w:rPr>
      </w:pPr>
      <w:r>
        <w:rPr>
          <w:rFonts w:ascii="Symbol" w:eastAsia="Symbol" w:hAnsi="Symbol" w:cs="Symbol"/>
          <w:color w:val="000009"/>
          <w:sz w:val="24"/>
          <w:szCs w:val="24"/>
        </w:rPr>
        <w:t></w:t>
      </w:r>
      <w:r>
        <w:rPr>
          <w:color w:val="000009"/>
          <w:sz w:val="24"/>
          <w:szCs w:val="24"/>
        </w:rPr>
        <w:t xml:space="preserve">  </w:t>
      </w:r>
      <w:r>
        <w:rPr>
          <w:color w:val="000009"/>
          <w:spacing w:val="8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xper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ence</w:t>
      </w:r>
      <w:r>
        <w:rPr>
          <w:color w:val="000000"/>
          <w:spacing w:val="49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4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crea</w:t>
      </w:r>
      <w:r>
        <w:rPr>
          <w:color w:val="000000"/>
          <w:spacing w:val="-1"/>
          <w:sz w:val="24"/>
          <w:szCs w:val="24"/>
        </w:rPr>
        <w:t>ti</w:t>
      </w:r>
      <w:r>
        <w:rPr>
          <w:color w:val="000000"/>
          <w:sz w:val="24"/>
          <w:szCs w:val="24"/>
        </w:rPr>
        <w:t>ng</w:t>
      </w:r>
      <w:r>
        <w:rPr>
          <w:color w:val="000000"/>
          <w:spacing w:val="49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nodes</w:t>
      </w:r>
      <w:r>
        <w:rPr>
          <w:color w:val="000000"/>
          <w:spacing w:val="46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46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j</w:t>
      </w:r>
      <w:r>
        <w:rPr>
          <w:color w:val="000000"/>
          <w:sz w:val="24"/>
          <w:szCs w:val="24"/>
        </w:rPr>
        <w:t>enk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ns,</w:t>
      </w:r>
      <w:r>
        <w:rPr>
          <w:color w:val="000000"/>
          <w:spacing w:val="46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w</w:t>
      </w:r>
      <w:r>
        <w:rPr>
          <w:color w:val="000000"/>
          <w:sz w:val="24"/>
          <w:szCs w:val="24"/>
        </w:rPr>
        <w:t>h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ch</w:t>
      </w:r>
      <w:r>
        <w:rPr>
          <w:color w:val="000000"/>
          <w:spacing w:val="48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bu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es</w:t>
      </w:r>
      <w:r>
        <w:rPr>
          <w:color w:val="000000"/>
          <w:spacing w:val="48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he</w:t>
      </w:r>
      <w:r>
        <w:rPr>
          <w:color w:val="000000"/>
          <w:spacing w:val="45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>oads</w:t>
      </w:r>
      <w:r>
        <w:rPr>
          <w:color w:val="000000"/>
          <w:spacing w:val="48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and</w:t>
      </w:r>
      <w:r>
        <w:rPr>
          <w:color w:val="000000"/>
          <w:spacing w:val="4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run</w:t>
      </w:r>
      <w:r>
        <w:rPr>
          <w:color w:val="000000"/>
          <w:spacing w:val="46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he</w:t>
      </w:r>
      <w:r>
        <w:rPr>
          <w:color w:val="000000"/>
          <w:spacing w:val="45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j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-2"/>
          <w:sz w:val="24"/>
          <w:szCs w:val="24"/>
        </w:rPr>
        <w:t>b</w:t>
      </w:r>
      <w:r>
        <w:rPr>
          <w:color w:val="000000"/>
          <w:sz w:val="24"/>
          <w:szCs w:val="24"/>
        </w:rPr>
        <w:t>s para</w:t>
      </w:r>
      <w:r>
        <w:rPr>
          <w:color w:val="000000"/>
          <w:spacing w:val="-1"/>
          <w:sz w:val="24"/>
          <w:szCs w:val="24"/>
        </w:rPr>
        <w:t>ll</w:t>
      </w:r>
      <w:r>
        <w:rPr>
          <w:color w:val="000000"/>
          <w:spacing w:val="1"/>
          <w:sz w:val="24"/>
          <w:szCs w:val="24"/>
        </w:rPr>
        <w:t>e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-6"/>
          <w:sz w:val="24"/>
          <w:szCs w:val="24"/>
        </w:rPr>
        <w:t>y</w:t>
      </w:r>
      <w:r>
        <w:rPr>
          <w:color w:val="000000"/>
          <w:sz w:val="24"/>
          <w:szCs w:val="24"/>
        </w:rPr>
        <w:t>.</w:t>
      </w:r>
    </w:p>
    <w:p w:rsidR="00887F66" w:rsidRDefault="00156D0A">
      <w:pPr>
        <w:spacing w:before="3"/>
        <w:ind w:left="102" w:right="2785"/>
        <w:jc w:val="both"/>
        <w:rPr>
          <w:sz w:val="24"/>
          <w:szCs w:val="24"/>
        </w:rPr>
      </w:pPr>
      <w:r>
        <w:rPr>
          <w:rFonts w:ascii="Symbol" w:eastAsia="Symbol" w:hAnsi="Symbol" w:cs="Symbol"/>
          <w:color w:val="000009"/>
          <w:sz w:val="24"/>
          <w:szCs w:val="24"/>
        </w:rPr>
        <w:t></w:t>
      </w:r>
      <w:r>
        <w:rPr>
          <w:color w:val="000009"/>
          <w:sz w:val="24"/>
          <w:szCs w:val="24"/>
        </w:rPr>
        <w:t xml:space="preserve">  </w:t>
      </w:r>
      <w:r>
        <w:rPr>
          <w:color w:val="000009"/>
          <w:spacing w:val="8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xper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ence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 conf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gura</w:t>
      </w:r>
      <w:r>
        <w:rPr>
          <w:color w:val="000000"/>
          <w:spacing w:val="-1"/>
          <w:sz w:val="24"/>
          <w:szCs w:val="24"/>
        </w:rPr>
        <w:t>ti</w:t>
      </w:r>
      <w:r>
        <w:rPr>
          <w:color w:val="000000"/>
          <w:sz w:val="24"/>
          <w:szCs w:val="24"/>
        </w:rPr>
        <w:t>on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pacing w:val="-3"/>
          <w:sz w:val="24"/>
          <w:szCs w:val="24"/>
        </w:rPr>
        <w:t>m</w:t>
      </w:r>
      <w:r>
        <w:rPr>
          <w:color w:val="000000"/>
          <w:sz w:val="24"/>
          <w:szCs w:val="24"/>
        </w:rPr>
        <w:t>anag</w:t>
      </w:r>
      <w:r>
        <w:rPr>
          <w:color w:val="000000"/>
          <w:spacing w:val="1"/>
          <w:sz w:val="24"/>
          <w:szCs w:val="24"/>
        </w:rPr>
        <w:t>e</w:t>
      </w:r>
      <w:r>
        <w:rPr>
          <w:color w:val="000000"/>
          <w:spacing w:val="-3"/>
          <w:sz w:val="24"/>
          <w:szCs w:val="24"/>
        </w:rPr>
        <w:t>m</w:t>
      </w:r>
      <w:r>
        <w:rPr>
          <w:color w:val="000000"/>
          <w:spacing w:val="1"/>
          <w:sz w:val="24"/>
          <w:szCs w:val="24"/>
        </w:rPr>
        <w:t>e</w:t>
      </w:r>
      <w:r>
        <w:rPr>
          <w:color w:val="000000"/>
          <w:sz w:val="24"/>
          <w:szCs w:val="24"/>
        </w:rPr>
        <w:t>nt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ool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such as ans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b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>e.</w:t>
      </w:r>
    </w:p>
    <w:p w:rsidR="00887F66" w:rsidRDefault="00156D0A">
      <w:pPr>
        <w:spacing w:before="24" w:line="260" w:lineRule="exact"/>
        <w:ind w:left="462" w:right="73" w:hanging="360"/>
        <w:rPr>
          <w:sz w:val="24"/>
          <w:szCs w:val="24"/>
        </w:rPr>
      </w:pPr>
      <w:r>
        <w:rPr>
          <w:rFonts w:ascii="Symbol" w:eastAsia="Symbol" w:hAnsi="Symbol" w:cs="Symbol"/>
          <w:color w:val="000009"/>
          <w:sz w:val="24"/>
          <w:szCs w:val="24"/>
        </w:rPr>
        <w:t></w:t>
      </w:r>
      <w:r>
        <w:rPr>
          <w:color w:val="000009"/>
          <w:sz w:val="24"/>
          <w:szCs w:val="24"/>
        </w:rPr>
        <w:t xml:space="preserve">  </w:t>
      </w:r>
      <w:r>
        <w:rPr>
          <w:color w:val="000009"/>
          <w:spacing w:val="8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xper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ence </w:t>
      </w:r>
      <w:r>
        <w:rPr>
          <w:color w:val="000000"/>
          <w:spacing w:val="25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n </w:t>
      </w:r>
      <w:r>
        <w:rPr>
          <w:color w:val="000000"/>
          <w:spacing w:val="2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prov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on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ng, </w:t>
      </w:r>
      <w:r>
        <w:rPr>
          <w:color w:val="000000"/>
          <w:spacing w:val="2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orches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ra</w:t>
      </w:r>
      <w:r>
        <w:rPr>
          <w:color w:val="000000"/>
          <w:spacing w:val="-1"/>
          <w:sz w:val="24"/>
          <w:szCs w:val="24"/>
        </w:rPr>
        <w:t>ti</w:t>
      </w:r>
      <w:r>
        <w:rPr>
          <w:color w:val="000000"/>
          <w:sz w:val="24"/>
          <w:szCs w:val="24"/>
        </w:rPr>
        <w:t xml:space="preserve">on, </w:t>
      </w:r>
      <w:r>
        <w:rPr>
          <w:color w:val="000000"/>
          <w:spacing w:val="2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conf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gur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ng </w:t>
      </w:r>
      <w:r>
        <w:rPr>
          <w:color w:val="000000"/>
          <w:spacing w:val="2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nodes </w:t>
      </w:r>
      <w:r>
        <w:rPr>
          <w:color w:val="000000"/>
          <w:spacing w:val="2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and </w:t>
      </w:r>
      <w:r>
        <w:rPr>
          <w:color w:val="000000"/>
          <w:spacing w:val="2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dep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pacing w:val="2"/>
          <w:sz w:val="24"/>
          <w:szCs w:val="24"/>
        </w:rPr>
        <w:t>o</w:t>
      </w:r>
      <w:r>
        <w:rPr>
          <w:color w:val="000000"/>
          <w:spacing w:val="-4"/>
          <w:sz w:val="24"/>
          <w:szCs w:val="24"/>
        </w:rPr>
        <w:t>y</w:t>
      </w:r>
      <w:r>
        <w:rPr>
          <w:color w:val="000000"/>
          <w:spacing w:val="-1"/>
          <w:sz w:val="24"/>
          <w:szCs w:val="24"/>
        </w:rPr>
        <w:t>m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2"/>
          <w:sz w:val="24"/>
          <w:szCs w:val="24"/>
        </w:rPr>
        <w:t>n</w:t>
      </w:r>
      <w:r>
        <w:rPr>
          <w:color w:val="000000"/>
          <w:sz w:val="24"/>
          <w:szCs w:val="24"/>
        </w:rPr>
        <w:t xml:space="preserve">t </w:t>
      </w:r>
      <w:r>
        <w:rPr>
          <w:color w:val="000000"/>
          <w:spacing w:val="2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us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ng ans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b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>e.</w:t>
      </w:r>
    </w:p>
    <w:p w:rsidR="00887F66" w:rsidRDefault="00156D0A">
      <w:pPr>
        <w:spacing w:before="24" w:line="260" w:lineRule="exact"/>
        <w:ind w:left="462" w:right="80" w:hanging="360"/>
        <w:rPr>
          <w:sz w:val="24"/>
          <w:szCs w:val="24"/>
        </w:rPr>
      </w:pPr>
      <w:r>
        <w:rPr>
          <w:rFonts w:ascii="Symbol" w:eastAsia="Symbol" w:hAnsi="Symbol" w:cs="Symbol"/>
          <w:color w:val="000009"/>
          <w:sz w:val="24"/>
          <w:szCs w:val="24"/>
        </w:rPr>
        <w:t></w:t>
      </w:r>
      <w:r>
        <w:rPr>
          <w:color w:val="000009"/>
          <w:sz w:val="24"/>
          <w:szCs w:val="24"/>
        </w:rPr>
        <w:t xml:space="preserve">  </w:t>
      </w:r>
      <w:r>
        <w:rPr>
          <w:color w:val="000009"/>
          <w:spacing w:val="8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xper</w:t>
      </w:r>
      <w:r>
        <w:rPr>
          <w:color w:val="000000"/>
          <w:spacing w:val="-1"/>
          <w:sz w:val="24"/>
          <w:szCs w:val="24"/>
        </w:rPr>
        <w:t>ti</w:t>
      </w:r>
      <w:r>
        <w:rPr>
          <w:color w:val="000000"/>
          <w:sz w:val="24"/>
          <w:szCs w:val="24"/>
        </w:rPr>
        <w:t>se</w:t>
      </w:r>
      <w:r>
        <w:rPr>
          <w:color w:val="000000"/>
          <w:spacing w:val="17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18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w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pacing w:val="-1"/>
          <w:sz w:val="24"/>
          <w:szCs w:val="24"/>
        </w:rPr>
        <w:t>ti</w:t>
      </w:r>
      <w:r>
        <w:rPr>
          <w:color w:val="000000"/>
          <w:sz w:val="24"/>
          <w:szCs w:val="24"/>
        </w:rPr>
        <w:t>ng</w:t>
      </w:r>
      <w:r>
        <w:rPr>
          <w:color w:val="000000"/>
          <w:spacing w:val="18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pacing w:val="1"/>
          <w:sz w:val="24"/>
          <w:szCs w:val="24"/>
        </w:rPr>
        <w:t>a</w:t>
      </w:r>
      <w:r>
        <w:rPr>
          <w:color w:val="000000"/>
          <w:spacing w:val="-4"/>
          <w:sz w:val="24"/>
          <w:szCs w:val="24"/>
        </w:rPr>
        <w:t>y</w:t>
      </w:r>
      <w:r>
        <w:rPr>
          <w:color w:val="000000"/>
          <w:sz w:val="24"/>
          <w:szCs w:val="24"/>
        </w:rPr>
        <w:t>b</w:t>
      </w:r>
      <w:r>
        <w:rPr>
          <w:color w:val="000000"/>
          <w:spacing w:val="2"/>
          <w:sz w:val="24"/>
          <w:szCs w:val="24"/>
        </w:rPr>
        <w:t>o</w:t>
      </w:r>
      <w:r>
        <w:rPr>
          <w:color w:val="000000"/>
          <w:sz w:val="24"/>
          <w:szCs w:val="24"/>
        </w:rPr>
        <w:t>oks</w:t>
      </w:r>
      <w:r>
        <w:rPr>
          <w:color w:val="000000"/>
          <w:spacing w:val="18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for</w:t>
      </w:r>
      <w:r>
        <w:rPr>
          <w:color w:val="000000"/>
          <w:spacing w:val="16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ns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-1"/>
          <w:sz w:val="24"/>
          <w:szCs w:val="24"/>
        </w:rPr>
        <w:t>lli</w:t>
      </w:r>
      <w:r>
        <w:rPr>
          <w:color w:val="000000"/>
          <w:sz w:val="24"/>
          <w:szCs w:val="24"/>
        </w:rPr>
        <w:t>ng</w:t>
      </w:r>
      <w:r>
        <w:rPr>
          <w:color w:val="000000"/>
          <w:spacing w:val="18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he</w:t>
      </w:r>
      <w:r>
        <w:rPr>
          <w:color w:val="000000"/>
          <w:spacing w:val="17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packages</w:t>
      </w:r>
      <w:r>
        <w:rPr>
          <w:color w:val="000000"/>
          <w:spacing w:val="18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li</w:t>
      </w:r>
      <w:r>
        <w:rPr>
          <w:color w:val="000000"/>
          <w:sz w:val="24"/>
          <w:szCs w:val="24"/>
        </w:rPr>
        <w:t>ke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Apache,</w:t>
      </w:r>
      <w:r>
        <w:rPr>
          <w:color w:val="000000"/>
          <w:spacing w:val="18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-3"/>
          <w:sz w:val="24"/>
          <w:szCs w:val="24"/>
        </w:rPr>
        <w:t>m</w:t>
      </w:r>
      <w:r>
        <w:rPr>
          <w:color w:val="000000"/>
          <w:spacing w:val="1"/>
          <w:sz w:val="24"/>
          <w:szCs w:val="24"/>
        </w:rPr>
        <w:t>c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,</w:t>
      </w:r>
      <w:r>
        <w:rPr>
          <w:color w:val="000000"/>
          <w:spacing w:val="18"/>
          <w:sz w:val="24"/>
          <w:szCs w:val="24"/>
        </w:rPr>
        <w:t xml:space="preserve"> </w:t>
      </w:r>
      <w:r>
        <w:rPr>
          <w:color w:val="000000"/>
          <w:spacing w:val="2"/>
          <w:sz w:val="24"/>
          <w:szCs w:val="24"/>
        </w:rPr>
        <w:t>M</w:t>
      </w:r>
      <w:r>
        <w:rPr>
          <w:color w:val="000000"/>
          <w:spacing w:val="-6"/>
          <w:sz w:val="24"/>
          <w:szCs w:val="24"/>
        </w:rPr>
        <w:t>y</w:t>
      </w:r>
      <w:r>
        <w:rPr>
          <w:color w:val="000000"/>
          <w:sz w:val="24"/>
          <w:szCs w:val="24"/>
        </w:rPr>
        <w:t>SQ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>, ng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nx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n </w:t>
      </w:r>
      <w:r>
        <w:rPr>
          <w:color w:val="000000"/>
          <w:spacing w:val="-1"/>
          <w:sz w:val="24"/>
          <w:szCs w:val="24"/>
        </w:rPr>
        <w:t>li</w:t>
      </w:r>
      <w:r>
        <w:rPr>
          <w:color w:val="000000"/>
          <w:sz w:val="24"/>
          <w:szCs w:val="24"/>
        </w:rPr>
        <w:t>nux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3"/>
          <w:sz w:val="24"/>
          <w:szCs w:val="24"/>
        </w:rPr>
        <w:t>m</w:t>
      </w:r>
      <w:r>
        <w:rPr>
          <w:color w:val="000000"/>
          <w:sz w:val="24"/>
          <w:szCs w:val="24"/>
        </w:rPr>
        <w:t>ach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pacing w:val="2"/>
          <w:sz w:val="24"/>
          <w:szCs w:val="24"/>
        </w:rPr>
        <w:t>n</w:t>
      </w:r>
      <w:r>
        <w:rPr>
          <w:color w:val="000000"/>
          <w:sz w:val="24"/>
          <w:szCs w:val="24"/>
        </w:rPr>
        <w:t>es.</w:t>
      </w:r>
    </w:p>
    <w:p w:rsidR="00887F66" w:rsidRDefault="00156D0A">
      <w:pPr>
        <w:spacing w:before="22" w:line="260" w:lineRule="exact"/>
        <w:ind w:left="462" w:right="80" w:hanging="360"/>
        <w:rPr>
          <w:sz w:val="24"/>
          <w:szCs w:val="24"/>
        </w:rPr>
      </w:pPr>
      <w:r>
        <w:rPr>
          <w:rFonts w:ascii="Symbol" w:eastAsia="Symbol" w:hAnsi="Symbol" w:cs="Symbol"/>
          <w:color w:val="000009"/>
          <w:sz w:val="24"/>
          <w:szCs w:val="24"/>
        </w:rPr>
        <w:t></w:t>
      </w:r>
      <w:r>
        <w:rPr>
          <w:color w:val="000009"/>
          <w:sz w:val="24"/>
          <w:szCs w:val="24"/>
        </w:rPr>
        <w:t xml:space="preserve">  </w:t>
      </w:r>
      <w:r>
        <w:rPr>
          <w:color w:val="000009"/>
          <w:spacing w:val="8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xper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ence   </w:t>
      </w:r>
      <w:r>
        <w:rPr>
          <w:color w:val="000000"/>
          <w:spacing w:val="45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n </w:t>
      </w:r>
      <w:r>
        <w:rPr>
          <w:color w:val="000000"/>
          <w:spacing w:val="2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adhoc </w:t>
      </w:r>
      <w:r>
        <w:rPr>
          <w:color w:val="000000"/>
          <w:spacing w:val="2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</w:t>
      </w:r>
      <w:r>
        <w:rPr>
          <w:color w:val="000000"/>
          <w:spacing w:val="-3"/>
          <w:sz w:val="24"/>
          <w:szCs w:val="24"/>
        </w:rPr>
        <w:t>m</w:t>
      </w:r>
      <w:r>
        <w:rPr>
          <w:color w:val="000000"/>
          <w:spacing w:val="-1"/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ands </w:t>
      </w:r>
      <w:r>
        <w:rPr>
          <w:color w:val="000000"/>
          <w:spacing w:val="2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and </w:t>
      </w:r>
      <w:r>
        <w:rPr>
          <w:color w:val="000000"/>
          <w:spacing w:val="2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crea</w:t>
      </w:r>
      <w:r>
        <w:rPr>
          <w:color w:val="000000"/>
          <w:spacing w:val="-1"/>
          <w:sz w:val="24"/>
          <w:szCs w:val="24"/>
        </w:rPr>
        <w:t>ti</w:t>
      </w:r>
      <w:r>
        <w:rPr>
          <w:color w:val="000000"/>
          <w:sz w:val="24"/>
          <w:szCs w:val="24"/>
        </w:rPr>
        <w:t xml:space="preserve">ng </w:t>
      </w:r>
      <w:r>
        <w:rPr>
          <w:color w:val="000000"/>
          <w:spacing w:val="2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ro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 xml:space="preserve">es </w:t>
      </w:r>
      <w:r>
        <w:rPr>
          <w:color w:val="000000"/>
          <w:spacing w:val="2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n </w:t>
      </w:r>
      <w:r>
        <w:rPr>
          <w:color w:val="000000"/>
          <w:spacing w:val="2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ans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b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 xml:space="preserve">e </w:t>
      </w:r>
      <w:r>
        <w:rPr>
          <w:color w:val="000000"/>
          <w:spacing w:val="2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for </w:t>
      </w:r>
      <w:r>
        <w:rPr>
          <w:color w:val="000000"/>
          <w:spacing w:val="2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reusab</w:t>
      </w:r>
      <w:r>
        <w:rPr>
          <w:color w:val="000000"/>
          <w:spacing w:val="-1"/>
          <w:sz w:val="24"/>
          <w:szCs w:val="24"/>
        </w:rPr>
        <w:t>ili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y </w:t>
      </w:r>
      <w:r>
        <w:rPr>
          <w:color w:val="000000"/>
          <w:spacing w:val="2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and sca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>ab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6"/>
          <w:sz w:val="24"/>
          <w:szCs w:val="24"/>
        </w:rPr>
        <w:t>y</w:t>
      </w:r>
      <w:r>
        <w:rPr>
          <w:color w:val="000000"/>
          <w:sz w:val="24"/>
          <w:szCs w:val="24"/>
        </w:rPr>
        <w:t>.</w:t>
      </w:r>
    </w:p>
    <w:p w:rsidR="00887F66" w:rsidRDefault="00156D0A">
      <w:pPr>
        <w:spacing w:before="3"/>
        <w:ind w:left="102" w:right="3691"/>
        <w:jc w:val="both"/>
        <w:rPr>
          <w:sz w:val="24"/>
          <w:szCs w:val="24"/>
        </w:rPr>
      </w:pPr>
      <w:r>
        <w:rPr>
          <w:rFonts w:ascii="Symbol" w:eastAsia="Symbol" w:hAnsi="Symbol" w:cs="Symbol"/>
          <w:color w:val="000009"/>
          <w:sz w:val="24"/>
          <w:szCs w:val="24"/>
        </w:rPr>
        <w:t></w:t>
      </w:r>
      <w:r>
        <w:rPr>
          <w:color w:val="000009"/>
          <w:sz w:val="24"/>
          <w:szCs w:val="24"/>
        </w:rPr>
        <w:t xml:space="preserve">  </w:t>
      </w:r>
      <w:r>
        <w:rPr>
          <w:color w:val="000009"/>
          <w:spacing w:val="8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xper</w:t>
      </w:r>
      <w:r>
        <w:rPr>
          <w:color w:val="000000"/>
          <w:spacing w:val="-1"/>
          <w:sz w:val="24"/>
          <w:szCs w:val="24"/>
        </w:rPr>
        <w:t>ti</w:t>
      </w:r>
      <w:r>
        <w:rPr>
          <w:color w:val="000000"/>
          <w:sz w:val="24"/>
          <w:szCs w:val="24"/>
        </w:rPr>
        <w:t>se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2"/>
          <w:sz w:val="24"/>
          <w:szCs w:val="24"/>
        </w:rPr>
        <w:t>u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ng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Ve</w:t>
      </w:r>
      <w:r>
        <w:rPr>
          <w:color w:val="000000"/>
          <w:spacing w:val="-2"/>
          <w:sz w:val="24"/>
          <w:szCs w:val="24"/>
        </w:rPr>
        <w:t>r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on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con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rol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-6"/>
          <w:sz w:val="24"/>
          <w:szCs w:val="24"/>
        </w:rPr>
        <w:t>y</w:t>
      </w:r>
      <w:r>
        <w:rPr>
          <w:color w:val="000000"/>
          <w:spacing w:val="2"/>
          <w:sz w:val="24"/>
          <w:szCs w:val="24"/>
        </w:rPr>
        <w:t>s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e</w:t>
      </w:r>
      <w:r>
        <w:rPr>
          <w:color w:val="000000"/>
          <w:spacing w:val="-3"/>
          <w:sz w:val="24"/>
          <w:szCs w:val="24"/>
        </w:rPr>
        <w:t>m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li</w:t>
      </w:r>
      <w:r>
        <w:rPr>
          <w:color w:val="000000"/>
          <w:sz w:val="24"/>
          <w:szCs w:val="24"/>
        </w:rPr>
        <w:t>ke</w:t>
      </w:r>
      <w:r>
        <w:rPr>
          <w:color w:val="000000"/>
          <w:sz w:val="24"/>
          <w:szCs w:val="24"/>
        </w:rPr>
        <w:t xml:space="preserve"> GI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.</w:t>
      </w:r>
    </w:p>
    <w:p w:rsidR="00887F66" w:rsidRDefault="00156D0A">
      <w:pPr>
        <w:spacing w:before="4"/>
        <w:ind w:left="102" w:right="927"/>
        <w:jc w:val="both"/>
        <w:rPr>
          <w:sz w:val="24"/>
          <w:szCs w:val="24"/>
        </w:rPr>
      </w:pPr>
      <w:r>
        <w:rPr>
          <w:rFonts w:ascii="Symbol" w:eastAsia="Symbol" w:hAnsi="Symbol" w:cs="Symbol"/>
          <w:color w:val="000009"/>
          <w:sz w:val="24"/>
          <w:szCs w:val="24"/>
        </w:rPr>
        <w:t></w:t>
      </w:r>
      <w:r>
        <w:rPr>
          <w:color w:val="000009"/>
          <w:sz w:val="24"/>
          <w:szCs w:val="24"/>
        </w:rPr>
        <w:t xml:space="preserve">  </w:t>
      </w:r>
      <w:r>
        <w:rPr>
          <w:color w:val="000009"/>
          <w:spacing w:val="8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xper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ence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 source code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3"/>
          <w:sz w:val="24"/>
          <w:szCs w:val="24"/>
        </w:rPr>
        <w:t>m</w:t>
      </w:r>
      <w:r>
        <w:rPr>
          <w:color w:val="000000"/>
          <w:sz w:val="24"/>
          <w:szCs w:val="24"/>
        </w:rPr>
        <w:t>ana</w:t>
      </w:r>
      <w:r>
        <w:rPr>
          <w:color w:val="000000"/>
          <w:spacing w:val="2"/>
          <w:sz w:val="24"/>
          <w:szCs w:val="24"/>
        </w:rPr>
        <w:t>g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-1"/>
          <w:sz w:val="24"/>
          <w:szCs w:val="24"/>
        </w:rPr>
        <w:t>m</w:t>
      </w:r>
      <w:r>
        <w:rPr>
          <w:color w:val="000000"/>
          <w:sz w:val="24"/>
          <w:szCs w:val="24"/>
        </w:rPr>
        <w:t>ent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concep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s</w:t>
      </w:r>
      <w:r>
        <w:rPr>
          <w:color w:val="000000"/>
          <w:sz w:val="24"/>
          <w:szCs w:val="24"/>
        </w:rPr>
        <w:t>uch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as branch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ng and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3"/>
          <w:sz w:val="24"/>
          <w:szCs w:val="24"/>
        </w:rPr>
        <w:t>m</w:t>
      </w:r>
      <w:r>
        <w:rPr>
          <w:color w:val="000000"/>
          <w:sz w:val="24"/>
          <w:szCs w:val="24"/>
        </w:rPr>
        <w:t>erg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ng.</w:t>
      </w:r>
    </w:p>
    <w:p w:rsidR="00887F66" w:rsidRDefault="00156D0A">
      <w:pPr>
        <w:spacing w:before="6"/>
        <w:ind w:left="102" w:right="3377"/>
        <w:jc w:val="both"/>
        <w:rPr>
          <w:sz w:val="24"/>
          <w:szCs w:val="24"/>
        </w:rPr>
      </w:pPr>
      <w:r>
        <w:rPr>
          <w:rFonts w:ascii="Symbol" w:eastAsia="Symbol" w:hAnsi="Symbol" w:cs="Symbol"/>
          <w:color w:val="000009"/>
          <w:sz w:val="24"/>
          <w:szCs w:val="24"/>
        </w:rPr>
        <w:t></w:t>
      </w:r>
      <w:r>
        <w:rPr>
          <w:color w:val="000009"/>
          <w:sz w:val="24"/>
          <w:szCs w:val="24"/>
        </w:rPr>
        <w:t xml:space="preserve">  </w:t>
      </w:r>
      <w:r>
        <w:rPr>
          <w:color w:val="000009"/>
          <w:spacing w:val="8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Know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>edge on Docker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</w:t>
      </w:r>
      <w:r>
        <w:rPr>
          <w:color w:val="000000"/>
          <w:spacing w:val="-1"/>
          <w:sz w:val="24"/>
          <w:szCs w:val="24"/>
        </w:rPr>
        <w:t>il</w:t>
      </w:r>
      <w:r>
        <w:rPr>
          <w:color w:val="000000"/>
          <w:sz w:val="24"/>
          <w:szCs w:val="24"/>
        </w:rPr>
        <w:t xml:space="preserve">es 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bu</w:t>
      </w:r>
      <w:r>
        <w:rPr>
          <w:color w:val="000000"/>
          <w:spacing w:val="-1"/>
          <w:sz w:val="24"/>
          <w:szCs w:val="24"/>
        </w:rPr>
        <w:t>il</w:t>
      </w:r>
      <w:r>
        <w:rPr>
          <w:color w:val="000000"/>
          <w:sz w:val="24"/>
          <w:szCs w:val="24"/>
        </w:rPr>
        <w:t xml:space="preserve">d 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he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D</w:t>
      </w:r>
      <w:r>
        <w:rPr>
          <w:color w:val="000000"/>
          <w:sz w:val="24"/>
          <w:szCs w:val="24"/>
        </w:rPr>
        <w:t>ocker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pacing w:val="-3"/>
          <w:sz w:val="24"/>
          <w:szCs w:val="24"/>
        </w:rPr>
        <w:t>m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2"/>
          <w:sz w:val="24"/>
          <w:szCs w:val="24"/>
        </w:rPr>
        <w:t>g</w:t>
      </w:r>
      <w:r>
        <w:rPr>
          <w:color w:val="000000"/>
          <w:sz w:val="24"/>
          <w:szCs w:val="24"/>
        </w:rPr>
        <w:t>es.</w:t>
      </w:r>
    </w:p>
    <w:p w:rsidR="00887F66" w:rsidRDefault="00156D0A">
      <w:pPr>
        <w:spacing w:before="4"/>
        <w:ind w:left="102" w:right="4164"/>
        <w:jc w:val="both"/>
        <w:rPr>
          <w:sz w:val="24"/>
          <w:szCs w:val="24"/>
        </w:rPr>
      </w:pPr>
      <w:r>
        <w:rPr>
          <w:rFonts w:ascii="Symbol" w:eastAsia="Symbol" w:hAnsi="Symbol" w:cs="Symbol"/>
          <w:color w:val="000009"/>
          <w:sz w:val="24"/>
          <w:szCs w:val="24"/>
        </w:rPr>
        <w:t></w:t>
      </w:r>
      <w:r>
        <w:rPr>
          <w:color w:val="000009"/>
          <w:sz w:val="24"/>
          <w:szCs w:val="24"/>
        </w:rPr>
        <w:t xml:space="preserve">  </w:t>
      </w:r>
      <w:r>
        <w:rPr>
          <w:color w:val="000009"/>
          <w:spacing w:val="8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Know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 xml:space="preserve">edge on </w:t>
      </w:r>
      <w:r>
        <w:rPr>
          <w:color w:val="000000"/>
          <w:spacing w:val="2"/>
          <w:sz w:val="24"/>
          <w:szCs w:val="24"/>
        </w:rPr>
        <w:t>M</w:t>
      </w:r>
      <w:r>
        <w:rPr>
          <w:color w:val="000000"/>
          <w:spacing w:val="-6"/>
          <w:sz w:val="24"/>
          <w:szCs w:val="24"/>
        </w:rPr>
        <w:t>y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2"/>
          <w:sz w:val="24"/>
          <w:szCs w:val="24"/>
        </w:rPr>
        <w:t>q</w:t>
      </w:r>
      <w:r>
        <w:rPr>
          <w:color w:val="000000"/>
          <w:sz w:val="24"/>
          <w:szCs w:val="24"/>
        </w:rPr>
        <w:t>l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da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abase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3"/>
          <w:sz w:val="24"/>
          <w:szCs w:val="24"/>
        </w:rPr>
        <w:t>m</w:t>
      </w:r>
      <w:r>
        <w:rPr>
          <w:color w:val="000000"/>
          <w:sz w:val="24"/>
          <w:szCs w:val="24"/>
        </w:rPr>
        <w:t>anage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da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a.</w:t>
      </w:r>
    </w:p>
    <w:p w:rsidR="00887F66" w:rsidRDefault="00156D0A">
      <w:pPr>
        <w:spacing w:before="26" w:line="260" w:lineRule="exact"/>
        <w:ind w:left="462" w:right="88" w:hanging="360"/>
        <w:rPr>
          <w:sz w:val="24"/>
          <w:szCs w:val="24"/>
        </w:rPr>
      </w:pPr>
      <w:r>
        <w:rPr>
          <w:rFonts w:ascii="Symbol" w:eastAsia="Symbol" w:hAnsi="Symbol" w:cs="Symbol"/>
          <w:color w:val="000009"/>
          <w:sz w:val="24"/>
          <w:szCs w:val="24"/>
        </w:rPr>
        <w:t></w:t>
      </w:r>
      <w:r>
        <w:rPr>
          <w:color w:val="000009"/>
          <w:sz w:val="24"/>
          <w:szCs w:val="24"/>
        </w:rPr>
        <w:t xml:space="preserve">  </w:t>
      </w:r>
      <w:r>
        <w:rPr>
          <w:color w:val="000009"/>
          <w:spacing w:val="8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xper</w:t>
      </w:r>
      <w:r>
        <w:rPr>
          <w:color w:val="000000"/>
          <w:spacing w:val="-1"/>
          <w:sz w:val="24"/>
          <w:szCs w:val="24"/>
        </w:rPr>
        <w:t>ti</w:t>
      </w:r>
      <w:r>
        <w:rPr>
          <w:color w:val="000000"/>
          <w:sz w:val="24"/>
          <w:szCs w:val="24"/>
        </w:rPr>
        <w:t>se</w:t>
      </w:r>
      <w:r>
        <w:rPr>
          <w:color w:val="000000"/>
          <w:spacing w:val="45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4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-3"/>
          <w:sz w:val="24"/>
          <w:szCs w:val="24"/>
        </w:rPr>
        <w:t>W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4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>oud</w:t>
      </w:r>
      <w:r>
        <w:rPr>
          <w:color w:val="000000"/>
          <w:spacing w:val="4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serv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ces</w:t>
      </w:r>
      <w:r>
        <w:rPr>
          <w:color w:val="000000"/>
          <w:spacing w:val="4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such</w:t>
      </w:r>
      <w:r>
        <w:rPr>
          <w:color w:val="000000"/>
          <w:spacing w:val="4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as</w:t>
      </w:r>
      <w:r>
        <w:rPr>
          <w:color w:val="000000"/>
          <w:spacing w:val="44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C2,</w:t>
      </w:r>
      <w:r>
        <w:rPr>
          <w:color w:val="000000"/>
          <w:spacing w:val="45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BS,</w:t>
      </w:r>
      <w:r>
        <w:rPr>
          <w:color w:val="000000"/>
          <w:spacing w:val="44"/>
          <w:sz w:val="24"/>
          <w:szCs w:val="24"/>
        </w:rPr>
        <w:t xml:space="preserve"> </w:t>
      </w:r>
      <w:r>
        <w:rPr>
          <w:color w:val="000000"/>
          <w:spacing w:val="-2"/>
          <w:sz w:val="24"/>
          <w:szCs w:val="24"/>
        </w:rPr>
        <w:t>I</w:t>
      </w:r>
      <w:r>
        <w:rPr>
          <w:color w:val="000000"/>
          <w:sz w:val="24"/>
          <w:szCs w:val="24"/>
        </w:rPr>
        <w:t>AM,</w:t>
      </w:r>
      <w:r>
        <w:rPr>
          <w:color w:val="000000"/>
          <w:spacing w:val="4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-1"/>
          <w:sz w:val="24"/>
          <w:szCs w:val="24"/>
        </w:rPr>
        <w:t>M</w:t>
      </w:r>
      <w:r>
        <w:rPr>
          <w:color w:val="000000"/>
          <w:sz w:val="24"/>
          <w:szCs w:val="24"/>
        </w:rPr>
        <w:t>I,</w:t>
      </w:r>
      <w:r>
        <w:rPr>
          <w:color w:val="000000"/>
          <w:spacing w:val="4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VPC,</w:t>
      </w:r>
      <w:r>
        <w:rPr>
          <w:color w:val="000000"/>
          <w:spacing w:val="4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>oud</w:t>
      </w:r>
      <w:r>
        <w:rPr>
          <w:color w:val="000000"/>
          <w:spacing w:val="4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wa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ch, c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>oud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ra</w:t>
      </w:r>
      <w:r>
        <w:rPr>
          <w:color w:val="000000"/>
          <w:spacing w:val="-1"/>
          <w:sz w:val="24"/>
          <w:szCs w:val="24"/>
        </w:rPr>
        <w:t>il</w:t>
      </w:r>
      <w:r>
        <w:rPr>
          <w:color w:val="000000"/>
          <w:sz w:val="24"/>
          <w:szCs w:val="24"/>
        </w:rPr>
        <w:t>,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S3, B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ans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>k,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>D</w:t>
      </w:r>
      <w:r>
        <w:rPr>
          <w:color w:val="000000"/>
          <w:sz w:val="24"/>
          <w:szCs w:val="24"/>
        </w:rPr>
        <w:t>S.</w:t>
      </w:r>
    </w:p>
    <w:p w:rsidR="00887F66" w:rsidRDefault="00156D0A">
      <w:pPr>
        <w:spacing w:before="22" w:line="260" w:lineRule="exact"/>
        <w:ind w:left="462" w:right="85" w:hanging="360"/>
        <w:rPr>
          <w:sz w:val="24"/>
          <w:szCs w:val="24"/>
        </w:rPr>
      </w:pPr>
      <w:r>
        <w:rPr>
          <w:rFonts w:ascii="Symbol" w:eastAsia="Symbol" w:hAnsi="Symbol" w:cs="Symbol"/>
          <w:color w:val="000009"/>
          <w:sz w:val="24"/>
          <w:szCs w:val="24"/>
        </w:rPr>
        <w:t></w:t>
      </w:r>
      <w:r>
        <w:rPr>
          <w:color w:val="000009"/>
          <w:sz w:val="24"/>
          <w:szCs w:val="24"/>
        </w:rPr>
        <w:t xml:space="preserve">  </w:t>
      </w:r>
      <w:r>
        <w:rPr>
          <w:color w:val="000009"/>
          <w:spacing w:val="8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Des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gn</w:t>
      </w:r>
      <w:r>
        <w:rPr>
          <w:color w:val="000000"/>
          <w:spacing w:val="48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h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gh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z w:val="24"/>
          <w:szCs w:val="24"/>
        </w:rPr>
        <w:t>y</w:t>
      </w:r>
      <w:r>
        <w:rPr>
          <w:color w:val="000000"/>
          <w:spacing w:val="48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ava</w:t>
      </w:r>
      <w:r>
        <w:rPr>
          <w:color w:val="000000"/>
          <w:spacing w:val="-1"/>
          <w:sz w:val="24"/>
          <w:szCs w:val="24"/>
        </w:rPr>
        <w:t>il</w:t>
      </w:r>
      <w:r>
        <w:rPr>
          <w:color w:val="000000"/>
          <w:sz w:val="24"/>
          <w:szCs w:val="24"/>
        </w:rPr>
        <w:t>ab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>e,</w:t>
      </w:r>
      <w:r>
        <w:rPr>
          <w:color w:val="000000"/>
          <w:spacing w:val="5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cost</w:t>
      </w:r>
      <w:r>
        <w:rPr>
          <w:color w:val="000000"/>
          <w:spacing w:val="47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effec</w:t>
      </w:r>
      <w:r>
        <w:rPr>
          <w:color w:val="000000"/>
          <w:spacing w:val="-1"/>
          <w:sz w:val="24"/>
          <w:szCs w:val="24"/>
        </w:rPr>
        <w:t>ti</w:t>
      </w:r>
      <w:r>
        <w:rPr>
          <w:color w:val="000000"/>
          <w:sz w:val="24"/>
          <w:szCs w:val="24"/>
        </w:rPr>
        <w:t>ve</w:t>
      </w:r>
      <w:r>
        <w:rPr>
          <w:color w:val="000000"/>
          <w:spacing w:val="5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and</w:t>
      </w:r>
      <w:r>
        <w:rPr>
          <w:color w:val="000000"/>
          <w:spacing w:val="48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fau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49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>erant</w:t>
      </w:r>
      <w:r>
        <w:rPr>
          <w:color w:val="000000"/>
          <w:spacing w:val="49"/>
          <w:sz w:val="24"/>
          <w:szCs w:val="24"/>
        </w:rPr>
        <w:t xml:space="preserve"> </w:t>
      </w:r>
      <w:r>
        <w:rPr>
          <w:color w:val="000000"/>
          <w:spacing w:val="2"/>
          <w:sz w:val="24"/>
          <w:szCs w:val="24"/>
        </w:rPr>
        <w:t>s</w:t>
      </w:r>
      <w:r>
        <w:rPr>
          <w:color w:val="000000"/>
          <w:spacing w:val="-6"/>
          <w:sz w:val="24"/>
          <w:szCs w:val="24"/>
        </w:rPr>
        <w:t>y</w:t>
      </w:r>
      <w:r>
        <w:rPr>
          <w:color w:val="000000"/>
          <w:spacing w:val="2"/>
          <w:sz w:val="24"/>
          <w:szCs w:val="24"/>
        </w:rPr>
        <w:t>s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-1"/>
          <w:sz w:val="24"/>
          <w:szCs w:val="24"/>
        </w:rPr>
        <w:t>m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5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us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ng</w:t>
      </w:r>
      <w:r>
        <w:rPr>
          <w:color w:val="000000"/>
          <w:spacing w:val="48"/>
          <w:sz w:val="24"/>
          <w:szCs w:val="24"/>
        </w:rPr>
        <w:t xml:space="preserve"> </w:t>
      </w:r>
      <w:r>
        <w:rPr>
          <w:color w:val="000000"/>
          <w:spacing w:val="-3"/>
          <w:sz w:val="24"/>
          <w:szCs w:val="24"/>
        </w:rPr>
        <w:t>m</w:t>
      </w:r>
      <w:r>
        <w:rPr>
          <w:color w:val="000000"/>
          <w:spacing w:val="2"/>
          <w:sz w:val="24"/>
          <w:szCs w:val="24"/>
        </w:rPr>
        <w:t>u</w:t>
      </w:r>
      <w:r>
        <w:rPr>
          <w:color w:val="000000"/>
          <w:spacing w:val="-1"/>
          <w:sz w:val="24"/>
          <w:szCs w:val="24"/>
        </w:rPr>
        <w:t>lti</w:t>
      </w:r>
      <w:r>
        <w:rPr>
          <w:color w:val="000000"/>
          <w:spacing w:val="2"/>
          <w:sz w:val="24"/>
          <w:szCs w:val="24"/>
        </w:rPr>
        <w:t>p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49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C2 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ns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ances,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Au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o sca</w:t>
      </w:r>
      <w:r>
        <w:rPr>
          <w:color w:val="000000"/>
          <w:spacing w:val="-1"/>
          <w:sz w:val="24"/>
          <w:szCs w:val="24"/>
        </w:rPr>
        <w:t>li</w:t>
      </w:r>
      <w:r>
        <w:rPr>
          <w:color w:val="000000"/>
          <w:sz w:val="24"/>
          <w:szCs w:val="24"/>
        </w:rPr>
        <w:t>ng,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El</w:t>
      </w:r>
      <w:r>
        <w:rPr>
          <w:color w:val="000000"/>
          <w:sz w:val="24"/>
          <w:szCs w:val="24"/>
        </w:rPr>
        <w:t>as</w:t>
      </w:r>
      <w:r>
        <w:rPr>
          <w:color w:val="000000"/>
          <w:spacing w:val="-1"/>
          <w:sz w:val="24"/>
          <w:szCs w:val="24"/>
        </w:rPr>
        <w:t>ti</w:t>
      </w:r>
      <w:r>
        <w:rPr>
          <w:color w:val="000000"/>
          <w:sz w:val="24"/>
          <w:szCs w:val="24"/>
        </w:rPr>
        <w:t>c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>oad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</w:t>
      </w:r>
      <w:r>
        <w:rPr>
          <w:color w:val="000000"/>
          <w:spacing w:val="-1"/>
          <w:sz w:val="24"/>
          <w:szCs w:val="24"/>
        </w:rPr>
        <w:t>al</w:t>
      </w:r>
      <w:r>
        <w:rPr>
          <w:color w:val="000000"/>
          <w:sz w:val="24"/>
          <w:szCs w:val="24"/>
        </w:rPr>
        <w:t>ancer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and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MIs.</w:t>
      </w:r>
    </w:p>
    <w:p w:rsidR="00887F66" w:rsidRDefault="00156D0A">
      <w:pPr>
        <w:spacing w:before="3"/>
        <w:ind w:left="102" w:right="1572"/>
        <w:jc w:val="both"/>
        <w:rPr>
          <w:sz w:val="24"/>
          <w:szCs w:val="24"/>
        </w:rPr>
      </w:pPr>
      <w:r>
        <w:rPr>
          <w:rFonts w:ascii="Symbol" w:eastAsia="Symbol" w:hAnsi="Symbol" w:cs="Symbol"/>
          <w:color w:val="000009"/>
          <w:sz w:val="24"/>
          <w:szCs w:val="24"/>
        </w:rPr>
        <w:t></w:t>
      </w:r>
      <w:r>
        <w:rPr>
          <w:color w:val="000009"/>
          <w:sz w:val="24"/>
          <w:szCs w:val="24"/>
        </w:rPr>
        <w:t xml:space="preserve">  </w:t>
      </w:r>
      <w:r>
        <w:rPr>
          <w:color w:val="000009"/>
          <w:spacing w:val="8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xper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ence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 crea</w:t>
      </w:r>
      <w:r>
        <w:rPr>
          <w:color w:val="000000"/>
          <w:spacing w:val="-1"/>
          <w:sz w:val="24"/>
          <w:szCs w:val="24"/>
        </w:rPr>
        <w:t>ti</w:t>
      </w:r>
      <w:r>
        <w:rPr>
          <w:color w:val="000000"/>
          <w:sz w:val="24"/>
          <w:szCs w:val="24"/>
        </w:rPr>
        <w:t>ng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backup of 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BS and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-3"/>
          <w:sz w:val="24"/>
          <w:szCs w:val="24"/>
        </w:rPr>
        <w:t>e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or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ng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 des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red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>oca</w:t>
      </w:r>
      <w:r>
        <w:rPr>
          <w:color w:val="000000"/>
          <w:spacing w:val="-1"/>
          <w:sz w:val="24"/>
          <w:szCs w:val="24"/>
        </w:rPr>
        <w:t>ti</w:t>
      </w:r>
      <w:r>
        <w:rPr>
          <w:color w:val="000000"/>
          <w:sz w:val="24"/>
          <w:szCs w:val="24"/>
        </w:rPr>
        <w:t>ons.</w:t>
      </w:r>
    </w:p>
    <w:p w:rsidR="00887F66" w:rsidRDefault="00156D0A">
      <w:pPr>
        <w:spacing w:before="4"/>
        <w:ind w:left="102" w:right="91"/>
        <w:jc w:val="both"/>
        <w:rPr>
          <w:sz w:val="24"/>
          <w:szCs w:val="24"/>
        </w:rPr>
        <w:sectPr w:rsidR="00887F66">
          <w:pgSz w:w="11900" w:h="16840"/>
          <w:pgMar w:top="1580" w:right="1320" w:bottom="280" w:left="1340" w:header="720" w:footer="720" w:gutter="0"/>
          <w:cols w:space="720"/>
        </w:sectPr>
      </w:pPr>
      <w:r>
        <w:rPr>
          <w:rFonts w:ascii="Symbol" w:eastAsia="Symbol" w:hAnsi="Symbol" w:cs="Symbol"/>
          <w:color w:val="000009"/>
          <w:sz w:val="24"/>
          <w:szCs w:val="24"/>
        </w:rPr>
        <w:t></w:t>
      </w:r>
      <w:r>
        <w:rPr>
          <w:color w:val="000009"/>
          <w:sz w:val="24"/>
          <w:szCs w:val="24"/>
        </w:rPr>
        <w:t xml:space="preserve">  </w:t>
      </w:r>
      <w:r>
        <w:rPr>
          <w:color w:val="000009"/>
          <w:spacing w:val="8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Des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gn</w:t>
      </w:r>
      <w:r>
        <w:rPr>
          <w:color w:val="000000"/>
          <w:spacing w:val="4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ro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>es</w:t>
      </w:r>
      <w:r>
        <w:rPr>
          <w:color w:val="000000"/>
          <w:spacing w:val="4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and</w:t>
      </w:r>
      <w:r>
        <w:rPr>
          <w:color w:val="000000"/>
          <w:spacing w:val="4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groups</w:t>
      </w:r>
      <w:r>
        <w:rPr>
          <w:color w:val="000000"/>
          <w:spacing w:val="4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for</w:t>
      </w:r>
      <w:r>
        <w:rPr>
          <w:color w:val="000000"/>
          <w:spacing w:val="4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use</w:t>
      </w:r>
      <w:r>
        <w:rPr>
          <w:color w:val="000000"/>
          <w:spacing w:val="-2"/>
          <w:sz w:val="24"/>
          <w:szCs w:val="24"/>
        </w:rPr>
        <w:t>r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4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and</w:t>
      </w:r>
      <w:r>
        <w:rPr>
          <w:color w:val="000000"/>
          <w:spacing w:val="4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resource</w:t>
      </w:r>
      <w:r>
        <w:rPr>
          <w:color w:val="000000"/>
          <w:spacing w:val="45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ags</w:t>
      </w:r>
      <w:r>
        <w:rPr>
          <w:color w:val="000000"/>
          <w:spacing w:val="4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us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ng</w:t>
      </w:r>
      <w:r>
        <w:rPr>
          <w:color w:val="000000"/>
          <w:spacing w:val="4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AWS</w:t>
      </w:r>
      <w:r>
        <w:rPr>
          <w:color w:val="000000"/>
          <w:spacing w:val="4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Iden</w:t>
      </w:r>
      <w:r>
        <w:rPr>
          <w:color w:val="000000"/>
          <w:spacing w:val="-1"/>
          <w:sz w:val="24"/>
          <w:szCs w:val="24"/>
        </w:rPr>
        <w:t>ti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y</w:t>
      </w:r>
      <w:r>
        <w:rPr>
          <w:color w:val="000000"/>
          <w:spacing w:val="4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and</w:t>
      </w:r>
      <w:r>
        <w:rPr>
          <w:color w:val="000000"/>
          <w:spacing w:val="46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ccess</w:t>
      </w:r>
    </w:p>
    <w:p w:rsidR="00887F66" w:rsidRDefault="00156D0A">
      <w:pPr>
        <w:spacing w:before="60"/>
        <w:ind w:left="544" w:right="6803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Manag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(IAM).</w:t>
      </w:r>
    </w:p>
    <w:p w:rsidR="00887F66" w:rsidRDefault="00156D0A">
      <w:pPr>
        <w:spacing w:before="6"/>
        <w:ind w:left="222"/>
        <w:rPr>
          <w:sz w:val="24"/>
          <w:szCs w:val="24"/>
        </w:rPr>
      </w:pPr>
      <w:r>
        <w:rPr>
          <w:rFonts w:ascii="Symbol" w:eastAsia="Symbol" w:hAnsi="Symbol" w:cs="Symbol"/>
          <w:color w:val="000009"/>
          <w:sz w:val="24"/>
          <w:szCs w:val="24"/>
        </w:rPr>
        <w:t></w:t>
      </w:r>
      <w:r>
        <w:rPr>
          <w:color w:val="000009"/>
          <w:sz w:val="24"/>
          <w:szCs w:val="24"/>
        </w:rPr>
        <w:t xml:space="preserve">  </w:t>
      </w:r>
      <w:r>
        <w:rPr>
          <w:color w:val="000009"/>
          <w:spacing w:val="8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Manage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ne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work secur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y </w:t>
      </w:r>
      <w:r>
        <w:rPr>
          <w:color w:val="000000"/>
          <w:spacing w:val="-2"/>
          <w:sz w:val="24"/>
          <w:szCs w:val="24"/>
        </w:rPr>
        <w:t>u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ng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Secur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y </w:t>
      </w:r>
      <w:r>
        <w:rPr>
          <w:color w:val="000000"/>
          <w:spacing w:val="-1"/>
          <w:sz w:val="24"/>
          <w:szCs w:val="24"/>
        </w:rPr>
        <w:t>G</w:t>
      </w:r>
      <w:r>
        <w:rPr>
          <w:color w:val="000000"/>
          <w:sz w:val="24"/>
          <w:szCs w:val="24"/>
        </w:rPr>
        <w:t>roups and NAC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>.</w:t>
      </w:r>
    </w:p>
    <w:p w:rsidR="00887F66" w:rsidRDefault="00156D0A">
      <w:pPr>
        <w:spacing w:before="4"/>
        <w:ind w:left="222"/>
        <w:rPr>
          <w:sz w:val="24"/>
          <w:szCs w:val="24"/>
        </w:rPr>
      </w:pPr>
      <w:r>
        <w:rPr>
          <w:rFonts w:ascii="Symbol" w:eastAsia="Symbol" w:hAnsi="Symbol" w:cs="Symbol"/>
          <w:color w:val="000009"/>
          <w:sz w:val="24"/>
          <w:szCs w:val="24"/>
        </w:rPr>
        <w:t></w:t>
      </w:r>
      <w:r>
        <w:rPr>
          <w:color w:val="000009"/>
          <w:sz w:val="24"/>
          <w:szCs w:val="24"/>
        </w:rPr>
        <w:t xml:space="preserve">  </w:t>
      </w:r>
      <w:r>
        <w:rPr>
          <w:color w:val="000009"/>
          <w:spacing w:val="8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Mon</w:t>
      </w:r>
      <w:r>
        <w:rPr>
          <w:color w:val="000000"/>
          <w:spacing w:val="-1"/>
          <w:sz w:val="24"/>
          <w:szCs w:val="24"/>
        </w:rPr>
        <w:t>it</w:t>
      </w:r>
      <w:r>
        <w:rPr>
          <w:color w:val="000000"/>
          <w:sz w:val="24"/>
          <w:szCs w:val="24"/>
        </w:rPr>
        <w:t>or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ng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he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s</w:t>
      </w:r>
      <w:r>
        <w:rPr>
          <w:color w:val="000000"/>
          <w:sz w:val="24"/>
          <w:szCs w:val="24"/>
        </w:rPr>
        <w:t>erv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ces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by us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ng </w:t>
      </w:r>
      <w:r>
        <w:rPr>
          <w:color w:val="000000"/>
          <w:spacing w:val="-3"/>
          <w:sz w:val="24"/>
          <w:szCs w:val="24"/>
        </w:rPr>
        <w:t>m</w:t>
      </w:r>
      <w:r>
        <w:rPr>
          <w:color w:val="000000"/>
          <w:sz w:val="24"/>
          <w:szCs w:val="24"/>
        </w:rPr>
        <w:t>on</w:t>
      </w:r>
      <w:r>
        <w:rPr>
          <w:color w:val="000000"/>
          <w:spacing w:val="-1"/>
          <w:sz w:val="24"/>
          <w:szCs w:val="24"/>
        </w:rPr>
        <w:t>it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2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ng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ool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li</w:t>
      </w:r>
      <w:r>
        <w:rPr>
          <w:color w:val="000000"/>
          <w:sz w:val="24"/>
          <w:szCs w:val="24"/>
        </w:rPr>
        <w:t>ke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>oud wa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ch.</w:t>
      </w:r>
    </w:p>
    <w:p w:rsidR="00887F66" w:rsidRDefault="00156D0A">
      <w:pPr>
        <w:spacing w:before="6"/>
        <w:ind w:left="222"/>
        <w:rPr>
          <w:sz w:val="24"/>
          <w:szCs w:val="24"/>
        </w:rPr>
      </w:pPr>
      <w:r>
        <w:rPr>
          <w:rFonts w:ascii="Symbol" w:eastAsia="Symbol" w:hAnsi="Symbol" w:cs="Symbol"/>
          <w:color w:val="000009"/>
          <w:sz w:val="24"/>
          <w:szCs w:val="24"/>
        </w:rPr>
        <w:t></w:t>
      </w:r>
      <w:r>
        <w:rPr>
          <w:color w:val="000009"/>
          <w:sz w:val="24"/>
          <w:szCs w:val="24"/>
        </w:rPr>
        <w:t xml:space="preserve">  </w:t>
      </w:r>
      <w:r>
        <w:rPr>
          <w:color w:val="000009"/>
          <w:spacing w:val="8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xper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ence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n 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roub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>eshoo</w:t>
      </w:r>
      <w:r>
        <w:rPr>
          <w:color w:val="000000"/>
          <w:spacing w:val="-1"/>
          <w:sz w:val="24"/>
          <w:szCs w:val="24"/>
        </w:rPr>
        <w:t>ti</w:t>
      </w:r>
      <w:r>
        <w:rPr>
          <w:color w:val="000000"/>
          <w:sz w:val="24"/>
          <w:szCs w:val="24"/>
        </w:rPr>
        <w:t>ng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he bu</w:t>
      </w:r>
      <w:r>
        <w:rPr>
          <w:color w:val="000000"/>
          <w:spacing w:val="-1"/>
          <w:sz w:val="24"/>
          <w:szCs w:val="24"/>
        </w:rPr>
        <w:t>il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and dep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pacing w:val="2"/>
          <w:sz w:val="24"/>
          <w:szCs w:val="24"/>
        </w:rPr>
        <w:t>o</w:t>
      </w:r>
      <w:r>
        <w:rPr>
          <w:color w:val="000000"/>
          <w:spacing w:val="-4"/>
          <w:sz w:val="24"/>
          <w:szCs w:val="24"/>
        </w:rPr>
        <w:t>y</w:t>
      </w:r>
      <w:r>
        <w:rPr>
          <w:color w:val="000000"/>
          <w:spacing w:val="-3"/>
          <w:sz w:val="24"/>
          <w:szCs w:val="24"/>
        </w:rPr>
        <w:t>m</w:t>
      </w:r>
      <w:r>
        <w:rPr>
          <w:color w:val="000000"/>
          <w:spacing w:val="1"/>
          <w:sz w:val="24"/>
          <w:szCs w:val="24"/>
        </w:rPr>
        <w:t>e</w:t>
      </w:r>
      <w:r>
        <w:rPr>
          <w:color w:val="000000"/>
          <w:sz w:val="24"/>
          <w:szCs w:val="24"/>
        </w:rPr>
        <w:t>nt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fa</w:t>
      </w:r>
      <w:r>
        <w:rPr>
          <w:color w:val="000000"/>
          <w:spacing w:val="-1"/>
          <w:sz w:val="24"/>
          <w:szCs w:val="24"/>
        </w:rPr>
        <w:t>il</w:t>
      </w:r>
      <w:r>
        <w:rPr>
          <w:color w:val="000000"/>
          <w:sz w:val="24"/>
          <w:szCs w:val="24"/>
        </w:rPr>
        <w:t>ures.</w:t>
      </w:r>
    </w:p>
    <w:p w:rsidR="00887F66" w:rsidRDefault="00156D0A">
      <w:pPr>
        <w:spacing w:before="24" w:line="260" w:lineRule="exact"/>
        <w:ind w:left="582" w:right="79" w:hanging="360"/>
        <w:rPr>
          <w:sz w:val="24"/>
          <w:szCs w:val="24"/>
        </w:rPr>
      </w:pPr>
      <w:r>
        <w:rPr>
          <w:rFonts w:ascii="Symbol" w:eastAsia="Symbol" w:hAnsi="Symbol" w:cs="Symbol"/>
          <w:color w:val="000009"/>
          <w:sz w:val="24"/>
          <w:szCs w:val="24"/>
        </w:rPr>
        <w:t></w:t>
      </w:r>
      <w:r>
        <w:rPr>
          <w:color w:val="000009"/>
          <w:sz w:val="24"/>
          <w:szCs w:val="24"/>
        </w:rPr>
        <w:t xml:space="preserve">  </w:t>
      </w:r>
      <w:r>
        <w:rPr>
          <w:color w:val="000009"/>
          <w:spacing w:val="8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Good   c</w:t>
      </w:r>
      <w:r>
        <w:rPr>
          <w:color w:val="000000"/>
          <w:spacing w:val="2"/>
          <w:sz w:val="24"/>
          <w:szCs w:val="24"/>
        </w:rPr>
        <w:t>o</w:t>
      </w:r>
      <w:r>
        <w:rPr>
          <w:color w:val="000000"/>
          <w:spacing w:val="-3"/>
          <w:sz w:val="24"/>
          <w:szCs w:val="24"/>
        </w:rPr>
        <w:t>m</w:t>
      </w:r>
      <w:r>
        <w:rPr>
          <w:color w:val="000000"/>
          <w:spacing w:val="-1"/>
          <w:sz w:val="24"/>
          <w:szCs w:val="24"/>
        </w:rPr>
        <w:t>m</w:t>
      </w:r>
      <w:r>
        <w:rPr>
          <w:color w:val="000000"/>
          <w:sz w:val="24"/>
          <w:szCs w:val="24"/>
        </w:rPr>
        <w:t>un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pacing w:val="1"/>
          <w:sz w:val="24"/>
          <w:szCs w:val="24"/>
        </w:rPr>
        <w:t>c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or  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</w:t>
      </w:r>
      <w:r>
        <w:rPr>
          <w:color w:val="000000"/>
          <w:spacing w:val="-1"/>
          <w:sz w:val="24"/>
          <w:szCs w:val="24"/>
        </w:rPr>
        <w:t>it</w:t>
      </w:r>
      <w:r>
        <w:rPr>
          <w:color w:val="000000"/>
          <w:sz w:val="24"/>
          <w:szCs w:val="24"/>
        </w:rPr>
        <w:t xml:space="preserve">h  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excep</w:t>
      </w:r>
      <w:r>
        <w:rPr>
          <w:color w:val="000000"/>
          <w:spacing w:val="-1"/>
          <w:sz w:val="24"/>
          <w:szCs w:val="24"/>
        </w:rPr>
        <w:t>ti</w:t>
      </w:r>
      <w:r>
        <w:rPr>
          <w:color w:val="000000"/>
          <w:sz w:val="24"/>
          <w:szCs w:val="24"/>
        </w:rPr>
        <w:t xml:space="preserve">onal  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ana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-4"/>
          <w:sz w:val="24"/>
          <w:szCs w:val="24"/>
        </w:rPr>
        <w:t>y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c</w:t>
      </w:r>
      <w:r>
        <w:rPr>
          <w:color w:val="000000"/>
          <w:spacing w:val="1"/>
          <w:sz w:val="24"/>
          <w:szCs w:val="24"/>
        </w:rPr>
        <w:t>a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 xml:space="preserve">,  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</w:t>
      </w:r>
      <w:r>
        <w:rPr>
          <w:color w:val="000000"/>
          <w:spacing w:val="-1"/>
          <w:sz w:val="24"/>
          <w:szCs w:val="24"/>
        </w:rPr>
        <w:t>li</w:t>
      </w:r>
      <w:r>
        <w:rPr>
          <w:color w:val="000000"/>
          <w:sz w:val="24"/>
          <w:szCs w:val="24"/>
        </w:rPr>
        <w:t xml:space="preserve">ent  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-3"/>
          <w:sz w:val="24"/>
          <w:szCs w:val="24"/>
        </w:rPr>
        <w:t>m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2"/>
          <w:sz w:val="24"/>
          <w:szCs w:val="24"/>
        </w:rPr>
        <w:t>n</w:t>
      </w:r>
      <w:r>
        <w:rPr>
          <w:color w:val="000000"/>
          <w:sz w:val="24"/>
          <w:szCs w:val="24"/>
        </w:rPr>
        <w:t>age</w:t>
      </w:r>
      <w:r>
        <w:rPr>
          <w:color w:val="000000"/>
          <w:spacing w:val="-1"/>
          <w:sz w:val="24"/>
          <w:szCs w:val="24"/>
        </w:rPr>
        <w:t>m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2"/>
          <w:sz w:val="24"/>
          <w:szCs w:val="24"/>
        </w:rPr>
        <w:t>n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,  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re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-1"/>
          <w:sz w:val="24"/>
          <w:szCs w:val="24"/>
        </w:rPr>
        <w:t>ti</w:t>
      </w:r>
      <w:r>
        <w:rPr>
          <w:color w:val="000000"/>
          <w:sz w:val="24"/>
          <w:szCs w:val="24"/>
        </w:rPr>
        <w:t>onsh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p </w:t>
      </w:r>
      <w:r>
        <w:rPr>
          <w:color w:val="000000"/>
          <w:spacing w:val="-3"/>
          <w:sz w:val="24"/>
          <w:szCs w:val="24"/>
        </w:rPr>
        <w:t>m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2"/>
          <w:sz w:val="24"/>
          <w:szCs w:val="24"/>
        </w:rPr>
        <w:t>n</w:t>
      </w:r>
      <w:r>
        <w:rPr>
          <w:color w:val="000000"/>
          <w:sz w:val="24"/>
          <w:szCs w:val="24"/>
        </w:rPr>
        <w:t>age</w:t>
      </w:r>
      <w:r>
        <w:rPr>
          <w:color w:val="000000"/>
          <w:spacing w:val="-1"/>
          <w:sz w:val="24"/>
          <w:szCs w:val="24"/>
        </w:rPr>
        <w:t>m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2"/>
          <w:sz w:val="24"/>
          <w:szCs w:val="24"/>
        </w:rPr>
        <w:t>n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and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coord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na</w:t>
      </w:r>
      <w:r>
        <w:rPr>
          <w:color w:val="000000"/>
          <w:spacing w:val="-1"/>
          <w:sz w:val="24"/>
          <w:szCs w:val="24"/>
        </w:rPr>
        <w:t>ti</w:t>
      </w:r>
      <w:r>
        <w:rPr>
          <w:color w:val="000000"/>
          <w:sz w:val="24"/>
          <w:szCs w:val="24"/>
        </w:rPr>
        <w:t>on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sk</w:t>
      </w:r>
      <w:r>
        <w:rPr>
          <w:color w:val="000000"/>
          <w:spacing w:val="-1"/>
          <w:sz w:val="24"/>
          <w:szCs w:val="24"/>
        </w:rPr>
        <w:t>ill</w:t>
      </w:r>
      <w:r>
        <w:rPr>
          <w:color w:val="000000"/>
          <w:sz w:val="24"/>
          <w:szCs w:val="24"/>
        </w:rPr>
        <w:t>s.</w:t>
      </w: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before="7" w:line="220" w:lineRule="exact"/>
        <w:rPr>
          <w:sz w:val="22"/>
          <w:szCs w:val="22"/>
        </w:rPr>
      </w:pPr>
    </w:p>
    <w:p w:rsidR="00887F66" w:rsidRDefault="00156D0A">
      <w:pPr>
        <w:spacing w:line="260" w:lineRule="exact"/>
        <w:ind w:left="222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TEC</w:t>
      </w:r>
      <w:r>
        <w:rPr>
          <w:b/>
          <w:spacing w:val="-1"/>
          <w:position w:val="-1"/>
          <w:sz w:val="24"/>
          <w:szCs w:val="24"/>
        </w:rPr>
        <w:t>H</w:t>
      </w:r>
      <w:r>
        <w:rPr>
          <w:b/>
          <w:position w:val="-1"/>
          <w:sz w:val="24"/>
          <w:szCs w:val="24"/>
        </w:rPr>
        <w:t>N</w:t>
      </w:r>
      <w:r>
        <w:rPr>
          <w:b/>
          <w:spacing w:val="-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>CAL S</w:t>
      </w:r>
      <w:r>
        <w:rPr>
          <w:b/>
          <w:spacing w:val="-1"/>
          <w:position w:val="-1"/>
          <w:sz w:val="24"/>
          <w:szCs w:val="24"/>
        </w:rPr>
        <w:t>K</w:t>
      </w:r>
      <w:r>
        <w:rPr>
          <w:b/>
          <w:position w:val="-1"/>
          <w:sz w:val="24"/>
          <w:szCs w:val="24"/>
        </w:rPr>
        <w:t>IL</w:t>
      </w:r>
      <w:r>
        <w:rPr>
          <w:b/>
          <w:spacing w:val="-2"/>
          <w:position w:val="-1"/>
          <w:sz w:val="24"/>
          <w:szCs w:val="24"/>
        </w:rPr>
        <w:t>L</w:t>
      </w:r>
      <w:r>
        <w:rPr>
          <w:b/>
          <w:position w:val="-1"/>
          <w:sz w:val="24"/>
          <w:szCs w:val="24"/>
        </w:rPr>
        <w:t>S: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12"/>
        <w:gridCol w:w="5492"/>
      </w:tblGrid>
      <w:tr w:rsidR="00887F66">
        <w:trPr>
          <w:trHeight w:hRule="exact" w:val="285"/>
        </w:trPr>
        <w:tc>
          <w:tcPr>
            <w:tcW w:w="311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Opera</w:t>
            </w:r>
            <w:r>
              <w:rPr>
                <w:color w:val="000009"/>
                <w:spacing w:val="-1"/>
                <w:sz w:val="24"/>
                <w:szCs w:val="24"/>
              </w:rPr>
              <w:t>ti</w:t>
            </w:r>
            <w:r>
              <w:rPr>
                <w:color w:val="000009"/>
                <w:sz w:val="24"/>
                <w:szCs w:val="24"/>
              </w:rPr>
              <w:t>ng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S</w:t>
            </w:r>
            <w:r>
              <w:rPr>
                <w:color w:val="000009"/>
                <w:spacing w:val="-6"/>
                <w:sz w:val="24"/>
                <w:szCs w:val="24"/>
              </w:rPr>
              <w:t>y</w:t>
            </w:r>
            <w:r>
              <w:rPr>
                <w:color w:val="000009"/>
                <w:sz w:val="24"/>
                <w:szCs w:val="24"/>
              </w:rPr>
              <w:t>s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>m</w:t>
            </w:r>
            <w:r>
              <w:rPr>
                <w:color w:val="000009"/>
                <w:sz w:val="24"/>
                <w:szCs w:val="24"/>
              </w:rPr>
              <w:t>s</w:t>
            </w:r>
          </w:p>
        </w:tc>
        <w:tc>
          <w:tcPr>
            <w:tcW w:w="549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color w:val="000009"/>
                <w:spacing w:val="-1"/>
                <w:sz w:val="24"/>
                <w:szCs w:val="24"/>
              </w:rPr>
              <w:t>U</w:t>
            </w:r>
            <w:r>
              <w:rPr>
                <w:b/>
                <w:color w:val="000009"/>
                <w:sz w:val="24"/>
                <w:szCs w:val="24"/>
              </w:rPr>
              <w:t>bun</w:t>
            </w:r>
            <w:r>
              <w:rPr>
                <w:b/>
                <w:color w:val="000009"/>
                <w:spacing w:val="-2"/>
                <w:sz w:val="24"/>
                <w:szCs w:val="24"/>
              </w:rPr>
              <w:t>t</w:t>
            </w:r>
            <w:r>
              <w:rPr>
                <w:b/>
                <w:color w:val="000009"/>
                <w:sz w:val="24"/>
                <w:szCs w:val="24"/>
              </w:rPr>
              <w:t>u, Centos</w:t>
            </w:r>
          </w:p>
        </w:tc>
      </w:tr>
      <w:tr w:rsidR="00887F66">
        <w:trPr>
          <w:trHeight w:hRule="exact" w:val="286"/>
        </w:trPr>
        <w:tc>
          <w:tcPr>
            <w:tcW w:w="311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Conf</w:t>
            </w:r>
            <w:r>
              <w:rPr>
                <w:color w:val="000009"/>
                <w:spacing w:val="-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gura</w:t>
            </w:r>
            <w:r>
              <w:rPr>
                <w:color w:val="000009"/>
                <w:spacing w:val="-1"/>
                <w:sz w:val="24"/>
                <w:szCs w:val="24"/>
              </w:rPr>
              <w:t>ti</w:t>
            </w:r>
            <w:r>
              <w:rPr>
                <w:color w:val="000009"/>
                <w:sz w:val="24"/>
                <w:szCs w:val="24"/>
              </w:rPr>
              <w:t>on</w:t>
            </w:r>
            <w:r>
              <w:rPr>
                <w:color w:val="000009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oo</w:t>
            </w:r>
            <w:r>
              <w:rPr>
                <w:color w:val="000009"/>
                <w:spacing w:val="-1"/>
                <w:sz w:val="24"/>
                <w:szCs w:val="24"/>
              </w:rPr>
              <w:t>l</w:t>
            </w:r>
            <w:r>
              <w:rPr>
                <w:color w:val="000009"/>
                <w:sz w:val="24"/>
                <w:szCs w:val="24"/>
              </w:rPr>
              <w:t>s</w:t>
            </w:r>
          </w:p>
        </w:tc>
        <w:tc>
          <w:tcPr>
            <w:tcW w:w="549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b/>
                <w:color w:val="000009"/>
                <w:sz w:val="24"/>
                <w:szCs w:val="24"/>
              </w:rPr>
              <w:t>ns</w:t>
            </w:r>
            <w:r>
              <w:rPr>
                <w:b/>
                <w:color w:val="000009"/>
                <w:spacing w:val="-1"/>
                <w:sz w:val="24"/>
                <w:szCs w:val="24"/>
              </w:rPr>
              <w:t>i</w:t>
            </w:r>
            <w:r>
              <w:rPr>
                <w:b/>
                <w:color w:val="000009"/>
                <w:sz w:val="24"/>
                <w:szCs w:val="24"/>
              </w:rPr>
              <w:t>b</w:t>
            </w:r>
            <w:r>
              <w:rPr>
                <w:b/>
                <w:color w:val="000009"/>
                <w:spacing w:val="-1"/>
                <w:sz w:val="24"/>
                <w:szCs w:val="24"/>
              </w:rPr>
              <w:t>l</w:t>
            </w:r>
            <w:r>
              <w:rPr>
                <w:b/>
                <w:color w:val="000009"/>
                <w:sz w:val="24"/>
                <w:szCs w:val="24"/>
              </w:rPr>
              <w:t>e</w:t>
            </w:r>
          </w:p>
        </w:tc>
      </w:tr>
      <w:tr w:rsidR="00887F66">
        <w:trPr>
          <w:trHeight w:hRule="exact" w:val="286"/>
        </w:trPr>
        <w:tc>
          <w:tcPr>
            <w:tcW w:w="311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CI</w:t>
            </w:r>
            <w:r>
              <w:rPr>
                <w:color w:val="000009"/>
                <w:spacing w:val="-1"/>
                <w:sz w:val="24"/>
                <w:szCs w:val="24"/>
              </w:rPr>
              <w:t>/</w:t>
            </w:r>
            <w:r>
              <w:rPr>
                <w:color w:val="000009"/>
                <w:sz w:val="24"/>
                <w:szCs w:val="24"/>
              </w:rPr>
              <w:t xml:space="preserve">CD </w:t>
            </w:r>
            <w:r>
              <w:rPr>
                <w:color w:val="000009"/>
                <w:spacing w:val="-1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ool</w:t>
            </w:r>
          </w:p>
        </w:tc>
        <w:tc>
          <w:tcPr>
            <w:tcW w:w="549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Jenk</w:t>
            </w:r>
            <w:r>
              <w:rPr>
                <w:b/>
                <w:color w:val="000009"/>
                <w:spacing w:val="-1"/>
                <w:sz w:val="24"/>
                <w:szCs w:val="24"/>
              </w:rPr>
              <w:t>in</w:t>
            </w:r>
            <w:r>
              <w:rPr>
                <w:b/>
                <w:color w:val="000009"/>
                <w:sz w:val="24"/>
                <w:szCs w:val="24"/>
              </w:rPr>
              <w:t>s.</w:t>
            </w:r>
          </w:p>
        </w:tc>
      </w:tr>
      <w:tr w:rsidR="00887F66">
        <w:trPr>
          <w:trHeight w:hRule="exact" w:val="292"/>
        </w:trPr>
        <w:tc>
          <w:tcPr>
            <w:tcW w:w="311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ng</w:t>
            </w:r>
          </w:p>
        </w:tc>
        <w:tc>
          <w:tcPr>
            <w:tcW w:w="549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B</w:t>
            </w:r>
            <w:r>
              <w:rPr>
                <w:b/>
                <w:color w:val="000009"/>
                <w:spacing w:val="-2"/>
                <w:sz w:val="24"/>
                <w:szCs w:val="24"/>
              </w:rPr>
              <w:t>a</w:t>
            </w:r>
            <w:r>
              <w:rPr>
                <w:b/>
                <w:color w:val="000009"/>
                <w:sz w:val="24"/>
                <w:szCs w:val="24"/>
              </w:rPr>
              <w:t>sh Scr</w:t>
            </w:r>
            <w:r>
              <w:rPr>
                <w:b/>
                <w:color w:val="000009"/>
                <w:spacing w:val="-1"/>
                <w:sz w:val="24"/>
                <w:szCs w:val="24"/>
              </w:rPr>
              <w:t>i</w:t>
            </w:r>
            <w:r>
              <w:rPr>
                <w:b/>
                <w:color w:val="000009"/>
                <w:sz w:val="24"/>
                <w:szCs w:val="24"/>
              </w:rPr>
              <w:t>pt</w:t>
            </w:r>
            <w:r>
              <w:rPr>
                <w:b/>
                <w:color w:val="000009"/>
                <w:spacing w:val="-1"/>
                <w:sz w:val="24"/>
                <w:szCs w:val="24"/>
              </w:rPr>
              <w:t>i</w:t>
            </w:r>
            <w:r>
              <w:rPr>
                <w:b/>
                <w:color w:val="000009"/>
                <w:sz w:val="24"/>
                <w:szCs w:val="24"/>
              </w:rPr>
              <w:t>ng.</w:t>
            </w:r>
          </w:p>
        </w:tc>
      </w:tr>
      <w:tr w:rsidR="00887F66">
        <w:trPr>
          <w:trHeight w:hRule="exact" w:val="286"/>
        </w:trPr>
        <w:tc>
          <w:tcPr>
            <w:tcW w:w="311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abase</w:t>
            </w:r>
          </w:p>
        </w:tc>
        <w:tc>
          <w:tcPr>
            <w:tcW w:w="549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2"/>
                <w:sz w:val="24"/>
                <w:szCs w:val="24"/>
              </w:rPr>
              <w:t>y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L.</w:t>
            </w:r>
          </w:p>
        </w:tc>
      </w:tr>
      <w:tr w:rsidR="00887F66">
        <w:trPr>
          <w:trHeight w:hRule="exact" w:val="286"/>
        </w:trPr>
        <w:tc>
          <w:tcPr>
            <w:tcW w:w="311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ua</w:t>
            </w:r>
            <w:r>
              <w:rPr>
                <w:spacing w:val="-1"/>
                <w:sz w:val="24"/>
                <w:szCs w:val="24"/>
              </w:rPr>
              <w:t>li</w:t>
            </w:r>
            <w:r>
              <w:rPr>
                <w:sz w:val="24"/>
                <w:szCs w:val="24"/>
              </w:rPr>
              <w:t>sa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</w:p>
        </w:tc>
        <w:tc>
          <w:tcPr>
            <w:tcW w:w="549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V</w:t>
            </w:r>
            <w:r>
              <w:rPr>
                <w:b/>
                <w:spacing w:val="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rtua</w:t>
            </w:r>
            <w:r>
              <w:rPr>
                <w:b/>
                <w:spacing w:val="-1"/>
                <w:sz w:val="24"/>
                <w:szCs w:val="24"/>
              </w:rPr>
              <w:t>l</w:t>
            </w:r>
            <w:r>
              <w:rPr>
                <w:b/>
                <w:sz w:val="24"/>
                <w:szCs w:val="24"/>
              </w:rPr>
              <w:t>box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d vagrant</w:t>
            </w:r>
          </w:p>
        </w:tc>
      </w:tr>
      <w:tr w:rsidR="00887F66">
        <w:trPr>
          <w:trHeight w:hRule="exact" w:val="286"/>
        </w:trPr>
        <w:tc>
          <w:tcPr>
            <w:tcW w:w="311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oud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echno</w:t>
            </w:r>
            <w:r>
              <w:rPr>
                <w:spacing w:val="-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y</w:t>
            </w:r>
          </w:p>
        </w:tc>
        <w:tc>
          <w:tcPr>
            <w:tcW w:w="549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A</w:t>
            </w:r>
            <w:r>
              <w:rPr>
                <w:b/>
                <w:spacing w:val="2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3"/>
                <w:sz w:val="24"/>
                <w:szCs w:val="24"/>
              </w:rPr>
              <w:t>z</w:t>
            </w:r>
            <w:r>
              <w:rPr>
                <w:b/>
                <w:sz w:val="24"/>
                <w:szCs w:val="24"/>
              </w:rPr>
              <w:t xml:space="preserve">on </w:t>
            </w:r>
            <w:r>
              <w:rPr>
                <w:b/>
                <w:spacing w:val="5"/>
                <w:sz w:val="24"/>
                <w:szCs w:val="24"/>
              </w:rPr>
              <w:t>w</w:t>
            </w:r>
            <w:r>
              <w:rPr>
                <w:b/>
                <w:spacing w:val="-3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b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serv</w:t>
            </w:r>
            <w:r>
              <w:rPr>
                <w:b/>
                <w:spacing w:val="-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ces</w:t>
            </w:r>
          </w:p>
        </w:tc>
      </w:tr>
      <w:tr w:rsidR="00887F66">
        <w:trPr>
          <w:trHeight w:hRule="exact" w:val="286"/>
        </w:trPr>
        <w:tc>
          <w:tcPr>
            <w:tcW w:w="311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ner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za</w:t>
            </w:r>
            <w:r>
              <w:rPr>
                <w:spacing w:val="-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on</w:t>
            </w:r>
          </w:p>
        </w:tc>
        <w:tc>
          <w:tcPr>
            <w:tcW w:w="549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ocker</w:t>
            </w:r>
          </w:p>
        </w:tc>
      </w:tr>
      <w:tr w:rsidR="00887F66">
        <w:trPr>
          <w:trHeight w:hRule="exact" w:val="285"/>
        </w:trPr>
        <w:tc>
          <w:tcPr>
            <w:tcW w:w="311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>Mon</w:t>
            </w:r>
            <w:r>
              <w:rPr>
                <w:spacing w:val="-1"/>
                <w:position w:val="-1"/>
                <w:sz w:val="24"/>
                <w:szCs w:val="24"/>
              </w:rPr>
              <w:t>it</w:t>
            </w:r>
            <w:r>
              <w:rPr>
                <w:position w:val="-1"/>
                <w:sz w:val="24"/>
                <w:szCs w:val="24"/>
              </w:rPr>
              <w:t>or</w:t>
            </w:r>
            <w:r>
              <w:rPr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position w:val="-1"/>
                <w:sz w:val="24"/>
                <w:szCs w:val="24"/>
              </w:rPr>
              <w:t>ng</w:t>
            </w:r>
            <w:r>
              <w:rPr>
                <w:spacing w:val="2"/>
                <w:position w:val="-1"/>
                <w:sz w:val="24"/>
                <w:szCs w:val="24"/>
              </w:rPr>
              <w:t xml:space="preserve"> </w:t>
            </w:r>
            <w:r>
              <w:rPr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position w:val="-1"/>
                <w:sz w:val="24"/>
                <w:szCs w:val="24"/>
              </w:rPr>
              <w:t>oo</w:t>
            </w:r>
            <w:r>
              <w:rPr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position w:val="-1"/>
                <w:sz w:val="24"/>
                <w:szCs w:val="24"/>
              </w:rPr>
              <w:t>s</w:t>
            </w:r>
          </w:p>
        </w:tc>
        <w:tc>
          <w:tcPr>
            <w:tcW w:w="549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position w:val="-1"/>
                <w:sz w:val="24"/>
                <w:szCs w:val="24"/>
              </w:rPr>
              <w:t>C</w:t>
            </w:r>
            <w:r>
              <w:rPr>
                <w:b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b/>
                <w:position w:val="-1"/>
                <w:sz w:val="24"/>
                <w:szCs w:val="24"/>
              </w:rPr>
              <w:t>o</w:t>
            </w:r>
            <w:r>
              <w:rPr>
                <w:b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b/>
                <w:position w:val="-1"/>
                <w:sz w:val="24"/>
                <w:szCs w:val="24"/>
              </w:rPr>
              <w:t>d Watch.</w:t>
            </w:r>
          </w:p>
        </w:tc>
      </w:tr>
    </w:tbl>
    <w:p w:rsidR="00887F66" w:rsidRDefault="00887F66">
      <w:pPr>
        <w:spacing w:before="20" w:line="220" w:lineRule="exact"/>
        <w:rPr>
          <w:sz w:val="22"/>
          <w:szCs w:val="22"/>
        </w:rPr>
      </w:pPr>
    </w:p>
    <w:p w:rsidR="00887F66" w:rsidRDefault="00156D0A">
      <w:pPr>
        <w:spacing w:before="29"/>
        <w:ind w:left="222"/>
        <w:rPr>
          <w:sz w:val="24"/>
          <w:szCs w:val="24"/>
        </w:rPr>
      </w:pPr>
      <w:r>
        <w:rPr>
          <w:b/>
          <w:sz w:val="24"/>
          <w:szCs w:val="24"/>
        </w:rPr>
        <w:t>Educat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on:</w:t>
      </w:r>
    </w:p>
    <w:p w:rsidR="00887F66" w:rsidRDefault="00156D0A">
      <w:pPr>
        <w:spacing w:before="4"/>
        <w:ind w:left="22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</w:t>
      </w:r>
      <w:r>
        <w:rPr>
          <w:sz w:val="24"/>
          <w:szCs w:val="24"/>
        </w:rPr>
        <w:t xml:space="preserve">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B.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ech(I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X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>X</w:t>
      </w:r>
      <w:r>
        <w:rPr>
          <w:sz w:val="24"/>
          <w:szCs w:val="24"/>
        </w:rPr>
        <w:t>XX</w:t>
      </w:r>
      <w:r>
        <w:rPr>
          <w:spacing w:val="-1"/>
          <w:sz w:val="24"/>
          <w:szCs w:val="24"/>
        </w:rPr>
        <w:t>X</w:t>
      </w:r>
      <w:r>
        <w:rPr>
          <w:sz w:val="24"/>
          <w:szCs w:val="24"/>
        </w:rPr>
        <w:t>XX</w:t>
      </w:r>
      <w:r>
        <w:rPr>
          <w:spacing w:val="-1"/>
          <w:sz w:val="24"/>
          <w:szCs w:val="24"/>
        </w:rPr>
        <w:t>X</w:t>
      </w:r>
      <w:r>
        <w:rPr>
          <w:sz w:val="24"/>
          <w:szCs w:val="24"/>
        </w:rPr>
        <w:t xml:space="preserve">X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echno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cal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vers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ace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2013.</w:t>
      </w:r>
    </w:p>
    <w:p w:rsidR="00887F66" w:rsidRDefault="00887F66">
      <w:pPr>
        <w:spacing w:before="15" w:line="260" w:lineRule="exact"/>
        <w:rPr>
          <w:sz w:val="26"/>
          <w:szCs w:val="26"/>
        </w:rPr>
      </w:pPr>
    </w:p>
    <w:p w:rsidR="00887F66" w:rsidRDefault="00156D0A">
      <w:pPr>
        <w:ind w:left="222"/>
        <w:rPr>
          <w:sz w:val="24"/>
          <w:szCs w:val="24"/>
        </w:rPr>
      </w:pPr>
      <w:r>
        <w:rPr>
          <w:b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>m</w:t>
      </w:r>
      <w:r>
        <w:rPr>
          <w:b/>
          <w:sz w:val="24"/>
          <w:szCs w:val="24"/>
        </w:rPr>
        <w:t>p</w:t>
      </w:r>
      <w:r>
        <w:rPr>
          <w:b/>
          <w:spacing w:val="-3"/>
          <w:sz w:val="24"/>
          <w:szCs w:val="24"/>
        </w:rPr>
        <w:t>l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y</w:t>
      </w:r>
      <w:r>
        <w:rPr>
          <w:b/>
          <w:sz w:val="24"/>
          <w:szCs w:val="24"/>
        </w:rPr>
        <w:t>er Deta</w:t>
      </w:r>
      <w:r>
        <w:rPr>
          <w:b/>
          <w:spacing w:val="-1"/>
          <w:sz w:val="24"/>
          <w:szCs w:val="24"/>
        </w:rPr>
        <w:t>il</w:t>
      </w:r>
      <w:r>
        <w:rPr>
          <w:b/>
          <w:sz w:val="24"/>
          <w:szCs w:val="24"/>
        </w:rPr>
        <w:t>s:</w:t>
      </w:r>
    </w:p>
    <w:p w:rsidR="00887F66" w:rsidRDefault="00156D0A">
      <w:pPr>
        <w:spacing w:before="6"/>
        <w:ind w:left="22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</w:t>
      </w:r>
      <w:r>
        <w:rPr>
          <w:sz w:val="24"/>
          <w:szCs w:val="24"/>
        </w:rPr>
        <w:t xml:space="preserve">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Work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as a Devops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xxxxxxxxxxxxxx from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Nov 2013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til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e.</w:t>
      </w:r>
    </w:p>
    <w:p w:rsidR="00887F66" w:rsidRDefault="00887F66">
      <w:pPr>
        <w:spacing w:before="15" w:line="260" w:lineRule="exact"/>
        <w:rPr>
          <w:sz w:val="26"/>
          <w:szCs w:val="26"/>
        </w:rPr>
      </w:pPr>
    </w:p>
    <w:p w:rsidR="00887F66" w:rsidRDefault="00156D0A">
      <w:pPr>
        <w:ind w:left="222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ro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onal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u</w:t>
      </w:r>
      <w:r>
        <w:rPr>
          <w:b/>
          <w:spacing w:val="2"/>
          <w:sz w:val="24"/>
          <w:szCs w:val="24"/>
        </w:rPr>
        <w:t>mm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ry:</w:t>
      </w:r>
    </w:p>
    <w:p w:rsidR="00887F66" w:rsidRDefault="00156D0A">
      <w:pPr>
        <w:tabs>
          <w:tab w:val="left" w:pos="9240"/>
        </w:tabs>
        <w:ind w:left="222"/>
        <w:rPr>
          <w:sz w:val="24"/>
          <w:szCs w:val="24"/>
        </w:rPr>
      </w:pPr>
      <w:r>
        <w:rPr>
          <w:b/>
          <w:spacing w:val="-1"/>
          <w:sz w:val="24"/>
          <w:szCs w:val="24"/>
          <w:highlight w:val="lightGray"/>
        </w:rPr>
        <w:t>P</w:t>
      </w:r>
      <w:r>
        <w:rPr>
          <w:b/>
          <w:sz w:val="24"/>
          <w:szCs w:val="24"/>
          <w:highlight w:val="lightGray"/>
        </w:rPr>
        <w:t>roject</w:t>
      </w:r>
      <w:r>
        <w:rPr>
          <w:b/>
          <w:spacing w:val="-58"/>
          <w:sz w:val="24"/>
          <w:szCs w:val="24"/>
          <w:highlight w:val="lightGray"/>
        </w:rPr>
        <w:t xml:space="preserve"> </w:t>
      </w:r>
      <w:r>
        <w:rPr>
          <w:b/>
          <w:sz w:val="24"/>
          <w:szCs w:val="24"/>
          <w:highlight w:val="lightGray"/>
        </w:rPr>
        <w:t>:</w:t>
      </w:r>
      <w:r>
        <w:rPr>
          <w:b/>
          <w:spacing w:val="-60"/>
          <w:sz w:val="24"/>
          <w:szCs w:val="24"/>
          <w:highlight w:val="lightGray"/>
        </w:rPr>
        <w:t xml:space="preserve"> </w:t>
      </w:r>
      <w:r>
        <w:rPr>
          <w:b/>
          <w:sz w:val="24"/>
          <w:szCs w:val="24"/>
          <w:highlight w:val="lightGray"/>
        </w:rPr>
        <w:t>x</w:t>
      </w:r>
      <w:r>
        <w:rPr>
          <w:b/>
          <w:spacing w:val="-2"/>
          <w:sz w:val="24"/>
          <w:szCs w:val="24"/>
          <w:highlight w:val="lightGray"/>
        </w:rPr>
        <w:t>x</w:t>
      </w:r>
      <w:r>
        <w:rPr>
          <w:b/>
          <w:sz w:val="24"/>
          <w:szCs w:val="24"/>
          <w:highlight w:val="lightGray"/>
        </w:rPr>
        <w:t>x</w:t>
      </w:r>
      <w:r>
        <w:rPr>
          <w:b/>
          <w:spacing w:val="-2"/>
          <w:sz w:val="24"/>
          <w:szCs w:val="24"/>
          <w:highlight w:val="lightGray"/>
        </w:rPr>
        <w:t>x</w:t>
      </w:r>
      <w:r>
        <w:rPr>
          <w:b/>
          <w:sz w:val="24"/>
          <w:szCs w:val="24"/>
          <w:highlight w:val="lightGray"/>
        </w:rPr>
        <w:t xml:space="preserve">xxxxxxxxxxxxxxxxxxxxxx </w:t>
      </w:r>
      <w:r>
        <w:rPr>
          <w:b/>
          <w:sz w:val="24"/>
          <w:szCs w:val="24"/>
          <w:highlight w:val="lightGray"/>
        </w:rPr>
        <w:tab/>
      </w:r>
    </w:p>
    <w:p w:rsidR="00887F66" w:rsidRDefault="00156D0A">
      <w:pPr>
        <w:ind w:left="582"/>
        <w:rPr>
          <w:sz w:val="24"/>
          <w:szCs w:val="24"/>
        </w:rPr>
      </w:pPr>
      <w:r>
        <w:rPr>
          <w:sz w:val="24"/>
          <w:szCs w:val="24"/>
        </w:rPr>
        <w:t>Organ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za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z w:val="24"/>
          <w:szCs w:val="24"/>
        </w:rPr>
        <w:t xml:space="preserve">                   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xxxxxxxxxxxxx</w:t>
      </w:r>
    </w:p>
    <w:p w:rsidR="00887F66" w:rsidRDefault="00156D0A">
      <w:pPr>
        <w:ind w:left="582"/>
        <w:rPr>
          <w:sz w:val="24"/>
          <w:szCs w:val="24"/>
        </w:rPr>
      </w:pP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e                                  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>v</w:t>
      </w:r>
      <w:r>
        <w:rPr>
          <w:sz w:val="24"/>
          <w:szCs w:val="24"/>
        </w:rPr>
        <w:t xml:space="preserve">Ops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neer.</w:t>
      </w:r>
    </w:p>
    <w:p w:rsidR="00887F66" w:rsidRDefault="00156D0A">
      <w:pPr>
        <w:ind w:left="582" w:right="1141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ro</w:t>
      </w:r>
      <w:r>
        <w:rPr>
          <w:spacing w:val="2"/>
          <w:sz w:val="24"/>
          <w:szCs w:val="24"/>
        </w:rPr>
        <w:t>n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 xml:space="preserve">ent                   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>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ns, Maven,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Nex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s, 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e, AWS 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oud. Dura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 xml:space="preserve">on                           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ov 2015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til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e.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222"/>
        <w:rPr>
          <w:sz w:val="24"/>
          <w:szCs w:val="24"/>
        </w:rPr>
      </w:pPr>
      <w:r>
        <w:rPr>
          <w:b/>
          <w:sz w:val="24"/>
          <w:szCs w:val="24"/>
        </w:rPr>
        <w:t>Resp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ns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ili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es:</w:t>
      </w:r>
    </w:p>
    <w:p w:rsidR="00887F66" w:rsidRDefault="00156D0A">
      <w:pPr>
        <w:spacing w:before="25" w:line="260" w:lineRule="exact"/>
        <w:ind w:left="582" w:right="84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</w:t>
      </w:r>
      <w:r>
        <w:rPr>
          <w:sz w:val="24"/>
          <w:szCs w:val="24"/>
        </w:rPr>
        <w:t xml:space="preserve">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been</w:t>
      </w:r>
      <w:r>
        <w:rPr>
          <w:spacing w:val="2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ork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eam</w:t>
      </w:r>
      <w:r>
        <w:rPr>
          <w:spacing w:val="2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hose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key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respons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ilit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es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crea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ana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nfras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ruc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for deve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opers,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 DB ad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 way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acc</w:t>
      </w:r>
      <w:r>
        <w:rPr>
          <w:spacing w:val="2"/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on.</w:t>
      </w:r>
    </w:p>
    <w:p w:rsidR="00887F66" w:rsidRDefault="00156D0A">
      <w:pPr>
        <w:spacing w:before="3"/>
        <w:ind w:left="22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</w:t>
      </w:r>
      <w:r>
        <w:rPr>
          <w:sz w:val="24"/>
          <w:szCs w:val="24"/>
        </w:rPr>
        <w:t xml:space="preserve">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 xml:space="preserve">h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aven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ool</w:t>
      </w:r>
      <w:r>
        <w:rPr>
          <w:spacing w:val="-1"/>
          <w:sz w:val="24"/>
          <w:szCs w:val="24"/>
        </w:rPr>
        <w:t xml:space="preserve"> 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genera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ar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ear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 arch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.</w:t>
      </w:r>
    </w:p>
    <w:p w:rsidR="00887F66" w:rsidRDefault="00156D0A">
      <w:pPr>
        <w:spacing w:before="4"/>
        <w:ind w:left="22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</w:t>
      </w:r>
      <w:r>
        <w:rPr>
          <w:sz w:val="24"/>
          <w:szCs w:val="24"/>
        </w:rPr>
        <w:t xml:space="preserve">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Nexus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ore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genera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fac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vers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fac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ti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p.</w:t>
      </w:r>
    </w:p>
    <w:p w:rsidR="00887F66" w:rsidRDefault="00156D0A">
      <w:pPr>
        <w:spacing w:before="26" w:line="260" w:lineRule="exact"/>
        <w:ind w:left="582" w:right="77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</w:t>
      </w:r>
      <w:r>
        <w:rPr>
          <w:sz w:val="24"/>
          <w:szCs w:val="24"/>
        </w:rPr>
        <w:t xml:space="preserve">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egra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Nex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nuous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egra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gured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M bu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gger.</w:t>
      </w:r>
    </w:p>
    <w:p w:rsidR="00887F66" w:rsidRDefault="00156D0A">
      <w:pPr>
        <w:spacing w:before="22" w:line="260" w:lineRule="exact"/>
        <w:ind w:left="582" w:right="82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</w:t>
      </w:r>
      <w:r>
        <w:rPr>
          <w:sz w:val="24"/>
          <w:szCs w:val="24"/>
        </w:rPr>
        <w:t xml:space="preserve">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ool</w:t>
      </w:r>
      <w:r>
        <w:rPr>
          <w:spacing w:val="2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dep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y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fac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several env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ro</w:t>
      </w:r>
      <w:r>
        <w:rPr>
          <w:spacing w:val="2"/>
          <w:sz w:val="24"/>
          <w:szCs w:val="24"/>
        </w:rPr>
        <w:t>n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s.</w:t>
      </w:r>
    </w:p>
    <w:p w:rsidR="00887F66" w:rsidRDefault="00156D0A">
      <w:pPr>
        <w:spacing w:before="24" w:line="260" w:lineRule="exact"/>
        <w:ind w:left="582" w:right="85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</w:t>
      </w:r>
      <w:r>
        <w:rPr>
          <w:sz w:val="24"/>
          <w:szCs w:val="24"/>
        </w:rPr>
        <w:t xml:space="preserve">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3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ost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nfras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ruc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ure</w:t>
      </w:r>
      <w:r>
        <w:rPr>
          <w:spacing w:val="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hos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3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oud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respons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crea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C2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ances.</w:t>
      </w:r>
    </w:p>
    <w:p w:rsidR="00887F66" w:rsidRDefault="00156D0A">
      <w:pPr>
        <w:spacing w:before="22" w:line="260" w:lineRule="exact"/>
        <w:ind w:left="582" w:right="87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</w:t>
      </w:r>
      <w:r>
        <w:rPr>
          <w:sz w:val="24"/>
          <w:szCs w:val="24"/>
        </w:rPr>
        <w:t xml:space="preserve">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Wr</w:t>
      </w:r>
      <w:r>
        <w:rPr>
          <w:spacing w:val="-1"/>
          <w:sz w:val="24"/>
          <w:szCs w:val="24"/>
        </w:rPr>
        <w:t>iti</w:t>
      </w:r>
      <w:r>
        <w:rPr>
          <w:sz w:val="24"/>
          <w:szCs w:val="24"/>
        </w:rPr>
        <w:t xml:space="preserve">ng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oks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2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lli</w:t>
      </w:r>
      <w:r>
        <w:rPr>
          <w:sz w:val="24"/>
          <w:szCs w:val="24"/>
        </w:rPr>
        <w:t xml:space="preserve">ng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2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2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C2 </w:t>
      </w:r>
      <w:r>
        <w:rPr>
          <w:spacing w:val="2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ances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au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 dep</w:t>
      </w:r>
      <w:r>
        <w:rPr>
          <w:spacing w:val="-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4"/>
          <w:sz w:val="24"/>
          <w:szCs w:val="24"/>
        </w:rPr>
        <w:t>y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s.</w:t>
      </w:r>
    </w:p>
    <w:p w:rsidR="00887F66" w:rsidRDefault="00156D0A">
      <w:pPr>
        <w:spacing w:before="3"/>
        <w:ind w:left="22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</w:t>
      </w:r>
      <w:r>
        <w:rPr>
          <w:sz w:val="24"/>
          <w:szCs w:val="24"/>
        </w:rPr>
        <w:t xml:space="preserve">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Conv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ooks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 for sca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il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y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sab</w:t>
      </w:r>
      <w:r>
        <w:rPr>
          <w:spacing w:val="-1"/>
          <w:sz w:val="24"/>
          <w:szCs w:val="24"/>
        </w:rPr>
        <w:t>il</w:t>
      </w:r>
      <w:r>
        <w:rPr>
          <w:spacing w:val="1"/>
          <w:sz w:val="24"/>
          <w:szCs w:val="24"/>
        </w:rPr>
        <w:t>it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887F66" w:rsidRDefault="00156D0A">
      <w:pPr>
        <w:spacing w:before="4"/>
        <w:ind w:left="222"/>
        <w:rPr>
          <w:sz w:val="24"/>
          <w:szCs w:val="24"/>
        </w:rPr>
        <w:sectPr w:rsidR="00887F66">
          <w:pgSz w:w="11900" w:h="16840"/>
          <w:pgMar w:top="1380" w:right="1320" w:bottom="280" w:left="1220" w:header="720" w:footer="720" w:gutter="0"/>
          <w:cols w:space="720"/>
        </w:sectPr>
      </w:pPr>
      <w:r>
        <w:rPr>
          <w:rFonts w:ascii="Symbol" w:eastAsia="Symbol" w:hAnsi="Symbol" w:cs="Symbol"/>
          <w:sz w:val="24"/>
          <w:szCs w:val="24"/>
        </w:rPr>
        <w:t></w:t>
      </w:r>
      <w:r>
        <w:rPr>
          <w:sz w:val="24"/>
          <w:szCs w:val="24"/>
        </w:rPr>
        <w:t xml:space="preserve">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MI</w:t>
      </w:r>
      <w:r>
        <w:rPr>
          <w:spacing w:val="-1"/>
          <w:sz w:val="24"/>
          <w:szCs w:val="24"/>
        </w:rPr>
        <w:t>'</w:t>
      </w:r>
      <w:r>
        <w:rPr>
          <w:sz w:val="24"/>
          <w:szCs w:val="24"/>
        </w:rPr>
        <w:t>s for backup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C2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ances.</w:t>
      </w:r>
    </w:p>
    <w:p w:rsidR="00887F66" w:rsidRDefault="00156D0A">
      <w:pPr>
        <w:spacing w:before="46"/>
        <w:ind w:left="10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lastRenderedPageBreak/>
        <w:t></w:t>
      </w:r>
      <w:r>
        <w:rPr>
          <w:sz w:val="24"/>
          <w:szCs w:val="24"/>
        </w:rPr>
        <w:t xml:space="preserve">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Dep</w:t>
      </w:r>
      <w:r>
        <w:rPr>
          <w:spacing w:val="-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6"/>
          <w:sz w:val="24"/>
          <w:szCs w:val="24"/>
        </w:rPr>
        <w:t>y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ar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fa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env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ro</w:t>
      </w:r>
      <w:r>
        <w:rPr>
          <w:spacing w:val="2"/>
          <w:sz w:val="24"/>
          <w:szCs w:val="24"/>
        </w:rPr>
        <w:t>n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V, </w:t>
      </w:r>
      <w:r>
        <w:rPr>
          <w:spacing w:val="-1"/>
          <w:sz w:val="24"/>
          <w:szCs w:val="24"/>
        </w:rPr>
        <w:t>Q</w:t>
      </w:r>
      <w:r>
        <w:rPr>
          <w:sz w:val="24"/>
          <w:szCs w:val="24"/>
        </w:rPr>
        <w:t>A, UAT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ns.</w:t>
      </w:r>
    </w:p>
    <w:p w:rsidR="00887F66" w:rsidRDefault="00156D0A">
      <w:pPr>
        <w:spacing w:before="4"/>
        <w:ind w:left="10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</w:t>
      </w:r>
      <w:r>
        <w:rPr>
          <w:sz w:val="24"/>
          <w:szCs w:val="24"/>
        </w:rPr>
        <w:t xml:space="preserve">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backup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BS vo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 res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.</w:t>
      </w:r>
    </w:p>
    <w:p w:rsidR="00887F66" w:rsidRDefault="00156D0A">
      <w:pPr>
        <w:spacing w:before="26" w:line="260" w:lineRule="exact"/>
        <w:ind w:left="462" w:right="84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</w:t>
      </w:r>
      <w:r>
        <w:rPr>
          <w:sz w:val="24"/>
          <w:szCs w:val="24"/>
        </w:rPr>
        <w:t xml:space="preserve">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Prov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5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nfras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ruc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produc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env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ron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5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lli</w:t>
      </w:r>
      <w:r>
        <w:rPr>
          <w:sz w:val="24"/>
          <w:szCs w:val="24"/>
        </w:rPr>
        <w:t>ng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servers</w:t>
      </w:r>
      <w:r>
        <w:rPr>
          <w:spacing w:val="5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oad ba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ancer,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servers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abase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serve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s.</w:t>
      </w:r>
    </w:p>
    <w:p w:rsidR="00887F66" w:rsidRDefault="00156D0A">
      <w:pPr>
        <w:spacing w:before="22" w:line="260" w:lineRule="exact"/>
        <w:ind w:left="462" w:right="86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</w:t>
      </w:r>
      <w:r>
        <w:rPr>
          <w:sz w:val="24"/>
          <w:szCs w:val="24"/>
        </w:rPr>
        <w:t xml:space="preserve">  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nsur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3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servers</w:t>
      </w:r>
      <w:r>
        <w:rPr>
          <w:spacing w:val="3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sus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3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oad</w:t>
      </w:r>
      <w:r>
        <w:rPr>
          <w:spacing w:val="3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3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El</w:t>
      </w:r>
      <w:r>
        <w:rPr>
          <w:sz w:val="24"/>
          <w:szCs w:val="24"/>
        </w:rPr>
        <w:t>as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c</w:t>
      </w:r>
      <w:r>
        <w:rPr>
          <w:spacing w:val="3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oad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ba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ancer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au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sca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ng.</w:t>
      </w:r>
    </w:p>
    <w:p w:rsidR="00887F66" w:rsidRDefault="00156D0A">
      <w:pPr>
        <w:spacing w:before="24" w:line="260" w:lineRule="exact"/>
        <w:ind w:left="462" w:right="78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</w:t>
      </w:r>
      <w:r>
        <w:rPr>
          <w:sz w:val="24"/>
          <w:szCs w:val="24"/>
        </w:rPr>
        <w:t xml:space="preserve">  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nab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ng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gh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ava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ab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robust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ual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oud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ensure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work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 from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pub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oud and secure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secur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y groups.</w:t>
      </w:r>
    </w:p>
    <w:p w:rsidR="00887F66" w:rsidRDefault="00156D0A">
      <w:pPr>
        <w:spacing w:before="22" w:line="260" w:lineRule="exact"/>
        <w:ind w:left="462" w:right="76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</w:t>
      </w:r>
      <w:r>
        <w:rPr>
          <w:sz w:val="24"/>
          <w:szCs w:val="24"/>
        </w:rPr>
        <w:t xml:space="preserve">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persona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vagrant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scr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before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real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servers.</w:t>
      </w:r>
    </w:p>
    <w:p w:rsidR="00887F66" w:rsidRDefault="00887F66">
      <w:pPr>
        <w:spacing w:before="13" w:line="260" w:lineRule="exact"/>
        <w:rPr>
          <w:sz w:val="26"/>
          <w:szCs w:val="26"/>
        </w:rPr>
      </w:pPr>
    </w:p>
    <w:p w:rsidR="00887F66" w:rsidRDefault="00156D0A">
      <w:pPr>
        <w:tabs>
          <w:tab w:val="left" w:pos="9120"/>
        </w:tabs>
        <w:ind w:left="102"/>
        <w:rPr>
          <w:sz w:val="24"/>
          <w:szCs w:val="24"/>
        </w:rPr>
      </w:pPr>
      <w:r>
        <w:rPr>
          <w:b/>
          <w:spacing w:val="-1"/>
          <w:sz w:val="24"/>
          <w:szCs w:val="24"/>
          <w:highlight w:val="lightGray"/>
        </w:rPr>
        <w:t>P</w:t>
      </w:r>
      <w:r>
        <w:rPr>
          <w:b/>
          <w:sz w:val="24"/>
          <w:szCs w:val="24"/>
          <w:highlight w:val="lightGray"/>
        </w:rPr>
        <w:t>roject</w:t>
      </w:r>
      <w:r>
        <w:rPr>
          <w:b/>
          <w:spacing w:val="-58"/>
          <w:sz w:val="24"/>
          <w:szCs w:val="24"/>
          <w:highlight w:val="lightGray"/>
        </w:rPr>
        <w:t xml:space="preserve"> </w:t>
      </w:r>
      <w:r>
        <w:rPr>
          <w:b/>
          <w:sz w:val="24"/>
          <w:szCs w:val="24"/>
          <w:highlight w:val="lightGray"/>
        </w:rPr>
        <w:t>:</w:t>
      </w:r>
      <w:r>
        <w:rPr>
          <w:b/>
          <w:spacing w:val="-60"/>
          <w:sz w:val="24"/>
          <w:szCs w:val="24"/>
          <w:highlight w:val="lightGray"/>
        </w:rPr>
        <w:t xml:space="preserve"> </w:t>
      </w:r>
      <w:r>
        <w:rPr>
          <w:b/>
          <w:sz w:val="24"/>
          <w:szCs w:val="24"/>
          <w:highlight w:val="lightGray"/>
        </w:rPr>
        <w:t>x</w:t>
      </w:r>
      <w:r>
        <w:rPr>
          <w:b/>
          <w:spacing w:val="-2"/>
          <w:sz w:val="24"/>
          <w:szCs w:val="24"/>
          <w:highlight w:val="lightGray"/>
        </w:rPr>
        <w:t>x</w:t>
      </w:r>
      <w:r>
        <w:rPr>
          <w:b/>
          <w:sz w:val="24"/>
          <w:szCs w:val="24"/>
          <w:highlight w:val="lightGray"/>
        </w:rPr>
        <w:t>x</w:t>
      </w:r>
      <w:r>
        <w:rPr>
          <w:b/>
          <w:spacing w:val="-2"/>
          <w:sz w:val="24"/>
          <w:szCs w:val="24"/>
          <w:highlight w:val="lightGray"/>
        </w:rPr>
        <w:t>x</w:t>
      </w:r>
      <w:r>
        <w:rPr>
          <w:b/>
          <w:sz w:val="24"/>
          <w:szCs w:val="24"/>
          <w:highlight w:val="lightGray"/>
        </w:rPr>
        <w:t xml:space="preserve">xxxxxxxxxxxxxxxxx </w:t>
      </w:r>
      <w:r>
        <w:rPr>
          <w:b/>
          <w:sz w:val="24"/>
          <w:szCs w:val="24"/>
          <w:highlight w:val="lightGray"/>
        </w:rPr>
        <w:tab/>
      </w:r>
    </w:p>
    <w:p w:rsidR="00887F66" w:rsidRDefault="00156D0A">
      <w:pPr>
        <w:ind w:left="402"/>
        <w:rPr>
          <w:sz w:val="24"/>
          <w:szCs w:val="24"/>
        </w:rPr>
      </w:pPr>
      <w:r>
        <w:rPr>
          <w:sz w:val="24"/>
          <w:szCs w:val="24"/>
        </w:rPr>
        <w:t>Organ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za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 xml:space="preserve">on                   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xxxxxxxxxx</w:t>
      </w:r>
    </w:p>
    <w:p w:rsidR="00887F66" w:rsidRDefault="00156D0A">
      <w:pPr>
        <w:ind w:left="402"/>
        <w:rPr>
          <w:sz w:val="24"/>
          <w:szCs w:val="24"/>
        </w:rPr>
      </w:pP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e                                  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Devo</w:t>
      </w:r>
      <w:r>
        <w:rPr>
          <w:spacing w:val="-2"/>
          <w:sz w:val="24"/>
          <w:szCs w:val="24"/>
        </w:rPr>
        <w:t>p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neer</w:t>
      </w:r>
    </w:p>
    <w:p w:rsidR="00887F66" w:rsidRDefault="00156D0A">
      <w:pPr>
        <w:ind w:left="402"/>
        <w:rPr>
          <w:sz w:val="24"/>
          <w:szCs w:val="24"/>
        </w:rPr>
      </w:pPr>
      <w:r>
        <w:rPr>
          <w:sz w:val="24"/>
          <w:szCs w:val="24"/>
        </w:rPr>
        <w:t>Dura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z w:val="24"/>
          <w:szCs w:val="24"/>
        </w:rPr>
        <w:t xml:space="preserve">                           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ov 2013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Oct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2015</w:t>
      </w:r>
    </w:p>
    <w:p w:rsidR="00887F66" w:rsidRDefault="00156D0A">
      <w:pPr>
        <w:ind w:left="402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ro</w:t>
      </w:r>
      <w:r>
        <w:rPr>
          <w:spacing w:val="2"/>
          <w:sz w:val="24"/>
          <w:szCs w:val="24"/>
        </w:rPr>
        <w:t>n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 xml:space="preserve">ent                   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bun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, Maven, 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ns, Nexus, 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e.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b/>
          <w:sz w:val="24"/>
          <w:szCs w:val="24"/>
        </w:rPr>
        <w:t>Resp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ns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ili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es:</w:t>
      </w:r>
    </w:p>
    <w:p w:rsidR="00887F66" w:rsidRDefault="00156D0A">
      <w:pPr>
        <w:spacing w:before="6"/>
        <w:ind w:left="10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</w:t>
      </w:r>
      <w:r>
        <w:rPr>
          <w:sz w:val="24"/>
          <w:szCs w:val="24"/>
        </w:rPr>
        <w:t xml:space="preserve">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>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ns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ob 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aven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for genera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fac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s.</w:t>
      </w:r>
    </w:p>
    <w:p w:rsidR="00887F66" w:rsidRDefault="00156D0A">
      <w:pPr>
        <w:spacing w:before="4"/>
        <w:ind w:left="10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</w:t>
      </w:r>
      <w:r>
        <w:rPr>
          <w:sz w:val="24"/>
          <w:szCs w:val="24"/>
        </w:rPr>
        <w:t xml:space="preserve">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spons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backups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ns.</w:t>
      </w:r>
    </w:p>
    <w:p w:rsidR="00887F66" w:rsidRDefault="00156D0A">
      <w:pPr>
        <w:spacing w:before="6"/>
        <w:ind w:left="10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</w:t>
      </w:r>
      <w:r>
        <w:rPr>
          <w:sz w:val="24"/>
          <w:szCs w:val="24"/>
        </w:rPr>
        <w:t xml:space="preserve">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lli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nven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ory 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 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es.</w:t>
      </w:r>
    </w:p>
    <w:p w:rsidR="00887F66" w:rsidRDefault="00156D0A">
      <w:pPr>
        <w:spacing w:before="24" w:line="260" w:lineRule="exact"/>
        <w:ind w:left="462" w:right="81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</w:t>
      </w:r>
      <w:r>
        <w:rPr>
          <w:sz w:val="24"/>
          <w:szCs w:val="24"/>
        </w:rPr>
        <w:t xml:space="preserve">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Invo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ved</w:t>
      </w:r>
      <w:r>
        <w:rPr>
          <w:spacing w:val="3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wr</w:t>
      </w:r>
      <w:r>
        <w:rPr>
          <w:spacing w:val="-1"/>
          <w:sz w:val="24"/>
          <w:szCs w:val="24"/>
        </w:rPr>
        <w:t>iti</w:t>
      </w:r>
      <w:r>
        <w:rPr>
          <w:sz w:val="24"/>
          <w:szCs w:val="24"/>
        </w:rPr>
        <w:t>ng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ooks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lli</w:t>
      </w:r>
      <w:r>
        <w:rPr>
          <w:sz w:val="24"/>
          <w:szCs w:val="24"/>
        </w:rPr>
        <w:t>ng</w:t>
      </w:r>
      <w:r>
        <w:rPr>
          <w:spacing w:val="3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fferent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env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ro</w:t>
      </w:r>
      <w:r>
        <w:rPr>
          <w:spacing w:val="2"/>
          <w:sz w:val="24"/>
          <w:szCs w:val="24"/>
        </w:rPr>
        <w:t>n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3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ke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V,</w:t>
      </w:r>
      <w:r>
        <w:rPr>
          <w:spacing w:val="3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Q</w:t>
      </w:r>
      <w:r>
        <w:rPr>
          <w:sz w:val="24"/>
          <w:szCs w:val="24"/>
        </w:rPr>
        <w:t>A, UAT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 pre-produc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on.</w:t>
      </w:r>
    </w:p>
    <w:p w:rsidR="00887F66" w:rsidRDefault="00156D0A">
      <w:pPr>
        <w:spacing w:before="3"/>
        <w:ind w:left="10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</w:t>
      </w:r>
      <w:r>
        <w:rPr>
          <w:sz w:val="24"/>
          <w:szCs w:val="24"/>
        </w:rPr>
        <w:t xml:space="preserve">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z w:val="24"/>
          <w:szCs w:val="24"/>
        </w:rPr>
        <w:t>dep</w:t>
      </w:r>
      <w:r>
        <w:rPr>
          <w:spacing w:val="-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4"/>
          <w:sz w:val="24"/>
          <w:szCs w:val="24"/>
        </w:rPr>
        <w:t>y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app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servers.</w:t>
      </w:r>
    </w:p>
    <w:p w:rsidR="00887F66" w:rsidRDefault="00156D0A">
      <w:pPr>
        <w:spacing w:before="4"/>
        <w:ind w:left="10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</w:t>
      </w:r>
      <w:r>
        <w:rPr>
          <w:sz w:val="24"/>
          <w:szCs w:val="24"/>
        </w:rPr>
        <w:t xml:space="preserve">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Wr</w:t>
      </w:r>
      <w:r>
        <w:rPr>
          <w:spacing w:val="-1"/>
          <w:sz w:val="24"/>
          <w:szCs w:val="24"/>
        </w:rPr>
        <w:t>iti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oks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 dep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y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 app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servers.</w:t>
      </w:r>
    </w:p>
    <w:p w:rsidR="00887F66" w:rsidRDefault="00156D0A">
      <w:pPr>
        <w:spacing w:before="6"/>
        <w:ind w:left="10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</w:t>
      </w:r>
      <w:r>
        <w:rPr>
          <w:sz w:val="24"/>
          <w:szCs w:val="24"/>
        </w:rPr>
        <w:t xml:space="preserve">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oks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ro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 reusab</w:t>
      </w:r>
      <w:r>
        <w:rPr>
          <w:spacing w:val="-1"/>
          <w:sz w:val="24"/>
          <w:szCs w:val="24"/>
        </w:rPr>
        <w:t>ili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y and sca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887F66" w:rsidRDefault="00156D0A">
      <w:pPr>
        <w:spacing w:before="24" w:line="260" w:lineRule="exact"/>
        <w:ind w:left="462" w:right="72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</w:t>
      </w:r>
      <w:r>
        <w:rPr>
          <w:sz w:val="24"/>
          <w:szCs w:val="24"/>
        </w:rPr>
        <w:t xml:space="preserve">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aves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oads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-1"/>
          <w:sz w:val="24"/>
          <w:szCs w:val="24"/>
        </w:rPr>
        <w:t>ll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l bu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ds.</w:t>
      </w:r>
    </w:p>
    <w:p w:rsidR="00887F66" w:rsidRDefault="00156D0A">
      <w:pPr>
        <w:spacing w:before="3"/>
        <w:ind w:left="10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</w:t>
      </w:r>
      <w:r>
        <w:rPr>
          <w:sz w:val="24"/>
          <w:szCs w:val="24"/>
        </w:rPr>
        <w:t xml:space="preserve">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branch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 xml:space="preserve">y for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ource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code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age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G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.</w:t>
      </w:r>
    </w:p>
    <w:p w:rsidR="00887F66" w:rsidRDefault="00156D0A">
      <w:pPr>
        <w:spacing w:before="24" w:line="260" w:lineRule="exact"/>
        <w:ind w:left="462" w:right="83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</w:t>
      </w:r>
      <w:r>
        <w:rPr>
          <w:sz w:val="24"/>
          <w:szCs w:val="24"/>
        </w:rPr>
        <w:t xml:space="preserve">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hub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Webhooks</w:t>
      </w:r>
      <w:r>
        <w:rPr>
          <w:spacing w:val="4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au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4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4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egra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on,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source code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p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shed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 no</w:t>
      </w:r>
      <w:r>
        <w:rPr>
          <w:spacing w:val="-1"/>
          <w:sz w:val="24"/>
          <w:szCs w:val="24"/>
        </w:rPr>
        <w:t>ti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errors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deve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opers.</w:t>
      </w:r>
    </w:p>
    <w:p w:rsidR="00887F66" w:rsidRDefault="00887F66">
      <w:pPr>
        <w:spacing w:before="5" w:line="100" w:lineRule="exact"/>
        <w:rPr>
          <w:sz w:val="10"/>
          <w:szCs w:val="10"/>
        </w:rPr>
      </w:pPr>
    </w:p>
    <w:p w:rsidR="00887F66" w:rsidRDefault="00887F66">
      <w:pPr>
        <w:spacing w:line="200" w:lineRule="exact"/>
      </w:pPr>
    </w:p>
    <w:p w:rsidR="00887F66" w:rsidRDefault="00156D0A">
      <w:pPr>
        <w:ind w:right="122"/>
        <w:jc w:val="right"/>
        <w:rPr>
          <w:sz w:val="25"/>
          <w:szCs w:val="25"/>
        </w:rPr>
      </w:pPr>
      <w:r>
        <w:rPr>
          <w:spacing w:val="-1"/>
          <w:sz w:val="25"/>
          <w:szCs w:val="25"/>
        </w:rPr>
        <w:t>[</w:t>
      </w:r>
      <w:r>
        <w:rPr>
          <w:spacing w:val="1"/>
          <w:sz w:val="25"/>
          <w:szCs w:val="25"/>
        </w:rPr>
        <w:t>x</w:t>
      </w:r>
      <w:r>
        <w:rPr>
          <w:spacing w:val="-1"/>
          <w:sz w:val="25"/>
          <w:szCs w:val="25"/>
        </w:rPr>
        <w:t>x</w:t>
      </w:r>
      <w:r>
        <w:rPr>
          <w:spacing w:val="1"/>
          <w:sz w:val="25"/>
          <w:szCs w:val="25"/>
        </w:rPr>
        <w:t>x</w:t>
      </w:r>
      <w:r>
        <w:rPr>
          <w:spacing w:val="-1"/>
          <w:sz w:val="25"/>
          <w:szCs w:val="25"/>
        </w:rPr>
        <w:t>x</w:t>
      </w:r>
      <w:r>
        <w:rPr>
          <w:spacing w:val="1"/>
          <w:sz w:val="25"/>
          <w:szCs w:val="25"/>
        </w:rPr>
        <w:t>x</w:t>
      </w:r>
      <w:r>
        <w:rPr>
          <w:spacing w:val="-1"/>
          <w:sz w:val="25"/>
          <w:szCs w:val="25"/>
        </w:rPr>
        <w:t>x</w:t>
      </w:r>
      <w:r>
        <w:rPr>
          <w:spacing w:val="1"/>
          <w:sz w:val="25"/>
          <w:szCs w:val="25"/>
        </w:rPr>
        <w:t>x</w:t>
      </w:r>
      <w:r>
        <w:rPr>
          <w:spacing w:val="-1"/>
          <w:sz w:val="25"/>
          <w:szCs w:val="25"/>
        </w:rPr>
        <w:t>x</w:t>
      </w:r>
      <w:r>
        <w:rPr>
          <w:spacing w:val="1"/>
          <w:sz w:val="25"/>
          <w:szCs w:val="25"/>
        </w:rPr>
        <w:t>x</w:t>
      </w:r>
      <w:r>
        <w:rPr>
          <w:spacing w:val="-1"/>
          <w:sz w:val="25"/>
          <w:szCs w:val="25"/>
        </w:rPr>
        <w:t>x</w:t>
      </w:r>
      <w:r>
        <w:rPr>
          <w:spacing w:val="1"/>
          <w:sz w:val="25"/>
          <w:szCs w:val="25"/>
        </w:rPr>
        <w:t>x</w:t>
      </w:r>
      <w:r>
        <w:rPr>
          <w:sz w:val="25"/>
          <w:szCs w:val="25"/>
        </w:rPr>
        <w:t>]</w:t>
      </w:r>
    </w:p>
    <w:p w:rsidR="00887F66" w:rsidRDefault="00887F66">
      <w:pPr>
        <w:spacing w:before="2" w:line="180" w:lineRule="exact"/>
        <w:rPr>
          <w:sz w:val="18"/>
          <w:szCs w:val="18"/>
        </w:rPr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156D0A">
      <w:pPr>
        <w:ind w:left="2944" w:right="3894"/>
        <w:jc w:val="center"/>
        <w:rPr>
          <w:sz w:val="24"/>
          <w:szCs w:val="24"/>
        </w:rPr>
      </w:pPr>
      <w:r>
        <w:rPr>
          <w:b/>
          <w:color w:val="23282D"/>
          <w:sz w:val="24"/>
          <w:szCs w:val="24"/>
        </w:rPr>
        <w:t>SAM</w:t>
      </w:r>
      <w:r>
        <w:rPr>
          <w:b/>
          <w:color w:val="23282D"/>
          <w:spacing w:val="-1"/>
          <w:sz w:val="24"/>
          <w:szCs w:val="24"/>
        </w:rPr>
        <w:t>P</w:t>
      </w:r>
      <w:r>
        <w:rPr>
          <w:b/>
          <w:color w:val="23282D"/>
          <w:sz w:val="24"/>
          <w:szCs w:val="24"/>
        </w:rPr>
        <w:t>LE RE</w:t>
      </w:r>
      <w:r>
        <w:rPr>
          <w:b/>
          <w:color w:val="23282D"/>
          <w:spacing w:val="-2"/>
          <w:sz w:val="24"/>
          <w:szCs w:val="24"/>
        </w:rPr>
        <w:t>S</w:t>
      </w:r>
      <w:r>
        <w:rPr>
          <w:b/>
          <w:color w:val="23282D"/>
          <w:sz w:val="24"/>
          <w:szCs w:val="24"/>
        </w:rPr>
        <w:t xml:space="preserve">UME </w:t>
      </w:r>
      <w:r>
        <w:rPr>
          <w:b/>
          <w:color w:val="23282D"/>
          <w:spacing w:val="2"/>
          <w:sz w:val="24"/>
          <w:szCs w:val="24"/>
        </w:rPr>
        <w:t xml:space="preserve"> </w:t>
      </w:r>
      <w:r>
        <w:rPr>
          <w:b/>
          <w:color w:val="23282D"/>
          <w:sz w:val="24"/>
          <w:szCs w:val="24"/>
        </w:rPr>
        <w:t>3</w:t>
      </w:r>
    </w:p>
    <w:p w:rsidR="00887F66" w:rsidRDefault="00887F66">
      <w:pPr>
        <w:spacing w:before="2" w:line="140" w:lineRule="exact"/>
        <w:rPr>
          <w:sz w:val="15"/>
          <w:szCs w:val="15"/>
        </w:rPr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156D0A">
      <w:pPr>
        <w:ind w:left="102"/>
        <w:rPr>
          <w:sz w:val="24"/>
          <w:szCs w:val="24"/>
        </w:rPr>
      </w:pPr>
      <w:r>
        <w:rPr>
          <w:b/>
          <w:color w:val="4E80BC"/>
          <w:spacing w:val="-1"/>
          <w:sz w:val="24"/>
          <w:szCs w:val="24"/>
        </w:rPr>
        <w:t>O</w:t>
      </w:r>
      <w:r>
        <w:rPr>
          <w:b/>
          <w:color w:val="4E80BC"/>
          <w:sz w:val="24"/>
          <w:szCs w:val="24"/>
        </w:rPr>
        <w:t>BJECTI</w:t>
      </w:r>
      <w:r>
        <w:rPr>
          <w:b/>
          <w:color w:val="4E80BC"/>
          <w:spacing w:val="-3"/>
          <w:sz w:val="24"/>
          <w:szCs w:val="24"/>
        </w:rPr>
        <w:t>V</w:t>
      </w:r>
      <w:r>
        <w:rPr>
          <w:b/>
          <w:color w:val="4E80BC"/>
          <w:sz w:val="24"/>
          <w:szCs w:val="24"/>
        </w:rPr>
        <w:t>E</w:t>
      </w:r>
    </w:p>
    <w:p w:rsidR="00887F66" w:rsidRDefault="00156D0A">
      <w:pPr>
        <w:ind w:left="102" w:right="76"/>
        <w:rPr>
          <w:sz w:val="24"/>
          <w:szCs w:val="24"/>
        </w:rPr>
        <w:sectPr w:rsidR="00887F66">
          <w:pgSz w:w="11900" w:h="16840"/>
          <w:pgMar w:top="1400" w:right="1320" w:bottom="280" w:left="1340" w:header="720" w:footer="720" w:gutter="0"/>
          <w:cols w:space="720"/>
        </w:sectPr>
      </w:pP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10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enhance</w:t>
      </w:r>
      <w:r>
        <w:rPr>
          <w:color w:val="333333"/>
          <w:spacing w:val="9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m</w:t>
      </w:r>
      <w:r>
        <w:rPr>
          <w:color w:val="333333"/>
          <w:sz w:val="24"/>
          <w:szCs w:val="24"/>
        </w:rPr>
        <w:t>y</w:t>
      </w:r>
      <w:r>
        <w:rPr>
          <w:color w:val="333333"/>
          <w:spacing w:val="8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work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>ng</w:t>
      </w:r>
      <w:r>
        <w:rPr>
          <w:color w:val="333333"/>
          <w:spacing w:val="8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capac</w:t>
      </w:r>
      <w:r>
        <w:rPr>
          <w:color w:val="333333"/>
          <w:spacing w:val="-1"/>
          <w:sz w:val="24"/>
          <w:szCs w:val="24"/>
        </w:rPr>
        <w:t>it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z w:val="24"/>
          <w:szCs w:val="24"/>
        </w:rPr>
        <w:t>es,</w:t>
      </w:r>
      <w:r>
        <w:rPr>
          <w:color w:val="333333"/>
          <w:spacing w:val="10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profe</w:t>
      </w:r>
      <w:r>
        <w:rPr>
          <w:color w:val="333333"/>
          <w:spacing w:val="-1"/>
          <w:sz w:val="24"/>
          <w:szCs w:val="24"/>
        </w:rPr>
        <w:t>s</w:t>
      </w:r>
      <w:r>
        <w:rPr>
          <w:color w:val="333333"/>
          <w:sz w:val="24"/>
          <w:szCs w:val="24"/>
        </w:rPr>
        <w:t>s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>onal</w:t>
      </w:r>
      <w:r>
        <w:rPr>
          <w:color w:val="333333"/>
          <w:spacing w:val="9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sk</w:t>
      </w:r>
      <w:r>
        <w:rPr>
          <w:color w:val="333333"/>
          <w:spacing w:val="-1"/>
          <w:sz w:val="24"/>
          <w:szCs w:val="24"/>
        </w:rPr>
        <w:t>ill</w:t>
      </w:r>
      <w:r>
        <w:rPr>
          <w:color w:val="333333"/>
          <w:sz w:val="24"/>
          <w:szCs w:val="24"/>
        </w:rPr>
        <w:t>s,</w:t>
      </w:r>
      <w:r>
        <w:rPr>
          <w:color w:val="333333"/>
          <w:spacing w:val="10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</w:t>
      </w:r>
      <w:r>
        <w:rPr>
          <w:color w:val="333333"/>
          <w:spacing w:val="-2"/>
          <w:sz w:val="24"/>
          <w:szCs w:val="24"/>
        </w:rPr>
        <w:t>u</w:t>
      </w:r>
      <w:r>
        <w:rPr>
          <w:color w:val="333333"/>
          <w:sz w:val="24"/>
          <w:szCs w:val="24"/>
        </w:rPr>
        <w:t>s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>ness</w:t>
      </w:r>
      <w:r>
        <w:rPr>
          <w:color w:val="333333"/>
          <w:spacing w:val="8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ff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>es</w:t>
      </w:r>
      <w:r>
        <w:rPr>
          <w:color w:val="333333"/>
          <w:spacing w:val="10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and</w:t>
      </w:r>
      <w:r>
        <w:rPr>
          <w:color w:val="333333"/>
          <w:spacing w:val="10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8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serve</w:t>
      </w:r>
      <w:r>
        <w:rPr>
          <w:color w:val="333333"/>
          <w:spacing w:val="7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m</w:t>
      </w:r>
      <w:r>
        <w:rPr>
          <w:color w:val="333333"/>
          <w:sz w:val="24"/>
          <w:szCs w:val="24"/>
        </w:rPr>
        <w:t>y organ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>za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>on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>n best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-2"/>
          <w:sz w:val="24"/>
          <w:szCs w:val="24"/>
        </w:rPr>
        <w:t>o</w:t>
      </w:r>
      <w:r>
        <w:rPr>
          <w:color w:val="333333"/>
          <w:sz w:val="24"/>
          <w:szCs w:val="24"/>
        </w:rPr>
        <w:t>ss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>b</w:t>
      </w:r>
      <w:r>
        <w:rPr>
          <w:color w:val="333333"/>
          <w:spacing w:val="-1"/>
          <w:sz w:val="24"/>
          <w:szCs w:val="24"/>
        </w:rPr>
        <w:t>l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way w</w:t>
      </w:r>
      <w:r>
        <w:rPr>
          <w:color w:val="333333"/>
          <w:spacing w:val="-1"/>
          <w:sz w:val="24"/>
          <w:szCs w:val="24"/>
        </w:rPr>
        <w:t>it</w:t>
      </w:r>
      <w:r>
        <w:rPr>
          <w:color w:val="333333"/>
          <w:sz w:val="24"/>
          <w:szCs w:val="24"/>
        </w:rPr>
        <w:t>h sheer de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2"/>
          <w:sz w:val="24"/>
          <w:szCs w:val="24"/>
        </w:rPr>
        <w:t>r</w:t>
      </w:r>
      <w:r>
        <w:rPr>
          <w:color w:val="333333"/>
          <w:spacing w:val="-3"/>
          <w:sz w:val="24"/>
          <w:szCs w:val="24"/>
        </w:rPr>
        <w:t>m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a</w:t>
      </w:r>
      <w:r>
        <w:rPr>
          <w:color w:val="333333"/>
          <w:spacing w:val="-1"/>
          <w:sz w:val="24"/>
          <w:szCs w:val="24"/>
        </w:rPr>
        <w:t>ti</w:t>
      </w:r>
      <w:r>
        <w:rPr>
          <w:color w:val="333333"/>
          <w:sz w:val="24"/>
          <w:szCs w:val="24"/>
        </w:rPr>
        <w:t>on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and co</w:t>
      </w:r>
      <w:r>
        <w:rPr>
          <w:color w:val="333333"/>
          <w:spacing w:val="-1"/>
          <w:sz w:val="24"/>
          <w:szCs w:val="24"/>
        </w:rPr>
        <w:t>m</w:t>
      </w:r>
      <w:r>
        <w:rPr>
          <w:color w:val="333333"/>
          <w:spacing w:val="-3"/>
          <w:sz w:val="24"/>
          <w:szCs w:val="24"/>
        </w:rPr>
        <w:t>m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tm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>.</w:t>
      </w:r>
    </w:p>
    <w:p w:rsidR="00887F66" w:rsidRDefault="00887F66">
      <w:pPr>
        <w:spacing w:before="7" w:line="100" w:lineRule="exact"/>
        <w:rPr>
          <w:sz w:val="10"/>
          <w:szCs w:val="10"/>
        </w:rPr>
      </w:pPr>
    </w:p>
    <w:p w:rsidR="00887F66" w:rsidRDefault="00887F66">
      <w:pPr>
        <w:spacing w:line="200" w:lineRule="exact"/>
      </w:pPr>
    </w:p>
    <w:p w:rsidR="00887F66" w:rsidRDefault="00156D0A">
      <w:pPr>
        <w:spacing w:before="29"/>
        <w:ind w:left="102"/>
        <w:rPr>
          <w:sz w:val="24"/>
          <w:szCs w:val="24"/>
        </w:rPr>
      </w:pPr>
      <w:r>
        <w:rPr>
          <w:b/>
          <w:color w:val="4E80BC"/>
          <w:sz w:val="24"/>
          <w:szCs w:val="24"/>
        </w:rPr>
        <w:t>W</w:t>
      </w:r>
      <w:r>
        <w:rPr>
          <w:b/>
          <w:color w:val="4E80BC"/>
          <w:spacing w:val="-1"/>
          <w:sz w:val="24"/>
          <w:szCs w:val="24"/>
        </w:rPr>
        <w:t>O</w:t>
      </w:r>
      <w:r>
        <w:rPr>
          <w:b/>
          <w:color w:val="4E80BC"/>
          <w:sz w:val="24"/>
          <w:szCs w:val="24"/>
        </w:rPr>
        <w:t>R</w:t>
      </w:r>
      <w:r>
        <w:rPr>
          <w:b/>
          <w:color w:val="4E80BC"/>
          <w:spacing w:val="-1"/>
          <w:sz w:val="24"/>
          <w:szCs w:val="24"/>
        </w:rPr>
        <w:t>K</w:t>
      </w:r>
      <w:r>
        <w:rPr>
          <w:b/>
          <w:color w:val="4E80BC"/>
          <w:sz w:val="24"/>
          <w:szCs w:val="24"/>
        </w:rPr>
        <w:t>ING</w:t>
      </w:r>
      <w:r>
        <w:rPr>
          <w:b/>
          <w:color w:val="4E80BC"/>
          <w:spacing w:val="-1"/>
          <w:sz w:val="24"/>
          <w:szCs w:val="24"/>
        </w:rPr>
        <w:t xml:space="preserve"> </w:t>
      </w:r>
      <w:r>
        <w:rPr>
          <w:b/>
          <w:color w:val="4E80BC"/>
          <w:sz w:val="24"/>
          <w:szCs w:val="24"/>
        </w:rPr>
        <w:t>E</w:t>
      </w:r>
      <w:r>
        <w:rPr>
          <w:b/>
          <w:color w:val="4E80BC"/>
          <w:spacing w:val="-1"/>
          <w:sz w:val="24"/>
          <w:szCs w:val="24"/>
        </w:rPr>
        <w:t>XP</w:t>
      </w:r>
      <w:r>
        <w:rPr>
          <w:b/>
          <w:color w:val="4E80BC"/>
          <w:sz w:val="24"/>
          <w:szCs w:val="24"/>
        </w:rPr>
        <w:t>ERIENCE</w:t>
      </w:r>
    </w:p>
    <w:p w:rsidR="00887F66" w:rsidRDefault="00887F66">
      <w:pPr>
        <w:spacing w:before="7" w:line="120" w:lineRule="exact"/>
        <w:rPr>
          <w:sz w:val="12"/>
          <w:szCs w:val="12"/>
        </w:rPr>
      </w:pPr>
    </w:p>
    <w:p w:rsidR="00887F66" w:rsidRDefault="00156D0A">
      <w:pPr>
        <w:spacing w:line="260" w:lineRule="exact"/>
        <w:ind w:left="386" w:right="73" w:hanging="284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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Work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as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>v</w:t>
      </w:r>
      <w:r>
        <w:rPr>
          <w:sz w:val="24"/>
          <w:szCs w:val="24"/>
        </w:rPr>
        <w:t xml:space="preserve">Ops </w:t>
      </w:r>
      <w:r>
        <w:rPr>
          <w:spacing w:val="4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neer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 xml:space="preserve">h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xxxxxxxxxxxxx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from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Nov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201</w:t>
      </w:r>
      <w:r>
        <w:rPr>
          <w:spacing w:val="1"/>
          <w:sz w:val="24"/>
          <w:szCs w:val="24"/>
        </w:rPr>
        <w:t>5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4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Til</w:t>
      </w:r>
      <w:r>
        <w:rPr>
          <w:sz w:val="24"/>
          <w:szCs w:val="24"/>
        </w:rPr>
        <w:t xml:space="preserve">l 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e, </w:t>
      </w:r>
      <w:r>
        <w:rPr>
          <w:spacing w:val="2"/>
          <w:sz w:val="24"/>
          <w:szCs w:val="24"/>
        </w:rPr>
        <w:t>H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erabad.</w:t>
      </w:r>
    </w:p>
    <w:p w:rsidR="00887F66" w:rsidRDefault="00887F66">
      <w:pPr>
        <w:spacing w:before="2" w:line="100" w:lineRule="exact"/>
        <w:rPr>
          <w:sz w:val="10"/>
          <w:szCs w:val="10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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 xml:space="preserve">Worked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as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>v</w:t>
      </w:r>
      <w:r>
        <w:rPr>
          <w:sz w:val="24"/>
          <w:szCs w:val="24"/>
        </w:rPr>
        <w:t xml:space="preserve">Ops 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neer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 xml:space="preserve">h </w:t>
      </w:r>
      <w:r>
        <w:rPr>
          <w:spacing w:val="28"/>
          <w:sz w:val="24"/>
          <w:szCs w:val="24"/>
        </w:rPr>
        <w:t xml:space="preserve"> </w:t>
      </w:r>
      <w:r>
        <w:rPr>
          <w:b/>
          <w:sz w:val="24"/>
          <w:szCs w:val="24"/>
        </w:rPr>
        <w:t>x</w:t>
      </w:r>
      <w:r>
        <w:rPr>
          <w:b/>
          <w:spacing w:val="-2"/>
          <w:sz w:val="24"/>
          <w:szCs w:val="24"/>
        </w:rPr>
        <w:t>x</w:t>
      </w:r>
      <w:r>
        <w:rPr>
          <w:b/>
          <w:sz w:val="24"/>
          <w:szCs w:val="24"/>
        </w:rPr>
        <w:t>x</w:t>
      </w:r>
      <w:r>
        <w:rPr>
          <w:b/>
          <w:spacing w:val="-2"/>
          <w:sz w:val="24"/>
          <w:szCs w:val="24"/>
        </w:rPr>
        <w:t>x</w:t>
      </w:r>
      <w:r>
        <w:rPr>
          <w:b/>
          <w:sz w:val="24"/>
          <w:szCs w:val="24"/>
        </w:rPr>
        <w:t xml:space="preserve">xxxxxxxxxxx </w:t>
      </w:r>
      <w:r>
        <w:rPr>
          <w:b/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from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 xml:space="preserve">Sep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2013 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Oct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2015</w:t>
      </w:r>
    </w:p>
    <w:p w:rsidR="00887F66" w:rsidRDefault="00156D0A">
      <w:pPr>
        <w:spacing w:line="260" w:lineRule="exact"/>
        <w:ind w:left="386" w:right="7708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>H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erabad.</w:t>
      </w:r>
    </w:p>
    <w:p w:rsidR="00887F66" w:rsidRDefault="00887F66">
      <w:pPr>
        <w:spacing w:line="200" w:lineRule="exact"/>
      </w:pPr>
    </w:p>
    <w:p w:rsidR="00887F66" w:rsidRDefault="00156D0A">
      <w:pPr>
        <w:ind w:left="102"/>
        <w:rPr>
          <w:sz w:val="24"/>
          <w:szCs w:val="24"/>
        </w:rPr>
      </w:pPr>
      <w:r>
        <w:rPr>
          <w:b/>
          <w:color w:val="4E80BC"/>
          <w:spacing w:val="-1"/>
          <w:sz w:val="24"/>
          <w:szCs w:val="24"/>
        </w:rPr>
        <w:t>P</w:t>
      </w:r>
      <w:r>
        <w:rPr>
          <w:b/>
          <w:color w:val="4E80BC"/>
          <w:sz w:val="24"/>
          <w:szCs w:val="24"/>
        </w:rPr>
        <w:t>R</w:t>
      </w:r>
      <w:r>
        <w:rPr>
          <w:b/>
          <w:color w:val="4E80BC"/>
          <w:spacing w:val="-1"/>
          <w:sz w:val="24"/>
          <w:szCs w:val="24"/>
        </w:rPr>
        <w:t>OF</w:t>
      </w:r>
      <w:r>
        <w:rPr>
          <w:b/>
          <w:color w:val="4E80BC"/>
          <w:sz w:val="24"/>
          <w:szCs w:val="24"/>
        </w:rPr>
        <w:t>ESSI</w:t>
      </w:r>
      <w:r>
        <w:rPr>
          <w:b/>
          <w:color w:val="4E80BC"/>
          <w:spacing w:val="-1"/>
          <w:sz w:val="24"/>
          <w:szCs w:val="24"/>
        </w:rPr>
        <w:t>O</w:t>
      </w:r>
      <w:r>
        <w:rPr>
          <w:b/>
          <w:color w:val="4E80BC"/>
          <w:sz w:val="24"/>
          <w:szCs w:val="24"/>
        </w:rPr>
        <w:t xml:space="preserve">NAL </w:t>
      </w:r>
      <w:r>
        <w:rPr>
          <w:b/>
          <w:color w:val="4E80BC"/>
          <w:spacing w:val="-1"/>
          <w:sz w:val="24"/>
          <w:szCs w:val="24"/>
        </w:rPr>
        <w:t>S</w:t>
      </w:r>
      <w:r>
        <w:rPr>
          <w:b/>
          <w:color w:val="4E80BC"/>
          <w:sz w:val="24"/>
          <w:szCs w:val="24"/>
        </w:rPr>
        <w:t>UMMARY:</w:t>
      </w:r>
    </w:p>
    <w:p w:rsidR="00887F66" w:rsidRDefault="00156D0A">
      <w:pPr>
        <w:spacing w:before="27" w:line="260" w:lineRule="exact"/>
        <w:ind w:left="386" w:right="72"/>
        <w:jc w:val="both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ence  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 xml:space="preserve">nuous 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egra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 xml:space="preserve">on 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(CI) 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nuous Dep</w:t>
      </w:r>
      <w:r>
        <w:rPr>
          <w:spacing w:val="-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4"/>
          <w:sz w:val="24"/>
          <w:szCs w:val="24"/>
        </w:rPr>
        <w:t>y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ve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D)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pe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 xml:space="preserve">ne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as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an  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era</w:t>
      </w:r>
      <w:r>
        <w:rPr>
          <w:spacing w:val="-1"/>
          <w:sz w:val="24"/>
          <w:szCs w:val="24"/>
        </w:rPr>
        <w:t>ti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 xml:space="preserve">e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process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ns.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xper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 xml:space="preserve">se 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anag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ool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.</w:t>
      </w:r>
    </w:p>
    <w:p w:rsidR="00887F66" w:rsidRDefault="00156D0A">
      <w:pPr>
        <w:spacing w:before="22" w:line="260" w:lineRule="exact"/>
        <w:ind w:left="386" w:right="82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</w:t>
      </w:r>
      <w:r>
        <w:rPr>
          <w:spacing w:val="37"/>
          <w:w w:val="16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ence</w:t>
      </w:r>
      <w:r>
        <w:rPr>
          <w:spacing w:val="5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wr</w:t>
      </w:r>
      <w:r>
        <w:rPr>
          <w:spacing w:val="-1"/>
          <w:sz w:val="24"/>
          <w:szCs w:val="24"/>
        </w:rPr>
        <w:t>iti</w:t>
      </w:r>
      <w:r>
        <w:rPr>
          <w:sz w:val="24"/>
          <w:szCs w:val="24"/>
        </w:rPr>
        <w:t>ng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oks</w:t>
      </w:r>
      <w:r>
        <w:rPr>
          <w:spacing w:val="5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au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5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nfras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ruc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crea</w:t>
      </w:r>
      <w:r>
        <w:rPr>
          <w:spacing w:val="-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on,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opera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changes 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he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odu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oks.</w:t>
      </w:r>
    </w:p>
    <w:p w:rsidR="00887F66" w:rsidRDefault="00156D0A">
      <w:pPr>
        <w:spacing w:before="3"/>
        <w:ind w:left="386" w:right="72"/>
        <w:jc w:val="both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</w:t>
      </w:r>
      <w:r>
        <w:rPr>
          <w:spacing w:val="37"/>
          <w:w w:val="16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xper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 xml:space="preserve">se </w:t>
      </w:r>
      <w:r>
        <w:rPr>
          <w:spacing w:val="4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4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iti</w:t>
      </w:r>
      <w:r>
        <w:rPr>
          <w:sz w:val="24"/>
          <w:szCs w:val="24"/>
        </w:rPr>
        <w:t xml:space="preserve">ng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 xml:space="preserve">ooks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conver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 xml:space="preserve">ng </w:t>
      </w:r>
      <w:r>
        <w:rPr>
          <w:spacing w:val="4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4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Sca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</w:p>
    <w:p w:rsidR="00887F66" w:rsidRDefault="00156D0A">
      <w:pPr>
        <w:spacing w:line="260" w:lineRule="exact"/>
        <w:ind w:left="386" w:right="6612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usab</w:t>
      </w:r>
      <w:r>
        <w:rPr>
          <w:spacing w:val="-1"/>
          <w:sz w:val="24"/>
          <w:szCs w:val="24"/>
        </w:rPr>
        <w:t>ili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e.</w:t>
      </w:r>
    </w:p>
    <w:p w:rsidR="00887F66" w:rsidRDefault="00156D0A">
      <w:pPr>
        <w:spacing w:before="25" w:line="260" w:lineRule="exact"/>
        <w:ind w:left="386" w:right="78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</w:t>
      </w:r>
      <w:r>
        <w:rPr>
          <w:spacing w:val="37"/>
          <w:w w:val="16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ence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on A</w:t>
      </w:r>
      <w:r>
        <w:rPr>
          <w:spacing w:val="-3"/>
          <w:sz w:val="24"/>
          <w:szCs w:val="24"/>
        </w:rPr>
        <w:t>W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oud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serv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ces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C2,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DS,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S3,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EL</w:t>
      </w:r>
      <w:r>
        <w:rPr>
          <w:sz w:val="24"/>
          <w:szCs w:val="24"/>
        </w:rPr>
        <w:t>B,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env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ro</w:t>
      </w:r>
      <w:r>
        <w:rPr>
          <w:spacing w:val="2"/>
          <w:sz w:val="24"/>
          <w:szCs w:val="24"/>
        </w:rPr>
        <w:t>n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s.</w:t>
      </w:r>
    </w:p>
    <w:p w:rsidR="00887F66" w:rsidRDefault="00156D0A">
      <w:pPr>
        <w:spacing w:before="3"/>
        <w:ind w:left="386" w:right="630"/>
        <w:jc w:val="both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</w:t>
      </w:r>
      <w:r>
        <w:rPr>
          <w:spacing w:val="37"/>
          <w:w w:val="16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ence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sca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oud wa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serv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ces for app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ons.</w:t>
      </w:r>
    </w:p>
    <w:p w:rsidR="00887F66" w:rsidRDefault="00156D0A">
      <w:pPr>
        <w:spacing w:before="24" w:line="260" w:lineRule="exact"/>
        <w:ind w:left="386" w:right="72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</w:t>
      </w:r>
      <w:r>
        <w:rPr>
          <w:spacing w:val="37"/>
          <w:w w:val="16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ence </w:t>
      </w:r>
      <w:r>
        <w:rPr>
          <w:spacing w:val="4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ng,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4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ana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C2 </w:t>
      </w:r>
      <w:r>
        <w:rPr>
          <w:spacing w:val="4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ances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 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ook.</w:t>
      </w:r>
    </w:p>
    <w:p w:rsidR="00887F66" w:rsidRDefault="00156D0A">
      <w:pPr>
        <w:spacing w:before="24" w:line="260" w:lineRule="exact"/>
        <w:ind w:left="386" w:right="77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</w:t>
      </w:r>
      <w:r>
        <w:rPr>
          <w:spacing w:val="37"/>
          <w:w w:val="16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ence 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crea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gh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ava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e 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PC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app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 xml:space="preserve">ons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 xml:space="preserve">h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gh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secur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y 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NACL and Secur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y Grou</w:t>
      </w:r>
      <w:r>
        <w:rPr>
          <w:spacing w:val="-2"/>
          <w:sz w:val="24"/>
          <w:szCs w:val="24"/>
        </w:rPr>
        <w:t>p</w:t>
      </w:r>
      <w:r>
        <w:rPr>
          <w:sz w:val="24"/>
          <w:szCs w:val="24"/>
        </w:rPr>
        <w:t>s.</w:t>
      </w:r>
    </w:p>
    <w:p w:rsidR="00887F66" w:rsidRDefault="00156D0A">
      <w:pPr>
        <w:spacing w:before="22" w:line="260" w:lineRule="exact"/>
        <w:ind w:left="386" w:right="71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</w:t>
      </w:r>
      <w:r>
        <w:rPr>
          <w:spacing w:val="37"/>
          <w:w w:val="16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ence   </w:t>
      </w:r>
      <w:r>
        <w:rPr>
          <w:spacing w:val="3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 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 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and  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S3FS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S3c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for  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fa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t  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orage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age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backups.</w:t>
      </w:r>
    </w:p>
    <w:p w:rsidR="00887F66" w:rsidRDefault="00156D0A">
      <w:pPr>
        <w:spacing w:before="3"/>
        <w:ind w:left="386" w:right="165"/>
        <w:jc w:val="both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</w:t>
      </w:r>
      <w:r>
        <w:rPr>
          <w:spacing w:val="37"/>
          <w:w w:val="16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ence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on 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ana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AWS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ans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web app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ons.</w:t>
      </w:r>
    </w:p>
    <w:p w:rsidR="00887F66" w:rsidRDefault="00156D0A">
      <w:pPr>
        <w:spacing w:before="24" w:line="260" w:lineRule="exact"/>
        <w:ind w:left="386" w:right="73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</w:t>
      </w:r>
      <w:r>
        <w:rPr>
          <w:spacing w:val="37"/>
          <w:w w:val="16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ence    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on   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Au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   </w:t>
      </w:r>
      <w:r>
        <w:rPr>
          <w:spacing w:val="4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   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 xml:space="preserve">d   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and   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Dep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oy   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 xml:space="preserve">P, </w:t>
      </w:r>
      <w:r>
        <w:rPr>
          <w:spacing w:val="2"/>
          <w:sz w:val="24"/>
          <w:szCs w:val="24"/>
        </w:rPr>
        <w:t>P</w:t>
      </w:r>
      <w:r>
        <w:rPr>
          <w:spacing w:val="-6"/>
          <w:sz w:val="24"/>
          <w:szCs w:val="24"/>
        </w:rPr>
        <w:t>y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hon,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Java app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ron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b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 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ns.</w:t>
      </w:r>
    </w:p>
    <w:p w:rsidR="00887F66" w:rsidRDefault="00156D0A">
      <w:pPr>
        <w:spacing w:before="24" w:line="260" w:lineRule="exact"/>
        <w:ind w:left="386" w:right="402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</w:t>
      </w:r>
      <w:r>
        <w:rPr>
          <w:spacing w:val="37"/>
          <w:w w:val="16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ence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on 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vers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 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rol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ana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ool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s web repos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es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hub for source code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orage and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anag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887F66" w:rsidRDefault="00156D0A">
      <w:pPr>
        <w:spacing w:before="1"/>
        <w:ind w:left="372" w:right="936"/>
        <w:jc w:val="both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</w:t>
      </w:r>
      <w:r>
        <w:rPr>
          <w:spacing w:val="51"/>
          <w:w w:val="167"/>
          <w:sz w:val="24"/>
          <w:szCs w:val="24"/>
        </w:rPr>
        <w:t xml:space="preserve"> </w:t>
      </w:r>
      <w:r>
        <w:rPr>
          <w:sz w:val="24"/>
          <w:szCs w:val="24"/>
        </w:rPr>
        <w:t>Know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edge on Br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nch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agg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concep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ers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 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rol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ool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887F66" w:rsidRDefault="00156D0A">
      <w:pPr>
        <w:spacing w:before="26" w:line="260" w:lineRule="exact"/>
        <w:ind w:left="372" w:right="75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</w:t>
      </w:r>
      <w:r>
        <w:rPr>
          <w:spacing w:val="51"/>
          <w:w w:val="16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ence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Apache,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M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SQL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 Ng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nx.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Wr</w:t>
      </w:r>
      <w:r>
        <w:rPr>
          <w:spacing w:val="-1"/>
          <w:sz w:val="24"/>
          <w:szCs w:val="24"/>
        </w:rPr>
        <w:t>itt</w:t>
      </w:r>
      <w:r>
        <w:rPr>
          <w:sz w:val="24"/>
          <w:szCs w:val="24"/>
        </w:rPr>
        <w:t>en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oks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hese packages.</w:t>
      </w:r>
    </w:p>
    <w:p w:rsidR="00887F66" w:rsidRDefault="00156D0A">
      <w:pPr>
        <w:spacing w:before="1"/>
        <w:ind w:left="372" w:right="2536"/>
        <w:jc w:val="both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</w:t>
      </w:r>
      <w:r>
        <w:rPr>
          <w:spacing w:val="51"/>
          <w:w w:val="167"/>
          <w:sz w:val="24"/>
          <w:szCs w:val="24"/>
        </w:rPr>
        <w:t xml:space="preserve"> </w:t>
      </w:r>
      <w:r>
        <w:rPr>
          <w:sz w:val="24"/>
          <w:szCs w:val="24"/>
        </w:rPr>
        <w:t>Know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edge on Bu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ana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ke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Maven and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887F66" w:rsidRDefault="00156D0A">
      <w:pPr>
        <w:spacing w:before="26" w:line="260" w:lineRule="exact"/>
        <w:ind w:left="372" w:right="83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</w:t>
      </w:r>
      <w:r>
        <w:rPr>
          <w:spacing w:val="51"/>
          <w:w w:val="167"/>
          <w:sz w:val="24"/>
          <w:szCs w:val="24"/>
        </w:rPr>
        <w:t xml:space="preserve"> </w:t>
      </w:r>
      <w:r>
        <w:rPr>
          <w:sz w:val="24"/>
          <w:szCs w:val="24"/>
        </w:rPr>
        <w:t>Vers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Keep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5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rack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ds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ar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fac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backup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back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g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887F66" w:rsidRDefault="00156D0A">
      <w:pPr>
        <w:spacing w:before="22" w:line="260" w:lineRule="exact"/>
        <w:ind w:left="372" w:right="79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</w:t>
      </w:r>
      <w:r>
        <w:rPr>
          <w:spacing w:val="51"/>
          <w:w w:val="16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ence 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Nex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 xml:space="preserve">fact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orage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down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oad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fa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for dep</w:t>
      </w:r>
      <w:r>
        <w:rPr>
          <w:spacing w:val="-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6"/>
          <w:sz w:val="24"/>
          <w:szCs w:val="24"/>
        </w:rPr>
        <w:t>y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app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and for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ng.</w:t>
      </w:r>
    </w:p>
    <w:p w:rsidR="00887F66" w:rsidRDefault="00156D0A">
      <w:pPr>
        <w:spacing w:before="24" w:line="260" w:lineRule="exact"/>
        <w:ind w:left="372" w:right="71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</w:t>
      </w:r>
      <w:r>
        <w:rPr>
          <w:spacing w:val="51"/>
          <w:w w:val="167"/>
          <w:sz w:val="24"/>
          <w:szCs w:val="24"/>
        </w:rPr>
        <w:t xml:space="preserve"> </w:t>
      </w:r>
      <w:r>
        <w:rPr>
          <w:sz w:val="24"/>
          <w:szCs w:val="24"/>
        </w:rPr>
        <w:t>Au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ed 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process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of 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oad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fac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s 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Nex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pe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 xml:space="preserve">ne 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ook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e.</w:t>
      </w:r>
    </w:p>
    <w:p w:rsidR="00887F66" w:rsidRDefault="00156D0A">
      <w:pPr>
        <w:spacing w:before="1"/>
        <w:ind w:left="372" w:right="72"/>
        <w:jc w:val="both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</w:t>
      </w:r>
      <w:r>
        <w:rPr>
          <w:spacing w:val="51"/>
          <w:w w:val="167"/>
          <w:sz w:val="24"/>
          <w:szCs w:val="24"/>
        </w:rPr>
        <w:t xml:space="preserve"> </w:t>
      </w:r>
      <w:r>
        <w:rPr>
          <w:sz w:val="24"/>
          <w:szCs w:val="24"/>
        </w:rPr>
        <w:t>Know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edge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Docker and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recen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worked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ocker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uccessful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</w:p>
    <w:p w:rsidR="00887F66" w:rsidRDefault="00156D0A">
      <w:pPr>
        <w:spacing w:line="260" w:lineRule="exact"/>
        <w:ind w:left="372" w:right="277"/>
        <w:jc w:val="both"/>
        <w:rPr>
          <w:sz w:val="24"/>
          <w:szCs w:val="24"/>
        </w:rPr>
      </w:pPr>
      <w:r>
        <w:rPr>
          <w:sz w:val="24"/>
          <w:szCs w:val="24"/>
        </w:rPr>
        <w:t>Dev &amp;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env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ro</w:t>
      </w:r>
      <w:r>
        <w:rPr>
          <w:spacing w:val="2"/>
          <w:sz w:val="24"/>
          <w:szCs w:val="24"/>
        </w:rPr>
        <w:t>n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for Deve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opers and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by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ocker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d &amp;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pose.</w:t>
      </w:r>
    </w:p>
    <w:p w:rsidR="00887F66" w:rsidRDefault="00156D0A">
      <w:pPr>
        <w:spacing w:before="27" w:line="260" w:lineRule="exact"/>
        <w:ind w:left="372" w:right="77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</w:t>
      </w:r>
      <w:r>
        <w:rPr>
          <w:spacing w:val="51"/>
          <w:w w:val="167"/>
          <w:sz w:val="24"/>
          <w:szCs w:val="24"/>
        </w:rPr>
        <w:t xml:space="preserve"> </w:t>
      </w:r>
      <w:r>
        <w:rPr>
          <w:sz w:val="24"/>
          <w:szCs w:val="24"/>
        </w:rPr>
        <w:t>Hav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ood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roub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shoo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ill</w:t>
      </w:r>
      <w:r>
        <w:rPr>
          <w:sz w:val="24"/>
          <w:szCs w:val="24"/>
        </w:rPr>
        <w:t>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ped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d,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dep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y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nfras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ruc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and 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work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ssues.</w:t>
      </w:r>
    </w:p>
    <w:p w:rsidR="00887F66" w:rsidRDefault="00156D0A">
      <w:pPr>
        <w:spacing w:before="22" w:line="260" w:lineRule="exact"/>
        <w:ind w:left="372" w:right="86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</w:t>
      </w:r>
      <w:r>
        <w:rPr>
          <w:spacing w:val="51"/>
          <w:w w:val="167"/>
          <w:sz w:val="24"/>
          <w:szCs w:val="24"/>
        </w:rPr>
        <w:t xml:space="preserve"> </w:t>
      </w:r>
      <w:r>
        <w:rPr>
          <w:sz w:val="24"/>
          <w:szCs w:val="24"/>
        </w:rPr>
        <w:t>Know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edge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She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Scr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au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5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asks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regu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ar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usage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 opera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ons.</w:t>
      </w:r>
    </w:p>
    <w:p w:rsidR="00887F66" w:rsidRDefault="00156D0A">
      <w:pPr>
        <w:spacing w:before="3"/>
        <w:ind w:left="372" w:right="3671"/>
        <w:jc w:val="both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</w:t>
      </w:r>
      <w:r>
        <w:rPr>
          <w:spacing w:val="51"/>
          <w:w w:val="167"/>
          <w:sz w:val="24"/>
          <w:szCs w:val="24"/>
        </w:rPr>
        <w:t xml:space="preserve"> </w:t>
      </w:r>
      <w:r>
        <w:rPr>
          <w:sz w:val="24"/>
          <w:szCs w:val="24"/>
        </w:rPr>
        <w:t>Know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edge on Ag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echno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y such as Scru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.</w:t>
      </w:r>
    </w:p>
    <w:p w:rsidR="00887F66" w:rsidRDefault="00156D0A">
      <w:pPr>
        <w:spacing w:before="4"/>
        <w:ind w:left="372" w:right="1746"/>
        <w:jc w:val="both"/>
        <w:rPr>
          <w:sz w:val="24"/>
          <w:szCs w:val="24"/>
        </w:rPr>
        <w:sectPr w:rsidR="00887F66">
          <w:pgSz w:w="11900" w:h="16840"/>
          <w:pgMar w:top="1580" w:right="1320" w:bottom="280" w:left="1340" w:header="720" w:footer="720" w:gutter="0"/>
          <w:cols w:space="720"/>
        </w:sect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</w:t>
      </w:r>
      <w:r>
        <w:rPr>
          <w:spacing w:val="51"/>
          <w:w w:val="167"/>
          <w:sz w:val="24"/>
          <w:szCs w:val="24"/>
        </w:rPr>
        <w:t xml:space="preserve"> </w:t>
      </w:r>
      <w:r>
        <w:rPr>
          <w:sz w:val="24"/>
          <w:szCs w:val="24"/>
        </w:rPr>
        <w:t>Know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edge on Sof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Deve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op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fe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pacing w:val="-6"/>
          <w:sz w:val="24"/>
          <w:szCs w:val="24"/>
        </w:rPr>
        <w:t>y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C)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proce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ses.</w:t>
      </w:r>
    </w:p>
    <w:p w:rsidR="00887F66" w:rsidRDefault="00156D0A">
      <w:pPr>
        <w:spacing w:before="46"/>
        <w:ind w:left="492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lastRenderedPageBreak/>
        <w:t></w:t>
      </w:r>
      <w:r>
        <w:rPr>
          <w:w w:val="167"/>
          <w:sz w:val="24"/>
          <w:szCs w:val="24"/>
        </w:rPr>
        <w:t xml:space="preserve"> </w:t>
      </w:r>
      <w:r>
        <w:rPr>
          <w:spacing w:val="51"/>
          <w:w w:val="16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ence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duca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deve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opers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-1"/>
          <w:sz w:val="24"/>
          <w:szCs w:val="24"/>
        </w:rPr>
        <w:t>Q</w:t>
      </w:r>
      <w:r>
        <w:rPr>
          <w:sz w:val="24"/>
          <w:szCs w:val="24"/>
        </w:rPr>
        <w:t>A fo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ks on Bu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pe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es.</w:t>
      </w:r>
    </w:p>
    <w:p w:rsidR="00887F66" w:rsidRDefault="00156D0A">
      <w:pPr>
        <w:spacing w:before="24" w:line="260" w:lineRule="exact"/>
        <w:ind w:left="492" w:right="204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</w:t>
      </w:r>
      <w:r>
        <w:rPr>
          <w:spacing w:val="51"/>
          <w:w w:val="16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xper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se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crea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1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nfras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ruc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fferent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est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ro</w:t>
      </w:r>
      <w:r>
        <w:rPr>
          <w:spacing w:val="2"/>
          <w:sz w:val="24"/>
          <w:szCs w:val="24"/>
        </w:rPr>
        <w:t>n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Vagrant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ua</w:t>
      </w:r>
      <w:r>
        <w:rPr>
          <w:spacing w:val="-1"/>
          <w:sz w:val="24"/>
          <w:szCs w:val="24"/>
        </w:rPr>
        <w:t>l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box.</w:t>
      </w:r>
    </w:p>
    <w:p w:rsidR="00887F66" w:rsidRDefault="00156D0A">
      <w:pPr>
        <w:spacing w:before="24" w:line="260" w:lineRule="exact"/>
        <w:ind w:left="492" w:right="197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</w:t>
      </w:r>
      <w:r>
        <w:rPr>
          <w:spacing w:val="51"/>
          <w:w w:val="167"/>
          <w:sz w:val="24"/>
          <w:szCs w:val="24"/>
        </w:rPr>
        <w:t xml:space="preserve"> </w:t>
      </w:r>
      <w:r>
        <w:rPr>
          <w:sz w:val="24"/>
          <w:szCs w:val="24"/>
        </w:rPr>
        <w:t xml:space="preserve">Have 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exce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ent 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prob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m 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ng,  </w:t>
      </w:r>
      <w:r>
        <w:rPr>
          <w:spacing w:val="2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ti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 xml:space="preserve">e  </w:t>
      </w:r>
      <w:r>
        <w:rPr>
          <w:spacing w:val="29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ana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 xml:space="preserve">ent 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ill</w:t>
      </w:r>
      <w:r>
        <w:rPr>
          <w:sz w:val="24"/>
          <w:szCs w:val="24"/>
        </w:rPr>
        <w:t xml:space="preserve">s, 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ili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y  </w:t>
      </w:r>
      <w:r>
        <w:rPr>
          <w:spacing w:val="2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work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ndependen</w:t>
      </w:r>
      <w:r>
        <w:rPr>
          <w:spacing w:val="1"/>
          <w:sz w:val="24"/>
          <w:szCs w:val="24"/>
        </w:rPr>
        <w:t>tl</w:t>
      </w:r>
      <w:r>
        <w:rPr>
          <w:sz w:val="24"/>
          <w:szCs w:val="24"/>
        </w:rPr>
        <w:t>y or as part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a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.</w:t>
      </w:r>
    </w:p>
    <w:p w:rsidR="00887F66" w:rsidRDefault="00887F66">
      <w:pPr>
        <w:spacing w:line="200" w:lineRule="exact"/>
      </w:pPr>
    </w:p>
    <w:p w:rsidR="00887F66" w:rsidRDefault="00887F66">
      <w:pPr>
        <w:spacing w:before="13" w:line="260" w:lineRule="exact"/>
        <w:rPr>
          <w:sz w:val="26"/>
          <w:szCs w:val="26"/>
        </w:rPr>
      </w:pPr>
    </w:p>
    <w:p w:rsidR="00887F66" w:rsidRDefault="00156D0A">
      <w:pPr>
        <w:ind w:left="222"/>
        <w:rPr>
          <w:sz w:val="24"/>
          <w:szCs w:val="24"/>
        </w:rPr>
      </w:pPr>
      <w:r>
        <w:rPr>
          <w:b/>
          <w:color w:val="4E80BC"/>
          <w:sz w:val="24"/>
          <w:szCs w:val="24"/>
        </w:rPr>
        <w:t>ED</w:t>
      </w:r>
      <w:r>
        <w:rPr>
          <w:b/>
          <w:color w:val="4E80BC"/>
          <w:spacing w:val="-1"/>
          <w:sz w:val="24"/>
          <w:szCs w:val="24"/>
        </w:rPr>
        <w:t>U</w:t>
      </w:r>
      <w:r>
        <w:rPr>
          <w:b/>
          <w:color w:val="4E80BC"/>
          <w:sz w:val="24"/>
          <w:szCs w:val="24"/>
        </w:rPr>
        <w:t>CATI</w:t>
      </w:r>
      <w:r>
        <w:rPr>
          <w:b/>
          <w:color w:val="4E80BC"/>
          <w:spacing w:val="-1"/>
          <w:sz w:val="24"/>
          <w:szCs w:val="24"/>
        </w:rPr>
        <w:t>ON</w:t>
      </w:r>
      <w:r>
        <w:rPr>
          <w:b/>
          <w:color w:val="4E80BC"/>
          <w:sz w:val="24"/>
          <w:szCs w:val="24"/>
        </w:rPr>
        <w:t xml:space="preserve">AL </w:t>
      </w:r>
      <w:r>
        <w:rPr>
          <w:b/>
          <w:color w:val="4E80BC"/>
          <w:spacing w:val="-1"/>
          <w:sz w:val="24"/>
          <w:szCs w:val="24"/>
        </w:rPr>
        <w:t>Q</w:t>
      </w:r>
      <w:r>
        <w:rPr>
          <w:b/>
          <w:color w:val="4E80BC"/>
          <w:sz w:val="24"/>
          <w:szCs w:val="24"/>
        </w:rPr>
        <w:t>UALI</w:t>
      </w:r>
      <w:r>
        <w:rPr>
          <w:b/>
          <w:color w:val="4E80BC"/>
          <w:spacing w:val="-1"/>
          <w:sz w:val="24"/>
          <w:szCs w:val="24"/>
        </w:rPr>
        <w:t>FI</w:t>
      </w:r>
      <w:r>
        <w:rPr>
          <w:b/>
          <w:color w:val="4E80BC"/>
          <w:sz w:val="24"/>
          <w:szCs w:val="24"/>
        </w:rPr>
        <w:t>CATI</w:t>
      </w:r>
      <w:r>
        <w:rPr>
          <w:b/>
          <w:color w:val="4E80BC"/>
          <w:spacing w:val="-1"/>
          <w:sz w:val="24"/>
          <w:szCs w:val="24"/>
        </w:rPr>
        <w:t>O</w:t>
      </w:r>
      <w:r>
        <w:rPr>
          <w:b/>
          <w:color w:val="4E80BC"/>
          <w:sz w:val="24"/>
          <w:szCs w:val="24"/>
        </w:rPr>
        <w:t>N:</w:t>
      </w:r>
    </w:p>
    <w:p w:rsidR="00887F66" w:rsidRDefault="00887F66">
      <w:pPr>
        <w:spacing w:line="240" w:lineRule="exact"/>
        <w:rPr>
          <w:sz w:val="24"/>
          <w:szCs w:val="24"/>
        </w:rPr>
      </w:pPr>
    </w:p>
    <w:p w:rsidR="00887F66" w:rsidRDefault="00156D0A">
      <w:pPr>
        <w:ind w:left="582"/>
        <w:rPr>
          <w:sz w:val="24"/>
          <w:szCs w:val="24"/>
        </w:rPr>
      </w:pPr>
      <w:r>
        <w:rPr>
          <w:rFonts w:ascii="Symbol" w:eastAsia="Symbol" w:hAnsi="Symbol" w:cs="Symbol"/>
          <w:color w:val="3F3F3F"/>
        </w:rPr>
        <w:t></w:t>
      </w:r>
      <w:r>
        <w:rPr>
          <w:color w:val="3F3F3F"/>
        </w:rPr>
        <w:t xml:space="preserve">   </w:t>
      </w:r>
      <w:r>
        <w:rPr>
          <w:color w:val="3F3F3F"/>
          <w:spacing w:val="17"/>
        </w:rPr>
        <w:t xml:space="preserve"> </w:t>
      </w:r>
      <w:r>
        <w:rPr>
          <w:color w:val="3F3F3F"/>
          <w:sz w:val="24"/>
          <w:szCs w:val="24"/>
        </w:rPr>
        <w:t>Co</w:t>
      </w:r>
      <w:r>
        <w:rPr>
          <w:color w:val="3F3F3F"/>
          <w:spacing w:val="-3"/>
          <w:sz w:val="24"/>
          <w:szCs w:val="24"/>
        </w:rPr>
        <w:t>m</w:t>
      </w:r>
      <w:r>
        <w:rPr>
          <w:color w:val="3F3F3F"/>
          <w:sz w:val="24"/>
          <w:szCs w:val="24"/>
        </w:rPr>
        <w:t>p</w:t>
      </w:r>
      <w:r>
        <w:rPr>
          <w:color w:val="3F3F3F"/>
          <w:spacing w:val="1"/>
          <w:sz w:val="24"/>
          <w:szCs w:val="24"/>
        </w:rPr>
        <w:t>l</w:t>
      </w:r>
      <w:r>
        <w:rPr>
          <w:color w:val="3F3F3F"/>
          <w:sz w:val="24"/>
          <w:szCs w:val="24"/>
        </w:rPr>
        <w:t>e</w:t>
      </w:r>
      <w:r>
        <w:rPr>
          <w:color w:val="3F3F3F"/>
          <w:spacing w:val="-1"/>
          <w:sz w:val="24"/>
          <w:szCs w:val="24"/>
        </w:rPr>
        <w:t>t</w:t>
      </w:r>
      <w:r>
        <w:rPr>
          <w:color w:val="3F3F3F"/>
          <w:sz w:val="24"/>
          <w:szCs w:val="24"/>
        </w:rPr>
        <w:t>ed</w:t>
      </w:r>
      <w:r>
        <w:rPr>
          <w:color w:val="3F3F3F"/>
          <w:spacing w:val="4"/>
          <w:sz w:val="24"/>
          <w:szCs w:val="24"/>
        </w:rPr>
        <w:t xml:space="preserve"> </w:t>
      </w:r>
      <w:r>
        <w:rPr>
          <w:color w:val="3F3F3F"/>
          <w:sz w:val="24"/>
          <w:szCs w:val="24"/>
        </w:rPr>
        <w:t>B.</w:t>
      </w:r>
      <w:r>
        <w:rPr>
          <w:color w:val="3F3F3F"/>
          <w:spacing w:val="-1"/>
          <w:sz w:val="24"/>
          <w:szCs w:val="24"/>
        </w:rPr>
        <w:t>T</w:t>
      </w:r>
      <w:r>
        <w:rPr>
          <w:color w:val="3F3F3F"/>
          <w:sz w:val="24"/>
          <w:szCs w:val="24"/>
        </w:rPr>
        <w:t>ech</w:t>
      </w:r>
      <w:r>
        <w:rPr>
          <w:color w:val="3F3F3F"/>
          <w:spacing w:val="2"/>
          <w:sz w:val="24"/>
          <w:szCs w:val="24"/>
        </w:rPr>
        <w:t xml:space="preserve"> </w:t>
      </w:r>
      <w:r>
        <w:rPr>
          <w:color w:val="3F3F3F"/>
          <w:spacing w:val="-1"/>
          <w:sz w:val="24"/>
          <w:szCs w:val="24"/>
        </w:rPr>
        <w:t>i</w:t>
      </w:r>
      <w:r>
        <w:rPr>
          <w:color w:val="3F3F3F"/>
          <w:sz w:val="24"/>
          <w:szCs w:val="24"/>
        </w:rPr>
        <w:t>n 2013  from</w:t>
      </w:r>
      <w:r>
        <w:rPr>
          <w:color w:val="3F3F3F"/>
          <w:spacing w:val="-1"/>
          <w:sz w:val="24"/>
          <w:szCs w:val="24"/>
        </w:rPr>
        <w:t xml:space="preserve"> </w:t>
      </w:r>
      <w:r>
        <w:rPr>
          <w:color w:val="3F3F3F"/>
          <w:sz w:val="24"/>
          <w:szCs w:val="24"/>
        </w:rPr>
        <w:t>X</w:t>
      </w:r>
      <w:r>
        <w:rPr>
          <w:color w:val="3F3F3F"/>
          <w:spacing w:val="-1"/>
          <w:sz w:val="24"/>
          <w:szCs w:val="24"/>
        </w:rPr>
        <w:t>X</w:t>
      </w:r>
      <w:r>
        <w:rPr>
          <w:color w:val="3F3F3F"/>
          <w:sz w:val="24"/>
          <w:szCs w:val="24"/>
        </w:rPr>
        <w:t>XX</w:t>
      </w:r>
      <w:r>
        <w:rPr>
          <w:color w:val="3F3F3F"/>
          <w:spacing w:val="-1"/>
          <w:sz w:val="24"/>
          <w:szCs w:val="24"/>
        </w:rPr>
        <w:t>X</w:t>
      </w:r>
      <w:r>
        <w:rPr>
          <w:color w:val="3F3F3F"/>
          <w:sz w:val="24"/>
          <w:szCs w:val="24"/>
        </w:rPr>
        <w:t>XX Un</w:t>
      </w:r>
      <w:r>
        <w:rPr>
          <w:color w:val="3F3F3F"/>
          <w:spacing w:val="-1"/>
          <w:sz w:val="24"/>
          <w:szCs w:val="24"/>
        </w:rPr>
        <w:t>i</w:t>
      </w:r>
      <w:r>
        <w:rPr>
          <w:color w:val="3F3F3F"/>
          <w:sz w:val="24"/>
          <w:szCs w:val="24"/>
        </w:rPr>
        <w:t>vers</w:t>
      </w:r>
      <w:r>
        <w:rPr>
          <w:color w:val="3F3F3F"/>
          <w:spacing w:val="-1"/>
          <w:sz w:val="24"/>
          <w:szCs w:val="24"/>
        </w:rPr>
        <w:t>i</w:t>
      </w:r>
      <w:r>
        <w:rPr>
          <w:color w:val="3F3F3F"/>
          <w:spacing w:val="1"/>
          <w:sz w:val="24"/>
          <w:szCs w:val="24"/>
        </w:rPr>
        <w:t>t</w:t>
      </w:r>
      <w:r>
        <w:rPr>
          <w:color w:val="3F3F3F"/>
          <w:sz w:val="24"/>
          <w:szCs w:val="24"/>
        </w:rPr>
        <w:t>y</w:t>
      </w:r>
      <w:r>
        <w:rPr>
          <w:color w:val="3F3F3F"/>
          <w:spacing w:val="3"/>
          <w:sz w:val="24"/>
          <w:szCs w:val="24"/>
        </w:rPr>
        <w:t xml:space="preserve"> </w:t>
      </w:r>
      <w:r>
        <w:rPr>
          <w:i/>
          <w:color w:val="3F3F3F"/>
          <w:sz w:val="24"/>
          <w:szCs w:val="24"/>
        </w:rPr>
        <w:t>.</w:t>
      </w: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spacing w:line="260" w:lineRule="exact"/>
        <w:ind w:left="222"/>
        <w:rPr>
          <w:sz w:val="24"/>
          <w:szCs w:val="24"/>
        </w:rPr>
      </w:pPr>
      <w:r>
        <w:rPr>
          <w:b/>
          <w:color w:val="4E80BC"/>
          <w:position w:val="-1"/>
          <w:sz w:val="24"/>
          <w:szCs w:val="24"/>
        </w:rPr>
        <w:t>TEC</w:t>
      </w:r>
      <w:r>
        <w:rPr>
          <w:b/>
          <w:color w:val="4E80BC"/>
          <w:spacing w:val="-1"/>
          <w:position w:val="-1"/>
          <w:sz w:val="24"/>
          <w:szCs w:val="24"/>
        </w:rPr>
        <w:t>H</w:t>
      </w:r>
      <w:r>
        <w:rPr>
          <w:b/>
          <w:color w:val="4E80BC"/>
          <w:position w:val="-1"/>
          <w:sz w:val="24"/>
          <w:szCs w:val="24"/>
        </w:rPr>
        <w:t>N</w:t>
      </w:r>
      <w:r>
        <w:rPr>
          <w:b/>
          <w:color w:val="4E80BC"/>
          <w:spacing w:val="-1"/>
          <w:position w:val="-1"/>
          <w:sz w:val="24"/>
          <w:szCs w:val="24"/>
        </w:rPr>
        <w:t>I</w:t>
      </w:r>
      <w:r>
        <w:rPr>
          <w:b/>
          <w:color w:val="4E80BC"/>
          <w:position w:val="-1"/>
          <w:sz w:val="24"/>
          <w:szCs w:val="24"/>
        </w:rPr>
        <w:t>CAL S</w:t>
      </w:r>
      <w:r>
        <w:rPr>
          <w:b/>
          <w:color w:val="4E80BC"/>
          <w:spacing w:val="-1"/>
          <w:position w:val="-1"/>
          <w:sz w:val="24"/>
          <w:szCs w:val="24"/>
        </w:rPr>
        <w:t>K</w:t>
      </w:r>
      <w:r>
        <w:rPr>
          <w:b/>
          <w:color w:val="4E80BC"/>
          <w:position w:val="-1"/>
          <w:sz w:val="24"/>
          <w:szCs w:val="24"/>
        </w:rPr>
        <w:t>IL</w:t>
      </w:r>
      <w:r>
        <w:rPr>
          <w:b/>
          <w:color w:val="4E80BC"/>
          <w:spacing w:val="-2"/>
          <w:position w:val="-1"/>
          <w:sz w:val="24"/>
          <w:szCs w:val="24"/>
        </w:rPr>
        <w:t>L</w:t>
      </w:r>
      <w:r>
        <w:rPr>
          <w:b/>
          <w:color w:val="4E80BC"/>
          <w:position w:val="-1"/>
          <w:sz w:val="24"/>
          <w:szCs w:val="24"/>
        </w:rPr>
        <w:t>S:</w:t>
      </w:r>
    </w:p>
    <w:p w:rsidR="00887F66" w:rsidRDefault="00887F66">
      <w:pPr>
        <w:spacing w:before="14" w:line="260" w:lineRule="exact"/>
        <w:rPr>
          <w:sz w:val="26"/>
          <w:szCs w:val="2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/>
      </w:tblPr>
      <w:tblGrid>
        <w:gridCol w:w="3484"/>
        <w:gridCol w:w="5758"/>
      </w:tblGrid>
      <w:tr w:rsidR="00887F66">
        <w:trPr>
          <w:trHeight w:hRule="exact" w:val="285"/>
        </w:trPr>
        <w:tc>
          <w:tcPr>
            <w:tcW w:w="3484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ILLS</w:t>
            </w:r>
          </w:p>
        </w:tc>
        <w:tc>
          <w:tcPr>
            <w:tcW w:w="575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OO</w:t>
            </w:r>
            <w:r>
              <w:rPr>
                <w:b/>
                <w:sz w:val="24"/>
                <w:szCs w:val="24"/>
              </w:rPr>
              <w:t>LS</w:t>
            </w:r>
          </w:p>
        </w:tc>
      </w:tr>
      <w:tr w:rsidR="00887F66">
        <w:trPr>
          <w:trHeight w:hRule="exact" w:val="286"/>
        </w:trPr>
        <w:tc>
          <w:tcPr>
            <w:tcW w:w="3484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Opera</w:t>
            </w:r>
            <w:r>
              <w:rPr>
                <w:color w:val="000009"/>
                <w:spacing w:val="-1"/>
                <w:sz w:val="24"/>
                <w:szCs w:val="24"/>
              </w:rPr>
              <w:t>ti</w:t>
            </w:r>
            <w:r>
              <w:rPr>
                <w:color w:val="000009"/>
                <w:sz w:val="24"/>
                <w:szCs w:val="24"/>
              </w:rPr>
              <w:t>ng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S</w:t>
            </w:r>
            <w:r>
              <w:rPr>
                <w:color w:val="000009"/>
                <w:spacing w:val="-6"/>
                <w:sz w:val="24"/>
                <w:szCs w:val="24"/>
              </w:rPr>
              <w:t>y</w:t>
            </w:r>
            <w:r>
              <w:rPr>
                <w:color w:val="000009"/>
                <w:sz w:val="24"/>
                <w:szCs w:val="24"/>
              </w:rPr>
              <w:t>s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>m</w:t>
            </w:r>
            <w:r>
              <w:rPr>
                <w:color w:val="000009"/>
                <w:sz w:val="24"/>
                <w:szCs w:val="24"/>
              </w:rPr>
              <w:t>s</w:t>
            </w:r>
          </w:p>
        </w:tc>
        <w:tc>
          <w:tcPr>
            <w:tcW w:w="575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W</w:t>
            </w:r>
            <w:r>
              <w:rPr>
                <w:b/>
                <w:color w:val="000009"/>
                <w:spacing w:val="-1"/>
                <w:sz w:val="24"/>
                <w:szCs w:val="24"/>
              </w:rPr>
              <w:t>i</w:t>
            </w:r>
            <w:r>
              <w:rPr>
                <w:b/>
                <w:color w:val="000009"/>
                <w:sz w:val="24"/>
                <w:szCs w:val="24"/>
              </w:rPr>
              <w:t>nd</w:t>
            </w:r>
            <w:r>
              <w:rPr>
                <w:b/>
                <w:color w:val="000009"/>
                <w:spacing w:val="-2"/>
                <w:sz w:val="24"/>
                <w:szCs w:val="24"/>
              </w:rPr>
              <w:t>o</w:t>
            </w:r>
            <w:r>
              <w:rPr>
                <w:b/>
                <w:color w:val="000009"/>
                <w:spacing w:val="5"/>
                <w:sz w:val="24"/>
                <w:szCs w:val="24"/>
              </w:rPr>
              <w:t>w</w:t>
            </w:r>
            <w:r>
              <w:rPr>
                <w:b/>
                <w:color w:val="000009"/>
                <w:spacing w:val="-1"/>
                <w:sz w:val="24"/>
                <w:szCs w:val="24"/>
              </w:rPr>
              <w:t>s</w:t>
            </w:r>
            <w:r>
              <w:rPr>
                <w:b/>
                <w:color w:val="000009"/>
                <w:sz w:val="24"/>
                <w:szCs w:val="24"/>
              </w:rPr>
              <w:t>,</w:t>
            </w:r>
            <w:r>
              <w:rPr>
                <w:b/>
                <w:color w:val="000009"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color w:val="000009"/>
                <w:sz w:val="24"/>
                <w:szCs w:val="24"/>
              </w:rPr>
              <w:t>Centos.</w:t>
            </w:r>
          </w:p>
        </w:tc>
      </w:tr>
      <w:tr w:rsidR="00887F66">
        <w:trPr>
          <w:trHeight w:hRule="exact" w:val="286"/>
        </w:trPr>
        <w:tc>
          <w:tcPr>
            <w:tcW w:w="3484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Conf</w:t>
            </w:r>
            <w:r>
              <w:rPr>
                <w:color w:val="000009"/>
                <w:spacing w:val="-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gura</w:t>
            </w:r>
            <w:r>
              <w:rPr>
                <w:color w:val="000009"/>
                <w:spacing w:val="-1"/>
                <w:sz w:val="24"/>
                <w:szCs w:val="24"/>
              </w:rPr>
              <w:t>ti</w:t>
            </w:r>
            <w:r>
              <w:rPr>
                <w:color w:val="000009"/>
                <w:sz w:val="24"/>
                <w:szCs w:val="24"/>
              </w:rPr>
              <w:t>on</w:t>
            </w:r>
            <w:r>
              <w:rPr>
                <w:color w:val="000009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oo</w:t>
            </w:r>
            <w:r>
              <w:rPr>
                <w:color w:val="000009"/>
                <w:spacing w:val="-1"/>
                <w:sz w:val="24"/>
                <w:szCs w:val="24"/>
              </w:rPr>
              <w:t>l</w:t>
            </w:r>
            <w:r>
              <w:rPr>
                <w:color w:val="000009"/>
                <w:sz w:val="24"/>
                <w:szCs w:val="24"/>
              </w:rPr>
              <w:t>s</w:t>
            </w:r>
          </w:p>
        </w:tc>
        <w:tc>
          <w:tcPr>
            <w:tcW w:w="575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A</w:t>
            </w:r>
            <w:r>
              <w:rPr>
                <w:b/>
                <w:color w:val="000009"/>
                <w:spacing w:val="-1"/>
                <w:sz w:val="24"/>
                <w:szCs w:val="24"/>
              </w:rPr>
              <w:t>n</w:t>
            </w:r>
            <w:r>
              <w:rPr>
                <w:b/>
                <w:color w:val="000009"/>
                <w:sz w:val="24"/>
                <w:szCs w:val="24"/>
              </w:rPr>
              <w:t>s</w:t>
            </w:r>
            <w:r>
              <w:rPr>
                <w:b/>
                <w:color w:val="000009"/>
                <w:spacing w:val="-1"/>
                <w:sz w:val="24"/>
                <w:szCs w:val="24"/>
              </w:rPr>
              <w:t>i</w:t>
            </w:r>
            <w:r>
              <w:rPr>
                <w:b/>
                <w:color w:val="000009"/>
                <w:sz w:val="24"/>
                <w:szCs w:val="24"/>
              </w:rPr>
              <w:t>b</w:t>
            </w:r>
            <w:r>
              <w:rPr>
                <w:b/>
                <w:color w:val="000009"/>
                <w:spacing w:val="-1"/>
                <w:sz w:val="24"/>
                <w:szCs w:val="24"/>
              </w:rPr>
              <w:t>l</w:t>
            </w:r>
            <w:r>
              <w:rPr>
                <w:b/>
                <w:color w:val="000009"/>
                <w:sz w:val="24"/>
                <w:szCs w:val="24"/>
              </w:rPr>
              <w:t>e</w:t>
            </w:r>
          </w:p>
        </w:tc>
      </w:tr>
      <w:tr w:rsidR="00887F66">
        <w:trPr>
          <w:trHeight w:hRule="exact" w:val="286"/>
        </w:trPr>
        <w:tc>
          <w:tcPr>
            <w:tcW w:w="3484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Con</w:t>
            </w:r>
            <w:r>
              <w:rPr>
                <w:color w:val="000009"/>
                <w:spacing w:val="-1"/>
                <w:sz w:val="24"/>
                <w:szCs w:val="24"/>
              </w:rPr>
              <w:t>ti</w:t>
            </w:r>
            <w:r>
              <w:rPr>
                <w:color w:val="000009"/>
                <w:sz w:val="24"/>
                <w:szCs w:val="24"/>
              </w:rPr>
              <w:t>nous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In</w:t>
            </w:r>
            <w:r>
              <w:rPr>
                <w:color w:val="000009"/>
                <w:spacing w:val="-1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egra</w:t>
            </w:r>
            <w:r>
              <w:rPr>
                <w:color w:val="000009"/>
                <w:spacing w:val="-1"/>
                <w:sz w:val="24"/>
                <w:szCs w:val="24"/>
              </w:rPr>
              <w:t>ti</w:t>
            </w:r>
            <w:r>
              <w:rPr>
                <w:color w:val="000009"/>
                <w:sz w:val="24"/>
                <w:szCs w:val="24"/>
              </w:rPr>
              <w:t>on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ool</w:t>
            </w:r>
          </w:p>
        </w:tc>
        <w:tc>
          <w:tcPr>
            <w:tcW w:w="575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Jenk</w:t>
            </w:r>
            <w:r>
              <w:rPr>
                <w:b/>
                <w:color w:val="000009"/>
                <w:spacing w:val="-1"/>
                <w:sz w:val="24"/>
                <w:szCs w:val="24"/>
              </w:rPr>
              <w:t>i</w:t>
            </w:r>
            <w:r>
              <w:rPr>
                <w:b/>
                <w:color w:val="000009"/>
                <w:sz w:val="24"/>
                <w:szCs w:val="24"/>
              </w:rPr>
              <w:t>ns.</w:t>
            </w:r>
          </w:p>
        </w:tc>
      </w:tr>
      <w:tr w:rsidR="00887F66">
        <w:trPr>
          <w:trHeight w:hRule="exact" w:val="326"/>
        </w:trPr>
        <w:tc>
          <w:tcPr>
            <w:tcW w:w="3484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</w:p>
        </w:tc>
        <w:tc>
          <w:tcPr>
            <w:tcW w:w="575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Bash Scr</w:t>
            </w:r>
            <w:r>
              <w:rPr>
                <w:b/>
                <w:color w:val="000009"/>
                <w:spacing w:val="-1"/>
                <w:sz w:val="24"/>
                <w:szCs w:val="24"/>
              </w:rPr>
              <w:t>i</w:t>
            </w:r>
            <w:r>
              <w:rPr>
                <w:b/>
                <w:color w:val="000009"/>
                <w:sz w:val="24"/>
                <w:szCs w:val="24"/>
              </w:rPr>
              <w:t>pt</w:t>
            </w:r>
            <w:r>
              <w:rPr>
                <w:b/>
                <w:color w:val="000009"/>
                <w:spacing w:val="-1"/>
                <w:sz w:val="24"/>
                <w:szCs w:val="24"/>
              </w:rPr>
              <w:t>i</w:t>
            </w:r>
            <w:r>
              <w:rPr>
                <w:b/>
                <w:color w:val="000009"/>
                <w:sz w:val="24"/>
                <w:szCs w:val="24"/>
              </w:rPr>
              <w:t>ng.</w:t>
            </w:r>
          </w:p>
        </w:tc>
      </w:tr>
      <w:tr w:rsidR="00887F66">
        <w:trPr>
          <w:trHeight w:hRule="exact" w:val="286"/>
        </w:trPr>
        <w:tc>
          <w:tcPr>
            <w:tcW w:w="3484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575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MyS</w:t>
            </w:r>
            <w:r>
              <w:rPr>
                <w:b/>
                <w:spacing w:val="-1"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L.</w:t>
            </w:r>
          </w:p>
        </w:tc>
      </w:tr>
      <w:tr w:rsidR="00887F66">
        <w:trPr>
          <w:trHeight w:hRule="exact" w:val="838"/>
        </w:trPr>
        <w:tc>
          <w:tcPr>
            <w:tcW w:w="3484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before="1" w:line="260" w:lineRule="exact"/>
              <w:ind w:left="822" w:right="907" w:hanging="72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OO</w:t>
            </w:r>
            <w:r>
              <w:rPr>
                <w:spacing w:val="-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S: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x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oo</w:t>
            </w:r>
            <w:r>
              <w:rPr>
                <w:spacing w:val="-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s- </w:t>
            </w:r>
            <w:r>
              <w:rPr>
                <w:spacing w:val="-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cke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oo</w:t>
            </w:r>
            <w:r>
              <w:rPr>
                <w:spacing w:val="-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s- Mon</w:t>
            </w:r>
            <w:r>
              <w:rPr>
                <w:spacing w:val="-1"/>
                <w:sz w:val="24"/>
                <w:szCs w:val="24"/>
              </w:rPr>
              <w:t>it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oo</w:t>
            </w:r>
            <w:r>
              <w:rPr>
                <w:spacing w:val="-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s-</w:t>
            </w:r>
          </w:p>
        </w:tc>
        <w:tc>
          <w:tcPr>
            <w:tcW w:w="575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before="1" w:line="260" w:lineRule="exact"/>
              <w:ind w:left="102" w:right="3069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utty,</w:t>
            </w:r>
            <w:r>
              <w:rPr>
                <w:b/>
                <w:spacing w:val="-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uttyCM ,W</w:t>
            </w:r>
            <w:r>
              <w:rPr>
                <w:b/>
                <w:spacing w:val="-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nscp. B</w:t>
            </w: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C Re</w:t>
            </w:r>
            <w:r>
              <w:rPr>
                <w:b/>
                <w:spacing w:val="2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y</w:t>
            </w:r>
          </w:p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l</w:t>
            </w:r>
            <w:r>
              <w:rPr>
                <w:b/>
                <w:sz w:val="24"/>
                <w:szCs w:val="24"/>
              </w:rPr>
              <w:t>oud Watch.</w:t>
            </w:r>
          </w:p>
        </w:tc>
      </w:tr>
    </w:tbl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before="11" w:line="280" w:lineRule="exact"/>
        <w:rPr>
          <w:sz w:val="28"/>
          <w:szCs w:val="28"/>
        </w:rPr>
      </w:pPr>
    </w:p>
    <w:p w:rsidR="00887F66" w:rsidRDefault="00156D0A">
      <w:pPr>
        <w:spacing w:before="29"/>
        <w:ind w:left="222"/>
        <w:rPr>
          <w:sz w:val="24"/>
          <w:szCs w:val="24"/>
        </w:rPr>
      </w:pPr>
      <w:r>
        <w:rPr>
          <w:b/>
          <w:color w:val="4E80BC"/>
          <w:spacing w:val="-1"/>
          <w:sz w:val="24"/>
          <w:szCs w:val="24"/>
        </w:rPr>
        <w:t>P</w:t>
      </w:r>
      <w:r>
        <w:rPr>
          <w:b/>
          <w:color w:val="4E80BC"/>
          <w:sz w:val="24"/>
          <w:szCs w:val="24"/>
        </w:rPr>
        <w:t>R</w:t>
      </w:r>
      <w:r>
        <w:rPr>
          <w:b/>
          <w:color w:val="4E80BC"/>
          <w:spacing w:val="-1"/>
          <w:sz w:val="24"/>
          <w:szCs w:val="24"/>
        </w:rPr>
        <w:t>O</w:t>
      </w:r>
      <w:r>
        <w:rPr>
          <w:b/>
          <w:color w:val="4E80BC"/>
          <w:sz w:val="24"/>
          <w:szCs w:val="24"/>
        </w:rPr>
        <w:t xml:space="preserve">JECTS </w:t>
      </w:r>
      <w:r>
        <w:rPr>
          <w:b/>
          <w:color w:val="4E80BC"/>
          <w:spacing w:val="-1"/>
          <w:sz w:val="24"/>
          <w:szCs w:val="24"/>
        </w:rPr>
        <w:t>H</w:t>
      </w:r>
      <w:r>
        <w:rPr>
          <w:b/>
          <w:color w:val="4E80BC"/>
          <w:sz w:val="24"/>
          <w:szCs w:val="24"/>
        </w:rPr>
        <w:t>A</w:t>
      </w:r>
      <w:r>
        <w:rPr>
          <w:b/>
          <w:color w:val="4E80BC"/>
          <w:spacing w:val="-1"/>
          <w:sz w:val="24"/>
          <w:szCs w:val="24"/>
        </w:rPr>
        <w:t>N</w:t>
      </w:r>
      <w:r>
        <w:rPr>
          <w:b/>
          <w:color w:val="4E80BC"/>
          <w:sz w:val="24"/>
          <w:szCs w:val="24"/>
        </w:rPr>
        <w:t>DLED</w:t>
      </w:r>
    </w:p>
    <w:p w:rsidR="00887F66" w:rsidRDefault="00887F66">
      <w:pPr>
        <w:spacing w:line="200" w:lineRule="exact"/>
      </w:pPr>
    </w:p>
    <w:p w:rsidR="00887F66" w:rsidRDefault="00156D0A">
      <w:pPr>
        <w:ind w:left="222"/>
        <w:rPr>
          <w:sz w:val="24"/>
          <w:szCs w:val="24"/>
        </w:rPr>
      </w:pPr>
      <w:r>
        <w:rPr>
          <w:b/>
          <w:color w:val="4E80BC"/>
          <w:spacing w:val="-1"/>
          <w:sz w:val="24"/>
          <w:szCs w:val="24"/>
        </w:rPr>
        <w:t>P</w:t>
      </w:r>
      <w:r>
        <w:rPr>
          <w:b/>
          <w:color w:val="4E80BC"/>
          <w:sz w:val="24"/>
          <w:szCs w:val="24"/>
        </w:rPr>
        <w:t>R</w:t>
      </w:r>
      <w:r>
        <w:rPr>
          <w:b/>
          <w:color w:val="4E80BC"/>
          <w:spacing w:val="-1"/>
          <w:sz w:val="24"/>
          <w:szCs w:val="24"/>
        </w:rPr>
        <w:t>O</w:t>
      </w:r>
      <w:r>
        <w:rPr>
          <w:b/>
          <w:color w:val="4E80BC"/>
          <w:sz w:val="24"/>
          <w:szCs w:val="24"/>
        </w:rPr>
        <w:t>JECT# 1</w:t>
      </w:r>
    </w:p>
    <w:p w:rsidR="00887F66" w:rsidRDefault="00156D0A">
      <w:pPr>
        <w:spacing w:before="40"/>
        <w:ind w:left="222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 xml:space="preserve">e                           </w:t>
      </w:r>
      <w:r>
        <w:rPr>
          <w:b/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xxxxxxx</w:t>
      </w:r>
    </w:p>
    <w:p w:rsidR="00887F66" w:rsidRDefault="00156D0A">
      <w:pPr>
        <w:ind w:left="222"/>
        <w:rPr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li</w:t>
      </w:r>
      <w:r>
        <w:rPr>
          <w:b/>
          <w:sz w:val="24"/>
          <w:szCs w:val="24"/>
        </w:rPr>
        <w:t xml:space="preserve">ent                        </w:t>
      </w:r>
      <w:r>
        <w:rPr>
          <w:b/>
          <w:spacing w:val="3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xxxxxxx</w:t>
      </w:r>
    </w:p>
    <w:p w:rsidR="00887F66" w:rsidRDefault="00156D0A">
      <w:pPr>
        <w:ind w:left="222"/>
        <w:rPr>
          <w:sz w:val="24"/>
          <w:szCs w:val="24"/>
        </w:rPr>
      </w:pPr>
      <w:r>
        <w:rPr>
          <w:b/>
          <w:sz w:val="24"/>
          <w:szCs w:val="24"/>
        </w:rPr>
        <w:t>Ro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 xml:space="preserve">                           </w:t>
      </w:r>
      <w:r>
        <w:rPr>
          <w:b/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 xml:space="preserve">DevOps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neer.</w:t>
      </w:r>
    </w:p>
    <w:p w:rsidR="00887F66" w:rsidRDefault="00156D0A">
      <w:pPr>
        <w:ind w:left="222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>o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2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n                     </w:t>
      </w:r>
      <w:r>
        <w:rPr>
          <w:b/>
          <w:spacing w:val="2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xxxxxxx</w:t>
      </w:r>
    </w:p>
    <w:p w:rsidR="00887F66" w:rsidRDefault="00156D0A">
      <w:pPr>
        <w:ind w:left="222"/>
        <w:rPr>
          <w:sz w:val="24"/>
          <w:szCs w:val="24"/>
        </w:rPr>
      </w:pPr>
      <w:r>
        <w:rPr>
          <w:b/>
          <w:sz w:val="24"/>
          <w:szCs w:val="24"/>
        </w:rPr>
        <w:t>Durat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on                   </w:t>
      </w:r>
      <w:r>
        <w:rPr>
          <w:b/>
          <w:spacing w:val="2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 xml:space="preserve">Nov 2015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Til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</w:p>
    <w:p w:rsidR="00887F66" w:rsidRDefault="00156D0A">
      <w:pPr>
        <w:ind w:left="222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am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z</w:t>
      </w:r>
      <w:r>
        <w:rPr>
          <w:b/>
          <w:sz w:val="24"/>
          <w:szCs w:val="24"/>
        </w:rPr>
        <w:t xml:space="preserve">e                 </w:t>
      </w:r>
      <w:r>
        <w:rPr>
          <w:b/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8</w:t>
      </w: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222"/>
        <w:rPr>
          <w:sz w:val="24"/>
          <w:szCs w:val="24"/>
        </w:rPr>
      </w:pPr>
      <w:r>
        <w:rPr>
          <w:b/>
          <w:color w:val="4E80BC"/>
          <w:sz w:val="24"/>
          <w:szCs w:val="24"/>
        </w:rPr>
        <w:t>Ro</w:t>
      </w:r>
      <w:r>
        <w:rPr>
          <w:b/>
          <w:color w:val="4E80BC"/>
          <w:spacing w:val="-1"/>
          <w:sz w:val="24"/>
          <w:szCs w:val="24"/>
        </w:rPr>
        <w:t>l</w:t>
      </w:r>
      <w:r>
        <w:rPr>
          <w:b/>
          <w:color w:val="4E80BC"/>
          <w:sz w:val="24"/>
          <w:szCs w:val="24"/>
        </w:rPr>
        <w:t>es &amp; Resp</w:t>
      </w:r>
      <w:r>
        <w:rPr>
          <w:b/>
          <w:color w:val="4E80BC"/>
          <w:spacing w:val="-2"/>
          <w:sz w:val="24"/>
          <w:szCs w:val="24"/>
        </w:rPr>
        <w:t>o</w:t>
      </w:r>
      <w:r>
        <w:rPr>
          <w:b/>
          <w:color w:val="4E80BC"/>
          <w:sz w:val="24"/>
          <w:szCs w:val="24"/>
        </w:rPr>
        <w:t>ns</w:t>
      </w:r>
      <w:r>
        <w:rPr>
          <w:b/>
          <w:color w:val="4E80BC"/>
          <w:spacing w:val="-1"/>
          <w:sz w:val="24"/>
          <w:szCs w:val="24"/>
        </w:rPr>
        <w:t>i</w:t>
      </w:r>
      <w:r>
        <w:rPr>
          <w:b/>
          <w:color w:val="4E80BC"/>
          <w:sz w:val="24"/>
          <w:szCs w:val="24"/>
        </w:rPr>
        <w:t>b</w:t>
      </w:r>
      <w:r>
        <w:rPr>
          <w:b/>
          <w:color w:val="4E80BC"/>
          <w:spacing w:val="-1"/>
          <w:sz w:val="24"/>
          <w:szCs w:val="24"/>
        </w:rPr>
        <w:t>ili</w:t>
      </w:r>
      <w:r>
        <w:rPr>
          <w:b/>
          <w:color w:val="4E80BC"/>
          <w:sz w:val="24"/>
          <w:szCs w:val="24"/>
        </w:rPr>
        <w:t>t</w:t>
      </w:r>
      <w:r>
        <w:rPr>
          <w:b/>
          <w:color w:val="4E80BC"/>
          <w:spacing w:val="-1"/>
          <w:sz w:val="24"/>
          <w:szCs w:val="24"/>
        </w:rPr>
        <w:t>i</w:t>
      </w:r>
      <w:r>
        <w:rPr>
          <w:b/>
          <w:color w:val="4E80BC"/>
          <w:sz w:val="24"/>
          <w:szCs w:val="24"/>
        </w:rPr>
        <w:t>es:</w:t>
      </w:r>
    </w:p>
    <w:p w:rsidR="00887F66" w:rsidRDefault="00156D0A">
      <w:pPr>
        <w:spacing w:before="27" w:line="260" w:lineRule="exact"/>
        <w:ind w:left="492" w:right="198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</w:t>
      </w:r>
      <w:r>
        <w:rPr>
          <w:spacing w:val="51"/>
          <w:w w:val="167"/>
          <w:sz w:val="24"/>
          <w:szCs w:val="24"/>
        </w:rPr>
        <w:t xml:space="preserve"> </w:t>
      </w:r>
      <w:r>
        <w:rPr>
          <w:sz w:val="24"/>
          <w:szCs w:val="24"/>
        </w:rPr>
        <w:t>Deve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ooks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Docker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es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fferent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scenar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os</w:t>
      </w:r>
      <w:r>
        <w:rPr>
          <w:spacing w:val="3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3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ana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3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nfras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ruc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egra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CI /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CD (Jenk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ns)</w:t>
      </w:r>
    </w:p>
    <w:p w:rsidR="00887F66" w:rsidRDefault="00156D0A">
      <w:pPr>
        <w:spacing w:before="22" w:line="260" w:lineRule="exact"/>
        <w:ind w:left="492" w:right="204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</w:t>
      </w:r>
      <w:r>
        <w:rPr>
          <w:spacing w:val="51"/>
          <w:w w:val="167"/>
          <w:sz w:val="24"/>
          <w:szCs w:val="24"/>
        </w:rPr>
        <w:t xml:space="preserve"> </w:t>
      </w:r>
      <w:r>
        <w:rPr>
          <w:sz w:val="24"/>
          <w:szCs w:val="24"/>
        </w:rPr>
        <w:t>Worked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DevOps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neer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nvo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ves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hree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fferent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deve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-3"/>
          <w:sz w:val="24"/>
          <w:szCs w:val="24"/>
        </w:rPr>
        <w:t>m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lti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aneous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sof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eases.</w:t>
      </w:r>
    </w:p>
    <w:p w:rsidR="00887F66" w:rsidRDefault="00156D0A">
      <w:pPr>
        <w:spacing w:before="3"/>
        <w:ind w:left="492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</w:t>
      </w:r>
      <w:r>
        <w:rPr>
          <w:spacing w:val="51"/>
          <w:w w:val="16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Conf</w:t>
      </w:r>
      <w:r>
        <w:rPr>
          <w:color w:val="000009"/>
          <w:spacing w:val="-1"/>
          <w:sz w:val="24"/>
          <w:szCs w:val="24"/>
        </w:rPr>
        <w:t>i</w:t>
      </w:r>
      <w:r>
        <w:rPr>
          <w:color w:val="000009"/>
          <w:sz w:val="24"/>
          <w:szCs w:val="24"/>
        </w:rPr>
        <w:t>gured</w:t>
      </w:r>
      <w:r>
        <w:rPr>
          <w:color w:val="000009"/>
          <w:spacing w:val="2"/>
          <w:sz w:val="24"/>
          <w:szCs w:val="24"/>
        </w:rPr>
        <w:t xml:space="preserve"> </w:t>
      </w:r>
      <w:r>
        <w:rPr>
          <w:b/>
          <w:color w:val="000009"/>
          <w:spacing w:val="-1"/>
          <w:sz w:val="24"/>
          <w:szCs w:val="24"/>
        </w:rPr>
        <w:t>Gi</w:t>
      </w:r>
      <w:r>
        <w:rPr>
          <w:b/>
          <w:color w:val="000009"/>
          <w:sz w:val="24"/>
          <w:szCs w:val="24"/>
        </w:rPr>
        <w:t xml:space="preserve">t </w:t>
      </w:r>
      <w:r>
        <w:rPr>
          <w:color w:val="000009"/>
          <w:sz w:val="24"/>
          <w:szCs w:val="24"/>
        </w:rPr>
        <w:t>w</w:t>
      </w:r>
      <w:r>
        <w:rPr>
          <w:color w:val="000009"/>
          <w:spacing w:val="-1"/>
          <w:sz w:val="24"/>
          <w:szCs w:val="24"/>
        </w:rPr>
        <w:t>it</w:t>
      </w:r>
      <w:r>
        <w:rPr>
          <w:color w:val="000009"/>
          <w:sz w:val="24"/>
          <w:szCs w:val="24"/>
        </w:rPr>
        <w:t>h</w:t>
      </w:r>
      <w:r>
        <w:rPr>
          <w:color w:val="000009"/>
          <w:spacing w:val="2"/>
          <w:sz w:val="24"/>
          <w:szCs w:val="24"/>
        </w:rPr>
        <w:t xml:space="preserve"> </w:t>
      </w:r>
      <w:r>
        <w:rPr>
          <w:b/>
          <w:color w:val="000009"/>
          <w:sz w:val="24"/>
          <w:szCs w:val="24"/>
        </w:rPr>
        <w:t>Jenk</w:t>
      </w:r>
      <w:r>
        <w:rPr>
          <w:b/>
          <w:color w:val="000009"/>
          <w:spacing w:val="-1"/>
          <w:sz w:val="24"/>
          <w:szCs w:val="24"/>
        </w:rPr>
        <w:t>in</w:t>
      </w:r>
      <w:r>
        <w:rPr>
          <w:b/>
          <w:color w:val="000009"/>
          <w:sz w:val="24"/>
          <w:szCs w:val="24"/>
        </w:rPr>
        <w:t>s</w:t>
      </w:r>
      <w:r>
        <w:rPr>
          <w:b/>
          <w:color w:val="000009"/>
          <w:spacing w:val="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and</w:t>
      </w:r>
      <w:r>
        <w:rPr>
          <w:color w:val="000009"/>
          <w:spacing w:val="2"/>
          <w:sz w:val="24"/>
          <w:szCs w:val="24"/>
        </w:rPr>
        <w:t xml:space="preserve"> </w:t>
      </w:r>
      <w:r>
        <w:rPr>
          <w:color w:val="000009"/>
          <w:spacing w:val="-1"/>
          <w:sz w:val="24"/>
          <w:szCs w:val="24"/>
        </w:rPr>
        <w:t>s</w:t>
      </w:r>
      <w:r>
        <w:rPr>
          <w:color w:val="000009"/>
          <w:sz w:val="24"/>
          <w:szCs w:val="24"/>
        </w:rPr>
        <w:t>chedu</w:t>
      </w:r>
      <w:r>
        <w:rPr>
          <w:color w:val="000009"/>
          <w:spacing w:val="-1"/>
          <w:sz w:val="24"/>
          <w:szCs w:val="24"/>
        </w:rPr>
        <w:t>l</w:t>
      </w:r>
      <w:r>
        <w:rPr>
          <w:color w:val="000009"/>
          <w:sz w:val="24"/>
          <w:szCs w:val="24"/>
        </w:rPr>
        <w:t>e</w:t>
      </w:r>
      <w:r>
        <w:rPr>
          <w:color w:val="000009"/>
          <w:spacing w:val="1"/>
          <w:sz w:val="24"/>
          <w:szCs w:val="24"/>
        </w:rPr>
        <w:t xml:space="preserve"> j</w:t>
      </w:r>
      <w:r>
        <w:rPr>
          <w:color w:val="000009"/>
          <w:sz w:val="24"/>
          <w:szCs w:val="24"/>
        </w:rPr>
        <w:t>o</w:t>
      </w:r>
      <w:r>
        <w:rPr>
          <w:color w:val="000009"/>
          <w:spacing w:val="-2"/>
          <w:sz w:val="24"/>
          <w:szCs w:val="24"/>
        </w:rPr>
        <w:t>b</w:t>
      </w:r>
      <w:r>
        <w:rPr>
          <w:color w:val="000009"/>
          <w:sz w:val="24"/>
          <w:szCs w:val="24"/>
        </w:rPr>
        <w:t>s us</w:t>
      </w:r>
      <w:r>
        <w:rPr>
          <w:color w:val="000009"/>
          <w:spacing w:val="-1"/>
          <w:sz w:val="24"/>
          <w:szCs w:val="24"/>
        </w:rPr>
        <w:t>i</w:t>
      </w:r>
      <w:r>
        <w:rPr>
          <w:color w:val="000009"/>
          <w:sz w:val="24"/>
          <w:szCs w:val="24"/>
        </w:rPr>
        <w:t>ng</w:t>
      </w:r>
      <w:r>
        <w:rPr>
          <w:color w:val="000009"/>
          <w:spacing w:val="1"/>
          <w:sz w:val="24"/>
          <w:szCs w:val="24"/>
        </w:rPr>
        <w:t xml:space="preserve"> </w:t>
      </w:r>
      <w:r>
        <w:rPr>
          <w:b/>
          <w:color w:val="000009"/>
          <w:spacing w:val="-1"/>
          <w:sz w:val="24"/>
          <w:szCs w:val="24"/>
        </w:rPr>
        <w:t>PO</w:t>
      </w:r>
      <w:r>
        <w:rPr>
          <w:b/>
          <w:color w:val="000009"/>
          <w:sz w:val="24"/>
          <w:szCs w:val="24"/>
        </w:rPr>
        <w:t>LL</w:t>
      </w:r>
      <w:r>
        <w:rPr>
          <w:b/>
          <w:color w:val="000009"/>
          <w:spacing w:val="1"/>
          <w:sz w:val="24"/>
          <w:szCs w:val="24"/>
        </w:rPr>
        <w:t xml:space="preserve"> </w:t>
      </w:r>
      <w:r>
        <w:rPr>
          <w:b/>
          <w:color w:val="000009"/>
          <w:spacing w:val="-1"/>
          <w:sz w:val="24"/>
          <w:szCs w:val="24"/>
        </w:rPr>
        <w:t>S</w:t>
      </w:r>
      <w:r>
        <w:rPr>
          <w:b/>
          <w:color w:val="000009"/>
          <w:sz w:val="24"/>
          <w:szCs w:val="24"/>
        </w:rPr>
        <w:t>CM</w:t>
      </w:r>
      <w:r>
        <w:rPr>
          <w:b/>
          <w:color w:val="000009"/>
          <w:spacing w:val="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and op</w:t>
      </w:r>
      <w:r>
        <w:rPr>
          <w:color w:val="000009"/>
          <w:spacing w:val="-1"/>
          <w:sz w:val="24"/>
          <w:szCs w:val="24"/>
        </w:rPr>
        <w:t>ti</w:t>
      </w:r>
      <w:r>
        <w:rPr>
          <w:color w:val="000009"/>
          <w:sz w:val="24"/>
          <w:szCs w:val="24"/>
        </w:rPr>
        <w:t>on.</w:t>
      </w:r>
    </w:p>
    <w:p w:rsidR="00887F66" w:rsidRDefault="00156D0A">
      <w:pPr>
        <w:spacing w:before="24" w:line="260" w:lineRule="exact"/>
        <w:ind w:left="492" w:right="197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</w:t>
      </w:r>
      <w:r>
        <w:rPr>
          <w:spacing w:val="51"/>
          <w:w w:val="16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Dep</w:t>
      </w:r>
      <w:r>
        <w:rPr>
          <w:color w:val="000009"/>
          <w:spacing w:val="-1"/>
          <w:sz w:val="24"/>
          <w:szCs w:val="24"/>
        </w:rPr>
        <w:t>l</w:t>
      </w:r>
      <w:r>
        <w:rPr>
          <w:color w:val="000009"/>
          <w:spacing w:val="2"/>
          <w:sz w:val="24"/>
          <w:szCs w:val="24"/>
        </w:rPr>
        <w:t>o</w:t>
      </w:r>
      <w:r>
        <w:rPr>
          <w:color w:val="000009"/>
          <w:spacing w:val="-6"/>
          <w:sz w:val="24"/>
          <w:szCs w:val="24"/>
        </w:rPr>
        <w:t>y</w:t>
      </w:r>
      <w:r>
        <w:rPr>
          <w:color w:val="000009"/>
          <w:spacing w:val="1"/>
          <w:sz w:val="24"/>
          <w:szCs w:val="24"/>
        </w:rPr>
        <w:t>e</w:t>
      </w:r>
      <w:r>
        <w:rPr>
          <w:color w:val="000009"/>
          <w:sz w:val="24"/>
          <w:szCs w:val="24"/>
        </w:rPr>
        <w:t>d</w:t>
      </w:r>
      <w:r>
        <w:rPr>
          <w:color w:val="000009"/>
          <w:spacing w:val="54"/>
          <w:sz w:val="24"/>
          <w:szCs w:val="24"/>
        </w:rPr>
        <w:t xml:space="preserve"> </w:t>
      </w:r>
      <w:r>
        <w:rPr>
          <w:color w:val="000009"/>
          <w:spacing w:val="1"/>
          <w:sz w:val="24"/>
          <w:szCs w:val="24"/>
        </w:rPr>
        <w:t>j</w:t>
      </w:r>
      <w:r>
        <w:rPr>
          <w:color w:val="000009"/>
          <w:sz w:val="24"/>
          <w:szCs w:val="24"/>
        </w:rPr>
        <w:t>ava</w:t>
      </w:r>
      <w:r>
        <w:rPr>
          <w:color w:val="000009"/>
          <w:spacing w:val="5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app</w:t>
      </w:r>
      <w:r>
        <w:rPr>
          <w:color w:val="000009"/>
          <w:spacing w:val="-1"/>
          <w:sz w:val="24"/>
          <w:szCs w:val="24"/>
        </w:rPr>
        <w:t>li</w:t>
      </w:r>
      <w:r>
        <w:rPr>
          <w:color w:val="000009"/>
          <w:sz w:val="24"/>
          <w:szCs w:val="24"/>
        </w:rPr>
        <w:t>ca</w:t>
      </w:r>
      <w:r>
        <w:rPr>
          <w:color w:val="000009"/>
          <w:spacing w:val="-1"/>
          <w:sz w:val="24"/>
          <w:szCs w:val="24"/>
        </w:rPr>
        <w:t>ti</w:t>
      </w:r>
      <w:r>
        <w:rPr>
          <w:color w:val="000009"/>
          <w:sz w:val="24"/>
          <w:szCs w:val="24"/>
        </w:rPr>
        <w:t>ons</w:t>
      </w:r>
      <w:r>
        <w:rPr>
          <w:color w:val="000009"/>
          <w:spacing w:val="54"/>
          <w:sz w:val="24"/>
          <w:szCs w:val="24"/>
        </w:rPr>
        <w:t xml:space="preserve"> </w:t>
      </w:r>
      <w:r>
        <w:rPr>
          <w:color w:val="000009"/>
          <w:spacing w:val="-1"/>
          <w:sz w:val="24"/>
          <w:szCs w:val="24"/>
        </w:rPr>
        <w:t>t</w:t>
      </w:r>
      <w:r>
        <w:rPr>
          <w:color w:val="000009"/>
          <w:sz w:val="24"/>
          <w:szCs w:val="24"/>
        </w:rPr>
        <w:t>o</w:t>
      </w:r>
      <w:r>
        <w:rPr>
          <w:color w:val="000009"/>
          <w:spacing w:val="54"/>
          <w:sz w:val="24"/>
          <w:szCs w:val="24"/>
        </w:rPr>
        <w:t xml:space="preserve"> </w:t>
      </w:r>
      <w:r>
        <w:rPr>
          <w:b/>
          <w:color w:val="000009"/>
          <w:sz w:val="24"/>
          <w:szCs w:val="24"/>
        </w:rPr>
        <w:t>app</w:t>
      </w:r>
      <w:r>
        <w:rPr>
          <w:b/>
          <w:color w:val="000009"/>
          <w:spacing w:val="-1"/>
          <w:sz w:val="24"/>
          <w:szCs w:val="24"/>
        </w:rPr>
        <w:t>li</w:t>
      </w:r>
      <w:r>
        <w:rPr>
          <w:b/>
          <w:color w:val="000009"/>
          <w:sz w:val="24"/>
          <w:szCs w:val="24"/>
        </w:rPr>
        <w:t>cat</w:t>
      </w:r>
      <w:r>
        <w:rPr>
          <w:b/>
          <w:color w:val="000009"/>
          <w:spacing w:val="-1"/>
          <w:sz w:val="24"/>
          <w:szCs w:val="24"/>
        </w:rPr>
        <w:t>i</w:t>
      </w:r>
      <w:r>
        <w:rPr>
          <w:b/>
          <w:color w:val="000009"/>
          <w:sz w:val="24"/>
          <w:szCs w:val="24"/>
        </w:rPr>
        <w:t>on</w:t>
      </w:r>
      <w:r>
        <w:rPr>
          <w:b/>
          <w:color w:val="000009"/>
          <w:spacing w:val="52"/>
          <w:sz w:val="24"/>
          <w:szCs w:val="24"/>
        </w:rPr>
        <w:t xml:space="preserve"> </w:t>
      </w:r>
      <w:r>
        <w:rPr>
          <w:b/>
          <w:color w:val="000009"/>
          <w:sz w:val="24"/>
          <w:szCs w:val="24"/>
        </w:rPr>
        <w:t>servers</w:t>
      </w:r>
      <w:r>
        <w:rPr>
          <w:b/>
          <w:color w:val="000009"/>
          <w:spacing w:val="53"/>
          <w:sz w:val="24"/>
          <w:szCs w:val="24"/>
        </w:rPr>
        <w:t xml:space="preserve"> </w:t>
      </w:r>
      <w:r>
        <w:rPr>
          <w:color w:val="000009"/>
          <w:spacing w:val="-1"/>
          <w:sz w:val="24"/>
          <w:szCs w:val="24"/>
        </w:rPr>
        <w:t>i</w:t>
      </w:r>
      <w:r>
        <w:rPr>
          <w:color w:val="000009"/>
          <w:sz w:val="24"/>
          <w:szCs w:val="24"/>
        </w:rPr>
        <w:t>n</w:t>
      </w:r>
      <w:r>
        <w:rPr>
          <w:color w:val="000009"/>
          <w:spacing w:val="5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ag</w:t>
      </w:r>
      <w:r>
        <w:rPr>
          <w:color w:val="000009"/>
          <w:spacing w:val="-1"/>
          <w:sz w:val="24"/>
          <w:szCs w:val="24"/>
        </w:rPr>
        <w:t>il</w:t>
      </w:r>
      <w:r>
        <w:rPr>
          <w:color w:val="000009"/>
          <w:sz w:val="24"/>
          <w:szCs w:val="24"/>
        </w:rPr>
        <w:t>e</w:t>
      </w:r>
      <w:r>
        <w:rPr>
          <w:color w:val="000009"/>
          <w:spacing w:val="53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con</w:t>
      </w:r>
      <w:r>
        <w:rPr>
          <w:color w:val="000009"/>
          <w:spacing w:val="-1"/>
          <w:sz w:val="24"/>
          <w:szCs w:val="24"/>
        </w:rPr>
        <w:t>ti</w:t>
      </w:r>
      <w:r>
        <w:rPr>
          <w:color w:val="000009"/>
          <w:sz w:val="24"/>
          <w:szCs w:val="24"/>
        </w:rPr>
        <w:t>nuous</w:t>
      </w:r>
      <w:r>
        <w:rPr>
          <w:color w:val="000009"/>
          <w:spacing w:val="52"/>
          <w:sz w:val="24"/>
          <w:szCs w:val="24"/>
        </w:rPr>
        <w:t xml:space="preserve"> </w:t>
      </w:r>
      <w:r>
        <w:rPr>
          <w:color w:val="000009"/>
          <w:spacing w:val="-1"/>
          <w:sz w:val="24"/>
          <w:szCs w:val="24"/>
        </w:rPr>
        <w:t>i</w:t>
      </w:r>
      <w:r>
        <w:rPr>
          <w:color w:val="000009"/>
          <w:sz w:val="24"/>
          <w:szCs w:val="24"/>
        </w:rPr>
        <w:t>n</w:t>
      </w:r>
      <w:r>
        <w:rPr>
          <w:color w:val="000009"/>
          <w:spacing w:val="-1"/>
          <w:sz w:val="24"/>
          <w:szCs w:val="24"/>
        </w:rPr>
        <w:t>t</w:t>
      </w:r>
      <w:r>
        <w:rPr>
          <w:color w:val="000009"/>
          <w:sz w:val="24"/>
          <w:szCs w:val="24"/>
        </w:rPr>
        <w:t>egra</w:t>
      </w:r>
      <w:r>
        <w:rPr>
          <w:color w:val="000009"/>
          <w:spacing w:val="-1"/>
          <w:sz w:val="24"/>
          <w:szCs w:val="24"/>
        </w:rPr>
        <w:t>ti</w:t>
      </w:r>
      <w:r>
        <w:rPr>
          <w:color w:val="000009"/>
          <w:sz w:val="24"/>
          <w:szCs w:val="24"/>
        </w:rPr>
        <w:t>on env</w:t>
      </w:r>
      <w:r>
        <w:rPr>
          <w:color w:val="000009"/>
          <w:spacing w:val="-1"/>
          <w:sz w:val="24"/>
          <w:szCs w:val="24"/>
        </w:rPr>
        <w:t>i</w:t>
      </w:r>
      <w:r>
        <w:rPr>
          <w:color w:val="000009"/>
          <w:sz w:val="24"/>
          <w:szCs w:val="24"/>
        </w:rPr>
        <w:t>ro</w:t>
      </w:r>
      <w:r>
        <w:rPr>
          <w:color w:val="000009"/>
          <w:spacing w:val="2"/>
          <w:sz w:val="24"/>
          <w:szCs w:val="24"/>
        </w:rPr>
        <w:t>n</w:t>
      </w:r>
      <w:r>
        <w:rPr>
          <w:color w:val="000009"/>
          <w:spacing w:val="-3"/>
          <w:sz w:val="24"/>
          <w:szCs w:val="24"/>
        </w:rPr>
        <w:t>m</w:t>
      </w:r>
      <w:r>
        <w:rPr>
          <w:color w:val="000009"/>
          <w:sz w:val="24"/>
          <w:szCs w:val="24"/>
        </w:rPr>
        <w:t>ent</w:t>
      </w:r>
      <w:r>
        <w:rPr>
          <w:color w:val="000009"/>
          <w:spacing w:val="3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and a</w:t>
      </w:r>
      <w:r>
        <w:rPr>
          <w:color w:val="000009"/>
          <w:spacing w:val="-1"/>
          <w:sz w:val="24"/>
          <w:szCs w:val="24"/>
        </w:rPr>
        <w:t>l</w:t>
      </w:r>
      <w:r>
        <w:rPr>
          <w:color w:val="000009"/>
          <w:sz w:val="24"/>
          <w:szCs w:val="24"/>
        </w:rPr>
        <w:t>so au</w:t>
      </w:r>
      <w:r>
        <w:rPr>
          <w:color w:val="000009"/>
          <w:spacing w:val="-1"/>
          <w:sz w:val="24"/>
          <w:szCs w:val="24"/>
        </w:rPr>
        <w:t>t</w:t>
      </w:r>
      <w:r>
        <w:rPr>
          <w:color w:val="000009"/>
          <w:spacing w:val="2"/>
          <w:sz w:val="24"/>
          <w:szCs w:val="24"/>
        </w:rPr>
        <w:t>o</w:t>
      </w:r>
      <w:r>
        <w:rPr>
          <w:color w:val="000009"/>
          <w:spacing w:val="-3"/>
          <w:sz w:val="24"/>
          <w:szCs w:val="24"/>
        </w:rPr>
        <w:t>m</w:t>
      </w:r>
      <w:r>
        <w:rPr>
          <w:color w:val="000009"/>
          <w:sz w:val="24"/>
          <w:szCs w:val="24"/>
        </w:rPr>
        <w:t>a</w:t>
      </w:r>
      <w:r>
        <w:rPr>
          <w:color w:val="000009"/>
          <w:spacing w:val="1"/>
          <w:sz w:val="24"/>
          <w:szCs w:val="24"/>
        </w:rPr>
        <w:t>t</w:t>
      </w:r>
      <w:r>
        <w:rPr>
          <w:color w:val="000009"/>
          <w:sz w:val="24"/>
          <w:szCs w:val="24"/>
        </w:rPr>
        <w:t>ed</w:t>
      </w:r>
      <w:r>
        <w:rPr>
          <w:color w:val="000009"/>
          <w:spacing w:val="2"/>
          <w:sz w:val="24"/>
          <w:szCs w:val="24"/>
        </w:rPr>
        <w:t xml:space="preserve"> </w:t>
      </w:r>
      <w:r>
        <w:rPr>
          <w:color w:val="000009"/>
          <w:spacing w:val="-1"/>
          <w:sz w:val="24"/>
          <w:szCs w:val="24"/>
        </w:rPr>
        <w:t>t</w:t>
      </w:r>
      <w:r>
        <w:rPr>
          <w:color w:val="000009"/>
          <w:sz w:val="24"/>
          <w:szCs w:val="24"/>
        </w:rPr>
        <w:t>he</w:t>
      </w:r>
      <w:r>
        <w:rPr>
          <w:color w:val="000009"/>
          <w:spacing w:val="1"/>
          <w:sz w:val="24"/>
          <w:szCs w:val="24"/>
        </w:rPr>
        <w:t xml:space="preserve"> </w:t>
      </w:r>
      <w:r>
        <w:rPr>
          <w:color w:val="000009"/>
          <w:spacing w:val="-1"/>
          <w:sz w:val="24"/>
          <w:szCs w:val="24"/>
        </w:rPr>
        <w:t>w</w:t>
      </w:r>
      <w:r>
        <w:rPr>
          <w:color w:val="000009"/>
          <w:sz w:val="24"/>
          <w:szCs w:val="24"/>
        </w:rPr>
        <w:t>ho</w:t>
      </w:r>
      <w:r>
        <w:rPr>
          <w:color w:val="000009"/>
          <w:spacing w:val="-1"/>
          <w:sz w:val="24"/>
          <w:szCs w:val="24"/>
        </w:rPr>
        <w:t>l</w:t>
      </w:r>
      <w:r>
        <w:rPr>
          <w:color w:val="000009"/>
          <w:sz w:val="24"/>
          <w:szCs w:val="24"/>
        </w:rPr>
        <w:t>e</w:t>
      </w:r>
      <w:r>
        <w:rPr>
          <w:color w:val="000009"/>
          <w:spacing w:val="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process.</w:t>
      </w:r>
    </w:p>
    <w:p w:rsidR="00887F66" w:rsidRDefault="00156D0A">
      <w:pPr>
        <w:spacing w:before="3"/>
        <w:ind w:left="492"/>
        <w:rPr>
          <w:sz w:val="24"/>
          <w:szCs w:val="24"/>
        </w:rPr>
        <w:sectPr w:rsidR="00887F66">
          <w:pgSz w:w="11900" w:h="16840"/>
          <w:pgMar w:top="1400" w:right="1200" w:bottom="280" w:left="1220" w:header="720" w:footer="720" w:gutter="0"/>
          <w:cols w:space="720"/>
        </w:sect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</w:t>
      </w:r>
      <w:r>
        <w:rPr>
          <w:spacing w:val="51"/>
          <w:w w:val="167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spons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lli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Jenk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ns</w:t>
      </w:r>
      <w:r>
        <w:rPr>
          <w:b/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 s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ave nodes.</w:t>
      </w:r>
    </w:p>
    <w:p w:rsidR="00887F66" w:rsidRDefault="00156D0A">
      <w:pPr>
        <w:spacing w:before="67" w:line="260" w:lineRule="exact"/>
        <w:ind w:left="672" w:right="88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lastRenderedPageBreak/>
        <w:t></w:t>
      </w:r>
      <w:r>
        <w:rPr>
          <w:w w:val="167"/>
          <w:sz w:val="24"/>
          <w:szCs w:val="24"/>
        </w:rPr>
        <w:t xml:space="preserve"> </w:t>
      </w:r>
      <w:r>
        <w:rPr>
          <w:spacing w:val="51"/>
          <w:w w:val="16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Dep</w:t>
      </w:r>
      <w:r>
        <w:rPr>
          <w:color w:val="000009"/>
          <w:spacing w:val="-1"/>
          <w:sz w:val="24"/>
          <w:szCs w:val="24"/>
        </w:rPr>
        <w:t>l</w:t>
      </w:r>
      <w:r>
        <w:rPr>
          <w:color w:val="000009"/>
          <w:spacing w:val="2"/>
          <w:sz w:val="24"/>
          <w:szCs w:val="24"/>
        </w:rPr>
        <w:t>o</w:t>
      </w:r>
      <w:r>
        <w:rPr>
          <w:color w:val="000009"/>
          <w:spacing w:val="-6"/>
          <w:sz w:val="24"/>
          <w:szCs w:val="24"/>
        </w:rPr>
        <w:t>y</w:t>
      </w:r>
      <w:r>
        <w:rPr>
          <w:color w:val="000009"/>
          <w:spacing w:val="1"/>
          <w:sz w:val="24"/>
          <w:szCs w:val="24"/>
        </w:rPr>
        <w:t>e</w:t>
      </w:r>
      <w:r>
        <w:rPr>
          <w:color w:val="000009"/>
          <w:sz w:val="24"/>
          <w:szCs w:val="24"/>
        </w:rPr>
        <w:t xml:space="preserve">d </w:t>
      </w:r>
      <w:r>
        <w:rPr>
          <w:color w:val="000009"/>
          <w:spacing w:val="31"/>
          <w:sz w:val="24"/>
          <w:szCs w:val="24"/>
        </w:rPr>
        <w:t xml:space="preserve"> </w:t>
      </w:r>
      <w:r>
        <w:rPr>
          <w:color w:val="000009"/>
          <w:spacing w:val="-1"/>
          <w:sz w:val="24"/>
          <w:szCs w:val="24"/>
        </w:rPr>
        <w:t>t</w:t>
      </w:r>
      <w:r>
        <w:rPr>
          <w:color w:val="000009"/>
          <w:sz w:val="24"/>
          <w:szCs w:val="24"/>
        </w:rPr>
        <w:t xml:space="preserve">he </w:t>
      </w:r>
      <w:r>
        <w:rPr>
          <w:color w:val="000009"/>
          <w:spacing w:val="2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bu</w:t>
      </w:r>
      <w:r>
        <w:rPr>
          <w:color w:val="000009"/>
          <w:spacing w:val="-1"/>
          <w:sz w:val="24"/>
          <w:szCs w:val="24"/>
        </w:rPr>
        <w:t>il</w:t>
      </w:r>
      <w:r>
        <w:rPr>
          <w:color w:val="000009"/>
          <w:sz w:val="24"/>
          <w:szCs w:val="24"/>
        </w:rPr>
        <w:t xml:space="preserve">d </w:t>
      </w:r>
      <w:r>
        <w:rPr>
          <w:color w:val="000009"/>
          <w:spacing w:val="30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ar</w:t>
      </w:r>
      <w:r>
        <w:rPr>
          <w:color w:val="000009"/>
          <w:spacing w:val="-1"/>
          <w:sz w:val="24"/>
          <w:szCs w:val="24"/>
        </w:rPr>
        <w:t>ti</w:t>
      </w:r>
      <w:r>
        <w:rPr>
          <w:color w:val="000009"/>
          <w:sz w:val="24"/>
          <w:szCs w:val="24"/>
        </w:rPr>
        <w:t>fac</w:t>
      </w:r>
      <w:r>
        <w:rPr>
          <w:color w:val="000009"/>
          <w:spacing w:val="-1"/>
          <w:sz w:val="24"/>
          <w:szCs w:val="24"/>
        </w:rPr>
        <w:t>t</w:t>
      </w:r>
      <w:r>
        <w:rPr>
          <w:color w:val="000009"/>
          <w:sz w:val="24"/>
          <w:szCs w:val="24"/>
        </w:rPr>
        <w:t xml:space="preserve">s </w:t>
      </w:r>
      <w:r>
        <w:rPr>
          <w:color w:val="000009"/>
          <w:spacing w:val="30"/>
          <w:sz w:val="24"/>
          <w:szCs w:val="24"/>
        </w:rPr>
        <w:t xml:space="preserve"> </w:t>
      </w:r>
      <w:r>
        <w:rPr>
          <w:color w:val="000009"/>
          <w:spacing w:val="-1"/>
          <w:sz w:val="24"/>
          <w:szCs w:val="24"/>
        </w:rPr>
        <w:t>i</w:t>
      </w:r>
      <w:r>
        <w:rPr>
          <w:color w:val="000009"/>
          <w:sz w:val="24"/>
          <w:szCs w:val="24"/>
        </w:rPr>
        <w:t>n</w:t>
      </w:r>
      <w:r>
        <w:rPr>
          <w:color w:val="000009"/>
          <w:spacing w:val="-1"/>
          <w:sz w:val="24"/>
          <w:szCs w:val="24"/>
        </w:rPr>
        <w:t>t</w:t>
      </w:r>
      <w:r>
        <w:rPr>
          <w:color w:val="000009"/>
          <w:sz w:val="24"/>
          <w:szCs w:val="24"/>
        </w:rPr>
        <w:t xml:space="preserve">o </w:t>
      </w:r>
      <w:r>
        <w:rPr>
          <w:color w:val="000009"/>
          <w:spacing w:val="30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env</w:t>
      </w:r>
      <w:r>
        <w:rPr>
          <w:color w:val="000009"/>
          <w:spacing w:val="-1"/>
          <w:sz w:val="24"/>
          <w:szCs w:val="24"/>
        </w:rPr>
        <w:t>i</w:t>
      </w:r>
      <w:r>
        <w:rPr>
          <w:color w:val="000009"/>
          <w:sz w:val="24"/>
          <w:szCs w:val="24"/>
        </w:rPr>
        <w:t>ro</w:t>
      </w:r>
      <w:r>
        <w:rPr>
          <w:color w:val="000009"/>
          <w:spacing w:val="2"/>
          <w:sz w:val="24"/>
          <w:szCs w:val="24"/>
        </w:rPr>
        <w:t>n</w:t>
      </w:r>
      <w:r>
        <w:rPr>
          <w:color w:val="000009"/>
          <w:spacing w:val="-3"/>
          <w:sz w:val="24"/>
          <w:szCs w:val="24"/>
        </w:rPr>
        <w:t>m</w:t>
      </w:r>
      <w:r>
        <w:rPr>
          <w:color w:val="000009"/>
          <w:sz w:val="24"/>
          <w:szCs w:val="24"/>
        </w:rPr>
        <w:t>en</w:t>
      </w:r>
      <w:r>
        <w:rPr>
          <w:color w:val="000009"/>
          <w:spacing w:val="-1"/>
          <w:sz w:val="24"/>
          <w:szCs w:val="24"/>
        </w:rPr>
        <w:t>t</w:t>
      </w:r>
      <w:r>
        <w:rPr>
          <w:color w:val="000009"/>
          <w:sz w:val="24"/>
          <w:szCs w:val="24"/>
        </w:rPr>
        <w:t xml:space="preserve">s </w:t>
      </w:r>
      <w:r>
        <w:rPr>
          <w:color w:val="000009"/>
          <w:spacing w:val="30"/>
          <w:sz w:val="24"/>
          <w:szCs w:val="24"/>
        </w:rPr>
        <w:t xml:space="preserve"> </w:t>
      </w:r>
      <w:r>
        <w:rPr>
          <w:color w:val="000009"/>
          <w:spacing w:val="-1"/>
          <w:sz w:val="24"/>
          <w:szCs w:val="24"/>
        </w:rPr>
        <w:t>li</w:t>
      </w:r>
      <w:r>
        <w:rPr>
          <w:color w:val="000009"/>
          <w:sz w:val="24"/>
          <w:szCs w:val="24"/>
        </w:rPr>
        <w:t xml:space="preserve">ke </w:t>
      </w:r>
      <w:r>
        <w:rPr>
          <w:color w:val="000009"/>
          <w:spacing w:val="29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 xml:space="preserve">QA, </w:t>
      </w:r>
      <w:r>
        <w:rPr>
          <w:color w:val="000009"/>
          <w:spacing w:val="27"/>
          <w:sz w:val="24"/>
          <w:szCs w:val="24"/>
        </w:rPr>
        <w:t xml:space="preserve"> </w:t>
      </w:r>
      <w:r>
        <w:rPr>
          <w:color w:val="000009"/>
          <w:spacing w:val="-1"/>
          <w:sz w:val="24"/>
          <w:szCs w:val="24"/>
        </w:rPr>
        <w:t>U</w:t>
      </w:r>
      <w:r>
        <w:rPr>
          <w:color w:val="000009"/>
          <w:sz w:val="24"/>
          <w:szCs w:val="24"/>
        </w:rPr>
        <w:t xml:space="preserve">AT </w:t>
      </w:r>
      <w:r>
        <w:rPr>
          <w:color w:val="000009"/>
          <w:spacing w:val="2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 xml:space="preserve">and </w:t>
      </w:r>
      <w:r>
        <w:rPr>
          <w:color w:val="000009"/>
          <w:spacing w:val="2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produc</w:t>
      </w:r>
      <w:r>
        <w:rPr>
          <w:color w:val="000009"/>
          <w:spacing w:val="-1"/>
          <w:sz w:val="24"/>
          <w:szCs w:val="24"/>
        </w:rPr>
        <w:t>ti</w:t>
      </w:r>
      <w:r>
        <w:rPr>
          <w:color w:val="000009"/>
          <w:sz w:val="24"/>
          <w:szCs w:val="24"/>
        </w:rPr>
        <w:t>on accord</w:t>
      </w:r>
      <w:r>
        <w:rPr>
          <w:color w:val="000009"/>
          <w:spacing w:val="-1"/>
          <w:sz w:val="24"/>
          <w:szCs w:val="24"/>
        </w:rPr>
        <w:t>i</w:t>
      </w:r>
      <w:r>
        <w:rPr>
          <w:color w:val="000009"/>
          <w:sz w:val="24"/>
          <w:szCs w:val="24"/>
        </w:rPr>
        <w:t>ng</w:t>
      </w:r>
      <w:r>
        <w:rPr>
          <w:color w:val="000009"/>
          <w:spacing w:val="2"/>
          <w:sz w:val="24"/>
          <w:szCs w:val="24"/>
        </w:rPr>
        <w:t xml:space="preserve"> </w:t>
      </w:r>
      <w:r>
        <w:rPr>
          <w:color w:val="000009"/>
          <w:spacing w:val="-1"/>
          <w:sz w:val="24"/>
          <w:szCs w:val="24"/>
        </w:rPr>
        <w:t>t</w:t>
      </w:r>
      <w:r>
        <w:rPr>
          <w:color w:val="000009"/>
          <w:sz w:val="24"/>
          <w:szCs w:val="24"/>
        </w:rPr>
        <w:t>o</w:t>
      </w:r>
      <w:r>
        <w:rPr>
          <w:color w:val="000009"/>
          <w:spacing w:val="2"/>
          <w:sz w:val="24"/>
          <w:szCs w:val="24"/>
        </w:rPr>
        <w:t xml:space="preserve"> </w:t>
      </w:r>
      <w:r>
        <w:rPr>
          <w:color w:val="000009"/>
          <w:spacing w:val="-1"/>
          <w:sz w:val="24"/>
          <w:szCs w:val="24"/>
        </w:rPr>
        <w:t>t</w:t>
      </w:r>
      <w:r>
        <w:rPr>
          <w:color w:val="000009"/>
          <w:sz w:val="24"/>
          <w:szCs w:val="24"/>
        </w:rPr>
        <w:t>he bu</w:t>
      </w:r>
      <w:r>
        <w:rPr>
          <w:color w:val="000009"/>
          <w:spacing w:val="-1"/>
          <w:sz w:val="24"/>
          <w:szCs w:val="24"/>
        </w:rPr>
        <w:t>il</w:t>
      </w:r>
      <w:r>
        <w:rPr>
          <w:color w:val="000009"/>
          <w:sz w:val="24"/>
          <w:szCs w:val="24"/>
        </w:rPr>
        <w:t>d</w:t>
      </w:r>
      <w:r>
        <w:rPr>
          <w:color w:val="000009"/>
          <w:spacing w:val="2"/>
          <w:sz w:val="24"/>
          <w:szCs w:val="24"/>
        </w:rPr>
        <w:t xml:space="preserve"> </w:t>
      </w:r>
      <w:r>
        <w:rPr>
          <w:color w:val="000009"/>
          <w:spacing w:val="-1"/>
          <w:sz w:val="24"/>
          <w:szCs w:val="24"/>
        </w:rPr>
        <w:t>li</w:t>
      </w:r>
      <w:r>
        <w:rPr>
          <w:color w:val="000009"/>
          <w:sz w:val="24"/>
          <w:szCs w:val="24"/>
        </w:rPr>
        <w:t>fe</w:t>
      </w:r>
      <w:r>
        <w:rPr>
          <w:color w:val="000009"/>
          <w:spacing w:val="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c</w:t>
      </w:r>
      <w:r>
        <w:rPr>
          <w:color w:val="000009"/>
          <w:spacing w:val="-4"/>
          <w:sz w:val="24"/>
          <w:szCs w:val="24"/>
        </w:rPr>
        <w:t>y</w:t>
      </w:r>
      <w:r>
        <w:rPr>
          <w:color w:val="000009"/>
          <w:sz w:val="24"/>
          <w:szCs w:val="24"/>
        </w:rPr>
        <w:t>c</w:t>
      </w:r>
      <w:r>
        <w:rPr>
          <w:color w:val="000009"/>
          <w:spacing w:val="1"/>
          <w:sz w:val="24"/>
          <w:szCs w:val="24"/>
        </w:rPr>
        <w:t>l</w:t>
      </w:r>
      <w:r>
        <w:rPr>
          <w:color w:val="000009"/>
          <w:sz w:val="24"/>
          <w:szCs w:val="24"/>
        </w:rPr>
        <w:t>e.</w:t>
      </w:r>
    </w:p>
    <w:p w:rsidR="00887F66" w:rsidRDefault="00156D0A">
      <w:pPr>
        <w:spacing w:before="1"/>
        <w:ind w:left="672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</w:t>
      </w:r>
      <w:r>
        <w:rPr>
          <w:spacing w:val="51"/>
          <w:w w:val="16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Conf</w:t>
      </w:r>
      <w:r>
        <w:rPr>
          <w:color w:val="000009"/>
          <w:spacing w:val="-1"/>
          <w:sz w:val="24"/>
          <w:szCs w:val="24"/>
        </w:rPr>
        <w:t>i</w:t>
      </w:r>
      <w:r>
        <w:rPr>
          <w:color w:val="000009"/>
          <w:sz w:val="24"/>
          <w:szCs w:val="24"/>
        </w:rPr>
        <w:t>gure,</w:t>
      </w:r>
      <w:r>
        <w:rPr>
          <w:color w:val="000009"/>
          <w:spacing w:val="2"/>
          <w:sz w:val="24"/>
          <w:szCs w:val="24"/>
        </w:rPr>
        <w:t xml:space="preserve"> </w:t>
      </w:r>
      <w:r>
        <w:rPr>
          <w:color w:val="000009"/>
          <w:spacing w:val="-3"/>
          <w:sz w:val="24"/>
          <w:szCs w:val="24"/>
        </w:rPr>
        <w:t>m</w:t>
      </w:r>
      <w:r>
        <w:rPr>
          <w:color w:val="000009"/>
          <w:sz w:val="24"/>
          <w:szCs w:val="24"/>
        </w:rPr>
        <w:t>on</w:t>
      </w:r>
      <w:r>
        <w:rPr>
          <w:color w:val="000009"/>
          <w:spacing w:val="-1"/>
          <w:sz w:val="24"/>
          <w:szCs w:val="24"/>
        </w:rPr>
        <w:t>it</w:t>
      </w:r>
      <w:r>
        <w:rPr>
          <w:color w:val="000009"/>
          <w:sz w:val="24"/>
          <w:szCs w:val="24"/>
        </w:rPr>
        <w:t>or</w:t>
      </w:r>
      <w:r>
        <w:rPr>
          <w:color w:val="000009"/>
          <w:spacing w:val="4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and au</w:t>
      </w:r>
      <w:r>
        <w:rPr>
          <w:color w:val="000009"/>
          <w:spacing w:val="-1"/>
          <w:sz w:val="24"/>
          <w:szCs w:val="24"/>
        </w:rPr>
        <w:t>t</w:t>
      </w:r>
      <w:r>
        <w:rPr>
          <w:color w:val="000009"/>
          <w:spacing w:val="2"/>
          <w:sz w:val="24"/>
          <w:szCs w:val="24"/>
        </w:rPr>
        <w:t>o</w:t>
      </w:r>
      <w:r>
        <w:rPr>
          <w:color w:val="000009"/>
          <w:spacing w:val="-3"/>
          <w:sz w:val="24"/>
          <w:szCs w:val="24"/>
        </w:rPr>
        <w:t>m</w:t>
      </w:r>
      <w:r>
        <w:rPr>
          <w:color w:val="000009"/>
          <w:sz w:val="24"/>
          <w:szCs w:val="24"/>
        </w:rPr>
        <w:t>a</w:t>
      </w:r>
      <w:r>
        <w:rPr>
          <w:color w:val="000009"/>
          <w:spacing w:val="-1"/>
          <w:sz w:val="24"/>
          <w:szCs w:val="24"/>
        </w:rPr>
        <w:t>t</w:t>
      </w:r>
      <w:r>
        <w:rPr>
          <w:color w:val="000009"/>
          <w:sz w:val="24"/>
          <w:szCs w:val="24"/>
        </w:rPr>
        <w:t xml:space="preserve">e </w:t>
      </w:r>
      <w:r>
        <w:rPr>
          <w:color w:val="000009"/>
          <w:spacing w:val="4"/>
          <w:sz w:val="24"/>
          <w:szCs w:val="24"/>
        </w:rPr>
        <w:t xml:space="preserve"> </w:t>
      </w:r>
      <w:r>
        <w:rPr>
          <w:b/>
          <w:color w:val="000009"/>
          <w:spacing w:val="-1"/>
          <w:sz w:val="24"/>
          <w:szCs w:val="24"/>
        </w:rPr>
        <w:t>A</w:t>
      </w:r>
      <w:r>
        <w:rPr>
          <w:b/>
          <w:color w:val="000009"/>
          <w:spacing w:val="2"/>
          <w:sz w:val="24"/>
          <w:szCs w:val="24"/>
        </w:rPr>
        <w:t>m</w:t>
      </w:r>
      <w:r>
        <w:rPr>
          <w:b/>
          <w:color w:val="000009"/>
          <w:sz w:val="24"/>
          <w:szCs w:val="24"/>
        </w:rPr>
        <w:t>a</w:t>
      </w:r>
      <w:r>
        <w:rPr>
          <w:b/>
          <w:color w:val="000009"/>
          <w:spacing w:val="-3"/>
          <w:sz w:val="24"/>
          <w:szCs w:val="24"/>
        </w:rPr>
        <w:t>z</w:t>
      </w:r>
      <w:r>
        <w:rPr>
          <w:b/>
          <w:color w:val="000009"/>
          <w:sz w:val="24"/>
          <w:szCs w:val="24"/>
        </w:rPr>
        <w:t>on Web Serv</w:t>
      </w:r>
      <w:r>
        <w:rPr>
          <w:b/>
          <w:color w:val="000009"/>
          <w:spacing w:val="-1"/>
          <w:sz w:val="24"/>
          <w:szCs w:val="24"/>
        </w:rPr>
        <w:t>i</w:t>
      </w:r>
      <w:r>
        <w:rPr>
          <w:b/>
          <w:color w:val="000009"/>
          <w:sz w:val="24"/>
          <w:szCs w:val="24"/>
        </w:rPr>
        <w:t>ces.</w:t>
      </w:r>
    </w:p>
    <w:p w:rsidR="00887F66" w:rsidRDefault="00156D0A">
      <w:pPr>
        <w:spacing w:before="6"/>
        <w:ind w:left="672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</w:t>
      </w:r>
      <w:r>
        <w:rPr>
          <w:spacing w:val="51"/>
          <w:w w:val="167"/>
          <w:sz w:val="24"/>
          <w:szCs w:val="24"/>
        </w:rPr>
        <w:t xml:space="preserve"> </w:t>
      </w:r>
      <w:r>
        <w:rPr>
          <w:sz w:val="24"/>
          <w:szCs w:val="24"/>
        </w:rPr>
        <w:t>Cr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anaged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cus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om </w:t>
      </w:r>
      <w:r>
        <w:rPr>
          <w:b/>
          <w:sz w:val="24"/>
          <w:szCs w:val="24"/>
        </w:rPr>
        <w:t>Cent</w:t>
      </w:r>
      <w:r>
        <w:rPr>
          <w:b/>
          <w:spacing w:val="-1"/>
          <w:sz w:val="24"/>
          <w:szCs w:val="24"/>
        </w:rPr>
        <w:t>O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 xml:space="preserve">nux based </w:t>
      </w:r>
      <w:r>
        <w:rPr>
          <w:b/>
          <w:sz w:val="24"/>
          <w:szCs w:val="24"/>
        </w:rPr>
        <w:t>AM</w:t>
      </w:r>
      <w:r>
        <w:rPr>
          <w:b/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887F66" w:rsidRDefault="00156D0A">
      <w:pPr>
        <w:spacing w:before="4"/>
        <w:ind w:left="672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</w:t>
      </w:r>
      <w:r>
        <w:rPr>
          <w:spacing w:val="51"/>
          <w:w w:val="167"/>
          <w:sz w:val="24"/>
          <w:szCs w:val="24"/>
        </w:rPr>
        <w:t xml:space="preserve"> </w:t>
      </w:r>
      <w:r>
        <w:rPr>
          <w:sz w:val="24"/>
          <w:szCs w:val="24"/>
        </w:rPr>
        <w:t>Invo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ved</w:t>
      </w:r>
      <w:r>
        <w:rPr>
          <w:spacing w:val="4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dep</w:t>
      </w:r>
      <w:r>
        <w:rPr>
          <w:spacing w:val="-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6"/>
          <w:sz w:val="24"/>
          <w:szCs w:val="24"/>
        </w:rPr>
        <w:t>y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4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ent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oud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fo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azon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Web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Serv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ces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</w:p>
    <w:p w:rsidR="00887F66" w:rsidRDefault="00156D0A">
      <w:pPr>
        <w:spacing w:line="260" w:lineRule="exact"/>
        <w:ind w:left="672"/>
        <w:rPr>
          <w:sz w:val="24"/>
          <w:szCs w:val="24"/>
        </w:rPr>
      </w:pPr>
      <w:r>
        <w:rPr>
          <w:b/>
          <w:sz w:val="24"/>
          <w:szCs w:val="24"/>
        </w:rPr>
        <w:t>EC2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 xml:space="preserve">S3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ouds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k.</w:t>
      </w:r>
    </w:p>
    <w:p w:rsidR="00887F66" w:rsidRDefault="00156D0A">
      <w:pPr>
        <w:spacing w:before="27" w:line="260" w:lineRule="exact"/>
        <w:ind w:left="672" w:right="79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</w:t>
      </w:r>
      <w:r>
        <w:rPr>
          <w:spacing w:val="51"/>
          <w:w w:val="167"/>
          <w:sz w:val="24"/>
          <w:szCs w:val="24"/>
        </w:rPr>
        <w:t xml:space="preserve"> </w:t>
      </w:r>
      <w:r>
        <w:rPr>
          <w:sz w:val="24"/>
          <w:szCs w:val="24"/>
        </w:rPr>
        <w:t>Cr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8"/>
          <w:sz w:val="24"/>
          <w:szCs w:val="24"/>
        </w:rPr>
        <w:t xml:space="preserve"> </w:t>
      </w:r>
      <w:r>
        <w:rPr>
          <w:b/>
          <w:sz w:val="24"/>
          <w:szCs w:val="24"/>
        </w:rPr>
        <w:t>S3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bucke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s</w:t>
      </w:r>
      <w:r>
        <w:rPr>
          <w:b/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so</w:t>
      </w:r>
      <w:r>
        <w:rPr>
          <w:spacing w:val="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anag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3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bucke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andG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erfor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orage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backup on AWS.</w:t>
      </w:r>
    </w:p>
    <w:p w:rsidR="00887F66" w:rsidRDefault="00156D0A">
      <w:pPr>
        <w:spacing w:before="1"/>
        <w:ind w:left="672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</w:t>
      </w:r>
      <w:r>
        <w:rPr>
          <w:spacing w:val="51"/>
          <w:w w:val="167"/>
          <w:sz w:val="24"/>
          <w:szCs w:val="24"/>
        </w:rPr>
        <w:t xml:space="preserve"> </w:t>
      </w:r>
      <w:r>
        <w:rPr>
          <w:sz w:val="24"/>
          <w:szCs w:val="24"/>
        </w:rPr>
        <w:t>Cr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up au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gh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 bu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d env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ro</w:t>
      </w:r>
      <w:r>
        <w:rPr>
          <w:spacing w:val="2"/>
          <w:sz w:val="24"/>
          <w:szCs w:val="24"/>
        </w:rPr>
        <w:t>n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>ava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2"/>
          <w:sz w:val="24"/>
          <w:szCs w:val="24"/>
        </w:rPr>
        <w:t>o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 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v</w:t>
      </w:r>
      <w:r>
        <w:rPr>
          <w:b/>
          <w:spacing w:val="-3"/>
          <w:sz w:val="24"/>
          <w:szCs w:val="24"/>
        </w:rPr>
        <w:t>e</w:t>
      </w:r>
      <w:r>
        <w:rPr>
          <w:b/>
          <w:sz w:val="24"/>
          <w:szCs w:val="24"/>
        </w:rPr>
        <w:t>n.</w:t>
      </w:r>
    </w:p>
    <w:p w:rsidR="00887F66" w:rsidRDefault="00156D0A">
      <w:pPr>
        <w:spacing w:before="26" w:line="260" w:lineRule="exact"/>
        <w:ind w:left="672" w:right="75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</w:t>
      </w:r>
      <w:r>
        <w:rPr>
          <w:spacing w:val="51"/>
          <w:w w:val="16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Managed</w:t>
      </w:r>
      <w:r>
        <w:rPr>
          <w:color w:val="000009"/>
          <w:spacing w:val="44"/>
          <w:sz w:val="24"/>
          <w:szCs w:val="24"/>
        </w:rPr>
        <w:t xml:space="preserve"> </w:t>
      </w:r>
      <w:r>
        <w:rPr>
          <w:b/>
          <w:color w:val="000009"/>
          <w:sz w:val="24"/>
          <w:szCs w:val="24"/>
        </w:rPr>
        <w:t>Ne</w:t>
      </w:r>
      <w:r>
        <w:rPr>
          <w:b/>
          <w:color w:val="000009"/>
          <w:spacing w:val="-2"/>
          <w:sz w:val="24"/>
          <w:szCs w:val="24"/>
        </w:rPr>
        <w:t>x</w:t>
      </w:r>
      <w:r>
        <w:rPr>
          <w:b/>
          <w:color w:val="000009"/>
          <w:sz w:val="24"/>
          <w:szCs w:val="24"/>
        </w:rPr>
        <w:t>us</w:t>
      </w:r>
      <w:r>
        <w:rPr>
          <w:b/>
          <w:color w:val="000009"/>
          <w:spacing w:val="45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repos</w:t>
      </w:r>
      <w:r>
        <w:rPr>
          <w:color w:val="000009"/>
          <w:spacing w:val="-1"/>
          <w:sz w:val="24"/>
          <w:szCs w:val="24"/>
        </w:rPr>
        <w:t>it</w:t>
      </w:r>
      <w:r>
        <w:rPr>
          <w:color w:val="000009"/>
          <w:sz w:val="24"/>
          <w:szCs w:val="24"/>
        </w:rPr>
        <w:t>or</w:t>
      </w:r>
      <w:r>
        <w:rPr>
          <w:color w:val="000009"/>
          <w:spacing w:val="-1"/>
          <w:sz w:val="24"/>
          <w:szCs w:val="24"/>
        </w:rPr>
        <w:t>i</w:t>
      </w:r>
      <w:r>
        <w:rPr>
          <w:color w:val="000009"/>
          <w:sz w:val="24"/>
          <w:szCs w:val="24"/>
        </w:rPr>
        <w:t>es</w:t>
      </w:r>
      <w:r>
        <w:rPr>
          <w:color w:val="000009"/>
          <w:spacing w:val="46"/>
          <w:sz w:val="24"/>
          <w:szCs w:val="24"/>
        </w:rPr>
        <w:t xml:space="preserve"> </w:t>
      </w:r>
      <w:r>
        <w:rPr>
          <w:color w:val="000009"/>
          <w:spacing w:val="-1"/>
          <w:sz w:val="24"/>
          <w:szCs w:val="24"/>
        </w:rPr>
        <w:t>t</w:t>
      </w:r>
      <w:r>
        <w:rPr>
          <w:color w:val="000009"/>
          <w:sz w:val="24"/>
          <w:szCs w:val="24"/>
        </w:rPr>
        <w:t>o</w:t>
      </w:r>
      <w:r>
        <w:rPr>
          <w:color w:val="000009"/>
          <w:spacing w:val="4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down</w:t>
      </w:r>
      <w:r>
        <w:rPr>
          <w:color w:val="000009"/>
          <w:spacing w:val="-1"/>
          <w:sz w:val="24"/>
          <w:szCs w:val="24"/>
        </w:rPr>
        <w:t>l</w:t>
      </w:r>
      <w:r>
        <w:rPr>
          <w:color w:val="000009"/>
          <w:sz w:val="24"/>
          <w:szCs w:val="24"/>
        </w:rPr>
        <w:t>oad</w:t>
      </w:r>
      <w:r>
        <w:rPr>
          <w:color w:val="000009"/>
          <w:spacing w:val="44"/>
          <w:sz w:val="24"/>
          <w:szCs w:val="24"/>
        </w:rPr>
        <w:t xml:space="preserve"> </w:t>
      </w:r>
      <w:r>
        <w:rPr>
          <w:color w:val="000009"/>
          <w:spacing w:val="-1"/>
          <w:sz w:val="24"/>
          <w:szCs w:val="24"/>
        </w:rPr>
        <w:t>t</w:t>
      </w:r>
      <w:r>
        <w:rPr>
          <w:color w:val="000009"/>
          <w:sz w:val="24"/>
          <w:szCs w:val="24"/>
        </w:rPr>
        <w:t>he</w:t>
      </w:r>
      <w:r>
        <w:rPr>
          <w:color w:val="000009"/>
          <w:spacing w:val="43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ar</w:t>
      </w:r>
      <w:r>
        <w:rPr>
          <w:color w:val="000009"/>
          <w:spacing w:val="-1"/>
          <w:sz w:val="24"/>
          <w:szCs w:val="24"/>
        </w:rPr>
        <w:t>ti</w:t>
      </w:r>
      <w:r>
        <w:rPr>
          <w:color w:val="000009"/>
          <w:sz w:val="24"/>
          <w:szCs w:val="24"/>
        </w:rPr>
        <w:t>fa</w:t>
      </w:r>
      <w:r>
        <w:rPr>
          <w:color w:val="000009"/>
          <w:spacing w:val="1"/>
          <w:sz w:val="24"/>
          <w:szCs w:val="24"/>
        </w:rPr>
        <w:t>c</w:t>
      </w:r>
      <w:r>
        <w:rPr>
          <w:color w:val="000009"/>
          <w:spacing w:val="-1"/>
          <w:sz w:val="24"/>
          <w:szCs w:val="24"/>
        </w:rPr>
        <w:t>t</w:t>
      </w:r>
      <w:r>
        <w:rPr>
          <w:color w:val="000009"/>
          <w:sz w:val="24"/>
          <w:szCs w:val="24"/>
        </w:rPr>
        <w:t>s</w:t>
      </w:r>
      <w:r>
        <w:rPr>
          <w:color w:val="000009"/>
          <w:spacing w:val="44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(</w:t>
      </w:r>
      <w:r>
        <w:rPr>
          <w:color w:val="000009"/>
          <w:spacing w:val="1"/>
          <w:sz w:val="24"/>
          <w:szCs w:val="24"/>
        </w:rPr>
        <w:t>j</w:t>
      </w:r>
      <w:r>
        <w:rPr>
          <w:color w:val="000009"/>
          <w:sz w:val="24"/>
          <w:szCs w:val="24"/>
        </w:rPr>
        <w:t>ar,</w:t>
      </w:r>
      <w:r>
        <w:rPr>
          <w:color w:val="000009"/>
          <w:spacing w:val="4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war</w:t>
      </w:r>
      <w:r>
        <w:rPr>
          <w:color w:val="000009"/>
          <w:spacing w:val="44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&amp;</w:t>
      </w:r>
      <w:r>
        <w:rPr>
          <w:color w:val="000009"/>
          <w:spacing w:val="43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ear)</w:t>
      </w:r>
      <w:r>
        <w:rPr>
          <w:color w:val="000009"/>
          <w:spacing w:val="44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dur</w:t>
      </w:r>
      <w:r>
        <w:rPr>
          <w:color w:val="000009"/>
          <w:spacing w:val="-1"/>
          <w:sz w:val="24"/>
          <w:szCs w:val="24"/>
        </w:rPr>
        <w:t>i</w:t>
      </w:r>
      <w:r>
        <w:rPr>
          <w:color w:val="000009"/>
          <w:sz w:val="24"/>
          <w:szCs w:val="24"/>
        </w:rPr>
        <w:t>ng</w:t>
      </w:r>
      <w:r>
        <w:rPr>
          <w:color w:val="000009"/>
          <w:spacing w:val="42"/>
          <w:sz w:val="24"/>
          <w:szCs w:val="24"/>
        </w:rPr>
        <w:t xml:space="preserve"> </w:t>
      </w:r>
      <w:r>
        <w:rPr>
          <w:color w:val="000009"/>
          <w:spacing w:val="-1"/>
          <w:sz w:val="24"/>
          <w:szCs w:val="24"/>
        </w:rPr>
        <w:t>t</w:t>
      </w:r>
      <w:r>
        <w:rPr>
          <w:color w:val="000009"/>
          <w:sz w:val="24"/>
          <w:szCs w:val="24"/>
        </w:rPr>
        <w:t>he bu</w:t>
      </w:r>
      <w:r>
        <w:rPr>
          <w:color w:val="000009"/>
          <w:spacing w:val="-1"/>
          <w:sz w:val="24"/>
          <w:szCs w:val="24"/>
        </w:rPr>
        <w:t>il</w:t>
      </w:r>
      <w:r>
        <w:rPr>
          <w:color w:val="000009"/>
          <w:sz w:val="24"/>
          <w:szCs w:val="24"/>
        </w:rPr>
        <w:t>d.</w:t>
      </w:r>
    </w:p>
    <w:p w:rsidR="00887F66" w:rsidRDefault="00156D0A">
      <w:pPr>
        <w:spacing w:before="1"/>
        <w:ind w:left="672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</w:t>
      </w:r>
      <w:r>
        <w:rPr>
          <w:spacing w:val="51"/>
          <w:w w:val="167"/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ast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 Load Ba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ancer</w:t>
      </w:r>
      <w:r>
        <w:rPr>
          <w:b/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for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raff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ong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Web servers .</w:t>
      </w:r>
    </w:p>
    <w:p w:rsidR="00887F66" w:rsidRDefault="00887F66">
      <w:pPr>
        <w:spacing w:line="200" w:lineRule="exact"/>
      </w:pPr>
    </w:p>
    <w:p w:rsidR="00887F66" w:rsidRDefault="00887F66">
      <w:pPr>
        <w:spacing w:before="15" w:line="260" w:lineRule="exact"/>
        <w:rPr>
          <w:sz w:val="26"/>
          <w:szCs w:val="26"/>
        </w:rPr>
      </w:pPr>
    </w:p>
    <w:p w:rsidR="00887F66" w:rsidRDefault="00156D0A">
      <w:pPr>
        <w:ind w:left="402"/>
        <w:rPr>
          <w:sz w:val="24"/>
          <w:szCs w:val="24"/>
        </w:rPr>
      </w:pPr>
      <w:r>
        <w:rPr>
          <w:b/>
          <w:color w:val="4E80BC"/>
          <w:spacing w:val="-1"/>
          <w:sz w:val="24"/>
          <w:szCs w:val="24"/>
        </w:rPr>
        <w:t>P</w:t>
      </w:r>
      <w:r>
        <w:rPr>
          <w:b/>
          <w:color w:val="4E80BC"/>
          <w:sz w:val="24"/>
          <w:szCs w:val="24"/>
        </w:rPr>
        <w:t>R</w:t>
      </w:r>
      <w:r>
        <w:rPr>
          <w:b/>
          <w:color w:val="4E80BC"/>
          <w:spacing w:val="-1"/>
          <w:sz w:val="24"/>
          <w:szCs w:val="24"/>
        </w:rPr>
        <w:t>O</w:t>
      </w:r>
      <w:r>
        <w:rPr>
          <w:b/>
          <w:color w:val="4E80BC"/>
          <w:sz w:val="24"/>
          <w:szCs w:val="24"/>
        </w:rPr>
        <w:t>JECT# 2</w:t>
      </w:r>
    </w:p>
    <w:p w:rsidR="00887F66" w:rsidRDefault="00156D0A">
      <w:pPr>
        <w:spacing w:before="40"/>
        <w:ind w:left="402" w:right="5129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 xml:space="preserve">e                           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xxxxxxxxxxxxxx 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li</w:t>
      </w:r>
      <w:r>
        <w:rPr>
          <w:b/>
          <w:sz w:val="24"/>
          <w:szCs w:val="24"/>
        </w:rPr>
        <w:t>ent</w:t>
      </w:r>
      <w:r>
        <w:rPr>
          <w:b/>
          <w:sz w:val="24"/>
          <w:szCs w:val="24"/>
        </w:rPr>
        <w:t xml:space="preserve">                        </w:t>
      </w:r>
      <w:r>
        <w:rPr>
          <w:b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xxxxxxxxxxx </w:t>
      </w:r>
      <w:r>
        <w:rPr>
          <w:b/>
          <w:sz w:val="24"/>
          <w:szCs w:val="24"/>
        </w:rPr>
        <w:t>Ro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 xml:space="preserve">e                           </w:t>
      </w:r>
      <w:r>
        <w:rPr>
          <w:b/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>v</w:t>
      </w:r>
      <w:r>
        <w:rPr>
          <w:sz w:val="24"/>
          <w:szCs w:val="24"/>
        </w:rPr>
        <w:t>Ops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neer</w:t>
      </w:r>
    </w:p>
    <w:p w:rsidR="00887F66" w:rsidRDefault="00156D0A">
      <w:pPr>
        <w:ind w:left="402"/>
        <w:rPr>
          <w:sz w:val="24"/>
          <w:szCs w:val="24"/>
        </w:rPr>
      </w:pPr>
      <w:r>
        <w:rPr>
          <w:b/>
          <w:sz w:val="24"/>
          <w:szCs w:val="24"/>
        </w:rPr>
        <w:t>Durat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on                   </w:t>
      </w:r>
      <w:r>
        <w:rPr>
          <w:b/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ov 2013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Oct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2015.</w:t>
      </w:r>
    </w:p>
    <w:p w:rsidR="00887F66" w:rsidRDefault="00156D0A">
      <w:pPr>
        <w:ind w:left="402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am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z</w:t>
      </w:r>
      <w:r>
        <w:rPr>
          <w:b/>
          <w:sz w:val="24"/>
          <w:szCs w:val="24"/>
        </w:rPr>
        <w:t xml:space="preserve">e                 </w:t>
      </w:r>
      <w:r>
        <w:rPr>
          <w:b/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6.</w:t>
      </w:r>
    </w:p>
    <w:p w:rsidR="00887F66" w:rsidRDefault="00887F66">
      <w:pPr>
        <w:spacing w:before="2" w:line="140" w:lineRule="exact"/>
        <w:rPr>
          <w:sz w:val="15"/>
          <w:szCs w:val="15"/>
        </w:rPr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156D0A">
      <w:pPr>
        <w:ind w:left="118"/>
        <w:rPr>
          <w:sz w:val="24"/>
          <w:szCs w:val="24"/>
        </w:rPr>
      </w:pPr>
      <w:r>
        <w:rPr>
          <w:b/>
          <w:color w:val="4E80BC"/>
          <w:sz w:val="24"/>
          <w:szCs w:val="24"/>
        </w:rPr>
        <w:t>Ro</w:t>
      </w:r>
      <w:r>
        <w:rPr>
          <w:b/>
          <w:color w:val="4E80BC"/>
          <w:spacing w:val="-1"/>
          <w:sz w:val="24"/>
          <w:szCs w:val="24"/>
        </w:rPr>
        <w:t>l</w:t>
      </w:r>
      <w:r>
        <w:rPr>
          <w:b/>
          <w:color w:val="4E80BC"/>
          <w:sz w:val="24"/>
          <w:szCs w:val="24"/>
        </w:rPr>
        <w:t>es &amp; Resp</w:t>
      </w:r>
      <w:r>
        <w:rPr>
          <w:b/>
          <w:color w:val="4E80BC"/>
          <w:spacing w:val="-2"/>
          <w:sz w:val="24"/>
          <w:szCs w:val="24"/>
        </w:rPr>
        <w:t>o</w:t>
      </w:r>
      <w:r>
        <w:rPr>
          <w:b/>
          <w:color w:val="4E80BC"/>
          <w:sz w:val="24"/>
          <w:szCs w:val="24"/>
        </w:rPr>
        <w:t>ns</w:t>
      </w:r>
      <w:r>
        <w:rPr>
          <w:b/>
          <w:color w:val="4E80BC"/>
          <w:spacing w:val="-1"/>
          <w:sz w:val="24"/>
          <w:szCs w:val="24"/>
        </w:rPr>
        <w:t>i</w:t>
      </w:r>
      <w:r>
        <w:rPr>
          <w:b/>
          <w:color w:val="4E80BC"/>
          <w:sz w:val="24"/>
          <w:szCs w:val="24"/>
        </w:rPr>
        <w:t>b</w:t>
      </w:r>
      <w:r>
        <w:rPr>
          <w:b/>
          <w:color w:val="4E80BC"/>
          <w:spacing w:val="-1"/>
          <w:sz w:val="24"/>
          <w:szCs w:val="24"/>
        </w:rPr>
        <w:t>ili</w:t>
      </w:r>
      <w:r>
        <w:rPr>
          <w:b/>
          <w:color w:val="4E80BC"/>
          <w:sz w:val="24"/>
          <w:szCs w:val="24"/>
        </w:rPr>
        <w:t>t</w:t>
      </w:r>
      <w:r>
        <w:rPr>
          <w:b/>
          <w:color w:val="4E80BC"/>
          <w:spacing w:val="-1"/>
          <w:sz w:val="24"/>
          <w:szCs w:val="24"/>
        </w:rPr>
        <w:t>i</w:t>
      </w:r>
      <w:r>
        <w:rPr>
          <w:b/>
          <w:color w:val="4E80BC"/>
          <w:sz w:val="24"/>
          <w:szCs w:val="24"/>
        </w:rPr>
        <w:t>es:</w:t>
      </w:r>
    </w:p>
    <w:p w:rsidR="00887F66" w:rsidRDefault="00156D0A">
      <w:pPr>
        <w:spacing w:before="6"/>
        <w:ind w:left="544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 </w:t>
      </w:r>
      <w:r>
        <w:rPr>
          <w:spacing w:val="78"/>
          <w:w w:val="167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Cr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>nventory</w:t>
      </w:r>
      <w:r>
        <w:rPr>
          <w:b/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f</w:t>
      </w:r>
      <w:r>
        <w:rPr>
          <w:color w:val="0C0C0C"/>
          <w:spacing w:val="-1"/>
          <w:sz w:val="24"/>
          <w:szCs w:val="24"/>
        </w:rPr>
        <w:t>il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and </w:t>
      </w:r>
      <w:r>
        <w:rPr>
          <w:b/>
          <w:color w:val="0C0C0C"/>
          <w:sz w:val="24"/>
          <w:szCs w:val="24"/>
        </w:rPr>
        <w:t>a</w:t>
      </w:r>
      <w:r>
        <w:rPr>
          <w:b/>
          <w:color w:val="0C0C0C"/>
          <w:spacing w:val="-1"/>
          <w:sz w:val="24"/>
          <w:szCs w:val="24"/>
        </w:rPr>
        <w:t>n</w:t>
      </w:r>
      <w:r>
        <w:rPr>
          <w:b/>
          <w:color w:val="0C0C0C"/>
          <w:sz w:val="24"/>
          <w:szCs w:val="24"/>
        </w:rPr>
        <w:t>s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>b</w:t>
      </w:r>
      <w:r>
        <w:rPr>
          <w:b/>
          <w:color w:val="0C0C0C"/>
          <w:spacing w:val="-1"/>
          <w:sz w:val="24"/>
          <w:szCs w:val="24"/>
        </w:rPr>
        <w:t>l</w:t>
      </w:r>
      <w:r>
        <w:rPr>
          <w:b/>
          <w:color w:val="0C0C0C"/>
          <w:sz w:val="24"/>
          <w:szCs w:val="24"/>
        </w:rPr>
        <w:t>e</w:t>
      </w:r>
      <w:r>
        <w:rPr>
          <w:b/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conf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gura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on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f</w:t>
      </w:r>
      <w:r>
        <w:rPr>
          <w:color w:val="0C0C0C"/>
          <w:spacing w:val="-1"/>
          <w:sz w:val="24"/>
          <w:szCs w:val="24"/>
        </w:rPr>
        <w:t>il</w:t>
      </w:r>
      <w:r>
        <w:rPr>
          <w:color w:val="0C0C0C"/>
          <w:sz w:val="24"/>
          <w:szCs w:val="24"/>
        </w:rPr>
        <w:t>es.</w:t>
      </w:r>
    </w:p>
    <w:p w:rsidR="00887F66" w:rsidRDefault="00156D0A">
      <w:pPr>
        <w:spacing w:before="4"/>
        <w:ind w:left="544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 </w:t>
      </w:r>
      <w:r>
        <w:rPr>
          <w:spacing w:val="78"/>
          <w:w w:val="167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Cr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>p</w:t>
      </w:r>
      <w:r>
        <w:rPr>
          <w:b/>
          <w:color w:val="0C0C0C"/>
          <w:spacing w:val="-1"/>
          <w:sz w:val="24"/>
          <w:szCs w:val="24"/>
        </w:rPr>
        <w:t>l</w:t>
      </w:r>
      <w:r>
        <w:rPr>
          <w:b/>
          <w:color w:val="0C0C0C"/>
          <w:sz w:val="24"/>
          <w:szCs w:val="24"/>
        </w:rPr>
        <w:t>aybook</w:t>
      </w:r>
      <w:r>
        <w:rPr>
          <w:b/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for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ns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lli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>ng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>nx</w:t>
      </w:r>
      <w:r>
        <w:rPr>
          <w:b/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package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on </w:t>
      </w:r>
      <w:r>
        <w:rPr>
          <w:b/>
          <w:color w:val="0C0C0C"/>
          <w:spacing w:val="-1"/>
          <w:sz w:val="24"/>
          <w:szCs w:val="24"/>
        </w:rPr>
        <w:t>l</w:t>
      </w:r>
      <w:r>
        <w:rPr>
          <w:b/>
          <w:color w:val="0C0C0C"/>
          <w:sz w:val="24"/>
          <w:szCs w:val="24"/>
        </w:rPr>
        <w:t>oad ba</w:t>
      </w:r>
      <w:r>
        <w:rPr>
          <w:b/>
          <w:color w:val="0C0C0C"/>
          <w:spacing w:val="-1"/>
          <w:sz w:val="24"/>
          <w:szCs w:val="24"/>
        </w:rPr>
        <w:t>l</w:t>
      </w:r>
      <w:r>
        <w:rPr>
          <w:b/>
          <w:color w:val="0C0C0C"/>
          <w:sz w:val="24"/>
          <w:szCs w:val="24"/>
        </w:rPr>
        <w:t>ancer</w:t>
      </w:r>
    </w:p>
    <w:p w:rsidR="00887F66" w:rsidRDefault="00156D0A">
      <w:pPr>
        <w:spacing w:before="26" w:line="260" w:lineRule="exact"/>
        <w:ind w:left="544" w:right="72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 </w:t>
      </w:r>
      <w:r>
        <w:rPr>
          <w:spacing w:val="78"/>
          <w:w w:val="167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Cr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pacing w:val="1"/>
          <w:sz w:val="24"/>
          <w:szCs w:val="24"/>
        </w:rPr>
        <w:t>a</w:t>
      </w:r>
      <w:r>
        <w:rPr>
          <w:color w:val="0C0C0C"/>
          <w:spacing w:val="-4"/>
          <w:sz w:val="24"/>
          <w:szCs w:val="24"/>
        </w:rPr>
        <w:t>y</w:t>
      </w:r>
      <w:r>
        <w:rPr>
          <w:color w:val="0C0C0C"/>
          <w:sz w:val="24"/>
          <w:szCs w:val="24"/>
        </w:rPr>
        <w:t>b</w:t>
      </w:r>
      <w:r>
        <w:rPr>
          <w:color w:val="0C0C0C"/>
          <w:spacing w:val="2"/>
          <w:sz w:val="24"/>
          <w:szCs w:val="24"/>
        </w:rPr>
        <w:t>o</w:t>
      </w:r>
      <w:r>
        <w:rPr>
          <w:color w:val="0C0C0C"/>
          <w:sz w:val="24"/>
          <w:szCs w:val="24"/>
        </w:rPr>
        <w:t>ok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o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ns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lli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5"/>
          <w:sz w:val="24"/>
          <w:szCs w:val="24"/>
        </w:rPr>
        <w:t xml:space="preserve"> </w:t>
      </w:r>
      <w:r>
        <w:rPr>
          <w:b/>
          <w:color w:val="0C0C0C"/>
          <w:spacing w:val="2"/>
          <w:sz w:val="24"/>
          <w:szCs w:val="24"/>
        </w:rPr>
        <w:t>m</w:t>
      </w:r>
      <w:r>
        <w:rPr>
          <w:b/>
          <w:color w:val="0C0C0C"/>
          <w:sz w:val="24"/>
          <w:szCs w:val="24"/>
        </w:rPr>
        <w:t>ys</w:t>
      </w:r>
      <w:r>
        <w:rPr>
          <w:b/>
          <w:color w:val="0C0C0C"/>
          <w:spacing w:val="-1"/>
          <w:sz w:val="24"/>
          <w:szCs w:val="24"/>
        </w:rPr>
        <w:t>ql</w:t>
      </w:r>
      <w:r>
        <w:rPr>
          <w:b/>
          <w:color w:val="0C0C0C"/>
          <w:sz w:val="24"/>
          <w:szCs w:val="24"/>
        </w:rPr>
        <w:t>-server</w:t>
      </w:r>
      <w:r>
        <w:rPr>
          <w:b/>
          <w:color w:val="0C0C0C"/>
          <w:spacing w:val="1"/>
          <w:sz w:val="24"/>
          <w:szCs w:val="24"/>
        </w:rPr>
        <w:t xml:space="preserve"> </w:t>
      </w:r>
      <w:r>
        <w:rPr>
          <w:b/>
          <w:color w:val="0C0C0C"/>
          <w:spacing w:val="-1"/>
          <w:sz w:val="24"/>
          <w:szCs w:val="24"/>
        </w:rPr>
        <w:t>p</w:t>
      </w:r>
      <w:r>
        <w:rPr>
          <w:b/>
          <w:color w:val="0C0C0C"/>
          <w:sz w:val="24"/>
          <w:szCs w:val="24"/>
        </w:rPr>
        <w:t>ackage</w:t>
      </w:r>
      <w:r>
        <w:rPr>
          <w:b/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on da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abase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server and Apache package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n 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web </w:t>
      </w:r>
      <w:r>
        <w:rPr>
          <w:color w:val="0C0C0C"/>
          <w:spacing w:val="-1"/>
          <w:sz w:val="24"/>
          <w:szCs w:val="24"/>
        </w:rPr>
        <w:t>s</w:t>
      </w:r>
      <w:r>
        <w:rPr>
          <w:color w:val="0C0C0C"/>
          <w:sz w:val="24"/>
          <w:szCs w:val="24"/>
        </w:rPr>
        <w:t>erver.</w:t>
      </w:r>
    </w:p>
    <w:p w:rsidR="00887F66" w:rsidRDefault="00156D0A">
      <w:pPr>
        <w:spacing w:before="1"/>
        <w:ind w:left="544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 </w:t>
      </w:r>
      <w:r>
        <w:rPr>
          <w:spacing w:val="78"/>
          <w:w w:val="167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Us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ng 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pacing w:val="1"/>
          <w:sz w:val="24"/>
          <w:szCs w:val="24"/>
        </w:rPr>
        <w:t>a</w:t>
      </w:r>
      <w:r>
        <w:rPr>
          <w:color w:val="0C0C0C"/>
          <w:spacing w:val="-6"/>
          <w:sz w:val="24"/>
          <w:szCs w:val="24"/>
        </w:rPr>
        <w:t>y</w:t>
      </w:r>
      <w:r>
        <w:rPr>
          <w:color w:val="0C0C0C"/>
          <w:spacing w:val="2"/>
          <w:sz w:val="24"/>
          <w:szCs w:val="24"/>
        </w:rPr>
        <w:t>b</w:t>
      </w:r>
      <w:r>
        <w:rPr>
          <w:color w:val="0C0C0C"/>
          <w:sz w:val="24"/>
          <w:szCs w:val="24"/>
        </w:rPr>
        <w:t>ook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ns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l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b/>
          <w:color w:val="0C0C0C"/>
          <w:spacing w:val="-1"/>
          <w:sz w:val="24"/>
          <w:szCs w:val="24"/>
        </w:rPr>
        <w:t>p</w:t>
      </w:r>
      <w:r>
        <w:rPr>
          <w:b/>
          <w:color w:val="0C0C0C"/>
          <w:spacing w:val="2"/>
          <w:sz w:val="24"/>
          <w:szCs w:val="24"/>
        </w:rPr>
        <w:t>y</w:t>
      </w:r>
      <w:r>
        <w:rPr>
          <w:b/>
          <w:color w:val="0C0C0C"/>
          <w:spacing w:val="-2"/>
          <w:sz w:val="24"/>
          <w:szCs w:val="24"/>
        </w:rPr>
        <w:t>t</w:t>
      </w:r>
      <w:r>
        <w:rPr>
          <w:b/>
          <w:color w:val="0C0C0C"/>
          <w:sz w:val="24"/>
          <w:szCs w:val="24"/>
        </w:rPr>
        <w:t>hon-</w:t>
      </w:r>
      <w:r>
        <w:rPr>
          <w:b/>
          <w:color w:val="0C0C0C"/>
          <w:spacing w:val="2"/>
          <w:sz w:val="24"/>
          <w:szCs w:val="24"/>
        </w:rPr>
        <w:t>m</w:t>
      </w:r>
      <w:r>
        <w:rPr>
          <w:b/>
          <w:color w:val="0C0C0C"/>
          <w:sz w:val="24"/>
          <w:szCs w:val="24"/>
        </w:rPr>
        <w:t>ys</w:t>
      </w:r>
      <w:r>
        <w:rPr>
          <w:b/>
          <w:color w:val="0C0C0C"/>
          <w:spacing w:val="-1"/>
          <w:sz w:val="24"/>
          <w:szCs w:val="24"/>
        </w:rPr>
        <w:t>qld</w:t>
      </w:r>
      <w:r>
        <w:rPr>
          <w:b/>
          <w:color w:val="0C0C0C"/>
          <w:sz w:val="24"/>
          <w:szCs w:val="24"/>
        </w:rPr>
        <w:t>b</w:t>
      </w:r>
      <w:r>
        <w:rPr>
          <w:b/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app and db servers.</w:t>
      </w:r>
    </w:p>
    <w:p w:rsidR="00887F66" w:rsidRDefault="00156D0A">
      <w:pPr>
        <w:spacing w:before="26" w:line="260" w:lineRule="exact"/>
        <w:ind w:left="544" w:right="73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 </w:t>
      </w:r>
      <w:r>
        <w:rPr>
          <w:spacing w:val="78"/>
          <w:w w:val="167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Se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up 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he 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Apache 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for 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rece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v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ng 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p</w:t>
      </w:r>
      <w:r>
        <w:rPr>
          <w:color w:val="0C0C0C"/>
          <w:spacing w:val="-4"/>
          <w:sz w:val="24"/>
          <w:szCs w:val="24"/>
        </w:rPr>
        <w:t>y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hon 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app</w:t>
      </w:r>
      <w:r>
        <w:rPr>
          <w:color w:val="0C0C0C"/>
          <w:spacing w:val="-1"/>
          <w:sz w:val="24"/>
          <w:szCs w:val="24"/>
        </w:rPr>
        <w:t>li</w:t>
      </w:r>
      <w:r>
        <w:rPr>
          <w:color w:val="0C0C0C"/>
          <w:sz w:val="24"/>
          <w:szCs w:val="24"/>
        </w:rPr>
        <w:t>c</w:t>
      </w:r>
      <w:r>
        <w:rPr>
          <w:color w:val="0C0C0C"/>
          <w:spacing w:val="1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 xml:space="preserve">on 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us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ng </w:t>
      </w:r>
      <w:r>
        <w:rPr>
          <w:color w:val="0C0C0C"/>
          <w:spacing w:val="8"/>
          <w:sz w:val="24"/>
          <w:szCs w:val="24"/>
        </w:rPr>
        <w:t xml:space="preserve"> </w:t>
      </w:r>
      <w:r>
        <w:rPr>
          <w:b/>
          <w:color w:val="0C0C0C"/>
          <w:spacing w:val="2"/>
          <w:sz w:val="24"/>
          <w:szCs w:val="24"/>
        </w:rPr>
        <w:t>m</w:t>
      </w:r>
      <w:r>
        <w:rPr>
          <w:b/>
          <w:color w:val="0C0C0C"/>
          <w:sz w:val="24"/>
          <w:szCs w:val="24"/>
        </w:rPr>
        <w:t>o</w:t>
      </w:r>
      <w:r>
        <w:rPr>
          <w:b/>
          <w:color w:val="0C0C0C"/>
          <w:spacing w:val="-1"/>
          <w:sz w:val="24"/>
          <w:szCs w:val="24"/>
        </w:rPr>
        <w:t>d</w:t>
      </w:r>
      <w:r>
        <w:rPr>
          <w:b/>
          <w:color w:val="0C0C0C"/>
          <w:sz w:val="24"/>
          <w:szCs w:val="24"/>
        </w:rPr>
        <w:t>-</w:t>
      </w:r>
      <w:r>
        <w:rPr>
          <w:b/>
          <w:color w:val="0C0C0C"/>
          <w:spacing w:val="2"/>
          <w:sz w:val="24"/>
          <w:szCs w:val="24"/>
        </w:rPr>
        <w:t>w</w:t>
      </w:r>
      <w:r>
        <w:rPr>
          <w:b/>
          <w:color w:val="0C0C0C"/>
          <w:spacing w:val="-1"/>
          <w:sz w:val="24"/>
          <w:szCs w:val="24"/>
        </w:rPr>
        <w:t>s</w:t>
      </w:r>
      <w:r>
        <w:rPr>
          <w:b/>
          <w:color w:val="0C0C0C"/>
          <w:sz w:val="24"/>
          <w:szCs w:val="24"/>
        </w:rPr>
        <w:t xml:space="preserve">gi 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o 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serve</w:t>
      </w:r>
      <w:r>
        <w:rPr>
          <w:color w:val="0C0C0C"/>
          <w:spacing w:val="59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he reques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.</w:t>
      </w:r>
    </w:p>
    <w:p w:rsidR="00887F66" w:rsidRDefault="00156D0A">
      <w:pPr>
        <w:spacing w:before="1"/>
        <w:ind w:left="544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 </w:t>
      </w:r>
      <w:r>
        <w:rPr>
          <w:spacing w:val="78"/>
          <w:w w:val="167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Us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ng </w:t>
      </w:r>
      <w:r>
        <w:rPr>
          <w:b/>
          <w:color w:val="0C0C0C"/>
          <w:sz w:val="24"/>
          <w:szCs w:val="24"/>
        </w:rPr>
        <w:t xml:space="preserve">apache </w:t>
      </w:r>
      <w:r>
        <w:rPr>
          <w:b/>
          <w:color w:val="0C0C0C"/>
          <w:spacing w:val="2"/>
          <w:sz w:val="24"/>
          <w:szCs w:val="24"/>
        </w:rPr>
        <w:t>m</w:t>
      </w:r>
      <w:r>
        <w:rPr>
          <w:b/>
          <w:color w:val="0C0C0C"/>
          <w:sz w:val="24"/>
          <w:szCs w:val="24"/>
        </w:rPr>
        <w:t>o</w:t>
      </w:r>
      <w:r>
        <w:rPr>
          <w:b/>
          <w:color w:val="0C0C0C"/>
          <w:spacing w:val="-1"/>
          <w:sz w:val="24"/>
          <w:szCs w:val="24"/>
        </w:rPr>
        <w:t>d</w:t>
      </w:r>
      <w:r>
        <w:rPr>
          <w:b/>
          <w:color w:val="0C0C0C"/>
          <w:sz w:val="24"/>
          <w:szCs w:val="24"/>
        </w:rPr>
        <w:t>u</w:t>
      </w:r>
      <w:r>
        <w:rPr>
          <w:b/>
          <w:color w:val="0C0C0C"/>
          <w:spacing w:val="-1"/>
          <w:sz w:val="24"/>
          <w:szCs w:val="24"/>
        </w:rPr>
        <w:t>l</w:t>
      </w:r>
      <w:r>
        <w:rPr>
          <w:b/>
          <w:color w:val="0C0C0C"/>
          <w:sz w:val="24"/>
          <w:szCs w:val="24"/>
        </w:rPr>
        <w:t xml:space="preserve">e </w:t>
      </w:r>
      <w:r>
        <w:rPr>
          <w:color w:val="0C0C0C"/>
          <w:sz w:val="24"/>
          <w:szCs w:val="24"/>
        </w:rPr>
        <w:t>enab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he 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od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pacing w:val="-2"/>
          <w:sz w:val="24"/>
          <w:szCs w:val="24"/>
        </w:rPr>
        <w:t>–</w:t>
      </w:r>
      <w:r>
        <w:rPr>
          <w:color w:val="0C0C0C"/>
          <w:sz w:val="24"/>
          <w:szCs w:val="24"/>
        </w:rPr>
        <w:t>wsgi</w:t>
      </w:r>
    </w:p>
    <w:p w:rsidR="00887F66" w:rsidRDefault="00156D0A">
      <w:pPr>
        <w:spacing w:before="6"/>
        <w:ind w:left="544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 </w:t>
      </w:r>
      <w:r>
        <w:rPr>
          <w:spacing w:val="78"/>
          <w:w w:val="167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run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he </w:t>
      </w:r>
      <w:r>
        <w:rPr>
          <w:b/>
          <w:color w:val="0C0C0C"/>
          <w:sz w:val="24"/>
          <w:szCs w:val="24"/>
        </w:rPr>
        <w:t>python</w:t>
      </w:r>
      <w:r>
        <w:rPr>
          <w:b/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app</w:t>
      </w:r>
      <w:r>
        <w:rPr>
          <w:color w:val="0C0C0C"/>
          <w:spacing w:val="-1"/>
          <w:sz w:val="24"/>
          <w:szCs w:val="24"/>
        </w:rPr>
        <w:t>li</w:t>
      </w:r>
      <w:r>
        <w:rPr>
          <w:color w:val="0C0C0C"/>
          <w:sz w:val="24"/>
          <w:szCs w:val="24"/>
        </w:rPr>
        <w:t>ca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on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we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ns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l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b/>
          <w:color w:val="0C0C0C"/>
          <w:spacing w:val="-1"/>
          <w:sz w:val="24"/>
          <w:szCs w:val="24"/>
        </w:rPr>
        <w:t>Fl</w:t>
      </w:r>
      <w:r>
        <w:rPr>
          <w:b/>
          <w:color w:val="0C0C0C"/>
          <w:sz w:val="24"/>
          <w:szCs w:val="24"/>
        </w:rPr>
        <w:t>ask &amp; S</w:t>
      </w:r>
      <w:r>
        <w:rPr>
          <w:b/>
          <w:color w:val="0C0C0C"/>
          <w:spacing w:val="-1"/>
          <w:sz w:val="24"/>
          <w:szCs w:val="24"/>
        </w:rPr>
        <w:t>Q</w:t>
      </w:r>
      <w:r>
        <w:rPr>
          <w:b/>
          <w:color w:val="0C0C0C"/>
          <w:sz w:val="24"/>
          <w:szCs w:val="24"/>
        </w:rPr>
        <w:t>L package</w:t>
      </w:r>
      <w:r>
        <w:rPr>
          <w:b/>
          <w:color w:val="0C0C0C"/>
          <w:spacing w:val="2"/>
          <w:sz w:val="24"/>
          <w:szCs w:val="24"/>
        </w:rPr>
        <w:t>s</w:t>
      </w:r>
      <w:r>
        <w:rPr>
          <w:color w:val="0C0C0C"/>
          <w:sz w:val="24"/>
          <w:szCs w:val="24"/>
        </w:rPr>
        <w:t>.</w:t>
      </w:r>
    </w:p>
    <w:p w:rsidR="00887F66" w:rsidRDefault="00156D0A">
      <w:pPr>
        <w:spacing w:before="4"/>
        <w:ind w:left="544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 </w:t>
      </w:r>
      <w:r>
        <w:rPr>
          <w:spacing w:val="78"/>
          <w:w w:val="167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Ac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va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he </w:t>
      </w:r>
      <w:r>
        <w:rPr>
          <w:b/>
          <w:color w:val="0C0C0C"/>
          <w:sz w:val="24"/>
          <w:szCs w:val="24"/>
        </w:rPr>
        <w:t>python s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>te</w:t>
      </w:r>
      <w:r>
        <w:rPr>
          <w:b/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and deac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v</w:t>
      </w:r>
      <w:r>
        <w:rPr>
          <w:color w:val="0C0C0C"/>
          <w:spacing w:val="1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apache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defau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t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1"/>
          <w:sz w:val="24"/>
          <w:szCs w:val="24"/>
        </w:rPr>
        <w:t>it</w:t>
      </w:r>
      <w:r>
        <w:rPr>
          <w:color w:val="0C0C0C"/>
          <w:sz w:val="24"/>
          <w:szCs w:val="24"/>
        </w:rPr>
        <w:t>e</w:t>
      </w:r>
    </w:p>
    <w:p w:rsidR="00887F66" w:rsidRDefault="00156D0A">
      <w:pPr>
        <w:spacing w:before="26" w:line="260" w:lineRule="exact"/>
        <w:ind w:left="544" w:right="70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 </w:t>
      </w:r>
      <w:r>
        <w:rPr>
          <w:spacing w:val="78"/>
          <w:w w:val="167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We</w:t>
      </w:r>
      <w:r>
        <w:rPr>
          <w:color w:val="0C0C0C"/>
          <w:spacing w:val="5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w</w:t>
      </w:r>
      <w:r>
        <w:rPr>
          <w:color w:val="0C0C0C"/>
          <w:spacing w:val="-1"/>
          <w:sz w:val="24"/>
          <w:szCs w:val="24"/>
        </w:rPr>
        <w:t>il</w:t>
      </w:r>
      <w:r>
        <w:rPr>
          <w:color w:val="0C0C0C"/>
          <w:sz w:val="24"/>
          <w:szCs w:val="24"/>
        </w:rPr>
        <w:t>l</w:t>
      </w:r>
      <w:r>
        <w:rPr>
          <w:color w:val="0C0C0C"/>
          <w:spacing w:val="5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enab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55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5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red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rect</w:t>
      </w:r>
      <w:r>
        <w:rPr>
          <w:color w:val="0C0C0C"/>
          <w:spacing w:val="55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ru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53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w</w:t>
      </w:r>
      <w:r>
        <w:rPr>
          <w:color w:val="0C0C0C"/>
          <w:sz w:val="24"/>
          <w:szCs w:val="24"/>
        </w:rPr>
        <w:t>h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ch</w:t>
      </w:r>
      <w:r>
        <w:rPr>
          <w:color w:val="0C0C0C"/>
          <w:spacing w:val="56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fo</w:t>
      </w:r>
      <w:r>
        <w:rPr>
          <w:color w:val="0C0C0C"/>
          <w:spacing w:val="-2"/>
          <w:sz w:val="24"/>
          <w:szCs w:val="24"/>
        </w:rPr>
        <w:t>r</w:t>
      </w:r>
      <w:r>
        <w:rPr>
          <w:color w:val="0C0C0C"/>
          <w:sz w:val="24"/>
          <w:szCs w:val="24"/>
        </w:rPr>
        <w:t>ward</w:t>
      </w:r>
      <w:r>
        <w:rPr>
          <w:color w:val="0C0C0C"/>
          <w:spacing w:val="5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request</w:t>
      </w:r>
      <w:r>
        <w:rPr>
          <w:color w:val="0C0C0C"/>
          <w:spacing w:val="5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from</w:t>
      </w:r>
      <w:r>
        <w:rPr>
          <w:color w:val="0C0C0C"/>
          <w:spacing w:val="58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>ng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>nx</w:t>
      </w:r>
      <w:r>
        <w:rPr>
          <w:b/>
          <w:color w:val="0C0C0C"/>
          <w:spacing w:val="53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5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app</w:t>
      </w:r>
      <w:r>
        <w:rPr>
          <w:color w:val="0C0C0C"/>
          <w:spacing w:val="5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servers rando</w:t>
      </w:r>
      <w:r>
        <w:rPr>
          <w:color w:val="0C0C0C"/>
          <w:spacing w:val="-1"/>
          <w:sz w:val="24"/>
          <w:szCs w:val="24"/>
        </w:rPr>
        <w:t>m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z w:val="24"/>
          <w:szCs w:val="24"/>
        </w:rPr>
        <w:t>y</w:t>
      </w:r>
    </w:p>
    <w:p w:rsidR="00887F66" w:rsidRDefault="00156D0A">
      <w:pPr>
        <w:spacing w:before="1"/>
        <w:ind w:left="544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 </w:t>
      </w:r>
      <w:r>
        <w:rPr>
          <w:spacing w:val="78"/>
          <w:w w:val="167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We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convert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he </w:t>
      </w:r>
      <w:r>
        <w:rPr>
          <w:b/>
          <w:color w:val="0C0C0C"/>
          <w:sz w:val="24"/>
          <w:szCs w:val="24"/>
        </w:rPr>
        <w:t>p</w:t>
      </w:r>
      <w:r>
        <w:rPr>
          <w:b/>
          <w:color w:val="0C0C0C"/>
          <w:spacing w:val="-1"/>
          <w:sz w:val="24"/>
          <w:szCs w:val="24"/>
        </w:rPr>
        <w:t>l</w:t>
      </w:r>
      <w:r>
        <w:rPr>
          <w:b/>
          <w:color w:val="0C0C0C"/>
          <w:sz w:val="24"/>
          <w:szCs w:val="24"/>
        </w:rPr>
        <w:t>aybooks</w:t>
      </w:r>
      <w:r>
        <w:rPr>
          <w:b/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 ro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es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for </w:t>
      </w:r>
      <w:r>
        <w:rPr>
          <w:b/>
          <w:color w:val="0C0C0C"/>
          <w:sz w:val="24"/>
          <w:szCs w:val="24"/>
        </w:rPr>
        <w:t>R</w:t>
      </w:r>
      <w:r>
        <w:rPr>
          <w:b/>
          <w:color w:val="0C0C0C"/>
          <w:spacing w:val="-3"/>
          <w:sz w:val="24"/>
          <w:szCs w:val="24"/>
        </w:rPr>
        <w:t>e</w:t>
      </w:r>
      <w:r>
        <w:rPr>
          <w:b/>
          <w:color w:val="0C0C0C"/>
          <w:sz w:val="24"/>
          <w:szCs w:val="24"/>
        </w:rPr>
        <w:t>usab</w:t>
      </w:r>
      <w:r>
        <w:rPr>
          <w:b/>
          <w:color w:val="0C0C0C"/>
          <w:spacing w:val="-1"/>
          <w:sz w:val="24"/>
          <w:szCs w:val="24"/>
        </w:rPr>
        <w:t>ili</w:t>
      </w:r>
      <w:r>
        <w:rPr>
          <w:b/>
          <w:color w:val="0C0C0C"/>
          <w:sz w:val="24"/>
          <w:szCs w:val="24"/>
        </w:rPr>
        <w:t>ty</w:t>
      </w:r>
      <w:r>
        <w:rPr>
          <w:b/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and </w:t>
      </w:r>
      <w:r>
        <w:rPr>
          <w:b/>
          <w:color w:val="0C0C0C"/>
          <w:sz w:val="24"/>
          <w:szCs w:val="24"/>
        </w:rPr>
        <w:t>Sca</w:t>
      </w:r>
      <w:r>
        <w:rPr>
          <w:b/>
          <w:color w:val="0C0C0C"/>
          <w:spacing w:val="-1"/>
          <w:sz w:val="24"/>
          <w:szCs w:val="24"/>
        </w:rPr>
        <w:t>l</w:t>
      </w:r>
      <w:r>
        <w:rPr>
          <w:b/>
          <w:color w:val="0C0C0C"/>
          <w:sz w:val="24"/>
          <w:szCs w:val="24"/>
        </w:rPr>
        <w:t>ab</w:t>
      </w:r>
      <w:r>
        <w:rPr>
          <w:b/>
          <w:color w:val="0C0C0C"/>
          <w:spacing w:val="-1"/>
          <w:sz w:val="24"/>
          <w:szCs w:val="24"/>
        </w:rPr>
        <w:t>ili</w:t>
      </w:r>
      <w:r>
        <w:rPr>
          <w:b/>
          <w:color w:val="0C0C0C"/>
          <w:sz w:val="24"/>
          <w:szCs w:val="24"/>
        </w:rPr>
        <w:t>ty</w:t>
      </w:r>
    </w:p>
    <w:p w:rsidR="00887F66" w:rsidRDefault="00156D0A">
      <w:pPr>
        <w:spacing w:before="6"/>
        <w:ind w:left="544"/>
        <w:rPr>
          <w:sz w:val="24"/>
          <w:szCs w:val="24"/>
        </w:r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 </w:t>
      </w:r>
      <w:r>
        <w:rPr>
          <w:spacing w:val="78"/>
          <w:w w:val="167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Make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db server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li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en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l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erface.</w:t>
      </w:r>
    </w:p>
    <w:p w:rsidR="00887F66" w:rsidRDefault="00156D0A">
      <w:pPr>
        <w:spacing w:before="4"/>
        <w:ind w:left="544"/>
        <w:rPr>
          <w:sz w:val="24"/>
          <w:szCs w:val="24"/>
        </w:rPr>
        <w:sectPr w:rsidR="00887F66">
          <w:pgSz w:w="11900" w:h="16840"/>
          <w:pgMar w:top="1400" w:right="1320" w:bottom="280" w:left="1040" w:header="720" w:footer="720" w:gutter="0"/>
          <w:cols w:space="720"/>
        </w:sectPr>
      </w:pPr>
      <w:r>
        <w:rPr>
          <w:rFonts w:ascii="Symbol" w:eastAsia="Symbol" w:hAnsi="Symbol" w:cs="Symbol"/>
          <w:w w:val="167"/>
          <w:sz w:val="24"/>
          <w:szCs w:val="24"/>
        </w:rPr>
        <w:t></w:t>
      </w:r>
      <w:r>
        <w:rPr>
          <w:w w:val="167"/>
          <w:sz w:val="24"/>
          <w:szCs w:val="24"/>
        </w:rPr>
        <w:t xml:space="preserve">  </w:t>
      </w:r>
      <w:r>
        <w:rPr>
          <w:spacing w:val="78"/>
          <w:w w:val="16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Conf</w:t>
      </w:r>
      <w:r>
        <w:rPr>
          <w:color w:val="000009"/>
          <w:spacing w:val="-1"/>
          <w:sz w:val="24"/>
          <w:szCs w:val="24"/>
        </w:rPr>
        <w:t>i</w:t>
      </w:r>
      <w:r>
        <w:rPr>
          <w:color w:val="000009"/>
          <w:sz w:val="24"/>
          <w:szCs w:val="24"/>
        </w:rPr>
        <w:t>gured</w:t>
      </w:r>
      <w:r>
        <w:rPr>
          <w:color w:val="000009"/>
          <w:spacing w:val="2"/>
          <w:sz w:val="24"/>
          <w:szCs w:val="24"/>
        </w:rPr>
        <w:t xml:space="preserve"> </w:t>
      </w:r>
      <w:r>
        <w:rPr>
          <w:b/>
          <w:color w:val="000009"/>
          <w:spacing w:val="-1"/>
          <w:sz w:val="24"/>
          <w:szCs w:val="24"/>
        </w:rPr>
        <w:t>Gi</w:t>
      </w:r>
      <w:r>
        <w:rPr>
          <w:b/>
          <w:color w:val="000009"/>
          <w:sz w:val="24"/>
          <w:szCs w:val="24"/>
        </w:rPr>
        <w:t xml:space="preserve">t </w:t>
      </w:r>
      <w:r>
        <w:rPr>
          <w:color w:val="000009"/>
          <w:sz w:val="24"/>
          <w:szCs w:val="24"/>
        </w:rPr>
        <w:t>w</w:t>
      </w:r>
      <w:r>
        <w:rPr>
          <w:color w:val="000009"/>
          <w:spacing w:val="-1"/>
          <w:sz w:val="24"/>
          <w:szCs w:val="24"/>
        </w:rPr>
        <w:t>it</w:t>
      </w:r>
      <w:r>
        <w:rPr>
          <w:color w:val="000009"/>
          <w:sz w:val="24"/>
          <w:szCs w:val="24"/>
        </w:rPr>
        <w:t>h</w:t>
      </w:r>
      <w:r>
        <w:rPr>
          <w:color w:val="000009"/>
          <w:spacing w:val="2"/>
          <w:sz w:val="24"/>
          <w:szCs w:val="24"/>
        </w:rPr>
        <w:t xml:space="preserve"> </w:t>
      </w:r>
      <w:r>
        <w:rPr>
          <w:b/>
          <w:color w:val="000009"/>
          <w:sz w:val="24"/>
          <w:szCs w:val="24"/>
        </w:rPr>
        <w:t>Jenk</w:t>
      </w:r>
      <w:r>
        <w:rPr>
          <w:b/>
          <w:color w:val="000009"/>
          <w:spacing w:val="-1"/>
          <w:sz w:val="24"/>
          <w:szCs w:val="24"/>
        </w:rPr>
        <w:t>in</w:t>
      </w:r>
      <w:r>
        <w:rPr>
          <w:b/>
          <w:color w:val="000009"/>
          <w:sz w:val="24"/>
          <w:szCs w:val="24"/>
        </w:rPr>
        <w:t>s</w:t>
      </w:r>
      <w:r>
        <w:rPr>
          <w:b/>
          <w:color w:val="000009"/>
          <w:spacing w:val="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and</w:t>
      </w:r>
      <w:r>
        <w:rPr>
          <w:color w:val="000009"/>
          <w:spacing w:val="2"/>
          <w:sz w:val="24"/>
          <w:szCs w:val="24"/>
        </w:rPr>
        <w:t xml:space="preserve"> </w:t>
      </w:r>
      <w:r>
        <w:rPr>
          <w:color w:val="000009"/>
          <w:spacing w:val="-1"/>
          <w:sz w:val="24"/>
          <w:szCs w:val="24"/>
        </w:rPr>
        <w:t>s</w:t>
      </w:r>
      <w:r>
        <w:rPr>
          <w:color w:val="000009"/>
          <w:sz w:val="24"/>
          <w:szCs w:val="24"/>
        </w:rPr>
        <w:t>chedu</w:t>
      </w:r>
      <w:r>
        <w:rPr>
          <w:color w:val="000009"/>
          <w:spacing w:val="-1"/>
          <w:sz w:val="24"/>
          <w:szCs w:val="24"/>
        </w:rPr>
        <w:t>l</w:t>
      </w:r>
      <w:r>
        <w:rPr>
          <w:color w:val="000009"/>
          <w:sz w:val="24"/>
          <w:szCs w:val="24"/>
        </w:rPr>
        <w:t>e</w:t>
      </w:r>
      <w:r>
        <w:rPr>
          <w:color w:val="000009"/>
          <w:spacing w:val="1"/>
          <w:sz w:val="24"/>
          <w:szCs w:val="24"/>
        </w:rPr>
        <w:t xml:space="preserve"> j</w:t>
      </w:r>
      <w:r>
        <w:rPr>
          <w:color w:val="000009"/>
          <w:sz w:val="24"/>
          <w:szCs w:val="24"/>
        </w:rPr>
        <w:t>o</w:t>
      </w:r>
      <w:r>
        <w:rPr>
          <w:color w:val="000009"/>
          <w:spacing w:val="-2"/>
          <w:sz w:val="24"/>
          <w:szCs w:val="24"/>
        </w:rPr>
        <w:t>b</w:t>
      </w:r>
      <w:r>
        <w:rPr>
          <w:color w:val="000009"/>
          <w:sz w:val="24"/>
          <w:szCs w:val="24"/>
        </w:rPr>
        <w:t>s us</w:t>
      </w:r>
      <w:r>
        <w:rPr>
          <w:color w:val="000009"/>
          <w:spacing w:val="-1"/>
          <w:sz w:val="24"/>
          <w:szCs w:val="24"/>
        </w:rPr>
        <w:t>i</w:t>
      </w:r>
      <w:r>
        <w:rPr>
          <w:color w:val="000009"/>
          <w:sz w:val="24"/>
          <w:szCs w:val="24"/>
        </w:rPr>
        <w:t>ng</w:t>
      </w:r>
      <w:r>
        <w:rPr>
          <w:color w:val="000009"/>
          <w:spacing w:val="1"/>
          <w:sz w:val="24"/>
          <w:szCs w:val="24"/>
        </w:rPr>
        <w:t xml:space="preserve"> </w:t>
      </w:r>
      <w:r>
        <w:rPr>
          <w:b/>
          <w:color w:val="000009"/>
          <w:spacing w:val="-1"/>
          <w:sz w:val="24"/>
          <w:szCs w:val="24"/>
        </w:rPr>
        <w:t>PO</w:t>
      </w:r>
      <w:r>
        <w:rPr>
          <w:b/>
          <w:color w:val="000009"/>
          <w:sz w:val="24"/>
          <w:szCs w:val="24"/>
        </w:rPr>
        <w:t>LL</w:t>
      </w:r>
      <w:r>
        <w:rPr>
          <w:b/>
          <w:color w:val="000009"/>
          <w:spacing w:val="1"/>
          <w:sz w:val="24"/>
          <w:szCs w:val="24"/>
        </w:rPr>
        <w:t xml:space="preserve"> </w:t>
      </w:r>
      <w:r>
        <w:rPr>
          <w:b/>
          <w:color w:val="000009"/>
          <w:spacing w:val="-1"/>
          <w:sz w:val="24"/>
          <w:szCs w:val="24"/>
        </w:rPr>
        <w:t>S</w:t>
      </w:r>
      <w:r>
        <w:rPr>
          <w:b/>
          <w:color w:val="000009"/>
          <w:sz w:val="24"/>
          <w:szCs w:val="24"/>
        </w:rPr>
        <w:t xml:space="preserve">CM </w:t>
      </w:r>
      <w:r>
        <w:rPr>
          <w:b/>
          <w:color w:val="000009"/>
          <w:spacing w:val="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bu</w:t>
      </w:r>
      <w:r>
        <w:rPr>
          <w:color w:val="000009"/>
          <w:spacing w:val="-1"/>
          <w:sz w:val="24"/>
          <w:szCs w:val="24"/>
        </w:rPr>
        <w:t>il</w:t>
      </w:r>
      <w:r>
        <w:rPr>
          <w:color w:val="000009"/>
          <w:sz w:val="24"/>
          <w:szCs w:val="24"/>
        </w:rPr>
        <w:t xml:space="preserve">d </w:t>
      </w:r>
      <w:r>
        <w:rPr>
          <w:color w:val="000009"/>
          <w:spacing w:val="-1"/>
          <w:sz w:val="24"/>
          <w:szCs w:val="24"/>
        </w:rPr>
        <w:t>t</w:t>
      </w:r>
      <w:r>
        <w:rPr>
          <w:color w:val="000009"/>
          <w:sz w:val="24"/>
          <w:szCs w:val="24"/>
        </w:rPr>
        <w:t>r</w:t>
      </w:r>
      <w:r>
        <w:rPr>
          <w:color w:val="000009"/>
          <w:spacing w:val="-1"/>
          <w:sz w:val="24"/>
          <w:szCs w:val="24"/>
        </w:rPr>
        <w:t>i</w:t>
      </w:r>
      <w:r>
        <w:rPr>
          <w:color w:val="000009"/>
          <w:sz w:val="24"/>
          <w:szCs w:val="24"/>
        </w:rPr>
        <w:t>gger.</w:t>
      </w:r>
    </w:p>
    <w:p w:rsidR="00887F66" w:rsidRDefault="00887F66">
      <w:pPr>
        <w:spacing w:before="9" w:line="140" w:lineRule="exact"/>
        <w:rPr>
          <w:sz w:val="14"/>
          <w:szCs w:val="14"/>
        </w:rPr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</w:pPr>
    </w:p>
    <w:p w:rsidR="00887F66" w:rsidRDefault="00887F66">
      <w:pPr>
        <w:spacing w:line="200" w:lineRule="exact"/>
        <w:sectPr w:rsidR="00887F66">
          <w:pgSz w:w="11900" w:h="16840"/>
          <w:pgMar w:top="1580" w:right="1340" w:bottom="280" w:left="1340" w:header="720" w:footer="720" w:gutter="0"/>
          <w:cols w:space="720"/>
        </w:sectPr>
      </w:pPr>
    </w:p>
    <w:p w:rsidR="00887F66" w:rsidRDefault="00887F66">
      <w:pPr>
        <w:spacing w:before="5" w:line="140" w:lineRule="exact"/>
        <w:rPr>
          <w:sz w:val="14"/>
          <w:szCs w:val="14"/>
        </w:rPr>
      </w:pPr>
    </w:p>
    <w:p w:rsidR="00887F66" w:rsidRDefault="00887F66">
      <w:pPr>
        <w:spacing w:line="200" w:lineRule="exact"/>
      </w:pPr>
    </w:p>
    <w:p w:rsidR="00887F66" w:rsidRDefault="00156D0A">
      <w:pPr>
        <w:ind w:left="102"/>
        <w:rPr>
          <w:sz w:val="24"/>
          <w:szCs w:val="24"/>
        </w:rPr>
      </w:pPr>
      <w:r>
        <w:rPr>
          <w:sz w:val="24"/>
          <w:szCs w:val="24"/>
        </w:rPr>
        <w:t>AB</w:t>
      </w:r>
    </w:p>
    <w:p w:rsidR="00887F66" w:rsidRDefault="00156D0A">
      <w:pPr>
        <w:ind w:left="102" w:right="-41"/>
        <w:rPr>
          <w:sz w:val="24"/>
          <w:szCs w:val="24"/>
        </w:rPr>
      </w:pPr>
      <w:r>
        <w:rPr>
          <w:sz w:val="24"/>
          <w:szCs w:val="24"/>
        </w:rPr>
        <w:t xml:space="preserve">00000000000 </w:t>
      </w:r>
      <w:hyperlink r:id="rId6">
        <w:r>
          <w:rPr>
            <w:color w:val="0000FF"/>
            <w:sz w:val="24"/>
            <w:szCs w:val="24"/>
            <w:u w:val="single" w:color="0000FF"/>
          </w:rPr>
          <w:t>ab</w:t>
        </w:r>
        <w:r>
          <w:rPr>
            <w:color w:val="0000FF"/>
            <w:spacing w:val="1"/>
            <w:sz w:val="24"/>
            <w:szCs w:val="24"/>
            <w:u w:val="single" w:color="0000FF"/>
          </w:rPr>
          <w:t>@</w:t>
        </w:r>
        <w:r>
          <w:rPr>
            <w:color w:val="0000FF"/>
            <w:sz w:val="24"/>
            <w:szCs w:val="24"/>
            <w:u w:val="single" w:color="0000FF"/>
          </w:rPr>
          <w:t>xxxxxxxxx.com</w:t>
        </w:r>
      </w:hyperlink>
    </w:p>
    <w:p w:rsidR="00887F66" w:rsidRDefault="00156D0A">
      <w:pPr>
        <w:spacing w:before="24"/>
        <w:rPr>
          <w:sz w:val="28"/>
          <w:szCs w:val="28"/>
        </w:rPr>
        <w:sectPr w:rsidR="00887F66">
          <w:type w:val="continuous"/>
          <w:pgSz w:w="11900" w:h="16840"/>
          <w:pgMar w:top="1420" w:right="1340" w:bottom="280" w:left="1340" w:header="720" w:footer="720" w:gutter="0"/>
          <w:cols w:num="2" w:space="720" w:equalWidth="0">
            <w:col w:w="2103" w:space="1913"/>
            <w:col w:w="5204"/>
          </w:cols>
        </w:sectPr>
      </w:pPr>
      <w:r>
        <w:br w:type="column"/>
      </w:r>
      <w:r>
        <w:rPr>
          <w:b/>
          <w:sz w:val="28"/>
          <w:szCs w:val="28"/>
        </w:rPr>
        <w:lastRenderedPageBreak/>
        <w:t>R</w:t>
      </w:r>
      <w:r>
        <w:rPr>
          <w:b/>
          <w:spacing w:val="-1"/>
          <w:sz w:val="28"/>
          <w:szCs w:val="28"/>
        </w:rPr>
        <w:t>E</w:t>
      </w:r>
      <w:r>
        <w:rPr>
          <w:b/>
          <w:sz w:val="28"/>
          <w:szCs w:val="28"/>
        </w:rPr>
        <w:t>SUME</w:t>
      </w:r>
    </w:p>
    <w:p w:rsidR="00887F66" w:rsidRDefault="00887F66">
      <w:pPr>
        <w:spacing w:before="11" w:line="200" w:lineRule="exact"/>
      </w:pPr>
    </w:p>
    <w:p w:rsidR="00887F66" w:rsidRDefault="00887F66">
      <w:pPr>
        <w:spacing w:before="29"/>
        <w:ind w:left="112"/>
        <w:rPr>
          <w:sz w:val="24"/>
          <w:szCs w:val="24"/>
        </w:rPr>
      </w:pPr>
      <w:r w:rsidRPr="00887F66">
        <w:pict>
          <v:group id="_x0000_s1067" style="position:absolute;left:0;text-align:left;margin-left:71.75pt;margin-top:.7pt;width:451.8pt;height:16.3pt;z-index:-1911;mso-position-horizontal-relative:page" coordorigin="1435,14" coordsize="9036,326">
            <v:shape id="_x0000_s1072" style="position:absolute;left:1440;top:19;width:9026;height:316" coordorigin="1440,19" coordsize="9026,316" path="m1440,335r9026,l10466,19r-9026,l1440,335xe" fillcolor="#bfbfbf" stroked="f">
              <v:path arrowok="t"/>
            </v:shape>
            <v:shape id="_x0000_s1071" style="position:absolute;left:1444;top:19;width:0;height:316" coordorigin="1444,19" coordsize="0,316" path="m1444,19r,316e" filled="f" strokecolor="#bfbfbf" strokeweight=".5pt">
              <v:path arrowok="t"/>
            </v:shape>
            <v:shape id="_x0000_s1070" style="position:absolute;left:10462;top:19;width:0;height:316" coordorigin="10462,19" coordsize="0,316" path="m10462,19r,316e" filled="f" strokecolor="#bfbfbf" strokeweight=".5pt">
              <v:path arrowok="t"/>
            </v:shape>
            <v:shape id="_x0000_s1069" style="position:absolute;left:1440;top:23;width:9026;height:0" coordorigin="1440,23" coordsize="9026,0" path="m1440,23r9026,e" filled="f" strokecolor="#bfbfbf" strokeweight=".5pt">
              <v:path arrowok="t"/>
            </v:shape>
            <v:shape id="_x0000_s1068" style="position:absolute;left:1440;top:331;width:9026;height:0" coordorigin="1440,331" coordsize="9026,0" path="m1440,331r9026,e" filled="f" strokecolor="#bfbfbf" strokeweight=".5pt">
              <v:path arrowok="t"/>
            </v:shape>
            <w10:wrap anchorx="page"/>
          </v:group>
        </w:pict>
      </w:r>
      <w:r w:rsidR="00156D0A">
        <w:rPr>
          <w:b/>
          <w:sz w:val="24"/>
          <w:szCs w:val="24"/>
        </w:rPr>
        <w:t>Career</w:t>
      </w:r>
      <w:r w:rsidR="00156D0A">
        <w:rPr>
          <w:b/>
          <w:spacing w:val="1"/>
          <w:sz w:val="24"/>
          <w:szCs w:val="24"/>
        </w:rPr>
        <w:t xml:space="preserve"> </w:t>
      </w:r>
      <w:r w:rsidR="00156D0A">
        <w:rPr>
          <w:b/>
          <w:spacing w:val="-1"/>
          <w:sz w:val="24"/>
          <w:szCs w:val="24"/>
        </w:rPr>
        <w:t>O</w:t>
      </w:r>
      <w:r w:rsidR="00156D0A">
        <w:rPr>
          <w:b/>
          <w:sz w:val="24"/>
          <w:szCs w:val="24"/>
        </w:rPr>
        <w:t>bject</w:t>
      </w:r>
      <w:r w:rsidR="00156D0A">
        <w:rPr>
          <w:b/>
          <w:spacing w:val="-1"/>
          <w:sz w:val="24"/>
          <w:szCs w:val="24"/>
        </w:rPr>
        <w:t>i</w:t>
      </w:r>
      <w:r w:rsidR="00156D0A">
        <w:rPr>
          <w:b/>
          <w:sz w:val="24"/>
          <w:szCs w:val="24"/>
        </w:rPr>
        <w:t>ve</w:t>
      </w:r>
    </w:p>
    <w:p w:rsidR="00887F66" w:rsidRDefault="00887F66">
      <w:pPr>
        <w:spacing w:line="140" w:lineRule="exact"/>
        <w:rPr>
          <w:sz w:val="15"/>
          <w:szCs w:val="15"/>
        </w:rPr>
      </w:pPr>
    </w:p>
    <w:p w:rsidR="00887F66" w:rsidRDefault="00156D0A">
      <w:pPr>
        <w:ind w:left="102" w:right="170"/>
        <w:rPr>
          <w:sz w:val="24"/>
          <w:szCs w:val="24"/>
        </w:rPr>
      </w:pPr>
      <w:r>
        <w:rPr>
          <w:sz w:val="24"/>
          <w:szCs w:val="24"/>
        </w:rPr>
        <w:t>Seek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 grow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 or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career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nfor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 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oud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echno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 have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scope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earn,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each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 know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edge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by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ork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vers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oco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 of app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ons.</w:t>
      </w:r>
    </w:p>
    <w:p w:rsidR="00887F66" w:rsidRDefault="00887F66">
      <w:pPr>
        <w:spacing w:before="6" w:line="280" w:lineRule="exact"/>
        <w:rPr>
          <w:sz w:val="28"/>
          <w:szCs w:val="28"/>
        </w:rPr>
      </w:pPr>
    </w:p>
    <w:p w:rsidR="00887F66" w:rsidRDefault="00887F66">
      <w:pPr>
        <w:ind w:left="112"/>
        <w:rPr>
          <w:sz w:val="24"/>
          <w:szCs w:val="24"/>
        </w:rPr>
      </w:pPr>
      <w:r w:rsidRPr="00887F66">
        <w:pict>
          <v:group id="_x0000_s1061" style="position:absolute;left:0;text-align:left;margin-left:71.75pt;margin-top:-.75pt;width:451.8pt;height:16.3pt;z-index:-1910;mso-position-horizontal-relative:page" coordorigin="1435,-15" coordsize="9036,326">
            <v:shape id="_x0000_s1066" style="position:absolute;left:1440;top:-10;width:9026;height:316" coordorigin="1440,-10" coordsize="9026,316" path="m1440,306r9026,l10466,-10r-9026,l1440,306xe" fillcolor="#bfbfbf" stroked="f">
              <v:path arrowok="t"/>
            </v:shape>
            <v:shape id="_x0000_s1065" style="position:absolute;left:1444;top:-10;width:0;height:316" coordorigin="1444,-10" coordsize="0,316" path="m1444,-10r,316e" filled="f" strokecolor="#bfbfbf" strokeweight=".5pt">
              <v:path arrowok="t"/>
            </v:shape>
            <v:shape id="_x0000_s1064" style="position:absolute;left:10462;top:-10;width:0;height:316" coordorigin="10462,-10" coordsize="0,316" path="m10462,-10r,316e" filled="f" strokecolor="#bfbfbf" strokeweight=".5pt">
              <v:path arrowok="t"/>
            </v:shape>
            <v:shape id="_x0000_s1063" style="position:absolute;left:1440;top:-6;width:9026;height:0" coordorigin="1440,-6" coordsize="9026,0" path="m1440,-6r9026,e" filled="f" strokecolor="#bfbfbf" strokeweight=".5pt">
              <v:path arrowok="t"/>
            </v:shape>
            <v:shape id="_x0000_s1062" style="position:absolute;left:1440;top:302;width:9026;height:0" coordorigin="1440,302" coordsize="9026,0" path="m1440,302r9026,e" filled="f" strokecolor="#bfbfbf" strokeweight=".5pt">
              <v:path arrowok="t"/>
            </v:shape>
            <w10:wrap anchorx="page"/>
          </v:group>
        </w:pict>
      </w:r>
      <w:r w:rsidR="00156D0A">
        <w:rPr>
          <w:b/>
          <w:spacing w:val="-1"/>
          <w:sz w:val="24"/>
          <w:szCs w:val="24"/>
        </w:rPr>
        <w:t>P</w:t>
      </w:r>
      <w:r w:rsidR="00156D0A">
        <w:rPr>
          <w:b/>
          <w:sz w:val="24"/>
          <w:szCs w:val="24"/>
        </w:rPr>
        <w:t>ro</w:t>
      </w:r>
      <w:r w:rsidR="00156D0A">
        <w:rPr>
          <w:b/>
          <w:spacing w:val="2"/>
          <w:sz w:val="24"/>
          <w:szCs w:val="24"/>
        </w:rPr>
        <w:t>f</w:t>
      </w:r>
      <w:r w:rsidR="00156D0A">
        <w:rPr>
          <w:b/>
          <w:sz w:val="24"/>
          <w:szCs w:val="24"/>
        </w:rPr>
        <w:t>e</w:t>
      </w:r>
      <w:r w:rsidR="00156D0A">
        <w:rPr>
          <w:b/>
          <w:spacing w:val="-1"/>
          <w:sz w:val="24"/>
          <w:szCs w:val="24"/>
        </w:rPr>
        <w:t>s</w:t>
      </w:r>
      <w:r w:rsidR="00156D0A">
        <w:rPr>
          <w:b/>
          <w:sz w:val="24"/>
          <w:szCs w:val="24"/>
        </w:rPr>
        <w:t>s</w:t>
      </w:r>
      <w:r w:rsidR="00156D0A">
        <w:rPr>
          <w:b/>
          <w:spacing w:val="-1"/>
          <w:sz w:val="24"/>
          <w:szCs w:val="24"/>
        </w:rPr>
        <w:t>i</w:t>
      </w:r>
      <w:r w:rsidR="00156D0A">
        <w:rPr>
          <w:b/>
          <w:sz w:val="24"/>
          <w:szCs w:val="24"/>
        </w:rPr>
        <w:t>onal</w:t>
      </w:r>
      <w:r w:rsidR="00156D0A">
        <w:rPr>
          <w:b/>
          <w:spacing w:val="1"/>
          <w:sz w:val="24"/>
          <w:szCs w:val="24"/>
        </w:rPr>
        <w:t xml:space="preserve"> </w:t>
      </w:r>
      <w:r w:rsidR="00156D0A">
        <w:rPr>
          <w:b/>
          <w:spacing w:val="-1"/>
          <w:sz w:val="24"/>
          <w:szCs w:val="24"/>
        </w:rPr>
        <w:t>S</w:t>
      </w:r>
      <w:r w:rsidR="00156D0A">
        <w:rPr>
          <w:b/>
          <w:sz w:val="24"/>
          <w:szCs w:val="24"/>
        </w:rPr>
        <w:t>u</w:t>
      </w:r>
      <w:r w:rsidR="00156D0A">
        <w:rPr>
          <w:b/>
          <w:spacing w:val="2"/>
          <w:sz w:val="24"/>
          <w:szCs w:val="24"/>
        </w:rPr>
        <w:t>mm</w:t>
      </w:r>
      <w:r w:rsidR="00156D0A">
        <w:rPr>
          <w:b/>
          <w:sz w:val="24"/>
          <w:szCs w:val="24"/>
        </w:rPr>
        <w:t>e</w:t>
      </w:r>
      <w:r w:rsidR="00156D0A">
        <w:rPr>
          <w:b/>
          <w:spacing w:val="-3"/>
          <w:sz w:val="24"/>
          <w:szCs w:val="24"/>
        </w:rPr>
        <w:t>r</w:t>
      </w:r>
      <w:r w:rsidR="00156D0A">
        <w:rPr>
          <w:b/>
          <w:sz w:val="24"/>
          <w:szCs w:val="24"/>
        </w:rPr>
        <w:t>y</w:t>
      </w:r>
    </w:p>
    <w:p w:rsidR="00887F66" w:rsidRDefault="00887F66">
      <w:pPr>
        <w:spacing w:line="140" w:lineRule="exact"/>
        <w:rPr>
          <w:sz w:val="15"/>
          <w:szCs w:val="15"/>
        </w:rPr>
      </w:pPr>
    </w:p>
    <w:p w:rsidR="00887F66" w:rsidRDefault="00156D0A">
      <w:pPr>
        <w:ind w:left="102" w:right="1202"/>
        <w:rPr>
          <w:sz w:val="24"/>
          <w:szCs w:val="24"/>
        </w:rPr>
      </w:pPr>
      <w:r>
        <w:rPr>
          <w:sz w:val="24"/>
          <w:szCs w:val="24"/>
        </w:rPr>
        <w:t>Hav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4</w:t>
      </w:r>
      <w:r>
        <w:rPr>
          <w:sz w:val="24"/>
          <w:szCs w:val="24"/>
        </w:rPr>
        <w:t>+ Years of exper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ence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on De</w:t>
      </w:r>
      <w:r>
        <w:rPr>
          <w:spacing w:val="-2"/>
          <w:sz w:val="24"/>
          <w:szCs w:val="24"/>
        </w:rPr>
        <w:t>v</w:t>
      </w:r>
      <w:r>
        <w:rPr>
          <w:sz w:val="24"/>
          <w:szCs w:val="24"/>
        </w:rPr>
        <w:t>Ops eng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ds of au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on, 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anag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and 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oud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serv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ce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hand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ed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es.</w:t>
      </w:r>
    </w:p>
    <w:p w:rsidR="00887F66" w:rsidRDefault="00887F66">
      <w:pPr>
        <w:spacing w:before="14" w:line="260" w:lineRule="exact"/>
        <w:rPr>
          <w:sz w:val="26"/>
          <w:szCs w:val="26"/>
        </w:rPr>
      </w:pPr>
    </w:p>
    <w:p w:rsidR="00887F66" w:rsidRDefault="00156D0A">
      <w:pPr>
        <w:ind w:left="102"/>
        <w:rPr>
          <w:sz w:val="24"/>
          <w:szCs w:val="24"/>
        </w:rPr>
      </w:pPr>
      <w:r>
        <w:rPr>
          <w:b/>
          <w:sz w:val="24"/>
          <w:szCs w:val="24"/>
        </w:rPr>
        <w:t>Resp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ns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ili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es:</w:t>
      </w:r>
    </w:p>
    <w:p w:rsidR="00887F66" w:rsidRDefault="00887F66">
      <w:pPr>
        <w:spacing w:before="1" w:line="100" w:lineRule="exact"/>
        <w:rPr>
          <w:sz w:val="10"/>
          <w:szCs w:val="10"/>
        </w:rPr>
      </w:pPr>
    </w:p>
    <w:p w:rsidR="00887F66" w:rsidRDefault="00887F66">
      <w:pPr>
        <w:spacing w:line="200" w:lineRule="exact"/>
      </w:pPr>
    </w:p>
    <w:p w:rsidR="00887F66" w:rsidRDefault="00156D0A">
      <w:pPr>
        <w:tabs>
          <w:tab w:val="left" w:pos="820"/>
        </w:tabs>
        <w:spacing w:line="260" w:lineRule="exact"/>
        <w:ind w:left="822" w:right="76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-48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xper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, 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ns, A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WS serv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reduces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effort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 deve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opers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 opera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perfor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enan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da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 opera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ons.</w:t>
      </w:r>
    </w:p>
    <w:p w:rsidR="00887F66" w:rsidRDefault="00156D0A">
      <w:pPr>
        <w:tabs>
          <w:tab w:val="left" w:pos="820"/>
        </w:tabs>
        <w:spacing w:before="24" w:line="260" w:lineRule="exact"/>
        <w:ind w:left="822" w:right="920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-48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xper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>tti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up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CI </w:t>
      </w:r>
      <w:r>
        <w:rPr>
          <w:spacing w:val="-1"/>
          <w:sz w:val="24"/>
          <w:szCs w:val="24"/>
        </w:rPr>
        <w:t>&amp;</w:t>
      </w:r>
      <w:r>
        <w:rPr>
          <w:sz w:val="24"/>
          <w:szCs w:val="24"/>
        </w:rPr>
        <w:t>CD p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pe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ns, SonarQube, G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hub,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exus &amp;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Jfrog  ar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fact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repos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or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’s</w:t>
      </w:r>
    </w:p>
    <w:p w:rsidR="00887F66" w:rsidRDefault="00156D0A">
      <w:pPr>
        <w:tabs>
          <w:tab w:val="left" w:pos="820"/>
        </w:tabs>
        <w:spacing w:before="22" w:line="260" w:lineRule="exact"/>
        <w:ind w:left="822" w:right="333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-48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xper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up and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kuberne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on AWS by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kops, kubec</w:t>
      </w:r>
      <w:r>
        <w:rPr>
          <w:spacing w:val="-1"/>
          <w:sz w:val="24"/>
          <w:szCs w:val="24"/>
        </w:rPr>
        <w:t>tl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awsc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.</w:t>
      </w:r>
    </w:p>
    <w:p w:rsidR="00887F66" w:rsidRDefault="00156D0A">
      <w:pPr>
        <w:tabs>
          <w:tab w:val="left" w:pos="820"/>
        </w:tabs>
        <w:spacing w:before="24" w:line="260" w:lineRule="exact"/>
        <w:ind w:left="822" w:right="657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-48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ence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wr</w:t>
      </w:r>
      <w:r>
        <w:rPr>
          <w:spacing w:val="-1"/>
          <w:sz w:val="24"/>
          <w:szCs w:val="24"/>
        </w:rPr>
        <w:t>iti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kuberne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iti</w:t>
      </w:r>
      <w:r>
        <w:rPr>
          <w:sz w:val="24"/>
          <w:szCs w:val="24"/>
        </w:rPr>
        <w:t>ons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for pod,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erv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ces,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dep</w:t>
      </w:r>
      <w:r>
        <w:rPr>
          <w:spacing w:val="-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4"/>
          <w:sz w:val="24"/>
          <w:szCs w:val="24"/>
        </w:rPr>
        <w:t>y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 rep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rep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887F66" w:rsidRDefault="00156D0A">
      <w:pPr>
        <w:spacing w:before="1"/>
        <w:ind w:left="46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xper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vers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ar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fa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ores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repos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es.</w:t>
      </w:r>
    </w:p>
    <w:p w:rsidR="00887F66" w:rsidRDefault="00156D0A">
      <w:pPr>
        <w:spacing w:before="6"/>
        <w:ind w:left="46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xper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age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ool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such as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e.</w:t>
      </w:r>
    </w:p>
    <w:p w:rsidR="00887F66" w:rsidRDefault="00156D0A">
      <w:pPr>
        <w:spacing w:before="4"/>
        <w:ind w:left="46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xper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ng, Orches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nod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s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y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</w:p>
    <w:p w:rsidR="00887F66" w:rsidRDefault="00156D0A">
      <w:pPr>
        <w:spacing w:line="260" w:lineRule="exact"/>
        <w:ind w:left="784" w:right="7554"/>
        <w:jc w:val="center"/>
        <w:rPr>
          <w:sz w:val="24"/>
          <w:szCs w:val="24"/>
        </w:rPr>
      </w:pPr>
      <w:r>
        <w:rPr>
          <w:sz w:val="24"/>
          <w:szCs w:val="24"/>
        </w:rPr>
        <w:t>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e.</w:t>
      </w:r>
    </w:p>
    <w:p w:rsidR="00887F66" w:rsidRDefault="00156D0A">
      <w:pPr>
        <w:tabs>
          <w:tab w:val="left" w:pos="820"/>
        </w:tabs>
        <w:spacing w:before="27" w:line="260" w:lineRule="exact"/>
        <w:ind w:left="822" w:right="895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-48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xper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iti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oks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se</w:t>
      </w:r>
      <w:r>
        <w:rPr>
          <w:spacing w:val="-1"/>
          <w:sz w:val="24"/>
          <w:szCs w:val="24"/>
        </w:rPr>
        <w:t>tti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up co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app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ack wh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ch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udes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serv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ke Apache,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M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q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nx,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AMP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ack.</w:t>
      </w:r>
    </w:p>
    <w:p w:rsidR="00887F66" w:rsidRDefault="00156D0A">
      <w:pPr>
        <w:spacing w:before="1"/>
        <w:ind w:left="46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xper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es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 reusab</w:t>
      </w:r>
      <w:r>
        <w:rPr>
          <w:spacing w:val="-1"/>
          <w:sz w:val="24"/>
          <w:szCs w:val="24"/>
        </w:rPr>
        <w:t>ili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y and sca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y for 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s,</w:t>
      </w:r>
    </w:p>
    <w:p w:rsidR="00887F66" w:rsidRDefault="00156D0A">
      <w:pPr>
        <w:tabs>
          <w:tab w:val="left" w:pos="820"/>
        </w:tabs>
        <w:spacing w:before="26" w:line="260" w:lineRule="exact"/>
        <w:ind w:left="822" w:right="856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-48"/>
          <w:sz w:val="24"/>
          <w:szCs w:val="24"/>
        </w:rPr>
        <w:t xml:space="preserve"> </w:t>
      </w:r>
      <w:r>
        <w:rPr>
          <w:sz w:val="24"/>
          <w:szCs w:val="24"/>
        </w:rPr>
        <w:tab/>
        <w:t>Au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process of down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oad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fac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Nex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 p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pe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ne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ook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Ans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 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ns.</w:t>
      </w:r>
    </w:p>
    <w:p w:rsidR="00887F66" w:rsidRDefault="00156D0A">
      <w:pPr>
        <w:spacing w:before="1"/>
        <w:ind w:left="46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ence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lli</w:t>
      </w:r>
      <w:r>
        <w:rPr>
          <w:sz w:val="24"/>
          <w:szCs w:val="24"/>
        </w:rPr>
        <w:t>ng,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 ad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ns.</w:t>
      </w:r>
    </w:p>
    <w:p w:rsidR="00887F66" w:rsidRDefault="00156D0A">
      <w:pPr>
        <w:spacing w:before="6"/>
        <w:ind w:left="46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ns </w:t>
      </w:r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 xml:space="preserve">obs,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for genera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2"/>
          <w:sz w:val="24"/>
          <w:szCs w:val="24"/>
        </w:rPr>
        <w:t>o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fac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s.</w:t>
      </w:r>
    </w:p>
    <w:p w:rsidR="00887F66" w:rsidRDefault="00156D0A">
      <w:pPr>
        <w:spacing w:before="4"/>
        <w:ind w:left="462"/>
        <w:rPr>
          <w:sz w:val="24"/>
          <w:szCs w:val="24"/>
        </w:rPr>
        <w:sectPr w:rsidR="00887F66">
          <w:type w:val="continuous"/>
          <w:pgSz w:w="11900" w:h="16840"/>
          <w:pgMar w:top="1420" w:right="1340" w:bottom="280" w:left="1340" w:header="720" w:footer="720" w:gutter="0"/>
          <w:cols w:space="720"/>
        </w:sect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ence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crea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Para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el</w:t>
      </w:r>
      <w:r>
        <w:rPr>
          <w:spacing w:val="1"/>
          <w:sz w:val="24"/>
          <w:szCs w:val="24"/>
        </w:rPr>
        <w:t xml:space="preserve"> j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b execu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Mas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er, S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ave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</w:p>
    <w:p w:rsidR="00887F66" w:rsidRDefault="00156D0A">
      <w:pPr>
        <w:spacing w:before="60"/>
        <w:ind w:left="942"/>
        <w:rPr>
          <w:sz w:val="24"/>
          <w:szCs w:val="24"/>
        </w:rPr>
      </w:pPr>
      <w:r>
        <w:rPr>
          <w:spacing w:val="-1"/>
          <w:sz w:val="24"/>
          <w:szCs w:val="24"/>
        </w:rPr>
        <w:lastRenderedPageBreak/>
        <w:t>l</w:t>
      </w:r>
      <w:r>
        <w:rPr>
          <w:sz w:val="24"/>
          <w:szCs w:val="24"/>
        </w:rPr>
        <w:t>oad.</w:t>
      </w:r>
    </w:p>
    <w:p w:rsidR="00887F66" w:rsidRDefault="00156D0A">
      <w:pPr>
        <w:spacing w:before="6"/>
        <w:ind w:left="58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xper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 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z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serv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ces &amp;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app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ons.</w:t>
      </w:r>
    </w:p>
    <w:p w:rsidR="00887F66" w:rsidRDefault="00156D0A">
      <w:pPr>
        <w:spacing w:before="4"/>
        <w:ind w:left="58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ence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on Dockerf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bu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Docker 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ages.</w:t>
      </w:r>
    </w:p>
    <w:p w:rsidR="00887F66" w:rsidRDefault="00156D0A">
      <w:pPr>
        <w:spacing w:before="6"/>
        <w:ind w:left="58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Know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edge on 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Docker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uccessful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up of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 &amp;</w:t>
      </w:r>
      <w:r>
        <w:rPr>
          <w:spacing w:val="-1"/>
          <w:sz w:val="24"/>
          <w:szCs w:val="24"/>
        </w:rPr>
        <w:t xml:space="preserve"> TE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ron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</w:p>
    <w:p w:rsidR="00887F66" w:rsidRDefault="00156D0A">
      <w:pPr>
        <w:spacing w:line="260" w:lineRule="exact"/>
        <w:ind w:left="942"/>
        <w:rPr>
          <w:sz w:val="24"/>
          <w:szCs w:val="24"/>
        </w:rPr>
      </w:pPr>
      <w:r>
        <w:rPr>
          <w:sz w:val="24"/>
          <w:szCs w:val="24"/>
        </w:rPr>
        <w:t>Deve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opers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ers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Docker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d &amp;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pose.</w:t>
      </w:r>
    </w:p>
    <w:p w:rsidR="00887F66" w:rsidRDefault="00156D0A">
      <w:pPr>
        <w:tabs>
          <w:tab w:val="left" w:pos="940"/>
        </w:tabs>
        <w:spacing w:before="25" w:line="260" w:lineRule="exact"/>
        <w:ind w:left="942" w:right="171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-48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xper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>W</w:t>
      </w:r>
      <w:r>
        <w:rPr>
          <w:sz w:val="24"/>
          <w:szCs w:val="24"/>
        </w:rPr>
        <w:t>S 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oud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serv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ces such as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C2,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BS,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MI, 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M, VPC, 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oud Wa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ch, S3,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ans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k,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RDS, Rou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e53, Au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Sca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ng,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EL</w:t>
      </w:r>
      <w:r>
        <w:rPr>
          <w:sz w:val="24"/>
          <w:szCs w:val="24"/>
        </w:rPr>
        <w:t>B.</w:t>
      </w:r>
    </w:p>
    <w:p w:rsidR="00887F66" w:rsidRDefault="00156D0A">
      <w:pPr>
        <w:spacing w:before="3"/>
        <w:ind w:left="58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ence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crea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backups of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BS and res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red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oca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ons.</w:t>
      </w:r>
    </w:p>
    <w:p w:rsidR="00887F66" w:rsidRDefault="00156D0A">
      <w:pPr>
        <w:tabs>
          <w:tab w:val="left" w:pos="940"/>
        </w:tabs>
        <w:spacing w:before="24" w:line="260" w:lineRule="exact"/>
        <w:ind w:left="942" w:right="430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-48"/>
          <w:sz w:val="24"/>
          <w:szCs w:val="24"/>
        </w:rPr>
        <w:t xml:space="preserve"> </w:t>
      </w:r>
      <w:r>
        <w:rPr>
          <w:sz w:val="24"/>
          <w:szCs w:val="24"/>
        </w:rPr>
        <w:tab/>
        <w:t>Des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gn 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ava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effec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fau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C2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ances,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Sca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ng,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El</w:t>
      </w:r>
      <w:r>
        <w:rPr>
          <w:sz w:val="24"/>
          <w:szCs w:val="24"/>
        </w:rPr>
        <w:t>as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oad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al</w:t>
      </w:r>
      <w:r>
        <w:rPr>
          <w:sz w:val="24"/>
          <w:szCs w:val="24"/>
        </w:rPr>
        <w:t>ancer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MIs.</w:t>
      </w:r>
    </w:p>
    <w:p w:rsidR="00887F66" w:rsidRDefault="00156D0A">
      <w:pPr>
        <w:tabs>
          <w:tab w:val="left" w:pos="940"/>
        </w:tabs>
        <w:spacing w:before="24" w:line="260" w:lineRule="exact"/>
        <w:ind w:left="942" w:right="302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-48"/>
          <w:sz w:val="24"/>
          <w:szCs w:val="24"/>
        </w:rPr>
        <w:t xml:space="preserve"> </w:t>
      </w:r>
      <w:r>
        <w:rPr>
          <w:sz w:val="24"/>
          <w:szCs w:val="24"/>
        </w:rPr>
        <w:tab/>
        <w:t>Se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El</w:t>
      </w:r>
      <w:r>
        <w:rPr>
          <w:sz w:val="24"/>
          <w:szCs w:val="24"/>
        </w:rPr>
        <w:t>as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oad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al</w:t>
      </w:r>
      <w:r>
        <w:rPr>
          <w:sz w:val="24"/>
          <w:szCs w:val="24"/>
        </w:rPr>
        <w:t>ancer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raff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ong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web servers.</w:t>
      </w:r>
    </w:p>
    <w:p w:rsidR="00887F66" w:rsidRDefault="00156D0A">
      <w:pPr>
        <w:spacing w:before="1"/>
        <w:ind w:left="58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Secur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work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raff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by se</w:t>
      </w:r>
      <w:r>
        <w:rPr>
          <w:spacing w:val="-1"/>
          <w:sz w:val="24"/>
          <w:szCs w:val="24"/>
        </w:rPr>
        <w:t>tti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up 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gh ava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ab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VPC.</w:t>
      </w:r>
    </w:p>
    <w:p w:rsidR="00887F66" w:rsidRDefault="00156D0A">
      <w:pPr>
        <w:spacing w:before="6"/>
        <w:ind w:left="58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Des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gn ro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grou</w:t>
      </w:r>
      <w:r>
        <w:rPr>
          <w:spacing w:val="-2"/>
          <w:sz w:val="24"/>
          <w:szCs w:val="24"/>
        </w:rPr>
        <w:t>p</w:t>
      </w:r>
      <w:r>
        <w:rPr>
          <w:sz w:val="24"/>
          <w:szCs w:val="24"/>
        </w:rPr>
        <w:t>s for users and resource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ags 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AWS Iden</w:t>
      </w:r>
      <w:r>
        <w:rPr>
          <w:spacing w:val="-1"/>
          <w:sz w:val="24"/>
          <w:szCs w:val="24"/>
        </w:rPr>
        <w:t>ti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y and Access</w:t>
      </w:r>
    </w:p>
    <w:p w:rsidR="00887F66" w:rsidRDefault="00156D0A">
      <w:pPr>
        <w:spacing w:line="260" w:lineRule="exact"/>
        <w:ind w:left="942"/>
        <w:rPr>
          <w:sz w:val="24"/>
          <w:szCs w:val="24"/>
        </w:rPr>
      </w:pPr>
      <w:r>
        <w:rPr>
          <w:sz w:val="24"/>
          <w:szCs w:val="24"/>
        </w:rPr>
        <w:t>Manag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(IAM).</w:t>
      </w:r>
    </w:p>
    <w:p w:rsidR="00887F66" w:rsidRDefault="00156D0A">
      <w:pPr>
        <w:tabs>
          <w:tab w:val="left" w:pos="940"/>
        </w:tabs>
        <w:spacing w:before="25" w:line="260" w:lineRule="exact"/>
        <w:ind w:left="942" w:right="1161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-48"/>
          <w:sz w:val="24"/>
          <w:szCs w:val="24"/>
        </w:rPr>
        <w:t xml:space="preserve"> </w:t>
      </w:r>
      <w:r>
        <w:rPr>
          <w:sz w:val="24"/>
          <w:szCs w:val="24"/>
        </w:rPr>
        <w:tab/>
        <w:t>Manage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work secur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Secur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roups &amp;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work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secur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y 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ool</w:t>
      </w:r>
      <w:r>
        <w:rPr>
          <w:spacing w:val="-1"/>
          <w:sz w:val="24"/>
          <w:szCs w:val="24"/>
        </w:rPr>
        <w:t xml:space="preserve"> li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oud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ch.</w:t>
      </w:r>
    </w:p>
    <w:p w:rsidR="00887F66" w:rsidRDefault="00156D0A">
      <w:pPr>
        <w:spacing w:before="3"/>
        <w:ind w:left="58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xper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3FS for se</w:t>
      </w:r>
      <w:r>
        <w:rPr>
          <w:spacing w:val="-1"/>
          <w:sz w:val="24"/>
          <w:szCs w:val="24"/>
        </w:rPr>
        <w:t>tt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up Shared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orage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zed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orage) .</w:t>
      </w:r>
    </w:p>
    <w:p w:rsidR="00887F66" w:rsidRDefault="00156D0A">
      <w:pPr>
        <w:tabs>
          <w:tab w:val="left" w:pos="940"/>
        </w:tabs>
        <w:spacing w:before="24" w:line="260" w:lineRule="exact"/>
        <w:ind w:left="942" w:right="183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-48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xper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>tti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ana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S3C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D for ar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fa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orage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anag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backups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>W</w:t>
      </w:r>
      <w:r>
        <w:rPr>
          <w:sz w:val="24"/>
          <w:szCs w:val="24"/>
        </w:rPr>
        <w:t>S  S3 bucket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rough co</w:t>
      </w:r>
      <w:r>
        <w:rPr>
          <w:spacing w:val="-1"/>
          <w:sz w:val="24"/>
          <w:szCs w:val="24"/>
        </w:rPr>
        <w:t>m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erface.</w:t>
      </w:r>
    </w:p>
    <w:p w:rsidR="00887F66" w:rsidRDefault="00156D0A">
      <w:pPr>
        <w:spacing w:before="3"/>
        <w:ind w:left="58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ence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on M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Sql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abase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ana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a.</w:t>
      </w:r>
    </w:p>
    <w:p w:rsidR="00887F66" w:rsidRDefault="00156D0A">
      <w:pPr>
        <w:tabs>
          <w:tab w:val="left" w:pos="940"/>
        </w:tabs>
        <w:spacing w:before="24" w:line="260" w:lineRule="exact"/>
        <w:ind w:left="942" w:right="715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-48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ence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Nexus</w:t>
      </w:r>
      <w:r>
        <w:rPr>
          <w:sz w:val="24"/>
          <w:szCs w:val="24"/>
        </w:rPr>
        <w:t xml:space="preserve"> for ar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fact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orage and for down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oad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fac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 dep</w:t>
      </w:r>
      <w:r>
        <w:rPr>
          <w:spacing w:val="-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6"/>
          <w:sz w:val="24"/>
          <w:szCs w:val="24"/>
        </w:rPr>
        <w:t>y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app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and for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ng.</w:t>
      </w:r>
    </w:p>
    <w:p w:rsidR="00887F66" w:rsidRDefault="00156D0A">
      <w:pPr>
        <w:tabs>
          <w:tab w:val="left" w:pos="940"/>
        </w:tabs>
        <w:spacing w:before="24" w:line="260" w:lineRule="exact"/>
        <w:ind w:left="942" w:right="59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-48"/>
          <w:sz w:val="24"/>
          <w:szCs w:val="24"/>
        </w:rPr>
        <w:t xml:space="preserve"> </w:t>
      </w:r>
      <w:r>
        <w:rPr>
          <w:sz w:val="24"/>
          <w:szCs w:val="24"/>
        </w:rPr>
        <w:tab/>
        <w:t>Know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edge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she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cr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au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asks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for  regu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ar  usage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em opera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ons.</w:t>
      </w:r>
    </w:p>
    <w:p w:rsidR="00887F66" w:rsidRDefault="00156D0A">
      <w:pPr>
        <w:tabs>
          <w:tab w:val="left" w:pos="940"/>
        </w:tabs>
        <w:spacing w:before="22" w:line="260" w:lineRule="exact"/>
        <w:ind w:left="942" w:right="1316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-48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ence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p</w:t>
      </w:r>
      <w:r>
        <w:rPr>
          <w:spacing w:val="-6"/>
          <w:sz w:val="24"/>
          <w:szCs w:val="24"/>
        </w:rPr>
        <w:t>y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hon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odu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FABRIC,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O3, &amp;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y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package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age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em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ke PIP.</w:t>
      </w:r>
    </w:p>
    <w:p w:rsidR="00887F66" w:rsidRDefault="00156D0A">
      <w:pPr>
        <w:tabs>
          <w:tab w:val="left" w:pos="940"/>
        </w:tabs>
        <w:spacing w:before="24" w:line="260" w:lineRule="exact"/>
        <w:ind w:left="942" w:right="555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-48"/>
          <w:sz w:val="24"/>
          <w:szCs w:val="24"/>
        </w:rPr>
        <w:t xml:space="preserve"> </w:t>
      </w:r>
      <w:r>
        <w:rPr>
          <w:sz w:val="24"/>
          <w:szCs w:val="24"/>
        </w:rPr>
        <w:tab/>
        <w:t>Ac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 par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da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 SC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 xml:space="preserve">UM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perform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 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sk ana</w:t>
      </w:r>
      <w:r>
        <w:rPr>
          <w:spacing w:val="1"/>
          <w:sz w:val="24"/>
          <w:szCs w:val="24"/>
        </w:rPr>
        <w:t>l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 back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ogs</w:t>
      </w:r>
    </w:p>
    <w:p w:rsidR="00887F66" w:rsidRDefault="00156D0A">
      <w:pPr>
        <w:tabs>
          <w:tab w:val="left" w:pos="940"/>
        </w:tabs>
        <w:spacing w:before="22" w:line="260" w:lineRule="exact"/>
        <w:ind w:left="942" w:right="500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-48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ence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Ch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crea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cookbooks, and boo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rapp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nodes, group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nodes based on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requ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887F66" w:rsidRDefault="00156D0A">
      <w:pPr>
        <w:spacing w:before="3"/>
        <w:ind w:left="58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Know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edge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and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anag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ool</w:t>
      </w:r>
      <w:r>
        <w:rPr>
          <w:spacing w:val="-1"/>
          <w:sz w:val="24"/>
          <w:szCs w:val="24"/>
        </w:rPr>
        <w:t xml:space="preserve"> li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aven</w:t>
      </w:r>
    </w:p>
    <w:p w:rsidR="00887F66" w:rsidRDefault="00156D0A">
      <w:pPr>
        <w:spacing w:before="4"/>
        <w:ind w:left="58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Know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edge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2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ana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Box,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ware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Works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on,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2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</w:p>
    <w:p w:rsidR="00887F66" w:rsidRDefault="00156D0A">
      <w:pPr>
        <w:spacing w:line="260" w:lineRule="exact"/>
        <w:ind w:left="942"/>
        <w:rPr>
          <w:sz w:val="24"/>
          <w:szCs w:val="24"/>
        </w:rPr>
      </w:pPr>
      <w:r>
        <w:rPr>
          <w:sz w:val="24"/>
          <w:szCs w:val="24"/>
        </w:rPr>
        <w:t>Vagrant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a 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workf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ow</w:t>
      </w:r>
    </w:p>
    <w:p w:rsidR="00887F66" w:rsidRDefault="00156D0A">
      <w:pPr>
        <w:spacing w:before="6"/>
        <w:ind w:left="58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ence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and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RA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D, conf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VM</w:t>
      </w:r>
    </w:p>
    <w:p w:rsidR="00887F66" w:rsidRDefault="00887F66">
      <w:pPr>
        <w:spacing w:before="5" w:line="280" w:lineRule="exact"/>
        <w:rPr>
          <w:sz w:val="28"/>
          <w:szCs w:val="28"/>
        </w:rPr>
      </w:pPr>
    </w:p>
    <w:p w:rsidR="00887F66" w:rsidRDefault="00887F66">
      <w:pPr>
        <w:ind w:left="232"/>
        <w:rPr>
          <w:sz w:val="24"/>
          <w:szCs w:val="24"/>
        </w:rPr>
      </w:pPr>
      <w:r w:rsidRPr="00887F66">
        <w:pict>
          <v:group id="_x0000_s1055" style="position:absolute;left:0;text-align:left;margin-left:71.75pt;margin-top:-.75pt;width:451.8pt;height:16.3pt;z-index:-1909;mso-position-horizontal-relative:page" coordorigin="1435,-15" coordsize="9036,326">
            <v:shape id="_x0000_s1060" style="position:absolute;left:1440;top:-10;width:9026;height:316" coordorigin="1440,-10" coordsize="9026,316" path="m1440,306r9026,l10466,-10r-9026,l1440,306xe" fillcolor="#bfbfbf" stroked="f">
              <v:path arrowok="t"/>
            </v:shape>
            <v:shape id="_x0000_s1059" style="position:absolute;left:1444;top:-10;width:0;height:316" coordorigin="1444,-10" coordsize="0,316" path="m1444,-10r,316e" filled="f" strokecolor="#bfbfbf" strokeweight=".5pt">
              <v:path arrowok="t"/>
            </v:shape>
            <v:shape id="_x0000_s1058" style="position:absolute;left:10462;top:-10;width:0;height:316" coordorigin="10462,-10" coordsize="0,316" path="m10462,-10r,316e" filled="f" strokecolor="#bfbfbf" strokeweight=".5pt">
              <v:path arrowok="t"/>
            </v:shape>
            <v:shape id="_x0000_s1057" style="position:absolute;left:1440;top:-6;width:9026;height:0" coordorigin="1440,-6" coordsize="9026,0" path="m1440,-6r9026,e" filled="f" strokecolor="#bfbfbf" strokeweight=".5pt">
              <v:path arrowok="t"/>
            </v:shape>
            <v:shape id="_x0000_s1056" style="position:absolute;left:1440;top:302;width:9026;height:0" coordorigin="1440,302" coordsize="9026,0" path="m1440,302r9026,e" filled="f" strokecolor="#bfbfbf" strokeweight=".5pt">
              <v:path arrowok="t"/>
            </v:shape>
            <w10:wrap anchorx="page"/>
          </v:group>
        </w:pict>
      </w:r>
      <w:r w:rsidR="00156D0A">
        <w:rPr>
          <w:b/>
          <w:sz w:val="24"/>
          <w:szCs w:val="24"/>
        </w:rPr>
        <w:t>E</w:t>
      </w:r>
      <w:r w:rsidR="00156D0A">
        <w:rPr>
          <w:b/>
          <w:spacing w:val="-2"/>
          <w:sz w:val="24"/>
          <w:szCs w:val="24"/>
        </w:rPr>
        <w:t>x</w:t>
      </w:r>
      <w:r w:rsidR="00156D0A">
        <w:rPr>
          <w:b/>
          <w:sz w:val="24"/>
          <w:szCs w:val="24"/>
        </w:rPr>
        <w:t>per</w:t>
      </w:r>
      <w:r w:rsidR="00156D0A">
        <w:rPr>
          <w:b/>
          <w:spacing w:val="1"/>
          <w:sz w:val="24"/>
          <w:szCs w:val="24"/>
        </w:rPr>
        <w:t>i</w:t>
      </w:r>
      <w:r w:rsidR="00156D0A">
        <w:rPr>
          <w:b/>
          <w:sz w:val="24"/>
          <w:szCs w:val="24"/>
        </w:rPr>
        <w:t>ence</w:t>
      </w:r>
      <w:r w:rsidR="00156D0A">
        <w:rPr>
          <w:b/>
          <w:spacing w:val="10"/>
          <w:sz w:val="24"/>
          <w:szCs w:val="24"/>
        </w:rPr>
        <w:t xml:space="preserve"> </w:t>
      </w:r>
      <w:r w:rsidR="00156D0A">
        <w:rPr>
          <w:b/>
          <w:spacing w:val="-1"/>
          <w:sz w:val="24"/>
          <w:szCs w:val="24"/>
        </w:rPr>
        <w:t>P</w:t>
      </w:r>
      <w:r w:rsidR="00156D0A">
        <w:rPr>
          <w:b/>
          <w:sz w:val="24"/>
          <w:szCs w:val="24"/>
        </w:rPr>
        <w:t>r</w:t>
      </w:r>
      <w:r w:rsidR="00156D0A">
        <w:rPr>
          <w:b/>
          <w:spacing w:val="-2"/>
          <w:sz w:val="24"/>
          <w:szCs w:val="24"/>
        </w:rPr>
        <w:t>o</w:t>
      </w:r>
      <w:r w:rsidR="00156D0A">
        <w:rPr>
          <w:b/>
          <w:spacing w:val="2"/>
          <w:sz w:val="24"/>
          <w:szCs w:val="24"/>
        </w:rPr>
        <w:t>f</w:t>
      </w:r>
      <w:r w:rsidR="00156D0A">
        <w:rPr>
          <w:b/>
          <w:spacing w:val="-1"/>
          <w:sz w:val="24"/>
          <w:szCs w:val="24"/>
        </w:rPr>
        <w:t>il</w:t>
      </w:r>
      <w:r w:rsidR="00156D0A">
        <w:rPr>
          <w:b/>
          <w:sz w:val="24"/>
          <w:szCs w:val="24"/>
        </w:rPr>
        <w:t>e</w:t>
      </w:r>
    </w:p>
    <w:p w:rsidR="00887F66" w:rsidRDefault="00887F66">
      <w:pPr>
        <w:spacing w:line="140" w:lineRule="exact"/>
        <w:rPr>
          <w:sz w:val="15"/>
          <w:szCs w:val="15"/>
        </w:rPr>
      </w:pPr>
    </w:p>
    <w:p w:rsidR="00887F66" w:rsidRDefault="00887F66">
      <w:pPr>
        <w:ind w:left="942" w:right="61"/>
        <w:rPr>
          <w:sz w:val="24"/>
          <w:szCs w:val="24"/>
        </w:rPr>
      </w:pPr>
      <w:r w:rsidRPr="00887F66">
        <w:pict>
          <v:group id="_x0000_s1049" style="position:absolute;left:0;text-align:left;margin-left:71.75pt;margin-top:27.35pt;width:451.8pt;height:16.3pt;z-index:-1908;mso-position-horizontal-relative:page" coordorigin="1435,547" coordsize="9036,326">
            <v:shape id="_x0000_s1054" style="position:absolute;left:1440;top:552;width:9026;height:316" coordorigin="1440,552" coordsize="9026,316" path="m1440,868r9026,l10466,552r-9026,l1440,868xe" fillcolor="#bfbfbf" stroked="f">
              <v:path arrowok="t"/>
            </v:shape>
            <v:shape id="_x0000_s1053" style="position:absolute;left:1444;top:552;width:0;height:316" coordorigin="1444,552" coordsize="0,316" path="m1444,552r,316e" filled="f" strokecolor="#bfbfbf" strokeweight=".5pt">
              <v:path arrowok="t"/>
            </v:shape>
            <v:shape id="_x0000_s1052" style="position:absolute;left:10462;top:552;width:0;height:316" coordorigin="10462,552" coordsize="0,316" path="m10462,552r,316e" filled="f" strokecolor="#bfbfbf" strokeweight=".5pt">
              <v:path arrowok="t"/>
            </v:shape>
            <v:shape id="_x0000_s1051" style="position:absolute;left:1440;top:556;width:9026;height:0" coordorigin="1440,556" coordsize="9026,0" path="m1440,556r9026,e" filled="f" strokecolor="#bfbfbf" strokeweight=".5pt">
              <v:path arrowok="t"/>
            </v:shape>
            <v:shape id="_x0000_s1050" style="position:absolute;left:1440;top:864;width:9026;height:0" coordorigin="1440,864" coordsize="9026,0" path="m1440,864r9026,e" filled="f" strokecolor="#bfbfbf" strokeweight=".5pt">
              <v:path arrowok="t"/>
            </v:shape>
            <w10:wrap anchorx="page"/>
          </v:group>
        </w:pict>
      </w:r>
      <w:r w:rsidR="00156D0A">
        <w:rPr>
          <w:spacing w:val="-1"/>
          <w:sz w:val="24"/>
          <w:szCs w:val="24"/>
        </w:rPr>
        <w:t>E</w:t>
      </w:r>
      <w:r w:rsidR="00156D0A">
        <w:rPr>
          <w:sz w:val="24"/>
          <w:szCs w:val="24"/>
        </w:rPr>
        <w:t>xper</w:t>
      </w:r>
      <w:r w:rsidR="00156D0A">
        <w:rPr>
          <w:spacing w:val="-1"/>
          <w:sz w:val="24"/>
          <w:szCs w:val="24"/>
        </w:rPr>
        <w:t>i</w:t>
      </w:r>
      <w:r w:rsidR="00156D0A">
        <w:rPr>
          <w:sz w:val="24"/>
          <w:szCs w:val="24"/>
        </w:rPr>
        <w:t>ence</w:t>
      </w:r>
      <w:r w:rsidR="00156D0A">
        <w:rPr>
          <w:spacing w:val="7"/>
          <w:sz w:val="24"/>
          <w:szCs w:val="24"/>
        </w:rPr>
        <w:t xml:space="preserve"> </w:t>
      </w:r>
      <w:r w:rsidR="00156D0A">
        <w:rPr>
          <w:sz w:val="24"/>
          <w:szCs w:val="24"/>
        </w:rPr>
        <w:t>as</w:t>
      </w:r>
      <w:r w:rsidR="00156D0A">
        <w:rPr>
          <w:spacing w:val="4"/>
          <w:sz w:val="24"/>
          <w:szCs w:val="24"/>
        </w:rPr>
        <w:t xml:space="preserve"> </w:t>
      </w:r>
      <w:r w:rsidR="00156D0A">
        <w:rPr>
          <w:sz w:val="24"/>
          <w:szCs w:val="24"/>
        </w:rPr>
        <w:t>a</w:t>
      </w:r>
      <w:r w:rsidR="00156D0A">
        <w:rPr>
          <w:spacing w:val="3"/>
          <w:sz w:val="24"/>
          <w:szCs w:val="24"/>
        </w:rPr>
        <w:t xml:space="preserve"> </w:t>
      </w:r>
      <w:r w:rsidR="00156D0A">
        <w:rPr>
          <w:sz w:val="24"/>
          <w:szCs w:val="24"/>
        </w:rPr>
        <w:t>DevO</w:t>
      </w:r>
      <w:r w:rsidR="00156D0A">
        <w:rPr>
          <w:spacing w:val="-2"/>
          <w:sz w:val="24"/>
          <w:szCs w:val="24"/>
        </w:rPr>
        <w:t>p</w:t>
      </w:r>
      <w:r w:rsidR="00156D0A">
        <w:rPr>
          <w:sz w:val="24"/>
          <w:szCs w:val="24"/>
        </w:rPr>
        <w:t>s</w:t>
      </w:r>
      <w:r w:rsidR="00156D0A">
        <w:rPr>
          <w:spacing w:val="4"/>
          <w:sz w:val="24"/>
          <w:szCs w:val="24"/>
        </w:rPr>
        <w:t xml:space="preserve"> </w:t>
      </w:r>
      <w:r w:rsidR="00156D0A">
        <w:rPr>
          <w:sz w:val="24"/>
          <w:szCs w:val="24"/>
        </w:rPr>
        <w:t>eng</w:t>
      </w:r>
      <w:r w:rsidR="00156D0A">
        <w:rPr>
          <w:spacing w:val="-1"/>
          <w:sz w:val="24"/>
          <w:szCs w:val="24"/>
        </w:rPr>
        <w:t>i</w:t>
      </w:r>
      <w:r w:rsidR="00156D0A">
        <w:rPr>
          <w:sz w:val="24"/>
          <w:szCs w:val="24"/>
        </w:rPr>
        <w:t>neer</w:t>
      </w:r>
      <w:r w:rsidR="00156D0A">
        <w:rPr>
          <w:spacing w:val="6"/>
          <w:sz w:val="24"/>
          <w:szCs w:val="24"/>
        </w:rPr>
        <w:t xml:space="preserve"> </w:t>
      </w:r>
      <w:r w:rsidR="00156D0A">
        <w:rPr>
          <w:sz w:val="24"/>
          <w:szCs w:val="24"/>
        </w:rPr>
        <w:t>at</w:t>
      </w:r>
      <w:r w:rsidR="00156D0A">
        <w:rPr>
          <w:spacing w:val="5"/>
          <w:sz w:val="24"/>
          <w:szCs w:val="24"/>
        </w:rPr>
        <w:t xml:space="preserve"> </w:t>
      </w:r>
      <w:r w:rsidR="00156D0A">
        <w:rPr>
          <w:sz w:val="24"/>
          <w:szCs w:val="24"/>
        </w:rPr>
        <w:t>X</w:t>
      </w:r>
      <w:r w:rsidR="00156D0A">
        <w:rPr>
          <w:spacing w:val="-1"/>
          <w:sz w:val="24"/>
          <w:szCs w:val="24"/>
        </w:rPr>
        <w:t>X</w:t>
      </w:r>
      <w:r w:rsidR="00156D0A">
        <w:rPr>
          <w:sz w:val="24"/>
          <w:szCs w:val="24"/>
        </w:rPr>
        <w:t>X</w:t>
      </w:r>
      <w:r w:rsidR="00156D0A">
        <w:rPr>
          <w:spacing w:val="-1"/>
          <w:sz w:val="24"/>
          <w:szCs w:val="24"/>
        </w:rPr>
        <w:t>X</w:t>
      </w:r>
      <w:r w:rsidR="00156D0A">
        <w:rPr>
          <w:sz w:val="24"/>
          <w:szCs w:val="24"/>
        </w:rPr>
        <w:t>XX</w:t>
      </w:r>
      <w:r w:rsidR="00156D0A">
        <w:rPr>
          <w:spacing w:val="-1"/>
          <w:sz w:val="24"/>
          <w:szCs w:val="24"/>
        </w:rPr>
        <w:t>X</w:t>
      </w:r>
      <w:r w:rsidR="00156D0A">
        <w:rPr>
          <w:sz w:val="24"/>
          <w:szCs w:val="24"/>
        </w:rPr>
        <w:t>X,</w:t>
      </w:r>
      <w:r w:rsidR="00156D0A">
        <w:rPr>
          <w:spacing w:val="3"/>
          <w:sz w:val="24"/>
          <w:szCs w:val="24"/>
        </w:rPr>
        <w:t xml:space="preserve"> </w:t>
      </w:r>
      <w:r w:rsidR="00156D0A">
        <w:rPr>
          <w:sz w:val="24"/>
          <w:szCs w:val="24"/>
        </w:rPr>
        <w:t>P</w:t>
      </w:r>
      <w:r w:rsidR="00156D0A">
        <w:rPr>
          <w:spacing w:val="-1"/>
          <w:sz w:val="24"/>
          <w:szCs w:val="24"/>
        </w:rPr>
        <w:t>l</w:t>
      </w:r>
      <w:r w:rsidR="00156D0A">
        <w:rPr>
          <w:sz w:val="24"/>
          <w:szCs w:val="24"/>
        </w:rPr>
        <w:t>acen</w:t>
      </w:r>
      <w:r w:rsidR="00156D0A">
        <w:rPr>
          <w:spacing w:val="1"/>
          <w:sz w:val="24"/>
          <w:szCs w:val="24"/>
        </w:rPr>
        <w:t>a</w:t>
      </w:r>
      <w:r w:rsidR="00156D0A">
        <w:rPr>
          <w:spacing w:val="-3"/>
          <w:sz w:val="24"/>
          <w:szCs w:val="24"/>
        </w:rPr>
        <w:t>m</w:t>
      </w:r>
      <w:r w:rsidR="00156D0A">
        <w:rPr>
          <w:sz w:val="24"/>
          <w:szCs w:val="24"/>
        </w:rPr>
        <w:t>e</w:t>
      </w:r>
      <w:r w:rsidR="00156D0A">
        <w:rPr>
          <w:spacing w:val="7"/>
          <w:sz w:val="24"/>
          <w:szCs w:val="24"/>
        </w:rPr>
        <w:t xml:space="preserve"> </w:t>
      </w:r>
      <w:r w:rsidR="00156D0A">
        <w:rPr>
          <w:sz w:val="24"/>
          <w:szCs w:val="24"/>
        </w:rPr>
        <w:t>from</w:t>
      </w:r>
      <w:r w:rsidR="00156D0A">
        <w:rPr>
          <w:spacing w:val="3"/>
          <w:sz w:val="24"/>
          <w:szCs w:val="24"/>
        </w:rPr>
        <w:t xml:space="preserve"> </w:t>
      </w:r>
      <w:r w:rsidR="00156D0A">
        <w:rPr>
          <w:sz w:val="24"/>
          <w:szCs w:val="24"/>
        </w:rPr>
        <w:t>Mar</w:t>
      </w:r>
      <w:r w:rsidR="00156D0A">
        <w:rPr>
          <w:spacing w:val="4"/>
          <w:sz w:val="24"/>
          <w:szCs w:val="24"/>
        </w:rPr>
        <w:t xml:space="preserve"> </w:t>
      </w:r>
      <w:r w:rsidR="00156D0A">
        <w:rPr>
          <w:sz w:val="24"/>
          <w:szCs w:val="24"/>
        </w:rPr>
        <w:t>2014</w:t>
      </w:r>
      <w:r w:rsidR="00156D0A">
        <w:rPr>
          <w:spacing w:val="3"/>
          <w:sz w:val="24"/>
          <w:szCs w:val="24"/>
        </w:rPr>
        <w:t xml:space="preserve"> </w:t>
      </w:r>
      <w:r w:rsidR="00156D0A">
        <w:rPr>
          <w:spacing w:val="-1"/>
          <w:sz w:val="24"/>
          <w:szCs w:val="24"/>
        </w:rPr>
        <w:t>t</w:t>
      </w:r>
      <w:r w:rsidR="00156D0A">
        <w:rPr>
          <w:sz w:val="24"/>
          <w:szCs w:val="24"/>
        </w:rPr>
        <w:t>o</w:t>
      </w:r>
      <w:r w:rsidR="00156D0A">
        <w:rPr>
          <w:spacing w:val="6"/>
          <w:sz w:val="24"/>
          <w:szCs w:val="24"/>
        </w:rPr>
        <w:t xml:space="preserve"> </w:t>
      </w:r>
      <w:r w:rsidR="00156D0A">
        <w:rPr>
          <w:spacing w:val="-1"/>
          <w:sz w:val="24"/>
          <w:szCs w:val="24"/>
        </w:rPr>
        <w:t>till</w:t>
      </w:r>
      <w:r w:rsidR="00156D0A">
        <w:rPr>
          <w:sz w:val="24"/>
          <w:szCs w:val="24"/>
        </w:rPr>
        <w:t>- da</w:t>
      </w:r>
      <w:r w:rsidR="00156D0A">
        <w:rPr>
          <w:spacing w:val="-1"/>
          <w:sz w:val="24"/>
          <w:szCs w:val="24"/>
        </w:rPr>
        <w:t>t</w:t>
      </w:r>
      <w:r w:rsidR="00156D0A">
        <w:rPr>
          <w:sz w:val="24"/>
          <w:szCs w:val="24"/>
        </w:rPr>
        <w:t>e.</w:t>
      </w:r>
    </w:p>
    <w:p w:rsidR="00887F66" w:rsidRDefault="00156D0A">
      <w:pPr>
        <w:spacing w:before="10"/>
        <w:ind w:left="194" w:right="7306"/>
        <w:jc w:val="center"/>
        <w:rPr>
          <w:sz w:val="24"/>
          <w:szCs w:val="24"/>
        </w:rPr>
      </w:pPr>
      <w:r>
        <w:rPr>
          <w:b/>
          <w:sz w:val="24"/>
          <w:szCs w:val="24"/>
        </w:rPr>
        <w:t>Acad</w:t>
      </w:r>
      <w:r>
        <w:rPr>
          <w:b/>
          <w:spacing w:val="-3"/>
          <w:sz w:val="24"/>
          <w:szCs w:val="24"/>
        </w:rPr>
        <w:t>e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c 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-2"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f</w:t>
      </w:r>
      <w:r>
        <w:rPr>
          <w:b/>
          <w:spacing w:val="-1"/>
          <w:sz w:val="24"/>
          <w:szCs w:val="24"/>
        </w:rPr>
        <w:t>il</w:t>
      </w:r>
      <w:r>
        <w:rPr>
          <w:b/>
          <w:sz w:val="24"/>
          <w:szCs w:val="24"/>
        </w:rPr>
        <w:t>e</w:t>
      </w:r>
    </w:p>
    <w:p w:rsidR="00887F66" w:rsidRDefault="00887F66">
      <w:pPr>
        <w:spacing w:line="140" w:lineRule="exact"/>
        <w:rPr>
          <w:sz w:val="15"/>
          <w:szCs w:val="15"/>
        </w:rPr>
      </w:pPr>
    </w:p>
    <w:p w:rsidR="00887F66" w:rsidRDefault="00156D0A">
      <w:pPr>
        <w:ind w:left="942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(Infor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echno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g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),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1"/>
          <w:sz w:val="24"/>
          <w:szCs w:val="24"/>
        </w:rPr>
        <w:t xml:space="preserve"> J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UA 2013-</w:t>
      </w:r>
      <w:r>
        <w:rPr>
          <w:spacing w:val="-1"/>
          <w:sz w:val="24"/>
          <w:szCs w:val="24"/>
        </w:rPr>
        <w:t>X</w:t>
      </w:r>
      <w:r>
        <w:rPr>
          <w:sz w:val="24"/>
          <w:szCs w:val="24"/>
        </w:rPr>
        <w:t>X</w:t>
      </w:r>
    </w:p>
    <w:p w:rsidR="00887F66" w:rsidRDefault="00887F66">
      <w:pPr>
        <w:spacing w:before="6" w:line="280" w:lineRule="exact"/>
        <w:rPr>
          <w:sz w:val="28"/>
          <w:szCs w:val="28"/>
        </w:rPr>
      </w:pPr>
    </w:p>
    <w:p w:rsidR="00887F66" w:rsidRDefault="00887F66">
      <w:pPr>
        <w:ind w:left="232"/>
        <w:rPr>
          <w:sz w:val="24"/>
          <w:szCs w:val="24"/>
        </w:rPr>
      </w:pPr>
      <w:r w:rsidRPr="00887F66">
        <w:pict>
          <v:group id="_x0000_s1043" style="position:absolute;left:0;text-align:left;margin-left:71.75pt;margin-top:-.75pt;width:451.8pt;height:16.3pt;z-index:-1907;mso-position-horizontal-relative:page" coordorigin="1435,-15" coordsize="9036,326">
            <v:shape id="_x0000_s1048" style="position:absolute;left:1440;top:-10;width:9026;height:316" coordorigin="1440,-10" coordsize="9026,316" path="m1440,306r9026,l10466,-10r-9026,l1440,306xe" fillcolor="#bfbfbf" stroked="f">
              <v:path arrowok="t"/>
            </v:shape>
            <v:shape id="_x0000_s1047" style="position:absolute;left:1444;top:-10;width:0;height:316" coordorigin="1444,-10" coordsize="0,316" path="m1444,-10r,316e" filled="f" strokecolor="#bfbfbf" strokeweight=".5pt">
              <v:path arrowok="t"/>
            </v:shape>
            <v:shape id="_x0000_s1046" style="position:absolute;left:10462;top:-10;width:0;height:316" coordorigin="10462,-10" coordsize="0,316" path="m10462,-10r,316e" filled="f" strokecolor="#bfbfbf" strokeweight=".5pt">
              <v:path arrowok="t"/>
            </v:shape>
            <v:shape id="_x0000_s1045" style="position:absolute;left:1440;top:-6;width:9026;height:0" coordorigin="1440,-6" coordsize="9026,0" path="m1440,-6r9026,e" filled="f" strokecolor="#bfbfbf" strokeweight=".5pt">
              <v:path arrowok="t"/>
            </v:shape>
            <v:shape id="_x0000_s1044" style="position:absolute;left:1440;top:302;width:9026;height:0" coordorigin="1440,302" coordsize="9026,0" path="m1440,302r9026,e" filled="f" strokecolor="#bfbfbf" strokeweight=".5pt">
              <v:path arrowok="t"/>
            </v:shape>
            <w10:wrap anchorx="page"/>
          </v:group>
        </w:pict>
      </w:r>
      <w:r w:rsidR="00156D0A">
        <w:rPr>
          <w:b/>
          <w:sz w:val="24"/>
          <w:szCs w:val="24"/>
        </w:rPr>
        <w:t>T</w:t>
      </w:r>
      <w:r w:rsidR="00156D0A">
        <w:rPr>
          <w:b/>
          <w:spacing w:val="-1"/>
          <w:sz w:val="24"/>
          <w:szCs w:val="24"/>
        </w:rPr>
        <w:t>e</w:t>
      </w:r>
      <w:r w:rsidR="00156D0A">
        <w:rPr>
          <w:b/>
          <w:sz w:val="24"/>
          <w:szCs w:val="24"/>
        </w:rPr>
        <w:t>chn</w:t>
      </w:r>
      <w:r w:rsidR="00156D0A">
        <w:rPr>
          <w:b/>
          <w:spacing w:val="-1"/>
          <w:sz w:val="24"/>
          <w:szCs w:val="24"/>
        </w:rPr>
        <w:t>i</w:t>
      </w:r>
      <w:r w:rsidR="00156D0A">
        <w:rPr>
          <w:b/>
          <w:sz w:val="24"/>
          <w:szCs w:val="24"/>
        </w:rPr>
        <w:t>cal</w:t>
      </w:r>
      <w:r w:rsidR="00156D0A">
        <w:rPr>
          <w:b/>
          <w:spacing w:val="1"/>
          <w:sz w:val="24"/>
          <w:szCs w:val="24"/>
        </w:rPr>
        <w:t xml:space="preserve"> </w:t>
      </w:r>
      <w:r w:rsidR="00156D0A">
        <w:rPr>
          <w:b/>
          <w:sz w:val="24"/>
          <w:szCs w:val="24"/>
        </w:rPr>
        <w:t>Sk</w:t>
      </w:r>
      <w:r w:rsidR="00156D0A">
        <w:rPr>
          <w:b/>
          <w:spacing w:val="-1"/>
          <w:sz w:val="24"/>
          <w:szCs w:val="24"/>
        </w:rPr>
        <w:t>ill</w:t>
      </w:r>
      <w:r w:rsidR="00156D0A">
        <w:rPr>
          <w:b/>
          <w:sz w:val="24"/>
          <w:szCs w:val="24"/>
        </w:rPr>
        <w:t>s</w:t>
      </w:r>
    </w:p>
    <w:p w:rsidR="00887F66" w:rsidRDefault="00887F66">
      <w:pPr>
        <w:spacing w:before="2" w:line="140" w:lineRule="exact"/>
        <w:rPr>
          <w:sz w:val="14"/>
          <w:szCs w:val="1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12"/>
        <w:gridCol w:w="5492"/>
      </w:tblGrid>
      <w:tr w:rsidR="00887F66">
        <w:trPr>
          <w:trHeight w:hRule="exact" w:val="286"/>
        </w:trPr>
        <w:tc>
          <w:tcPr>
            <w:tcW w:w="311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</w:t>
            </w:r>
            <w:r>
              <w:rPr>
                <w:spacing w:val="-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2"/>
                <w:sz w:val="24"/>
                <w:szCs w:val="24"/>
              </w:rPr>
              <w:t xml:space="preserve"> S</w:t>
            </w:r>
            <w:r>
              <w:rPr>
                <w:spacing w:val="-6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549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EL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Ubun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u, 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os.</w:t>
            </w:r>
          </w:p>
        </w:tc>
      </w:tr>
      <w:tr w:rsidR="00887F66">
        <w:trPr>
          <w:trHeight w:hRule="exact" w:val="286"/>
        </w:trPr>
        <w:tc>
          <w:tcPr>
            <w:tcW w:w="311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gura</w:t>
            </w:r>
            <w:r>
              <w:rPr>
                <w:spacing w:val="-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oo</w:t>
            </w:r>
            <w:r>
              <w:rPr>
                <w:spacing w:val="-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549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ns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e,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chef.</w:t>
            </w:r>
          </w:p>
        </w:tc>
      </w:tr>
      <w:tr w:rsidR="00887F66">
        <w:trPr>
          <w:trHeight w:hRule="exact" w:val="285"/>
        </w:trPr>
        <w:tc>
          <w:tcPr>
            <w:tcW w:w="311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>CI</w:t>
            </w:r>
            <w:r>
              <w:rPr>
                <w:spacing w:val="-1"/>
                <w:position w:val="-1"/>
                <w:sz w:val="24"/>
                <w:szCs w:val="24"/>
              </w:rPr>
              <w:t>/</w:t>
            </w:r>
            <w:r>
              <w:rPr>
                <w:position w:val="-1"/>
                <w:sz w:val="24"/>
                <w:szCs w:val="24"/>
              </w:rPr>
              <w:t xml:space="preserve">CD </w:t>
            </w:r>
            <w:r>
              <w:rPr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position w:val="-1"/>
                <w:sz w:val="24"/>
                <w:szCs w:val="24"/>
              </w:rPr>
              <w:t>ool</w:t>
            </w:r>
          </w:p>
        </w:tc>
        <w:tc>
          <w:tcPr>
            <w:tcW w:w="549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>Jenk</w:t>
            </w:r>
            <w:r>
              <w:rPr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position w:val="-1"/>
                <w:sz w:val="24"/>
                <w:szCs w:val="24"/>
              </w:rPr>
              <w:t>ns.</w:t>
            </w:r>
          </w:p>
        </w:tc>
      </w:tr>
    </w:tbl>
    <w:p w:rsidR="00887F66" w:rsidRDefault="00887F66">
      <w:pPr>
        <w:sectPr w:rsidR="00887F66">
          <w:pgSz w:w="11900" w:h="16840"/>
          <w:pgMar w:top="1380" w:right="1340" w:bottom="280" w:left="1220" w:header="720" w:footer="720" w:gutter="0"/>
          <w:cols w:space="720"/>
        </w:sectPr>
      </w:pPr>
    </w:p>
    <w:p w:rsidR="00887F66" w:rsidRDefault="00887F66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12"/>
        <w:gridCol w:w="5492"/>
      </w:tblGrid>
      <w:tr w:rsidR="00887F66">
        <w:trPr>
          <w:trHeight w:hRule="exact" w:val="291"/>
        </w:trPr>
        <w:tc>
          <w:tcPr>
            <w:tcW w:w="311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ng</w:t>
            </w:r>
          </w:p>
        </w:tc>
        <w:tc>
          <w:tcPr>
            <w:tcW w:w="549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sh Scr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ng,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4"/>
                <w:sz w:val="24"/>
                <w:szCs w:val="24"/>
              </w:rPr>
              <w:t>y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hon.</w:t>
            </w:r>
          </w:p>
        </w:tc>
      </w:tr>
      <w:tr w:rsidR="00887F66">
        <w:trPr>
          <w:trHeight w:hRule="exact" w:val="286"/>
        </w:trPr>
        <w:tc>
          <w:tcPr>
            <w:tcW w:w="311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abase</w:t>
            </w:r>
          </w:p>
        </w:tc>
        <w:tc>
          <w:tcPr>
            <w:tcW w:w="549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4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Sq</w:t>
            </w:r>
            <w:r>
              <w:rPr>
                <w:spacing w:val="-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.Cou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hDB</w:t>
            </w:r>
          </w:p>
        </w:tc>
      </w:tr>
      <w:tr w:rsidR="00887F66">
        <w:trPr>
          <w:trHeight w:hRule="exact" w:val="286"/>
        </w:trPr>
        <w:tc>
          <w:tcPr>
            <w:tcW w:w="311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ua</w:t>
            </w:r>
            <w:r>
              <w:rPr>
                <w:spacing w:val="-1"/>
                <w:sz w:val="24"/>
                <w:szCs w:val="24"/>
              </w:rPr>
              <w:t>li</w:t>
            </w:r>
            <w:r>
              <w:rPr>
                <w:spacing w:val="1"/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on</w:t>
            </w:r>
          </w:p>
        </w:tc>
        <w:tc>
          <w:tcPr>
            <w:tcW w:w="549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ua</w:t>
            </w:r>
            <w:r>
              <w:rPr>
                <w:spacing w:val="-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box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&amp;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vagran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.</w:t>
            </w:r>
          </w:p>
        </w:tc>
      </w:tr>
      <w:tr w:rsidR="00887F66">
        <w:trPr>
          <w:trHeight w:hRule="exact" w:val="286"/>
        </w:trPr>
        <w:tc>
          <w:tcPr>
            <w:tcW w:w="311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oud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echno</w:t>
            </w:r>
            <w:r>
              <w:rPr>
                <w:spacing w:val="-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y</w:t>
            </w:r>
          </w:p>
        </w:tc>
        <w:tc>
          <w:tcPr>
            <w:tcW w:w="549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azon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web serv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ces.</w:t>
            </w:r>
          </w:p>
        </w:tc>
      </w:tr>
      <w:tr w:rsidR="00887F66">
        <w:trPr>
          <w:trHeight w:hRule="exact" w:val="286"/>
        </w:trPr>
        <w:tc>
          <w:tcPr>
            <w:tcW w:w="311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ner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za</w:t>
            </w:r>
            <w:r>
              <w:rPr>
                <w:spacing w:val="-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on</w:t>
            </w:r>
          </w:p>
        </w:tc>
        <w:tc>
          <w:tcPr>
            <w:tcW w:w="549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ocker, 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Kubrne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es.</w:t>
            </w:r>
          </w:p>
        </w:tc>
      </w:tr>
      <w:tr w:rsidR="00887F66">
        <w:trPr>
          <w:trHeight w:hRule="exact" w:val="286"/>
        </w:trPr>
        <w:tc>
          <w:tcPr>
            <w:tcW w:w="311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</w:t>
            </w:r>
            <w:r>
              <w:rPr>
                <w:spacing w:val="-1"/>
                <w:sz w:val="24"/>
                <w:szCs w:val="24"/>
              </w:rPr>
              <w:t>it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oo</w:t>
            </w:r>
            <w:r>
              <w:rPr>
                <w:spacing w:val="-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549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oud Wa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ch,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Nag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os.</w:t>
            </w:r>
          </w:p>
        </w:tc>
      </w:tr>
      <w:tr w:rsidR="00887F66">
        <w:trPr>
          <w:trHeight w:hRule="exact" w:val="286"/>
        </w:trPr>
        <w:tc>
          <w:tcPr>
            <w:tcW w:w="311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spacing w:val="-1"/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4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</w:t>
            </w:r>
          </w:p>
        </w:tc>
        <w:tc>
          <w:tcPr>
            <w:tcW w:w="549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FS,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2,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3 and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4, Xfs.</w:t>
            </w:r>
          </w:p>
        </w:tc>
      </w:tr>
      <w:tr w:rsidR="00887F66">
        <w:trPr>
          <w:trHeight w:hRule="exact" w:val="561"/>
        </w:trPr>
        <w:tc>
          <w:tcPr>
            <w:tcW w:w="311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Mg</w:t>
            </w:r>
            <w:r>
              <w:rPr>
                <w:spacing w:val="-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t</w:t>
            </w:r>
          </w:p>
        </w:tc>
        <w:tc>
          <w:tcPr>
            <w:tcW w:w="549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887F66" w:rsidRDefault="00156D0A">
            <w:pPr>
              <w:spacing w:before="1" w:line="260" w:lineRule="exact"/>
              <w:ind w:left="102" w:right="2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M and Y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M, several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</w:t>
            </w: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op</w:t>
            </w:r>
            <w:r>
              <w:rPr>
                <w:spacing w:val="-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ons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for </w:t>
            </w:r>
            <w:r>
              <w:rPr>
                <w:spacing w:val="-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L </w:t>
            </w:r>
            <w:r>
              <w:rPr>
                <w:spacing w:val="-1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pkg and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ap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-get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 ubun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u opera</w:t>
            </w:r>
            <w:r>
              <w:rPr>
                <w:spacing w:val="-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2"/>
                <w:sz w:val="24"/>
                <w:szCs w:val="24"/>
              </w:rPr>
              <w:t xml:space="preserve"> s</w:t>
            </w:r>
            <w:r>
              <w:rPr>
                <w:spacing w:val="-6"/>
                <w:sz w:val="24"/>
                <w:szCs w:val="24"/>
              </w:rPr>
              <w:t>y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s</w:t>
            </w:r>
          </w:p>
        </w:tc>
      </w:tr>
    </w:tbl>
    <w:p w:rsidR="00887F66" w:rsidRDefault="00887F66">
      <w:pPr>
        <w:spacing w:line="260" w:lineRule="exact"/>
        <w:ind w:left="222"/>
        <w:rPr>
          <w:sz w:val="24"/>
          <w:szCs w:val="24"/>
        </w:rPr>
      </w:pPr>
      <w:r w:rsidRPr="00887F66">
        <w:pict>
          <v:group id="_x0000_s1036" style="position:absolute;left:0;text-align:left;margin-left:71.75pt;margin-top:13.2pt;width:451.8pt;height:50pt;z-index:-1906;mso-position-horizontal-relative:page;mso-position-vertical-relative:text" coordorigin="1435,264" coordsize="9036">
            <v:shape id="_x0000_s1042" style="position:absolute;left:1440;top:269;width:9026;height:562" coordorigin="1440,269" coordsize="9026,562" path="m1440,831r9026,l10466,269r-9026,l1440,831xe" fillcolor="#bfbfbf" stroked="f">
              <v:path arrowok="t"/>
            </v:shape>
            <v:shape id="_x0000_s1041" style="position:absolute;left:1440;top:831;width:9026;height:428" coordorigin="1440,831" coordsize="9026,428" path="m1440,1259r9026,l10466,831r-9026,l1440,1259xe" fillcolor="#bfbfbf" stroked="f">
              <v:path arrowok="t"/>
            </v:shape>
            <v:shape id="_x0000_s1040" style="position:absolute;left:1444;top:269;width:0;height:990" coordorigin="1444,269" coordsize="0,990" path="m1444,269r,990e" filled="f" strokecolor="#bfbfbf" strokeweight=".5pt">
              <v:path arrowok="t"/>
            </v:shape>
            <v:shape id="_x0000_s1039" style="position:absolute;left:10462;top:269;width:0;height:990" coordorigin="10462,269" coordsize="0,990" path="m10462,269r,990e" filled="f" strokecolor="#bfbfbf" strokeweight=".5pt">
              <v:path arrowok="t"/>
            </v:shape>
            <v:shape id="_x0000_s1038" style="position:absolute;left:1440;top:273;width:9026;height:0" coordorigin="1440,273" coordsize="9026,0" path="m1440,273r9026,e" filled="f" strokecolor="#bfbfbf" strokeweight=".5pt">
              <v:path arrowok="t"/>
            </v:shape>
            <v:shape id="_x0000_s1037" style="position:absolute;left:1440;top:1255;width:9026;height:0" coordorigin="1440,1255" coordsize="9026,0" path="m1440,1255r9026,e" filled="f" strokecolor="#bfbfbf" strokeweight=".5pt">
              <v:path arrowok="t"/>
            </v:shape>
            <w10:wrap anchorx="page"/>
          </v:group>
        </w:pict>
      </w:r>
      <w:r w:rsidR="00156D0A">
        <w:rPr>
          <w:b/>
          <w:sz w:val="24"/>
          <w:szCs w:val="24"/>
        </w:rPr>
        <w:t xml:space="preserve">Work </w:t>
      </w:r>
      <w:r w:rsidR="00156D0A">
        <w:rPr>
          <w:b/>
          <w:spacing w:val="-1"/>
          <w:sz w:val="24"/>
          <w:szCs w:val="24"/>
        </w:rPr>
        <w:t>P</w:t>
      </w:r>
      <w:r w:rsidR="00156D0A">
        <w:rPr>
          <w:b/>
          <w:sz w:val="24"/>
          <w:szCs w:val="24"/>
        </w:rPr>
        <w:t>ro</w:t>
      </w:r>
      <w:r w:rsidR="00156D0A">
        <w:rPr>
          <w:b/>
          <w:spacing w:val="2"/>
          <w:sz w:val="24"/>
          <w:szCs w:val="24"/>
        </w:rPr>
        <w:t>f</w:t>
      </w:r>
      <w:r w:rsidR="00156D0A">
        <w:rPr>
          <w:b/>
          <w:spacing w:val="-1"/>
          <w:sz w:val="24"/>
          <w:szCs w:val="24"/>
        </w:rPr>
        <w:t>il</w:t>
      </w:r>
      <w:r w:rsidR="00156D0A">
        <w:rPr>
          <w:b/>
          <w:sz w:val="24"/>
          <w:szCs w:val="24"/>
        </w:rPr>
        <w:t>e:</w:t>
      </w:r>
    </w:p>
    <w:p w:rsidR="00887F66" w:rsidRDefault="00156D0A">
      <w:pPr>
        <w:spacing w:before="10"/>
        <w:ind w:left="232" w:right="575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X</w:t>
      </w:r>
      <w:r>
        <w:rPr>
          <w:b/>
          <w:sz w:val="24"/>
          <w:szCs w:val="24"/>
        </w:rPr>
        <w:t>X</w:t>
      </w:r>
      <w:r>
        <w:rPr>
          <w:b/>
          <w:spacing w:val="-1"/>
          <w:sz w:val="24"/>
          <w:szCs w:val="24"/>
        </w:rPr>
        <w:t>X</w:t>
      </w:r>
      <w:r>
        <w:rPr>
          <w:b/>
          <w:sz w:val="24"/>
          <w:szCs w:val="24"/>
        </w:rPr>
        <w:t>XX</w:t>
      </w:r>
      <w:r>
        <w:rPr>
          <w:b/>
          <w:sz w:val="24"/>
          <w:szCs w:val="24"/>
        </w:rPr>
        <w:t xml:space="preserve">                                                                                                     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Dec 2016 – T</w:t>
      </w:r>
      <w:r>
        <w:rPr>
          <w:b/>
          <w:spacing w:val="-1"/>
          <w:sz w:val="24"/>
          <w:szCs w:val="24"/>
        </w:rPr>
        <w:t>il</w:t>
      </w:r>
      <w:r>
        <w:rPr>
          <w:b/>
          <w:sz w:val="24"/>
          <w:szCs w:val="24"/>
        </w:rPr>
        <w:t>l date</w:t>
      </w:r>
    </w:p>
    <w:p w:rsidR="00887F66" w:rsidRDefault="00887F66">
      <w:pPr>
        <w:spacing w:before="2" w:line="120" w:lineRule="exact"/>
        <w:rPr>
          <w:sz w:val="12"/>
          <w:szCs w:val="12"/>
        </w:rPr>
      </w:pPr>
    </w:p>
    <w:p w:rsidR="00887F66" w:rsidRDefault="00156D0A">
      <w:pPr>
        <w:ind w:left="232"/>
        <w:rPr>
          <w:sz w:val="24"/>
          <w:szCs w:val="24"/>
        </w:rPr>
      </w:pPr>
      <w:r>
        <w:rPr>
          <w:b/>
          <w:sz w:val="24"/>
          <w:szCs w:val="24"/>
        </w:rPr>
        <w:t>Dev</w:t>
      </w:r>
      <w:r>
        <w:rPr>
          <w:b/>
          <w:spacing w:val="-1"/>
          <w:sz w:val="24"/>
          <w:szCs w:val="24"/>
        </w:rPr>
        <w:t>O</w:t>
      </w:r>
      <w:r>
        <w:rPr>
          <w:b/>
          <w:sz w:val="24"/>
          <w:szCs w:val="24"/>
        </w:rPr>
        <w:t>ps Eng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neer</w:t>
      </w:r>
    </w:p>
    <w:p w:rsidR="00887F66" w:rsidRDefault="00887F66">
      <w:pPr>
        <w:spacing w:line="140" w:lineRule="exact"/>
        <w:rPr>
          <w:sz w:val="15"/>
          <w:szCs w:val="15"/>
        </w:rPr>
      </w:pPr>
    </w:p>
    <w:p w:rsidR="00887F66" w:rsidRDefault="00156D0A">
      <w:pPr>
        <w:spacing w:line="260" w:lineRule="exact"/>
        <w:ind w:left="222"/>
        <w:rPr>
          <w:sz w:val="24"/>
          <w:szCs w:val="24"/>
        </w:rPr>
      </w:pPr>
      <w:r>
        <w:rPr>
          <w:b/>
          <w:color w:val="0C0C0C"/>
          <w:position w:val="-1"/>
          <w:sz w:val="24"/>
          <w:szCs w:val="24"/>
          <w:u w:val="single" w:color="0C0C0C"/>
        </w:rPr>
        <w:t>Ro</w:t>
      </w:r>
      <w:r>
        <w:rPr>
          <w:b/>
          <w:color w:val="0C0C0C"/>
          <w:spacing w:val="-1"/>
          <w:position w:val="-1"/>
          <w:sz w:val="24"/>
          <w:szCs w:val="24"/>
          <w:u w:val="single" w:color="0C0C0C"/>
        </w:rPr>
        <w:t>l</w:t>
      </w:r>
      <w:r>
        <w:rPr>
          <w:b/>
          <w:color w:val="0C0C0C"/>
          <w:position w:val="-1"/>
          <w:sz w:val="24"/>
          <w:szCs w:val="24"/>
          <w:u w:val="single" w:color="0C0C0C"/>
        </w:rPr>
        <w:t>es</w:t>
      </w:r>
      <w:r>
        <w:rPr>
          <w:b/>
          <w:color w:val="0C0C0C"/>
          <w:spacing w:val="-60"/>
          <w:position w:val="-1"/>
          <w:sz w:val="24"/>
          <w:szCs w:val="24"/>
          <w:u w:val="single" w:color="0C0C0C"/>
        </w:rPr>
        <w:t xml:space="preserve"> </w:t>
      </w:r>
      <w:r>
        <w:rPr>
          <w:b/>
          <w:color w:val="0C0C0C"/>
          <w:position w:val="-1"/>
          <w:sz w:val="24"/>
          <w:szCs w:val="24"/>
          <w:u w:val="single" w:color="0C0C0C"/>
        </w:rPr>
        <w:t>&amp;</w:t>
      </w:r>
      <w:r>
        <w:rPr>
          <w:b/>
          <w:color w:val="0C0C0C"/>
          <w:spacing w:val="-60"/>
          <w:position w:val="-1"/>
          <w:sz w:val="24"/>
          <w:szCs w:val="24"/>
          <w:u w:val="single" w:color="0C0C0C"/>
        </w:rPr>
        <w:t xml:space="preserve"> </w:t>
      </w:r>
      <w:r>
        <w:rPr>
          <w:b/>
          <w:color w:val="0C0C0C"/>
          <w:position w:val="-1"/>
          <w:sz w:val="24"/>
          <w:szCs w:val="24"/>
          <w:u w:val="single" w:color="0C0C0C"/>
        </w:rPr>
        <w:t>Resp</w:t>
      </w:r>
      <w:r>
        <w:rPr>
          <w:b/>
          <w:color w:val="0C0C0C"/>
          <w:spacing w:val="-2"/>
          <w:position w:val="-1"/>
          <w:sz w:val="24"/>
          <w:szCs w:val="24"/>
          <w:u w:val="single" w:color="0C0C0C"/>
        </w:rPr>
        <w:t>o</w:t>
      </w:r>
      <w:r>
        <w:rPr>
          <w:b/>
          <w:color w:val="0C0C0C"/>
          <w:position w:val="-1"/>
          <w:sz w:val="24"/>
          <w:szCs w:val="24"/>
          <w:u w:val="single" w:color="0C0C0C"/>
        </w:rPr>
        <w:t>ns</w:t>
      </w:r>
      <w:r>
        <w:rPr>
          <w:b/>
          <w:color w:val="0C0C0C"/>
          <w:spacing w:val="-1"/>
          <w:position w:val="-1"/>
          <w:sz w:val="24"/>
          <w:szCs w:val="24"/>
          <w:u w:val="single" w:color="0C0C0C"/>
        </w:rPr>
        <w:t>i</w:t>
      </w:r>
      <w:r>
        <w:rPr>
          <w:b/>
          <w:color w:val="0C0C0C"/>
          <w:position w:val="-1"/>
          <w:sz w:val="24"/>
          <w:szCs w:val="24"/>
          <w:u w:val="single" w:color="0C0C0C"/>
        </w:rPr>
        <w:t>b</w:t>
      </w:r>
      <w:r>
        <w:rPr>
          <w:b/>
          <w:color w:val="0C0C0C"/>
          <w:spacing w:val="-1"/>
          <w:position w:val="-1"/>
          <w:sz w:val="24"/>
          <w:szCs w:val="24"/>
          <w:u w:val="single" w:color="0C0C0C"/>
        </w:rPr>
        <w:t>ili</w:t>
      </w:r>
      <w:r>
        <w:rPr>
          <w:b/>
          <w:color w:val="0C0C0C"/>
          <w:position w:val="-1"/>
          <w:sz w:val="24"/>
          <w:szCs w:val="24"/>
          <w:u w:val="single" w:color="0C0C0C"/>
        </w:rPr>
        <w:t>t</w:t>
      </w:r>
      <w:r>
        <w:rPr>
          <w:b/>
          <w:color w:val="0C0C0C"/>
          <w:spacing w:val="-1"/>
          <w:position w:val="-1"/>
          <w:sz w:val="24"/>
          <w:szCs w:val="24"/>
          <w:u w:val="single" w:color="0C0C0C"/>
        </w:rPr>
        <w:t>i</w:t>
      </w:r>
      <w:r>
        <w:rPr>
          <w:b/>
          <w:color w:val="0C0C0C"/>
          <w:position w:val="-1"/>
          <w:sz w:val="24"/>
          <w:szCs w:val="24"/>
          <w:u w:val="single" w:color="0C0C0C"/>
        </w:rPr>
        <w:t>es:-</w:t>
      </w:r>
    </w:p>
    <w:p w:rsidR="00887F66" w:rsidRDefault="00887F66">
      <w:pPr>
        <w:spacing w:before="14" w:line="260" w:lineRule="exact"/>
        <w:rPr>
          <w:sz w:val="26"/>
          <w:szCs w:val="26"/>
        </w:rPr>
      </w:pPr>
    </w:p>
    <w:p w:rsidR="00887F66" w:rsidRDefault="00156D0A">
      <w:pPr>
        <w:tabs>
          <w:tab w:val="left" w:pos="940"/>
        </w:tabs>
        <w:spacing w:before="32" w:line="260" w:lineRule="exact"/>
        <w:ind w:left="942" w:right="80" w:hanging="360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-48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color w:val="0C0C0C"/>
          <w:sz w:val="24"/>
          <w:szCs w:val="24"/>
        </w:rPr>
        <w:t xml:space="preserve">I </w:t>
      </w:r>
      <w:r>
        <w:rPr>
          <w:color w:val="0C0C0C"/>
          <w:spacing w:val="2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have </w:t>
      </w:r>
      <w:r>
        <w:rPr>
          <w:color w:val="0C0C0C"/>
          <w:spacing w:val="2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been </w:t>
      </w:r>
      <w:r>
        <w:rPr>
          <w:color w:val="0C0C0C"/>
          <w:spacing w:val="2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w</w:t>
      </w:r>
      <w:r>
        <w:rPr>
          <w:color w:val="0C0C0C"/>
          <w:sz w:val="24"/>
          <w:szCs w:val="24"/>
        </w:rPr>
        <w:t>ork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ng </w:t>
      </w:r>
      <w:r>
        <w:rPr>
          <w:color w:val="0C0C0C"/>
          <w:spacing w:val="2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w</w:t>
      </w:r>
      <w:r>
        <w:rPr>
          <w:color w:val="0C0C0C"/>
          <w:spacing w:val="-1"/>
          <w:sz w:val="24"/>
          <w:szCs w:val="24"/>
        </w:rPr>
        <w:t>it</w:t>
      </w:r>
      <w:r>
        <w:rPr>
          <w:color w:val="0C0C0C"/>
          <w:sz w:val="24"/>
          <w:szCs w:val="24"/>
        </w:rPr>
        <w:t xml:space="preserve">h </w:t>
      </w:r>
      <w:r>
        <w:rPr>
          <w:color w:val="0C0C0C"/>
          <w:spacing w:val="2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a </w:t>
      </w:r>
      <w:r>
        <w:rPr>
          <w:color w:val="0C0C0C"/>
          <w:spacing w:val="2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eam </w:t>
      </w:r>
      <w:r>
        <w:rPr>
          <w:color w:val="0C0C0C"/>
          <w:spacing w:val="23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w</w:t>
      </w:r>
      <w:r>
        <w:rPr>
          <w:color w:val="0C0C0C"/>
          <w:sz w:val="24"/>
          <w:szCs w:val="24"/>
        </w:rPr>
        <w:t xml:space="preserve">hose </w:t>
      </w:r>
      <w:r>
        <w:rPr>
          <w:color w:val="0C0C0C"/>
          <w:spacing w:val="2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key </w:t>
      </w:r>
      <w:r>
        <w:rPr>
          <w:color w:val="0C0C0C"/>
          <w:spacing w:val="20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respons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b</w:t>
      </w:r>
      <w:r>
        <w:rPr>
          <w:color w:val="0C0C0C"/>
          <w:spacing w:val="-1"/>
          <w:sz w:val="24"/>
          <w:szCs w:val="24"/>
        </w:rPr>
        <w:t>ilit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es </w:t>
      </w:r>
      <w:r>
        <w:rPr>
          <w:color w:val="0C0C0C"/>
          <w:spacing w:val="2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are </w:t>
      </w:r>
      <w:r>
        <w:rPr>
          <w:color w:val="0C0C0C"/>
          <w:spacing w:val="2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crea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 xml:space="preserve">ng </w:t>
      </w:r>
      <w:r>
        <w:rPr>
          <w:color w:val="0C0C0C"/>
          <w:spacing w:val="2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and 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2"/>
          <w:sz w:val="24"/>
          <w:szCs w:val="24"/>
        </w:rPr>
        <w:t>n</w:t>
      </w:r>
      <w:r>
        <w:rPr>
          <w:color w:val="0C0C0C"/>
          <w:sz w:val="24"/>
          <w:szCs w:val="24"/>
        </w:rPr>
        <w:t>ag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ng </w:t>
      </w:r>
      <w:r>
        <w:rPr>
          <w:color w:val="0C0C0C"/>
          <w:spacing w:val="5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nfras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ruc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ure 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for  deve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 xml:space="preserve">opers, </w:t>
      </w:r>
      <w:r>
        <w:rPr>
          <w:color w:val="0C0C0C"/>
          <w:spacing w:val="5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es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ers 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and  DB 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ns </w:t>
      </w:r>
      <w:r>
        <w:rPr>
          <w:color w:val="0C0C0C"/>
          <w:spacing w:val="5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n 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a 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way 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 acc</w:t>
      </w:r>
      <w:r>
        <w:rPr>
          <w:color w:val="0C0C0C"/>
          <w:spacing w:val="2"/>
          <w:sz w:val="24"/>
          <w:szCs w:val="24"/>
        </w:rPr>
        <w:t>o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p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sh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au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pacing w:val="1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on.</w:t>
      </w:r>
    </w:p>
    <w:p w:rsidR="00887F66" w:rsidRDefault="00156D0A">
      <w:pPr>
        <w:spacing w:before="3"/>
        <w:ind w:left="58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9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Conf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gured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Jenk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ns w</w:t>
      </w:r>
      <w:r>
        <w:rPr>
          <w:color w:val="0C0C0C"/>
          <w:spacing w:val="-1"/>
          <w:sz w:val="24"/>
          <w:szCs w:val="24"/>
        </w:rPr>
        <w:t>it</w:t>
      </w:r>
      <w:r>
        <w:rPr>
          <w:color w:val="0C0C0C"/>
          <w:sz w:val="24"/>
          <w:szCs w:val="24"/>
        </w:rPr>
        <w:t xml:space="preserve">h 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aven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bu</w:t>
      </w:r>
      <w:r>
        <w:rPr>
          <w:color w:val="0C0C0C"/>
          <w:spacing w:val="-1"/>
          <w:sz w:val="24"/>
          <w:szCs w:val="24"/>
        </w:rPr>
        <w:t>il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 genera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war f</w:t>
      </w:r>
      <w:r>
        <w:rPr>
          <w:color w:val="0C0C0C"/>
          <w:spacing w:val="-1"/>
          <w:sz w:val="24"/>
          <w:szCs w:val="24"/>
        </w:rPr>
        <w:t>il</w:t>
      </w:r>
      <w:r>
        <w:rPr>
          <w:color w:val="0C0C0C"/>
          <w:sz w:val="24"/>
          <w:szCs w:val="24"/>
        </w:rPr>
        <w:t>es and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arch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ved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hem</w:t>
      </w:r>
    </w:p>
    <w:p w:rsidR="00887F66" w:rsidRDefault="00156D0A">
      <w:pPr>
        <w:tabs>
          <w:tab w:val="left" w:pos="940"/>
        </w:tabs>
        <w:spacing w:before="24" w:line="260" w:lineRule="exact"/>
        <w:ind w:left="942" w:right="85" w:hanging="360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-48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color w:val="0C0C0C"/>
          <w:sz w:val="24"/>
          <w:szCs w:val="24"/>
        </w:rPr>
        <w:t>Us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ng </w:t>
      </w:r>
      <w:r>
        <w:rPr>
          <w:color w:val="0C0C0C"/>
          <w:spacing w:val="36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Nexus </w:t>
      </w:r>
      <w:r>
        <w:rPr>
          <w:color w:val="0C0C0C"/>
          <w:spacing w:val="38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o </w:t>
      </w:r>
      <w:r>
        <w:rPr>
          <w:color w:val="0C0C0C"/>
          <w:spacing w:val="36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ore </w:t>
      </w:r>
      <w:r>
        <w:rPr>
          <w:color w:val="0C0C0C"/>
          <w:spacing w:val="37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he </w:t>
      </w:r>
      <w:r>
        <w:rPr>
          <w:color w:val="0C0C0C"/>
          <w:spacing w:val="37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genera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e </w:t>
      </w:r>
      <w:r>
        <w:rPr>
          <w:color w:val="0C0C0C"/>
          <w:spacing w:val="39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ar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fac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s </w:t>
      </w:r>
      <w:r>
        <w:rPr>
          <w:color w:val="0C0C0C"/>
          <w:spacing w:val="40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and </w:t>
      </w:r>
      <w:r>
        <w:rPr>
          <w:color w:val="0C0C0C"/>
          <w:spacing w:val="37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vers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on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ng </w:t>
      </w:r>
      <w:r>
        <w:rPr>
          <w:color w:val="0C0C0C"/>
          <w:spacing w:val="37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he </w:t>
      </w:r>
      <w:r>
        <w:rPr>
          <w:color w:val="0C0C0C"/>
          <w:spacing w:val="37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ar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fac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s </w:t>
      </w:r>
      <w:r>
        <w:rPr>
          <w:color w:val="0C0C0C"/>
          <w:spacing w:val="40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w</w:t>
      </w:r>
      <w:r>
        <w:rPr>
          <w:color w:val="0C0C0C"/>
          <w:spacing w:val="-1"/>
          <w:sz w:val="24"/>
          <w:szCs w:val="24"/>
        </w:rPr>
        <w:t>it</w:t>
      </w:r>
      <w:r>
        <w:rPr>
          <w:color w:val="0C0C0C"/>
          <w:sz w:val="24"/>
          <w:szCs w:val="24"/>
        </w:rPr>
        <w:t xml:space="preserve">h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es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pacing w:val="1"/>
          <w:sz w:val="24"/>
          <w:szCs w:val="24"/>
        </w:rPr>
        <w:t>a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pacing w:val="2"/>
          <w:sz w:val="24"/>
          <w:szCs w:val="24"/>
        </w:rPr>
        <w:t>p</w:t>
      </w:r>
      <w:r>
        <w:rPr>
          <w:color w:val="0C0C0C"/>
          <w:sz w:val="24"/>
          <w:szCs w:val="24"/>
        </w:rPr>
        <w:t>.</w:t>
      </w:r>
    </w:p>
    <w:p w:rsidR="00887F66" w:rsidRDefault="00156D0A">
      <w:pPr>
        <w:spacing w:before="3"/>
        <w:ind w:left="58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9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In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egra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5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G</w:t>
      </w:r>
      <w:r>
        <w:rPr>
          <w:color w:val="0C0C0C"/>
          <w:sz w:val="24"/>
          <w:szCs w:val="24"/>
        </w:rPr>
        <w:t>IT</w:t>
      </w:r>
      <w:r>
        <w:rPr>
          <w:color w:val="0C0C0C"/>
          <w:spacing w:val="49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w</w:t>
      </w:r>
      <w:r>
        <w:rPr>
          <w:color w:val="0C0C0C"/>
          <w:spacing w:val="-1"/>
          <w:sz w:val="24"/>
          <w:szCs w:val="24"/>
        </w:rPr>
        <w:t>it</w:t>
      </w:r>
      <w:r>
        <w:rPr>
          <w:color w:val="0C0C0C"/>
          <w:sz w:val="24"/>
          <w:szCs w:val="24"/>
        </w:rPr>
        <w:t>h</w:t>
      </w:r>
      <w:r>
        <w:rPr>
          <w:color w:val="0C0C0C"/>
          <w:spacing w:val="48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Jenk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ns</w:t>
      </w:r>
      <w:r>
        <w:rPr>
          <w:color w:val="0C0C0C"/>
          <w:spacing w:val="48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and</w:t>
      </w:r>
      <w:r>
        <w:rPr>
          <w:color w:val="0C0C0C"/>
          <w:spacing w:val="48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Nexus</w:t>
      </w:r>
      <w:r>
        <w:rPr>
          <w:color w:val="0C0C0C"/>
          <w:spacing w:val="48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48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con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nuous</w:t>
      </w:r>
      <w:r>
        <w:rPr>
          <w:color w:val="0C0C0C"/>
          <w:spacing w:val="50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egra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on</w:t>
      </w:r>
      <w:r>
        <w:rPr>
          <w:color w:val="0C0C0C"/>
          <w:spacing w:val="5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and</w:t>
      </w:r>
      <w:r>
        <w:rPr>
          <w:color w:val="0C0C0C"/>
          <w:spacing w:val="48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conf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gured</w:t>
      </w:r>
    </w:p>
    <w:p w:rsidR="00887F66" w:rsidRDefault="00156D0A">
      <w:pPr>
        <w:spacing w:line="260" w:lineRule="exact"/>
        <w:ind w:left="942"/>
        <w:rPr>
          <w:sz w:val="24"/>
          <w:szCs w:val="24"/>
        </w:rPr>
      </w:pPr>
      <w:r>
        <w:rPr>
          <w:color w:val="0C0C0C"/>
          <w:sz w:val="24"/>
          <w:szCs w:val="24"/>
        </w:rPr>
        <w:t>Jenk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ns w</w:t>
      </w:r>
      <w:r>
        <w:rPr>
          <w:color w:val="0C0C0C"/>
          <w:spacing w:val="-1"/>
          <w:sz w:val="24"/>
          <w:szCs w:val="24"/>
        </w:rPr>
        <w:t>it</w:t>
      </w:r>
      <w:r>
        <w:rPr>
          <w:color w:val="0C0C0C"/>
          <w:sz w:val="24"/>
          <w:szCs w:val="24"/>
        </w:rPr>
        <w:t>h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po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l</w:t>
      </w:r>
      <w:r>
        <w:rPr>
          <w:color w:val="0C0C0C"/>
          <w:spacing w:val="-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scm</w:t>
      </w:r>
      <w:r>
        <w:rPr>
          <w:color w:val="0C0C0C"/>
          <w:spacing w:val="-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bu</w:t>
      </w:r>
      <w:r>
        <w:rPr>
          <w:color w:val="0C0C0C"/>
          <w:spacing w:val="-1"/>
          <w:sz w:val="24"/>
          <w:szCs w:val="24"/>
        </w:rPr>
        <w:t>il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r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ggers.</w:t>
      </w:r>
    </w:p>
    <w:p w:rsidR="00887F66" w:rsidRDefault="00156D0A">
      <w:pPr>
        <w:tabs>
          <w:tab w:val="left" w:pos="940"/>
        </w:tabs>
        <w:spacing w:before="25" w:line="260" w:lineRule="exact"/>
        <w:ind w:left="942" w:right="79" w:hanging="360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-48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color w:val="0C0C0C"/>
          <w:sz w:val="24"/>
          <w:szCs w:val="24"/>
        </w:rPr>
        <w:t>Ans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b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 xml:space="preserve">e 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s 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59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pr</w:t>
      </w:r>
      <w:r>
        <w:rPr>
          <w:color w:val="0C0C0C"/>
          <w:spacing w:val="-1"/>
          <w:sz w:val="24"/>
          <w:szCs w:val="24"/>
        </w:rPr>
        <w:t>im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2"/>
          <w:sz w:val="24"/>
          <w:szCs w:val="24"/>
        </w:rPr>
        <w:t>r</w:t>
      </w:r>
      <w:r>
        <w:rPr>
          <w:color w:val="0C0C0C"/>
          <w:sz w:val="24"/>
          <w:szCs w:val="24"/>
        </w:rPr>
        <w:t>y  au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1"/>
          <w:sz w:val="24"/>
          <w:szCs w:val="24"/>
        </w:rPr>
        <w:t>m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 xml:space="preserve">on 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ool 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  conf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gur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ng 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and  dep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pacing w:val="2"/>
          <w:sz w:val="24"/>
          <w:szCs w:val="24"/>
        </w:rPr>
        <w:t>o</w:t>
      </w:r>
      <w:r>
        <w:rPr>
          <w:color w:val="0C0C0C"/>
          <w:spacing w:val="-6"/>
          <w:sz w:val="24"/>
          <w:szCs w:val="24"/>
        </w:rPr>
        <w:t>y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ng 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ar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fac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s</w:t>
      </w:r>
      <w:r>
        <w:rPr>
          <w:color w:val="0C0C0C"/>
          <w:sz w:val="24"/>
          <w:szCs w:val="24"/>
        </w:rPr>
        <w:t xml:space="preserve"> 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 several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env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ron</w:t>
      </w:r>
      <w:r>
        <w:rPr>
          <w:color w:val="0C0C0C"/>
          <w:spacing w:val="-1"/>
          <w:sz w:val="24"/>
          <w:szCs w:val="24"/>
        </w:rPr>
        <w:t>m</w:t>
      </w:r>
      <w:r>
        <w:rPr>
          <w:color w:val="0C0C0C"/>
          <w:sz w:val="24"/>
          <w:szCs w:val="24"/>
        </w:rPr>
        <w:t>en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s.</w:t>
      </w:r>
    </w:p>
    <w:p w:rsidR="00887F66" w:rsidRDefault="00156D0A">
      <w:pPr>
        <w:tabs>
          <w:tab w:val="left" w:pos="940"/>
        </w:tabs>
        <w:spacing w:before="24" w:line="260" w:lineRule="exact"/>
        <w:ind w:left="942" w:right="91" w:hanging="360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-48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color w:val="0C0C0C"/>
          <w:sz w:val="24"/>
          <w:szCs w:val="24"/>
        </w:rPr>
        <w:t>As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ost</w:t>
      </w:r>
      <w:r>
        <w:rPr>
          <w:color w:val="0C0C0C"/>
          <w:spacing w:val="5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of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5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nfras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ruc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ure</w:t>
      </w:r>
      <w:r>
        <w:rPr>
          <w:color w:val="0C0C0C"/>
          <w:spacing w:val="5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hos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ed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6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WS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oud</w:t>
      </w:r>
      <w:r>
        <w:rPr>
          <w:color w:val="0C0C0C"/>
          <w:spacing w:val="6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and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respons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b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5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for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crea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6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and 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2"/>
          <w:sz w:val="24"/>
          <w:szCs w:val="24"/>
        </w:rPr>
        <w:t>n</w:t>
      </w:r>
      <w:r>
        <w:rPr>
          <w:color w:val="0C0C0C"/>
          <w:sz w:val="24"/>
          <w:szCs w:val="24"/>
        </w:rPr>
        <w:t>ag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C2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ns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ances.</w:t>
      </w:r>
    </w:p>
    <w:p w:rsidR="00887F66" w:rsidRDefault="00156D0A">
      <w:pPr>
        <w:spacing w:before="1"/>
        <w:ind w:left="58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9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Op</w:t>
      </w:r>
      <w:r>
        <w:rPr>
          <w:color w:val="0C0C0C"/>
          <w:spacing w:val="-1"/>
          <w:sz w:val="24"/>
          <w:szCs w:val="24"/>
        </w:rPr>
        <w:t>timi</w:t>
      </w:r>
      <w:r>
        <w:rPr>
          <w:color w:val="0C0C0C"/>
          <w:sz w:val="24"/>
          <w:szCs w:val="24"/>
        </w:rPr>
        <w:t>zed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vo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u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es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C2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ns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ances.</w:t>
      </w:r>
    </w:p>
    <w:p w:rsidR="00887F66" w:rsidRDefault="00156D0A">
      <w:pPr>
        <w:spacing w:before="6"/>
        <w:ind w:left="58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9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Cr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46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users</w:t>
      </w:r>
      <w:r>
        <w:rPr>
          <w:color w:val="0C0C0C"/>
          <w:spacing w:val="4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and</w:t>
      </w:r>
      <w:r>
        <w:rPr>
          <w:color w:val="0C0C0C"/>
          <w:spacing w:val="4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groups,</w:t>
      </w:r>
      <w:r>
        <w:rPr>
          <w:color w:val="0C0C0C"/>
          <w:spacing w:val="4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prov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ded</w:t>
      </w:r>
      <w:r>
        <w:rPr>
          <w:color w:val="0C0C0C"/>
          <w:spacing w:val="46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s</w:t>
      </w:r>
      <w:r>
        <w:rPr>
          <w:color w:val="0C0C0C"/>
          <w:sz w:val="24"/>
          <w:szCs w:val="24"/>
        </w:rPr>
        <w:t>ecur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y</w:t>
      </w:r>
      <w:r>
        <w:rPr>
          <w:color w:val="0C0C0C"/>
          <w:spacing w:val="4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for</w:t>
      </w:r>
      <w:r>
        <w:rPr>
          <w:color w:val="0C0C0C"/>
          <w:spacing w:val="4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au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hen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ca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on</w:t>
      </w:r>
      <w:r>
        <w:rPr>
          <w:color w:val="0C0C0C"/>
          <w:spacing w:val="46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of</w:t>
      </w:r>
      <w:r>
        <w:rPr>
          <w:color w:val="0C0C0C"/>
          <w:spacing w:val="4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resources</w:t>
      </w:r>
      <w:r>
        <w:rPr>
          <w:color w:val="0C0C0C"/>
          <w:spacing w:val="4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us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ng</w:t>
      </w:r>
    </w:p>
    <w:p w:rsidR="00887F66" w:rsidRDefault="00156D0A">
      <w:pPr>
        <w:spacing w:line="260" w:lineRule="exact"/>
        <w:ind w:left="942"/>
        <w:rPr>
          <w:sz w:val="24"/>
          <w:szCs w:val="24"/>
        </w:rPr>
      </w:pPr>
      <w:r>
        <w:rPr>
          <w:color w:val="0C0C0C"/>
          <w:sz w:val="24"/>
          <w:szCs w:val="24"/>
        </w:rPr>
        <w:t>IAM.</w:t>
      </w:r>
    </w:p>
    <w:p w:rsidR="00887F66" w:rsidRDefault="00156D0A">
      <w:pPr>
        <w:tabs>
          <w:tab w:val="left" w:pos="940"/>
        </w:tabs>
        <w:spacing w:before="25" w:line="260" w:lineRule="exact"/>
        <w:ind w:left="942" w:right="84" w:hanging="360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-48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color w:val="0C0C0C"/>
          <w:sz w:val="24"/>
          <w:szCs w:val="24"/>
        </w:rPr>
        <w:t>Prov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20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nfras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ruc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ure</w:t>
      </w:r>
      <w:r>
        <w:rPr>
          <w:color w:val="0C0C0C"/>
          <w:spacing w:val="19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for</w:t>
      </w:r>
      <w:r>
        <w:rPr>
          <w:color w:val="0C0C0C"/>
          <w:spacing w:val="18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produc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on</w:t>
      </w:r>
      <w:r>
        <w:rPr>
          <w:color w:val="0C0C0C"/>
          <w:spacing w:val="19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env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ron</w:t>
      </w:r>
      <w:r>
        <w:rPr>
          <w:color w:val="0C0C0C"/>
          <w:spacing w:val="-1"/>
          <w:sz w:val="24"/>
          <w:szCs w:val="24"/>
        </w:rPr>
        <w:t>m</w:t>
      </w:r>
      <w:r>
        <w:rPr>
          <w:color w:val="0C0C0C"/>
          <w:sz w:val="24"/>
          <w:szCs w:val="24"/>
        </w:rPr>
        <w:t>en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20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for</w:t>
      </w:r>
      <w:r>
        <w:rPr>
          <w:color w:val="0C0C0C"/>
          <w:spacing w:val="18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ns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lli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2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of</w:t>
      </w:r>
      <w:r>
        <w:rPr>
          <w:color w:val="0C0C0C"/>
          <w:spacing w:val="18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servers</w:t>
      </w:r>
      <w:r>
        <w:rPr>
          <w:color w:val="0C0C0C"/>
          <w:spacing w:val="18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18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oad ba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ancer,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web </w:t>
      </w:r>
      <w:r>
        <w:rPr>
          <w:color w:val="0C0C0C"/>
          <w:spacing w:val="-1"/>
          <w:sz w:val="24"/>
          <w:szCs w:val="24"/>
        </w:rPr>
        <w:t>s</w:t>
      </w:r>
      <w:r>
        <w:rPr>
          <w:color w:val="0C0C0C"/>
          <w:sz w:val="24"/>
          <w:szCs w:val="24"/>
        </w:rPr>
        <w:t>ervers and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da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abases servers.</w:t>
      </w:r>
    </w:p>
    <w:p w:rsidR="00887F66" w:rsidRDefault="00156D0A">
      <w:pPr>
        <w:tabs>
          <w:tab w:val="left" w:pos="940"/>
        </w:tabs>
        <w:spacing w:before="24" w:line="260" w:lineRule="exact"/>
        <w:ind w:left="942" w:right="82" w:hanging="360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-48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color w:val="0C0C0C"/>
          <w:sz w:val="24"/>
          <w:szCs w:val="24"/>
        </w:rPr>
        <w:t>Deve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op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4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2"/>
          <w:sz w:val="24"/>
          <w:szCs w:val="24"/>
        </w:rPr>
        <w:t>n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b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4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pacing w:val="1"/>
          <w:sz w:val="24"/>
          <w:szCs w:val="24"/>
        </w:rPr>
        <w:t>a</w:t>
      </w:r>
      <w:r>
        <w:rPr>
          <w:color w:val="0C0C0C"/>
          <w:spacing w:val="-6"/>
          <w:sz w:val="24"/>
          <w:szCs w:val="24"/>
        </w:rPr>
        <w:t>y</w:t>
      </w:r>
      <w:r>
        <w:rPr>
          <w:color w:val="0C0C0C"/>
          <w:spacing w:val="2"/>
          <w:sz w:val="24"/>
          <w:szCs w:val="24"/>
        </w:rPr>
        <w:t>b</w:t>
      </w:r>
      <w:r>
        <w:rPr>
          <w:color w:val="0C0C0C"/>
          <w:sz w:val="24"/>
          <w:szCs w:val="24"/>
        </w:rPr>
        <w:t>ooks</w:t>
      </w:r>
      <w:r>
        <w:rPr>
          <w:color w:val="0C0C0C"/>
          <w:spacing w:val="4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for</w:t>
      </w:r>
      <w:r>
        <w:rPr>
          <w:color w:val="0C0C0C"/>
          <w:spacing w:val="4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fferent</w:t>
      </w:r>
      <w:r>
        <w:rPr>
          <w:color w:val="0C0C0C"/>
          <w:spacing w:val="45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s</w:t>
      </w:r>
      <w:r>
        <w:rPr>
          <w:color w:val="0C0C0C"/>
          <w:sz w:val="24"/>
          <w:szCs w:val="24"/>
        </w:rPr>
        <w:t>cenar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os</w:t>
      </w:r>
      <w:r>
        <w:rPr>
          <w:color w:val="0C0C0C"/>
          <w:spacing w:val="44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42"/>
          <w:sz w:val="24"/>
          <w:szCs w:val="24"/>
        </w:rPr>
        <w:t xml:space="preserve"> 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2"/>
          <w:sz w:val="24"/>
          <w:szCs w:val="24"/>
        </w:rPr>
        <w:t>n</w:t>
      </w:r>
      <w:r>
        <w:rPr>
          <w:color w:val="0C0C0C"/>
          <w:sz w:val="24"/>
          <w:szCs w:val="24"/>
        </w:rPr>
        <w:t>age</w:t>
      </w:r>
      <w:r>
        <w:rPr>
          <w:color w:val="0C0C0C"/>
          <w:spacing w:val="43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43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nfras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ruc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ure and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egra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w</w:t>
      </w:r>
      <w:r>
        <w:rPr>
          <w:color w:val="0C0C0C"/>
          <w:spacing w:val="-1"/>
          <w:sz w:val="24"/>
          <w:szCs w:val="24"/>
        </w:rPr>
        <w:t>it</w:t>
      </w:r>
      <w:r>
        <w:rPr>
          <w:color w:val="0C0C0C"/>
          <w:sz w:val="24"/>
          <w:szCs w:val="24"/>
        </w:rPr>
        <w:t>h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b/>
          <w:color w:val="0C0C0C"/>
          <w:spacing w:val="-1"/>
          <w:sz w:val="24"/>
          <w:szCs w:val="24"/>
        </w:rPr>
        <w:t>C</w:t>
      </w:r>
      <w:r>
        <w:rPr>
          <w:b/>
          <w:color w:val="0C0C0C"/>
          <w:sz w:val="24"/>
          <w:szCs w:val="24"/>
        </w:rPr>
        <w:t>I (</w:t>
      </w:r>
      <w:r>
        <w:rPr>
          <w:color w:val="0C0C0C"/>
          <w:sz w:val="24"/>
          <w:szCs w:val="24"/>
        </w:rPr>
        <w:t>con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nuous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egra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4"/>
          <w:sz w:val="24"/>
          <w:szCs w:val="24"/>
        </w:rPr>
        <w:t>n</w:t>
      </w:r>
      <w:r>
        <w:rPr>
          <w:b/>
          <w:color w:val="0C0C0C"/>
          <w:sz w:val="24"/>
          <w:szCs w:val="24"/>
        </w:rPr>
        <w:t xml:space="preserve">), </w:t>
      </w:r>
      <w:r>
        <w:rPr>
          <w:b/>
          <w:color w:val="0C0C0C"/>
          <w:spacing w:val="-1"/>
          <w:sz w:val="24"/>
          <w:szCs w:val="24"/>
        </w:rPr>
        <w:t>C</w:t>
      </w:r>
      <w:r>
        <w:rPr>
          <w:b/>
          <w:color w:val="0C0C0C"/>
          <w:sz w:val="24"/>
          <w:szCs w:val="24"/>
        </w:rPr>
        <w:t>D (</w:t>
      </w:r>
      <w:r>
        <w:rPr>
          <w:color w:val="0C0C0C"/>
          <w:sz w:val="24"/>
          <w:szCs w:val="24"/>
        </w:rPr>
        <w:t>con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nuous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dep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4"/>
          <w:sz w:val="24"/>
          <w:szCs w:val="24"/>
        </w:rPr>
        <w:t>y</w:t>
      </w:r>
      <w:r>
        <w:rPr>
          <w:color w:val="0C0C0C"/>
          <w:spacing w:val="-1"/>
          <w:sz w:val="24"/>
          <w:szCs w:val="24"/>
        </w:rPr>
        <w:t>m</w:t>
      </w:r>
      <w:r>
        <w:rPr>
          <w:color w:val="0C0C0C"/>
          <w:spacing w:val="1"/>
          <w:sz w:val="24"/>
          <w:szCs w:val="24"/>
        </w:rPr>
        <w:t>e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4"/>
          <w:sz w:val="24"/>
          <w:szCs w:val="24"/>
        </w:rPr>
        <w:t>t</w:t>
      </w:r>
      <w:r>
        <w:rPr>
          <w:b/>
          <w:color w:val="0C0C0C"/>
          <w:sz w:val="24"/>
          <w:szCs w:val="24"/>
        </w:rPr>
        <w:t>).</w:t>
      </w:r>
    </w:p>
    <w:p w:rsidR="00887F66" w:rsidRDefault="00156D0A">
      <w:pPr>
        <w:spacing w:before="1"/>
        <w:ind w:left="58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9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Conv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r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pacing w:val="1"/>
          <w:sz w:val="24"/>
          <w:szCs w:val="24"/>
        </w:rPr>
        <w:t>a</w:t>
      </w:r>
      <w:r>
        <w:rPr>
          <w:color w:val="0C0C0C"/>
          <w:spacing w:val="-6"/>
          <w:sz w:val="24"/>
          <w:szCs w:val="24"/>
        </w:rPr>
        <w:t>y</w:t>
      </w:r>
      <w:r>
        <w:rPr>
          <w:color w:val="0C0C0C"/>
          <w:spacing w:val="2"/>
          <w:sz w:val="24"/>
          <w:szCs w:val="24"/>
        </w:rPr>
        <w:t>b</w:t>
      </w:r>
      <w:r>
        <w:rPr>
          <w:color w:val="0C0C0C"/>
          <w:sz w:val="24"/>
          <w:szCs w:val="24"/>
        </w:rPr>
        <w:t>ooks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ro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es for reusab</w:t>
      </w:r>
      <w:r>
        <w:rPr>
          <w:color w:val="0C0C0C"/>
          <w:spacing w:val="-1"/>
          <w:sz w:val="24"/>
          <w:szCs w:val="24"/>
        </w:rPr>
        <w:t>ili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y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and sca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ab</w:t>
      </w:r>
      <w:r>
        <w:rPr>
          <w:color w:val="0C0C0C"/>
          <w:spacing w:val="-1"/>
          <w:sz w:val="24"/>
          <w:szCs w:val="24"/>
        </w:rPr>
        <w:t>il</w:t>
      </w:r>
      <w:r>
        <w:rPr>
          <w:color w:val="0C0C0C"/>
          <w:spacing w:val="1"/>
          <w:sz w:val="24"/>
          <w:szCs w:val="24"/>
        </w:rPr>
        <w:t>it</w:t>
      </w:r>
      <w:r>
        <w:rPr>
          <w:color w:val="0C0C0C"/>
          <w:spacing w:val="-6"/>
          <w:sz w:val="24"/>
          <w:szCs w:val="24"/>
        </w:rPr>
        <w:t>y</w:t>
      </w:r>
      <w:r>
        <w:rPr>
          <w:color w:val="0C0C0C"/>
          <w:sz w:val="24"/>
          <w:szCs w:val="24"/>
        </w:rPr>
        <w:t>.</w:t>
      </w:r>
    </w:p>
    <w:p w:rsidR="00887F66" w:rsidRDefault="00156D0A">
      <w:pPr>
        <w:tabs>
          <w:tab w:val="left" w:pos="940"/>
        </w:tabs>
        <w:spacing w:before="26" w:line="260" w:lineRule="exact"/>
        <w:ind w:left="942" w:right="73" w:hanging="360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-48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color w:val="0C0C0C"/>
          <w:sz w:val="24"/>
          <w:szCs w:val="24"/>
        </w:rPr>
        <w:t>Invo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ved</w:t>
      </w:r>
      <w:r>
        <w:rPr>
          <w:color w:val="0C0C0C"/>
          <w:spacing w:val="48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46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wr</w:t>
      </w:r>
      <w:r>
        <w:rPr>
          <w:color w:val="0C0C0C"/>
          <w:spacing w:val="-1"/>
          <w:sz w:val="24"/>
          <w:szCs w:val="24"/>
        </w:rPr>
        <w:t>iti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48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4"/>
          <w:sz w:val="24"/>
          <w:szCs w:val="24"/>
        </w:rPr>
        <w:t>y</w:t>
      </w:r>
      <w:r>
        <w:rPr>
          <w:color w:val="0C0C0C"/>
          <w:sz w:val="24"/>
          <w:szCs w:val="24"/>
        </w:rPr>
        <w:t>b</w:t>
      </w:r>
      <w:r>
        <w:rPr>
          <w:color w:val="0C0C0C"/>
          <w:spacing w:val="2"/>
          <w:sz w:val="24"/>
          <w:szCs w:val="24"/>
        </w:rPr>
        <w:t>o</w:t>
      </w:r>
      <w:r>
        <w:rPr>
          <w:color w:val="0C0C0C"/>
          <w:sz w:val="24"/>
          <w:szCs w:val="24"/>
        </w:rPr>
        <w:t>oks</w:t>
      </w:r>
      <w:r>
        <w:rPr>
          <w:color w:val="0C0C0C"/>
          <w:spacing w:val="48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for</w:t>
      </w:r>
      <w:r>
        <w:rPr>
          <w:color w:val="0C0C0C"/>
          <w:spacing w:val="46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ns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lli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49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45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fferent</w:t>
      </w:r>
      <w:r>
        <w:rPr>
          <w:color w:val="0C0C0C"/>
          <w:spacing w:val="47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env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ro</w:t>
      </w:r>
      <w:r>
        <w:rPr>
          <w:color w:val="0C0C0C"/>
          <w:spacing w:val="2"/>
          <w:sz w:val="24"/>
          <w:szCs w:val="24"/>
        </w:rPr>
        <w:t>n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en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50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li</w:t>
      </w:r>
      <w:r>
        <w:rPr>
          <w:color w:val="0C0C0C"/>
          <w:sz w:val="24"/>
          <w:szCs w:val="24"/>
        </w:rPr>
        <w:t>ke</w:t>
      </w:r>
      <w:r>
        <w:rPr>
          <w:color w:val="0C0C0C"/>
          <w:spacing w:val="53"/>
          <w:sz w:val="24"/>
          <w:szCs w:val="24"/>
        </w:rPr>
        <w:t xml:space="preserve"> </w:t>
      </w:r>
      <w:r>
        <w:rPr>
          <w:b/>
          <w:color w:val="0C0C0C"/>
          <w:sz w:val="24"/>
          <w:szCs w:val="24"/>
        </w:rPr>
        <w:t>DE</w:t>
      </w:r>
      <w:r>
        <w:rPr>
          <w:b/>
          <w:color w:val="0C0C0C"/>
          <w:spacing w:val="-4"/>
          <w:sz w:val="24"/>
          <w:szCs w:val="24"/>
        </w:rPr>
        <w:t>V</w:t>
      </w:r>
      <w:r>
        <w:rPr>
          <w:b/>
          <w:color w:val="0C0C0C"/>
          <w:sz w:val="24"/>
          <w:szCs w:val="24"/>
        </w:rPr>
        <w:t xml:space="preserve">, </w:t>
      </w:r>
      <w:r>
        <w:rPr>
          <w:b/>
          <w:color w:val="0C0C0C"/>
          <w:spacing w:val="-1"/>
          <w:sz w:val="24"/>
          <w:szCs w:val="24"/>
        </w:rPr>
        <w:t>Q</w:t>
      </w:r>
      <w:r>
        <w:rPr>
          <w:b/>
          <w:color w:val="0C0C0C"/>
          <w:sz w:val="24"/>
          <w:szCs w:val="24"/>
        </w:rPr>
        <w:t>A, UAT</w:t>
      </w:r>
      <w:r>
        <w:rPr>
          <w:b/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for pre-produc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on.</w:t>
      </w:r>
    </w:p>
    <w:p w:rsidR="00887F66" w:rsidRDefault="00156D0A">
      <w:pPr>
        <w:tabs>
          <w:tab w:val="left" w:pos="940"/>
        </w:tabs>
        <w:spacing w:before="22" w:line="260" w:lineRule="exact"/>
        <w:ind w:left="942" w:right="76" w:hanging="360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-48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color w:val="0C0C0C"/>
          <w:sz w:val="24"/>
          <w:szCs w:val="24"/>
        </w:rPr>
        <w:t>Cr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 xml:space="preserve">ng 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and  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ng 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59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Jenk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ns  s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aves  for</w:t>
      </w:r>
      <w:r>
        <w:rPr>
          <w:color w:val="0C0C0C"/>
          <w:spacing w:val="58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r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bu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 xml:space="preserve">on 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of</w:t>
      </w:r>
      <w:r>
        <w:rPr>
          <w:color w:val="0C0C0C"/>
          <w:spacing w:val="58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 xml:space="preserve">oad  and  run 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he para</w:t>
      </w:r>
      <w:r>
        <w:rPr>
          <w:color w:val="0C0C0C"/>
          <w:spacing w:val="-1"/>
          <w:sz w:val="24"/>
          <w:szCs w:val="24"/>
        </w:rPr>
        <w:t>ll</w:t>
      </w:r>
      <w:r>
        <w:rPr>
          <w:color w:val="0C0C0C"/>
          <w:spacing w:val="1"/>
          <w:sz w:val="24"/>
          <w:szCs w:val="24"/>
        </w:rPr>
        <w:t>e</w:t>
      </w:r>
      <w:r>
        <w:rPr>
          <w:color w:val="0C0C0C"/>
          <w:sz w:val="24"/>
          <w:szCs w:val="24"/>
        </w:rPr>
        <w:t>l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bu</w:t>
      </w:r>
      <w:r>
        <w:rPr>
          <w:color w:val="0C0C0C"/>
          <w:spacing w:val="-1"/>
          <w:sz w:val="24"/>
          <w:szCs w:val="24"/>
        </w:rPr>
        <w:t>il</w:t>
      </w:r>
      <w:r>
        <w:rPr>
          <w:color w:val="0C0C0C"/>
          <w:sz w:val="24"/>
          <w:szCs w:val="24"/>
        </w:rPr>
        <w:t>ds.</w:t>
      </w:r>
    </w:p>
    <w:p w:rsidR="00887F66" w:rsidRDefault="00156D0A">
      <w:pPr>
        <w:spacing w:before="3"/>
        <w:ind w:left="58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9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Conf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gured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app</w:t>
      </w:r>
      <w:r>
        <w:rPr>
          <w:color w:val="0C0C0C"/>
          <w:spacing w:val="-1"/>
          <w:sz w:val="24"/>
          <w:szCs w:val="24"/>
        </w:rPr>
        <w:t>li</w:t>
      </w:r>
      <w:r>
        <w:rPr>
          <w:color w:val="0C0C0C"/>
          <w:sz w:val="24"/>
          <w:szCs w:val="24"/>
        </w:rPr>
        <w:t>ca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on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servers </w:t>
      </w:r>
      <w:r>
        <w:rPr>
          <w:color w:val="0C0C0C"/>
          <w:spacing w:val="-2"/>
          <w:sz w:val="24"/>
          <w:szCs w:val="24"/>
        </w:rPr>
        <w:t>(</w:t>
      </w:r>
      <w:r>
        <w:rPr>
          <w:color w:val="0C0C0C"/>
          <w:sz w:val="24"/>
          <w:szCs w:val="24"/>
        </w:rPr>
        <w:t>Apache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1"/>
          <w:sz w:val="24"/>
          <w:szCs w:val="24"/>
        </w:rPr>
        <w:t>m</w:t>
      </w:r>
      <w:r>
        <w:rPr>
          <w:color w:val="0C0C0C"/>
          <w:sz w:val="24"/>
          <w:szCs w:val="24"/>
        </w:rPr>
        <w:t>ca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,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J</w:t>
      </w:r>
      <w:r>
        <w:rPr>
          <w:color w:val="0C0C0C"/>
          <w:sz w:val="24"/>
          <w:szCs w:val="24"/>
        </w:rPr>
        <w:t xml:space="preserve">Boss)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 dep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pacing w:val="2"/>
          <w:sz w:val="24"/>
          <w:szCs w:val="24"/>
        </w:rPr>
        <w:t>o</w:t>
      </w:r>
      <w:r>
        <w:rPr>
          <w:color w:val="0C0C0C"/>
          <w:sz w:val="24"/>
          <w:szCs w:val="24"/>
        </w:rPr>
        <w:t xml:space="preserve">y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he code.</w:t>
      </w:r>
    </w:p>
    <w:p w:rsidR="00887F66" w:rsidRDefault="00156D0A">
      <w:pPr>
        <w:spacing w:before="4"/>
        <w:ind w:left="58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9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Cr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ed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conf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gured 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pacing w:val="2"/>
          <w:sz w:val="24"/>
          <w:szCs w:val="24"/>
        </w:rPr>
        <w:t>u</w:t>
      </w:r>
      <w:r>
        <w:rPr>
          <w:color w:val="0C0C0C"/>
          <w:spacing w:val="-1"/>
          <w:sz w:val="24"/>
          <w:szCs w:val="24"/>
        </w:rPr>
        <w:t>lti</w:t>
      </w:r>
      <w:r>
        <w:rPr>
          <w:color w:val="0C0C0C"/>
          <w:spacing w:val="2"/>
          <w:sz w:val="24"/>
          <w:szCs w:val="24"/>
        </w:rPr>
        <w:t>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ns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ances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on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1"/>
          <w:sz w:val="24"/>
          <w:szCs w:val="24"/>
        </w:rPr>
        <w:t>m</w:t>
      </w:r>
      <w:r>
        <w:rPr>
          <w:color w:val="0C0C0C"/>
          <w:sz w:val="24"/>
          <w:szCs w:val="24"/>
        </w:rPr>
        <w:t>cat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for d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fferent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ea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s.</w:t>
      </w:r>
    </w:p>
    <w:p w:rsidR="00887F66" w:rsidRDefault="00156D0A">
      <w:pPr>
        <w:spacing w:before="6"/>
        <w:ind w:left="58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9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Conf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gure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ug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ns for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egra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on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oo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 xml:space="preserve">s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o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vers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on con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rol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oo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.</w:t>
      </w:r>
    </w:p>
    <w:p w:rsidR="00887F66" w:rsidRDefault="00156D0A">
      <w:pPr>
        <w:spacing w:before="4"/>
        <w:ind w:left="58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9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Bu</w:t>
      </w:r>
      <w:r>
        <w:rPr>
          <w:color w:val="0C0C0C"/>
          <w:spacing w:val="-1"/>
          <w:sz w:val="24"/>
          <w:szCs w:val="24"/>
        </w:rPr>
        <w:t>il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1"/>
          <w:sz w:val="24"/>
          <w:szCs w:val="24"/>
        </w:rPr>
        <w:t>j</w:t>
      </w:r>
      <w:r>
        <w:rPr>
          <w:color w:val="0C0C0C"/>
          <w:sz w:val="24"/>
          <w:szCs w:val="24"/>
        </w:rPr>
        <w:t xml:space="preserve">ava code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fferent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Jenk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ns servers </w:t>
      </w:r>
      <w:r>
        <w:rPr>
          <w:color w:val="0C0C0C"/>
          <w:spacing w:val="-3"/>
          <w:sz w:val="24"/>
          <w:szCs w:val="24"/>
        </w:rPr>
        <w:t>a</w:t>
      </w:r>
      <w:r>
        <w:rPr>
          <w:color w:val="0C0C0C"/>
          <w:sz w:val="24"/>
          <w:szCs w:val="24"/>
        </w:rPr>
        <w:t>s per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he schedu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e.</w:t>
      </w:r>
    </w:p>
    <w:p w:rsidR="00887F66" w:rsidRDefault="00887F66">
      <w:pPr>
        <w:spacing w:before="15" w:line="260" w:lineRule="exact"/>
        <w:rPr>
          <w:sz w:val="26"/>
          <w:szCs w:val="26"/>
        </w:rPr>
      </w:pPr>
    </w:p>
    <w:p w:rsidR="00887F66" w:rsidRDefault="00156D0A">
      <w:pPr>
        <w:ind w:left="184" w:right="2142"/>
        <w:jc w:val="center"/>
        <w:rPr>
          <w:sz w:val="24"/>
          <w:szCs w:val="24"/>
        </w:rPr>
        <w:sectPr w:rsidR="00887F66">
          <w:pgSz w:w="11900" w:h="16840"/>
          <w:pgMar w:top="1340" w:right="1320" w:bottom="280" w:left="1220" w:header="720" w:footer="720" w:gutter="0"/>
          <w:cols w:space="720"/>
        </w:sectPr>
      </w:pPr>
      <w:r>
        <w:rPr>
          <w:b/>
          <w:sz w:val="24"/>
          <w:szCs w:val="24"/>
        </w:rPr>
        <w:t>Env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ron</w:t>
      </w:r>
      <w:r>
        <w:rPr>
          <w:b/>
          <w:spacing w:val="2"/>
          <w:sz w:val="24"/>
          <w:szCs w:val="24"/>
        </w:rPr>
        <w:t>m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 xml:space="preserve">t:           </w:t>
      </w:r>
      <w:r>
        <w:rPr>
          <w:b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Maven,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Jenk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ns,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ws 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oud, Nexus.</w:t>
      </w:r>
    </w:p>
    <w:p w:rsidR="00887F66" w:rsidRDefault="00156D0A">
      <w:pPr>
        <w:spacing w:before="70"/>
        <w:ind w:left="112"/>
        <w:rPr>
          <w:sz w:val="24"/>
          <w:szCs w:val="24"/>
        </w:rPr>
      </w:pPr>
      <w:r>
        <w:rPr>
          <w:b/>
          <w:spacing w:val="-1"/>
          <w:sz w:val="24"/>
          <w:szCs w:val="24"/>
        </w:rPr>
        <w:lastRenderedPageBreak/>
        <w:t>X</w:t>
      </w:r>
      <w:r>
        <w:rPr>
          <w:b/>
          <w:sz w:val="24"/>
          <w:szCs w:val="24"/>
        </w:rPr>
        <w:t>X</w:t>
      </w:r>
      <w:r>
        <w:rPr>
          <w:b/>
          <w:spacing w:val="-1"/>
          <w:sz w:val="24"/>
          <w:szCs w:val="24"/>
        </w:rPr>
        <w:t>X</w:t>
      </w:r>
      <w:r>
        <w:rPr>
          <w:b/>
          <w:sz w:val="24"/>
          <w:szCs w:val="24"/>
        </w:rPr>
        <w:t>XX</w:t>
      </w:r>
      <w:r>
        <w:rPr>
          <w:b/>
          <w:sz w:val="24"/>
          <w:szCs w:val="24"/>
        </w:rPr>
        <w:t xml:space="preserve">                                                                                                  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 xml:space="preserve">pr 2014 – </w:t>
      </w:r>
      <w:r>
        <w:rPr>
          <w:b/>
          <w:spacing w:val="-1"/>
          <w:sz w:val="24"/>
          <w:szCs w:val="24"/>
        </w:rPr>
        <w:t>O</w:t>
      </w:r>
      <w:r>
        <w:rPr>
          <w:b/>
          <w:sz w:val="24"/>
          <w:szCs w:val="24"/>
        </w:rPr>
        <w:t>ct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2016</w:t>
      </w:r>
    </w:p>
    <w:p w:rsidR="00887F66" w:rsidRDefault="00887F66">
      <w:pPr>
        <w:spacing w:before="2" w:line="120" w:lineRule="exact"/>
        <w:rPr>
          <w:sz w:val="12"/>
          <w:szCs w:val="12"/>
        </w:rPr>
      </w:pPr>
    </w:p>
    <w:p w:rsidR="00887F66" w:rsidRDefault="00887F66">
      <w:pPr>
        <w:ind w:left="112"/>
        <w:rPr>
          <w:sz w:val="24"/>
          <w:szCs w:val="24"/>
        </w:rPr>
      </w:pPr>
      <w:r w:rsidRPr="00887F66">
        <w:pict>
          <v:group id="_x0000_s1029" style="position:absolute;left:0;text-align:left;margin-left:71.75pt;margin-top:-20.65pt;width:451.8pt;height:36.2pt;z-index:-1905;mso-position-horizontal-relative:page" coordorigin="1435,-413" coordsize="9036,724">
            <v:shape id="_x0000_s1035" style="position:absolute;left:1440;top:-408;width:9026;height:286" coordorigin="1440,-408" coordsize="9026,286" path="m1440,-122r9026,l10466,-408r-9026,l1440,-122xe" fillcolor="#bfbfbf" stroked="f">
              <v:path arrowok="t"/>
            </v:shape>
            <v:shape id="_x0000_s1034" style="position:absolute;left:1440;top:-122;width:9026;height:428" coordorigin="1440,-122" coordsize="9026,428" path="m1440,306r9026,l10466,-122r-9026,l1440,306xe" fillcolor="#bfbfbf" stroked="f">
              <v:path arrowok="t"/>
            </v:shape>
            <v:shape id="_x0000_s1033" style="position:absolute;left:1444;top:-408;width:0;height:714" coordorigin="1444,-408" coordsize="0,714" path="m1444,-408r,714e" filled="f" strokecolor="#bfbfbf" strokeweight=".5pt">
              <v:path arrowok="t"/>
            </v:shape>
            <v:shape id="_x0000_s1032" style="position:absolute;left:10462;top:-408;width:0;height:714" coordorigin="10462,-408" coordsize="0,714" path="m10462,-408r,714e" filled="f" strokecolor="#bfbfbf" strokeweight=".5pt">
              <v:path arrowok="t"/>
            </v:shape>
            <v:shape id="_x0000_s1031" style="position:absolute;left:1440;top:-404;width:9026;height:0" coordorigin="1440,-404" coordsize="9026,0" path="m1440,-404r9026,e" filled="f" strokecolor="#bfbfbf" strokeweight=".5pt">
              <v:path arrowok="t"/>
            </v:shape>
            <v:shape id="_x0000_s1030" style="position:absolute;left:1440;top:302;width:9026;height:0" coordorigin="1440,302" coordsize="9026,0" path="m1440,302r9026,e" filled="f" strokecolor="#bfbfbf" strokeweight=".5pt">
              <v:path arrowok="t"/>
            </v:shape>
            <w10:wrap anchorx="page"/>
          </v:group>
        </w:pict>
      </w:r>
      <w:r w:rsidR="00156D0A">
        <w:rPr>
          <w:b/>
          <w:sz w:val="24"/>
          <w:szCs w:val="24"/>
        </w:rPr>
        <w:t>Dev</w:t>
      </w:r>
      <w:r w:rsidR="00156D0A">
        <w:rPr>
          <w:b/>
          <w:spacing w:val="-1"/>
          <w:sz w:val="24"/>
          <w:szCs w:val="24"/>
        </w:rPr>
        <w:t>O</w:t>
      </w:r>
      <w:r w:rsidR="00156D0A">
        <w:rPr>
          <w:b/>
          <w:sz w:val="24"/>
          <w:szCs w:val="24"/>
        </w:rPr>
        <w:t>ps Eng</w:t>
      </w:r>
      <w:r w:rsidR="00156D0A">
        <w:rPr>
          <w:b/>
          <w:spacing w:val="-1"/>
          <w:sz w:val="24"/>
          <w:szCs w:val="24"/>
        </w:rPr>
        <w:t>i</w:t>
      </w:r>
      <w:r w:rsidR="00156D0A">
        <w:rPr>
          <w:b/>
          <w:sz w:val="24"/>
          <w:szCs w:val="24"/>
        </w:rPr>
        <w:t>neer</w:t>
      </w:r>
    </w:p>
    <w:p w:rsidR="00887F66" w:rsidRDefault="00887F66">
      <w:pPr>
        <w:spacing w:line="140" w:lineRule="exact"/>
        <w:rPr>
          <w:sz w:val="15"/>
          <w:szCs w:val="15"/>
        </w:rPr>
      </w:pPr>
    </w:p>
    <w:p w:rsidR="00887F66" w:rsidRDefault="00887F66">
      <w:pPr>
        <w:ind w:left="102"/>
        <w:rPr>
          <w:sz w:val="24"/>
          <w:szCs w:val="24"/>
        </w:rPr>
      </w:pPr>
      <w:r w:rsidRPr="00887F66">
        <w:pict>
          <v:group id="_x0000_s1026" style="position:absolute;left:0;text-align:left;margin-left:71.65pt;margin-top:11.95pt;width:132.8pt;height:.7pt;z-index:-1904;mso-position-horizontal-relative:page" coordorigin="1433,239" coordsize="2656,14">
            <v:shape id="_x0000_s1028" style="position:absolute;left:1440;top:246;width:2478;height:0" coordorigin="1440,246" coordsize="2478,0" path="m1440,246r2478,e" filled="f" strokeweight=".7pt">
              <v:path arrowok="t"/>
            </v:shape>
            <v:shape id="_x0000_s1027" style="position:absolute;left:3922;top:246;width:160;height:0" coordorigin="3922,246" coordsize="160,0" path="m3922,246r160,e" filled="f" strokeweight=".7pt">
              <v:path arrowok="t"/>
            </v:shape>
            <w10:wrap anchorx="page"/>
          </v:group>
        </w:pict>
      </w:r>
      <w:r w:rsidR="00156D0A">
        <w:rPr>
          <w:b/>
          <w:sz w:val="24"/>
          <w:szCs w:val="24"/>
        </w:rPr>
        <w:t>Ro</w:t>
      </w:r>
      <w:r w:rsidR="00156D0A">
        <w:rPr>
          <w:b/>
          <w:spacing w:val="-1"/>
          <w:sz w:val="24"/>
          <w:szCs w:val="24"/>
        </w:rPr>
        <w:t>l</w:t>
      </w:r>
      <w:r w:rsidR="00156D0A">
        <w:rPr>
          <w:b/>
          <w:sz w:val="24"/>
          <w:szCs w:val="24"/>
        </w:rPr>
        <w:t>es &amp; Resp</w:t>
      </w:r>
      <w:r w:rsidR="00156D0A">
        <w:rPr>
          <w:b/>
          <w:spacing w:val="-2"/>
          <w:sz w:val="24"/>
          <w:szCs w:val="24"/>
        </w:rPr>
        <w:t>o</w:t>
      </w:r>
      <w:r w:rsidR="00156D0A">
        <w:rPr>
          <w:b/>
          <w:sz w:val="24"/>
          <w:szCs w:val="24"/>
        </w:rPr>
        <w:t>ns</w:t>
      </w:r>
      <w:r w:rsidR="00156D0A">
        <w:rPr>
          <w:b/>
          <w:spacing w:val="-1"/>
          <w:sz w:val="24"/>
          <w:szCs w:val="24"/>
        </w:rPr>
        <w:t>i</w:t>
      </w:r>
      <w:r w:rsidR="00156D0A">
        <w:rPr>
          <w:b/>
          <w:sz w:val="24"/>
          <w:szCs w:val="24"/>
        </w:rPr>
        <w:t>b</w:t>
      </w:r>
      <w:r w:rsidR="00156D0A">
        <w:rPr>
          <w:b/>
          <w:spacing w:val="-1"/>
          <w:sz w:val="24"/>
          <w:szCs w:val="24"/>
        </w:rPr>
        <w:t>ili</w:t>
      </w:r>
      <w:r w:rsidR="00156D0A">
        <w:rPr>
          <w:b/>
          <w:sz w:val="24"/>
          <w:szCs w:val="24"/>
        </w:rPr>
        <w:t>t</w:t>
      </w:r>
      <w:r w:rsidR="00156D0A">
        <w:rPr>
          <w:b/>
          <w:spacing w:val="-1"/>
          <w:sz w:val="24"/>
          <w:szCs w:val="24"/>
        </w:rPr>
        <w:t>i</w:t>
      </w:r>
      <w:r w:rsidR="00156D0A">
        <w:rPr>
          <w:b/>
          <w:sz w:val="24"/>
          <w:szCs w:val="24"/>
        </w:rPr>
        <w:t>e</w:t>
      </w:r>
      <w:r w:rsidR="00156D0A">
        <w:rPr>
          <w:b/>
          <w:spacing w:val="4"/>
          <w:sz w:val="24"/>
          <w:szCs w:val="24"/>
        </w:rPr>
        <w:t>s</w:t>
      </w:r>
      <w:r w:rsidR="00156D0A">
        <w:rPr>
          <w:b/>
          <w:sz w:val="24"/>
          <w:szCs w:val="24"/>
        </w:rPr>
        <w:t>:-</w:t>
      </w:r>
    </w:p>
    <w:p w:rsidR="00887F66" w:rsidRDefault="00156D0A">
      <w:pPr>
        <w:tabs>
          <w:tab w:val="left" w:pos="820"/>
        </w:tabs>
        <w:spacing w:before="25" w:line="260" w:lineRule="exact"/>
        <w:ind w:left="822" w:right="82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-48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color w:val="0C0C0C"/>
          <w:sz w:val="24"/>
          <w:szCs w:val="24"/>
        </w:rPr>
        <w:t>Coord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na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es</w:t>
      </w:r>
      <w:r>
        <w:rPr>
          <w:color w:val="0C0C0C"/>
          <w:spacing w:val="26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w</w:t>
      </w:r>
      <w:r>
        <w:rPr>
          <w:color w:val="0C0C0C"/>
          <w:spacing w:val="-1"/>
          <w:sz w:val="24"/>
          <w:szCs w:val="24"/>
        </w:rPr>
        <w:t>it</w:t>
      </w:r>
      <w:r>
        <w:rPr>
          <w:color w:val="0C0C0C"/>
          <w:sz w:val="24"/>
          <w:szCs w:val="24"/>
        </w:rPr>
        <w:t>h</w:t>
      </w:r>
      <w:r>
        <w:rPr>
          <w:color w:val="0C0C0C"/>
          <w:spacing w:val="24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25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Deve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op</w:t>
      </w:r>
      <w:r>
        <w:rPr>
          <w:color w:val="0C0C0C"/>
          <w:spacing w:val="-1"/>
          <w:sz w:val="24"/>
          <w:szCs w:val="24"/>
        </w:rPr>
        <w:t>m</w:t>
      </w:r>
      <w:r>
        <w:rPr>
          <w:color w:val="0C0C0C"/>
          <w:sz w:val="24"/>
          <w:szCs w:val="24"/>
        </w:rPr>
        <w:t>en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,</w:t>
      </w:r>
      <w:r>
        <w:rPr>
          <w:color w:val="0C0C0C"/>
          <w:spacing w:val="25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Da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abase</w:t>
      </w:r>
      <w:r>
        <w:rPr>
          <w:color w:val="0C0C0C"/>
          <w:spacing w:val="25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Ad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pacing w:val="2"/>
          <w:sz w:val="24"/>
          <w:szCs w:val="24"/>
        </w:rPr>
        <w:t>r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on,</w:t>
      </w:r>
      <w:r>
        <w:rPr>
          <w:color w:val="0C0C0C"/>
          <w:spacing w:val="28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Q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2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and</w:t>
      </w:r>
      <w:r>
        <w:rPr>
          <w:color w:val="0C0C0C"/>
          <w:spacing w:val="2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IT</w:t>
      </w:r>
      <w:r>
        <w:rPr>
          <w:color w:val="0C0C0C"/>
          <w:spacing w:val="25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opera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ons</w:t>
      </w:r>
      <w:r>
        <w:rPr>
          <w:color w:val="0C0C0C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>a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 ensure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here are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no resource conf</w:t>
      </w:r>
      <w:r>
        <w:rPr>
          <w:color w:val="0C0C0C"/>
          <w:spacing w:val="-1"/>
          <w:sz w:val="24"/>
          <w:szCs w:val="24"/>
        </w:rPr>
        <w:t>li</w:t>
      </w:r>
      <w:r>
        <w:rPr>
          <w:color w:val="0C0C0C"/>
          <w:sz w:val="24"/>
          <w:szCs w:val="24"/>
        </w:rPr>
        <w:t>c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s.</w:t>
      </w:r>
    </w:p>
    <w:p w:rsidR="00887F66" w:rsidRDefault="00156D0A">
      <w:pPr>
        <w:spacing w:before="3"/>
        <w:ind w:left="46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9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Successfu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z w:val="24"/>
          <w:szCs w:val="24"/>
        </w:rPr>
        <w:t>y crea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ed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kuberne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es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produc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on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grade c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us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er.</w:t>
      </w:r>
    </w:p>
    <w:p w:rsidR="00887F66" w:rsidRDefault="00156D0A">
      <w:pPr>
        <w:tabs>
          <w:tab w:val="left" w:pos="820"/>
        </w:tabs>
        <w:spacing w:before="24" w:line="260" w:lineRule="exact"/>
        <w:ind w:left="822" w:right="77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-48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color w:val="0C0C0C"/>
          <w:sz w:val="24"/>
          <w:szCs w:val="24"/>
        </w:rPr>
        <w:t>Wr</w:t>
      </w:r>
      <w:r>
        <w:rPr>
          <w:color w:val="0C0C0C"/>
          <w:spacing w:val="-1"/>
          <w:sz w:val="24"/>
          <w:szCs w:val="24"/>
        </w:rPr>
        <w:t>iti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6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nven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ory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f</w:t>
      </w:r>
      <w:r>
        <w:rPr>
          <w:color w:val="0C0C0C"/>
          <w:spacing w:val="-1"/>
          <w:sz w:val="24"/>
          <w:szCs w:val="24"/>
        </w:rPr>
        <w:t>il</w:t>
      </w:r>
      <w:r>
        <w:rPr>
          <w:color w:val="0C0C0C"/>
          <w:sz w:val="24"/>
          <w:szCs w:val="24"/>
        </w:rPr>
        <w:t>es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b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conf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gura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on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f</w:t>
      </w:r>
      <w:r>
        <w:rPr>
          <w:color w:val="0C0C0C"/>
          <w:spacing w:val="-1"/>
          <w:sz w:val="24"/>
          <w:szCs w:val="24"/>
        </w:rPr>
        <w:t>il</w:t>
      </w:r>
      <w:r>
        <w:rPr>
          <w:color w:val="0C0C0C"/>
          <w:sz w:val="24"/>
          <w:szCs w:val="24"/>
        </w:rPr>
        <w:t>es.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Cr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4"/>
          <w:sz w:val="24"/>
          <w:szCs w:val="24"/>
        </w:rPr>
        <w:t>y</w:t>
      </w:r>
      <w:r>
        <w:rPr>
          <w:color w:val="0C0C0C"/>
          <w:sz w:val="24"/>
          <w:szCs w:val="24"/>
        </w:rPr>
        <w:t>b</w:t>
      </w:r>
      <w:r>
        <w:rPr>
          <w:color w:val="0C0C0C"/>
          <w:spacing w:val="2"/>
          <w:sz w:val="24"/>
          <w:szCs w:val="24"/>
        </w:rPr>
        <w:t>o</w:t>
      </w:r>
      <w:r>
        <w:rPr>
          <w:color w:val="0C0C0C"/>
          <w:sz w:val="24"/>
          <w:szCs w:val="24"/>
        </w:rPr>
        <w:t>oks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b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e for conf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gura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on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and Dep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4"/>
          <w:sz w:val="24"/>
          <w:szCs w:val="24"/>
        </w:rPr>
        <w:t>y</w:t>
      </w:r>
      <w:r>
        <w:rPr>
          <w:color w:val="0C0C0C"/>
          <w:spacing w:val="-1"/>
          <w:sz w:val="24"/>
          <w:szCs w:val="24"/>
        </w:rPr>
        <w:t>m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>n</w:t>
      </w:r>
      <w:r>
        <w:rPr>
          <w:color w:val="0C0C0C"/>
          <w:sz w:val="24"/>
          <w:szCs w:val="24"/>
        </w:rPr>
        <w:t>t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ac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v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es.</w:t>
      </w:r>
    </w:p>
    <w:p w:rsidR="00887F66" w:rsidRDefault="00156D0A">
      <w:pPr>
        <w:tabs>
          <w:tab w:val="left" w:pos="820"/>
        </w:tabs>
        <w:spacing w:before="24" w:line="260" w:lineRule="exact"/>
        <w:ind w:left="822" w:right="78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-48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color w:val="0C0C0C"/>
          <w:sz w:val="24"/>
          <w:szCs w:val="24"/>
        </w:rPr>
        <w:t>Conf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gured</w:t>
      </w:r>
      <w:r>
        <w:rPr>
          <w:color w:val="0C0C0C"/>
          <w:spacing w:val="36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packages,</w:t>
      </w:r>
      <w:r>
        <w:rPr>
          <w:color w:val="0C0C0C"/>
          <w:spacing w:val="37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s</w:t>
      </w:r>
      <w:r>
        <w:rPr>
          <w:color w:val="0C0C0C"/>
          <w:sz w:val="24"/>
          <w:szCs w:val="24"/>
        </w:rPr>
        <w:t>erv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ces</w:t>
      </w:r>
      <w:r>
        <w:rPr>
          <w:color w:val="0C0C0C"/>
          <w:spacing w:val="36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us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36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2"/>
          <w:sz w:val="24"/>
          <w:szCs w:val="24"/>
        </w:rPr>
        <w:t>n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b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37"/>
          <w:sz w:val="24"/>
          <w:szCs w:val="24"/>
        </w:rPr>
        <w:t xml:space="preserve"> 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odu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es</w:t>
      </w:r>
      <w:r>
        <w:rPr>
          <w:color w:val="0C0C0C"/>
          <w:spacing w:val="38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li</w:t>
      </w:r>
      <w:r>
        <w:rPr>
          <w:color w:val="0C0C0C"/>
          <w:sz w:val="24"/>
          <w:szCs w:val="24"/>
        </w:rPr>
        <w:t>ke</w:t>
      </w:r>
      <w:r>
        <w:rPr>
          <w:color w:val="0C0C0C"/>
          <w:spacing w:val="35"/>
          <w:sz w:val="24"/>
          <w:szCs w:val="24"/>
        </w:rPr>
        <w:t xml:space="preserve"> </w:t>
      </w:r>
      <w:r>
        <w:rPr>
          <w:color w:val="0C0C0C"/>
          <w:spacing w:val="-4"/>
          <w:sz w:val="24"/>
          <w:szCs w:val="24"/>
        </w:rPr>
        <w:t>y</w:t>
      </w:r>
      <w:r>
        <w:rPr>
          <w:color w:val="0C0C0C"/>
          <w:spacing w:val="2"/>
          <w:sz w:val="24"/>
          <w:szCs w:val="24"/>
        </w:rPr>
        <w:t>u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,</w:t>
      </w:r>
      <w:r>
        <w:rPr>
          <w:color w:val="0C0C0C"/>
          <w:spacing w:val="40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serv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ce,</w:t>
      </w:r>
      <w:r>
        <w:rPr>
          <w:color w:val="0C0C0C"/>
          <w:spacing w:val="36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pacing w:val="1"/>
          <w:sz w:val="24"/>
          <w:szCs w:val="24"/>
        </w:rPr>
        <w:t>e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pacing w:val="1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es, hand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ers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c.</w:t>
      </w:r>
    </w:p>
    <w:p w:rsidR="00887F66" w:rsidRDefault="00156D0A">
      <w:pPr>
        <w:spacing w:before="1"/>
        <w:ind w:left="46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9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Conf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gur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Apache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pacing w:val="2"/>
          <w:sz w:val="24"/>
          <w:szCs w:val="24"/>
        </w:rPr>
        <w:t>o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cat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server us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ng A</w:t>
      </w:r>
      <w:r>
        <w:rPr>
          <w:color w:val="0C0C0C"/>
          <w:spacing w:val="-2"/>
          <w:sz w:val="24"/>
          <w:szCs w:val="24"/>
        </w:rPr>
        <w:t>n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b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e.</w:t>
      </w:r>
    </w:p>
    <w:p w:rsidR="00887F66" w:rsidRDefault="00156D0A">
      <w:pPr>
        <w:spacing w:before="6"/>
        <w:ind w:left="46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9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Conf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gured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Jenk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ns </w:t>
      </w:r>
      <w:r>
        <w:rPr>
          <w:color w:val="0C0C0C"/>
          <w:spacing w:val="-1"/>
          <w:sz w:val="24"/>
          <w:szCs w:val="24"/>
        </w:rPr>
        <w:t>J</w:t>
      </w:r>
      <w:r>
        <w:rPr>
          <w:color w:val="0C0C0C"/>
          <w:sz w:val="24"/>
          <w:szCs w:val="24"/>
        </w:rPr>
        <w:t xml:space="preserve">obs,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ns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l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ug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ns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for genera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Pr</w:t>
      </w:r>
      <w:r>
        <w:rPr>
          <w:color w:val="0C0C0C"/>
          <w:spacing w:val="-2"/>
          <w:sz w:val="24"/>
          <w:szCs w:val="24"/>
        </w:rPr>
        <w:t>o</w:t>
      </w:r>
      <w:r>
        <w:rPr>
          <w:color w:val="0C0C0C"/>
          <w:spacing w:val="1"/>
          <w:sz w:val="24"/>
          <w:szCs w:val="24"/>
        </w:rPr>
        <w:t>j</w:t>
      </w:r>
      <w:r>
        <w:rPr>
          <w:color w:val="0C0C0C"/>
          <w:sz w:val="24"/>
          <w:szCs w:val="24"/>
        </w:rPr>
        <w:t>ect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ar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fac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s.</w:t>
      </w:r>
    </w:p>
    <w:p w:rsidR="00887F66" w:rsidRDefault="00156D0A">
      <w:pPr>
        <w:spacing w:before="4"/>
        <w:ind w:left="46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9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Perform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Dep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4"/>
          <w:sz w:val="24"/>
          <w:szCs w:val="24"/>
        </w:rPr>
        <w:t>y</w:t>
      </w:r>
      <w:r>
        <w:rPr>
          <w:color w:val="0C0C0C"/>
          <w:spacing w:val="-1"/>
          <w:sz w:val="24"/>
          <w:szCs w:val="24"/>
        </w:rPr>
        <w:t>m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>n</w:t>
      </w:r>
      <w:r>
        <w:rPr>
          <w:color w:val="0C0C0C"/>
          <w:sz w:val="24"/>
          <w:szCs w:val="24"/>
        </w:rPr>
        <w:t>t</w:t>
      </w:r>
      <w:r>
        <w:rPr>
          <w:color w:val="0C0C0C"/>
          <w:spacing w:val="5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of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War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f</w:t>
      </w:r>
      <w:r>
        <w:rPr>
          <w:color w:val="0C0C0C"/>
          <w:spacing w:val="-1"/>
          <w:sz w:val="24"/>
          <w:szCs w:val="24"/>
        </w:rPr>
        <w:t>il</w:t>
      </w:r>
      <w:r>
        <w:rPr>
          <w:color w:val="0C0C0C"/>
          <w:sz w:val="24"/>
          <w:szCs w:val="24"/>
        </w:rPr>
        <w:t>es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1"/>
          <w:sz w:val="24"/>
          <w:szCs w:val="24"/>
        </w:rPr>
        <w:t>m</w:t>
      </w:r>
      <w:r>
        <w:rPr>
          <w:color w:val="0C0C0C"/>
          <w:sz w:val="24"/>
          <w:szCs w:val="24"/>
        </w:rPr>
        <w:t>cat</w:t>
      </w:r>
      <w:r>
        <w:rPr>
          <w:color w:val="0C0C0C"/>
          <w:spacing w:val="5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app</w:t>
      </w:r>
      <w:r>
        <w:rPr>
          <w:color w:val="0C0C0C"/>
          <w:spacing w:val="-1"/>
          <w:sz w:val="24"/>
          <w:szCs w:val="24"/>
        </w:rPr>
        <w:t>li</w:t>
      </w:r>
      <w:r>
        <w:rPr>
          <w:color w:val="0C0C0C"/>
          <w:sz w:val="24"/>
          <w:szCs w:val="24"/>
        </w:rPr>
        <w:t>ca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on</w:t>
      </w:r>
      <w:r>
        <w:rPr>
          <w:color w:val="0C0C0C"/>
          <w:spacing w:val="6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servers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2"/>
          <w:sz w:val="24"/>
          <w:szCs w:val="24"/>
        </w:rPr>
        <w:t>u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S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l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scr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pt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and</w:t>
      </w:r>
    </w:p>
    <w:p w:rsidR="00887F66" w:rsidRDefault="00156D0A">
      <w:pPr>
        <w:spacing w:line="260" w:lineRule="exact"/>
        <w:ind w:left="822"/>
        <w:rPr>
          <w:sz w:val="24"/>
          <w:szCs w:val="24"/>
        </w:rPr>
      </w:pPr>
      <w:r>
        <w:rPr>
          <w:color w:val="0C0C0C"/>
          <w:sz w:val="24"/>
          <w:szCs w:val="24"/>
        </w:rPr>
        <w:t>Ans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b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e.</w:t>
      </w:r>
    </w:p>
    <w:p w:rsidR="00887F66" w:rsidRDefault="00156D0A">
      <w:pPr>
        <w:tabs>
          <w:tab w:val="left" w:pos="820"/>
        </w:tabs>
        <w:spacing w:before="27" w:line="260" w:lineRule="exact"/>
        <w:ind w:left="822" w:right="85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-48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color w:val="0C0C0C"/>
          <w:sz w:val="24"/>
          <w:szCs w:val="24"/>
        </w:rPr>
        <w:t>Deve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op</w:t>
      </w:r>
      <w:r>
        <w:rPr>
          <w:color w:val="0C0C0C"/>
          <w:spacing w:val="2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Con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nuous</w:t>
      </w:r>
      <w:r>
        <w:rPr>
          <w:color w:val="0C0C0C"/>
          <w:spacing w:val="2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In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egra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on,</w:t>
      </w:r>
      <w:r>
        <w:rPr>
          <w:color w:val="0C0C0C"/>
          <w:spacing w:val="25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gh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z w:val="24"/>
          <w:szCs w:val="24"/>
        </w:rPr>
        <w:t>y</w:t>
      </w:r>
      <w:r>
        <w:rPr>
          <w:color w:val="0C0C0C"/>
          <w:spacing w:val="2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and</w:t>
      </w:r>
      <w:r>
        <w:rPr>
          <w:color w:val="0C0C0C"/>
          <w:spacing w:val="2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On-de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and</w:t>
      </w:r>
      <w:r>
        <w:rPr>
          <w:color w:val="0C0C0C"/>
          <w:spacing w:val="25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bu</w:t>
      </w:r>
      <w:r>
        <w:rPr>
          <w:color w:val="0C0C0C"/>
          <w:spacing w:val="-1"/>
          <w:sz w:val="24"/>
          <w:szCs w:val="24"/>
        </w:rPr>
        <w:t>il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24"/>
          <w:sz w:val="24"/>
          <w:szCs w:val="24"/>
        </w:rPr>
        <w:t xml:space="preserve"> </w:t>
      </w:r>
      <w:r>
        <w:rPr>
          <w:color w:val="0C0C0C"/>
          <w:spacing w:val="2"/>
          <w:sz w:val="24"/>
          <w:szCs w:val="24"/>
        </w:rPr>
        <w:t>s</w:t>
      </w:r>
      <w:r>
        <w:rPr>
          <w:color w:val="0C0C0C"/>
          <w:spacing w:val="-6"/>
          <w:sz w:val="24"/>
          <w:szCs w:val="24"/>
        </w:rPr>
        <w:t>y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em</w:t>
      </w:r>
      <w:r>
        <w:rPr>
          <w:color w:val="0C0C0C"/>
          <w:spacing w:val="25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from</w:t>
      </w:r>
      <w:r>
        <w:rPr>
          <w:color w:val="0C0C0C"/>
          <w:spacing w:val="2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scra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ch w</w:t>
      </w:r>
      <w:r>
        <w:rPr>
          <w:color w:val="0C0C0C"/>
          <w:spacing w:val="-1"/>
          <w:sz w:val="24"/>
          <w:szCs w:val="24"/>
        </w:rPr>
        <w:t>it</w:t>
      </w:r>
      <w:r>
        <w:rPr>
          <w:color w:val="0C0C0C"/>
          <w:sz w:val="24"/>
          <w:szCs w:val="24"/>
        </w:rPr>
        <w:t>h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Jenk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ns, </w:t>
      </w:r>
      <w:r>
        <w:rPr>
          <w:color w:val="0C0C0C"/>
          <w:spacing w:val="-1"/>
          <w:sz w:val="24"/>
          <w:szCs w:val="24"/>
        </w:rPr>
        <w:t>M</w:t>
      </w:r>
      <w:r>
        <w:rPr>
          <w:color w:val="0C0C0C"/>
          <w:sz w:val="24"/>
          <w:szCs w:val="24"/>
        </w:rPr>
        <w:t>aven.</w:t>
      </w:r>
    </w:p>
    <w:p w:rsidR="00887F66" w:rsidRDefault="00156D0A">
      <w:pPr>
        <w:tabs>
          <w:tab w:val="left" w:pos="820"/>
        </w:tabs>
        <w:spacing w:before="22" w:line="260" w:lineRule="exact"/>
        <w:ind w:left="822" w:right="87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-48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color w:val="0C0C0C"/>
          <w:sz w:val="24"/>
          <w:szCs w:val="24"/>
        </w:rPr>
        <w:t>Prov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ded</w:t>
      </w:r>
      <w:r>
        <w:rPr>
          <w:color w:val="0C0C0C"/>
          <w:spacing w:val="49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ra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ngs</w:t>
      </w:r>
      <w:r>
        <w:rPr>
          <w:color w:val="0C0C0C"/>
          <w:spacing w:val="5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48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users</w:t>
      </w:r>
      <w:r>
        <w:rPr>
          <w:color w:val="0C0C0C"/>
          <w:spacing w:val="48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on</w:t>
      </w:r>
      <w:r>
        <w:rPr>
          <w:color w:val="0C0C0C"/>
          <w:spacing w:val="49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GI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,</w:t>
      </w:r>
      <w:r>
        <w:rPr>
          <w:color w:val="0C0C0C"/>
          <w:spacing w:val="48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Jenk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ns</w:t>
      </w:r>
      <w:r>
        <w:rPr>
          <w:color w:val="0C0C0C"/>
          <w:spacing w:val="50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ool</w:t>
      </w:r>
      <w:r>
        <w:rPr>
          <w:color w:val="0C0C0C"/>
          <w:spacing w:val="49"/>
          <w:sz w:val="24"/>
          <w:szCs w:val="24"/>
        </w:rPr>
        <w:t xml:space="preserve"> 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ana</w:t>
      </w:r>
      <w:r>
        <w:rPr>
          <w:color w:val="0C0C0C"/>
          <w:spacing w:val="2"/>
          <w:sz w:val="24"/>
          <w:szCs w:val="24"/>
        </w:rPr>
        <w:t>g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-1"/>
          <w:sz w:val="24"/>
          <w:szCs w:val="24"/>
        </w:rPr>
        <w:t>m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>n</w:t>
      </w:r>
      <w:r>
        <w:rPr>
          <w:color w:val="0C0C0C"/>
          <w:sz w:val="24"/>
          <w:szCs w:val="24"/>
        </w:rPr>
        <w:t>t</w:t>
      </w:r>
      <w:r>
        <w:rPr>
          <w:color w:val="0C0C0C"/>
          <w:spacing w:val="5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prac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ces</w:t>
      </w:r>
      <w:r>
        <w:rPr>
          <w:color w:val="0C0C0C"/>
          <w:spacing w:val="50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and</w:t>
      </w:r>
      <w:r>
        <w:rPr>
          <w:color w:val="0C0C0C"/>
          <w:spacing w:val="49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her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oo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s.</w:t>
      </w:r>
    </w:p>
    <w:p w:rsidR="00887F66" w:rsidRDefault="00156D0A">
      <w:pPr>
        <w:tabs>
          <w:tab w:val="left" w:pos="820"/>
        </w:tabs>
        <w:spacing w:before="24" w:line="260" w:lineRule="exact"/>
        <w:ind w:left="822" w:right="82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-48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xpert</w:t>
      </w:r>
      <w:r>
        <w:rPr>
          <w:color w:val="0C0C0C"/>
          <w:spacing w:val="19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18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ns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lli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20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and</w:t>
      </w:r>
      <w:r>
        <w:rPr>
          <w:color w:val="0C0C0C"/>
          <w:spacing w:val="15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conf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gur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20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Con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nuous</w:t>
      </w:r>
      <w:r>
        <w:rPr>
          <w:color w:val="0C0C0C"/>
          <w:spacing w:val="18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In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egra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on</w:t>
      </w:r>
      <w:r>
        <w:rPr>
          <w:color w:val="0C0C0C"/>
          <w:spacing w:val="20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oo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16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such</w:t>
      </w:r>
      <w:r>
        <w:rPr>
          <w:color w:val="0C0C0C"/>
          <w:spacing w:val="18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as</w:t>
      </w:r>
      <w:r>
        <w:rPr>
          <w:color w:val="0C0C0C"/>
          <w:spacing w:val="16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Jenk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ns</w:t>
      </w:r>
      <w:r>
        <w:rPr>
          <w:color w:val="0C0C0C"/>
          <w:spacing w:val="18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for bu</w:t>
      </w:r>
      <w:r>
        <w:rPr>
          <w:color w:val="0C0C0C"/>
          <w:spacing w:val="-1"/>
          <w:sz w:val="24"/>
          <w:szCs w:val="24"/>
        </w:rPr>
        <w:t>il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and dep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pacing w:val="2"/>
          <w:sz w:val="24"/>
          <w:szCs w:val="24"/>
        </w:rPr>
        <w:t>o</w:t>
      </w:r>
      <w:r>
        <w:rPr>
          <w:color w:val="0C0C0C"/>
          <w:spacing w:val="-4"/>
          <w:sz w:val="24"/>
          <w:szCs w:val="24"/>
        </w:rPr>
        <w:t>y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pacing w:val="1"/>
          <w:sz w:val="24"/>
          <w:szCs w:val="24"/>
        </w:rPr>
        <w:t>e</w:t>
      </w:r>
      <w:r>
        <w:rPr>
          <w:color w:val="0C0C0C"/>
          <w:sz w:val="24"/>
          <w:szCs w:val="24"/>
        </w:rPr>
        <w:t>nt</w:t>
      </w:r>
      <w:r>
        <w:rPr>
          <w:color w:val="0C0C0C"/>
          <w:spacing w:val="5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au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pacing w:val="1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on.</w:t>
      </w:r>
    </w:p>
    <w:p w:rsidR="00887F66" w:rsidRDefault="00156D0A">
      <w:pPr>
        <w:spacing w:before="1"/>
        <w:ind w:left="46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9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Used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he con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nuous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egra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on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ool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J</w:t>
      </w:r>
      <w:r>
        <w:rPr>
          <w:color w:val="0C0C0C"/>
          <w:sz w:val="24"/>
          <w:szCs w:val="24"/>
        </w:rPr>
        <w:t>enk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ns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au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pacing w:val="1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he da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z w:val="24"/>
          <w:szCs w:val="24"/>
        </w:rPr>
        <w:t>y processes.</w:t>
      </w:r>
    </w:p>
    <w:p w:rsidR="00887F66" w:rsidRDefault="00156D0A">
      <w:pPr>
        <w:spacing w:before="6"/>
        <w:ind w:left="46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9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Ma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enance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of con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 xml:space="preserve">nuous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egra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on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based on Maven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and Jenk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ns.</w:t>
      </w:r>
    </w:p>
    <w:p w:rsidR="00887F66" w:rsidRDefault="00156D0A">
      <w:pPr>
        <w:tabs>
          <w:tab w:val="left" w:pos="820"/>
        </w:tabs>
        <w:spacing w:before="24" w:line="260" w:lineRule="exact"/>
        <w:ind w:left="822" w:right="81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-48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color w:val="0C0C0C"/>
          <w:sz w:val="24"/>
          <w:szCs w:val="24"/>
        </w:rPr>
        <w:t>Cr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ed</w:t>
      </w:r>
      <w:r>
        <w:rPr>
          <w:color w:val="0C0C0C"/>
          <w:spacing w:val="28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Docu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on</w:t>
      </w:r>
      <w:r>
        <w:rPr>
          <w:color w:val="0C0C0C"/>
          <w:spacing w:val="28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for</w:t>
      </w:r>
      <w:r>
        <w:rPr>
          <w:color w:val="0C0C0C"/>
          <w:spacing w:val="26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App</w:t>
      </w:r>
      <w:r>
        <w:rPr>
          <w:color w:val="0C0C0C"/>
          <w:spacing w:val="-1"/>
          <w:sz w:val="24"/>
          <w:szCs w:val="24"/>
        </w:rPr>
        <w:t>li</w:t>
      </w:r>
      <w:r>
        <w:rPr>
          <w:color w:val="0C0C0C"/>
          <w:sz w:val="24"/>
          <w:szCs w:val="24"/>
        </w:rPr>
        <w:t>ca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on</w:t>
      </w:r>
      <w:r>
        <w:rPr>
          <w:color w:val="0C0C0C"/>
          <w:spacing w:val="30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Dep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4"/>
          <w:sz w:val="24"/>
          <w:szCs w:val="24"/>
        </w:rPr>
        <w:t>y</w:t>
      </w:r>
      <w:r>
        <w:rPr>
          <w:color w:val="0C0C0C"/>
          <w:spacing w:val="-1"/>
          <w:sz w:val="24"/>
          <w:szCs w:val="24"/>
        </w:rPr>
        <w:t>m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>n</w:t>
      </w:r>
      <w:r>
        <w:rPr>
          <w:color w:val="0C0C0C"/>
          <w:sz w:val="24"/>
          <w:szCs w:val="24"/>
        </w:rPr>
        <w:t>t</w:t>
      </w:r>
      <w:r>
        <w:rPr>
          <w:color w:val="0C0C0C"/>
          <w:spacing w:val="29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(WAR,</w:t>
      </w:r>
      <w:r>
        <w:rPr>
          <w:color w:val="0C0C0C"/>
          <w:spacing w:val="25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J</w:t>
      </w:r>
      <w:r>
        <w:rPr>
          <w:color w:val="0C0C0C"/>
          <w:sz w:val="24"/>
          <w:szCs w:val="24"/>
        </w:rPr>
        <w:t>AR,</w:t>
      </w:r>
      <w:r>
        <w:rPr>
          <w:color w:val="0C0C0C"/>
          <w:spacing w:val="25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AR)</w:t>
      </w:r>
      <w:r>
        <w:rPr>
          <w:color w:val="0C0C0C"/>
          <w:spacing w:val="25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25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Do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 and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us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ered env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ro</w:t>
      </w:r>
      <w:r>
        <w:rPr>
          <w:color w:val="0C0C0C"/>
          <w:spacing w:val="2"/>
          <w:sz w:val="24"/>
          <w:szCs w:val="24"/>
        </w:rPr>
        <w:t>n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en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 ach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eve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H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gh Ava</w:t>
      </w:r>
      <w:r>
        <w:rPr>
          <w:color w:val="0C0C0C"/>
          <w:spacing w:val="-1"/>
          <w:sz w:val="24"/>
          <w:szCs w:val="24"/>
        </w:rPr>
        <w:t>il</w:t>
      </w:r>
      <w:r>
        <w:rPr>
          <w:color w:val="0C0C0C"/>
          <w:sz w:val="24"/>
          <w:szCs w:val="24"/>
        </w:rPr>
        <w:t>ab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y and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Fa</w:t>
      </w:r>
      <w:r>
        <w:rPr>
          <w:color w:val="0C0C0C"/>
          <w:spacing w:val="-1"/>
          <w:sz w:val="24"/>
          <w:szCs w:val="24"/>
        </w:rPr>
        <w:t>il</w:t>
      </w:r>
      <w:r>
        <w:rPr>
          <w:color w:val="0C0C0C"/>
          <w:sz w:val="24"/>
          <w:szCs w:val="24"/>
        </w:rPr>
        <w:t>-over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func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ona</w:t>
      </w:r>
      <w:r>
        <w:rPr>
          <w:color w:val="0C0C0C"/>
          <w:spacing w:val="-1"/>
          <w:sz w:val="24"/>
          <w:szCs w:val="24"/>
        </w:rPr>
        <w:t>li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-4"/>
          <w:sz w:val="24"/>
          <w:szCs w:val="24"/>
        </w:rPr>
        <w:t>y</w:t>
      </w:r>
      <w:r>
        <w:rPr>
          <w:color w:val="0C0C0C"/>
          <w:sz w:val="24"/>
          <w:szCs w:val="24"/>
        </w:rPr>
        <w:t>.</w:t>
      </w:r>
    </w:p>
    <w:p w:rsidR="00887F66" w:rsidRDefault="00156D0A">
      <w:pPr>
        <w:tabs>
          <w:tab w:val="left" w:pos="820"/>
        </w:tabs>
        <w:spacing w:before="24" w:line="260" w:lineRule="exact"/>
        <w:ind w:left="822" w:right="76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-48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color w:val="0C0C0C"/>
          <w:sz w:val="24"/>
          <w:szCs w:val="24"/>
        </w:rPr>
        <w:t>Conf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gured</w:t>
      </w:r>
      <w:r>
        <w:rPr>
          <w:color w:val="0C0C0C"/>
          <w:spacing w:val="30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-1"/>
          <w:sz w:val="24"/>
          <w:szCs w:val="24"/>
        </w:rPr>
        <w:t>m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l</w:t>
      </w:r>
      <w:r>
        <w:rPr>
          <w:color w:val="0C0C0C"/>
          <w:spacing w:val="3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and</w:t>
      </w:r>
      <w:r>
        <w:rPr>
          <w:color w:val="0C0C0C"/>
          <w:spacing w:val="30"/>
          <w:sz w:val="24"/>
          <w:szCs w:val="24"/>
        </w:rPr>
        <w:t xml:space="preserve"> 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essag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3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no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f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ca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ons,</w:t>
      </w:r>
      <w:r>
        <w:rPr>
          <w:color w:val="0C0C0C"/>
          <w:spacing w:val="30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m</w:t>
      </w:r>
      <w:r>
        <w:rPr>
          <w:color w:val="0C0C0C"/>
          <w:sz w:val="24"/>
          <w:szCs w:val="24"/>
        </w:rPr>
        <w:t>anaged</w:t>
      </w:r>
      <w:r>
        <w:rPr>
          <w:color w:val="0C0C0C"/>
          <w:spacing w:val="3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users</w:t>
      </w:r>
      <w:r>
        <w:rPr>
          <w:color w:val="0C0C0C"/>
          <w:spacing w:val="28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and</w:t>
      </w:r>
      <w:r>
        <w:rPr>
          <w:color w:val="0C0C0C"/>
          <w:spacing w:val="30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per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ss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ons,</w:t>
      </w:r>
      <w:r>
        <w:rPr>
          <w:color w:val="0C0C0C"/>
          <w:spacing w:val="3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and </w:t>
      </w:r>
      <w:r>
        <w:rPr>
          <w:color w:val="0C0C0C"/>
          <w:spacing w:val="2"/>
          <w:sz w:val="24"/>
          <w:szCs w:val="24"/>
        </w:rPr>
        <w:t>s</w:t>
      </w:r>
      <w:r>
        <w:rPr>
          <w:color w:val="0C0C0C"/>
          <w:spacing w:val="-6"/>
          <w:sz w:val="24"/>
          <w:szCs w:val="24"/>
        </w:rPr>
        <w:t>y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em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s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-1"/>
          <w:sz w:val="24"/>
          <w:szCs w:val="24"/>
        </w:rPr>
        <w:t>tti</w:t>
      </w:r>
      <w:r>
        <w:rPr>
          <w:color w:val="0C0C0C"/>
          <w:sz w:val="24"/>
          <w:szCs w:val="24"/>
        </w:rPr>
        <w:t>ngs</w:t>
      </w:r>
      <w:r>
        <w:rPr>
          <w:color w:val="0C0C0C"/>
          <w:spacing w:val="2"/>
          <w:sz w:val="24"/>
          <w:szCs w:val="24"/>
        </w:rPr>
        <w:t xml:space="preserve"> b</w:t>
      </w:r>
      <w:r>
        <w:rPr>
          <w:color w:val="0C0C0C"/>
          <w:sz w:val="24"/>
          <w:szCs w:val="24"/>
        </w:rPr>
        <w:t>y</w:t>
      </w:r>
      <w:r>
        <w:rPr>
          <w:color w:val="0C0C0C"/>
          <w:spacing w:val="-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us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ng Jenk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ns.</w:t>
      </w:r>
    </w:p>
    <w:p w:rsidR="00887F66" w:rsidRDefault="00156D0A">
      <w:pPr>
        <w:spacing w:before="1"/>
        <w:ind w:left="46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9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Conf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gured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GIT</w:t>
      </w:r>
      <w:r>
        <w:rPr>
          <w:color w:val="0C0C0C"/>
          <w:spacing w:val="-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w</w:t>
      </w:r>
      <w:r>
        <w:rPr>
          <w:color w:val="0C0C0C"/>
          <w:spacing w:val="-1"/>
          <w:sz w:val="24"/>
          <w:szCs w:val="24"/>
        </w:rPr>
        <w:t>it</w:t>
      </w:r>
      <w:r>
        <w:rPr>
          <w:color w:val="0C0C0C"/>
          <w:sz w:val="24"/>
          <w:szCs w:val="24"/>
        </w:rPr>
        <w:t>h Jenk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ns and schedu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 xml:space="preserve"> j</w:t>
      </w:r>
      <w:r>
        <w:rPr>
          <w:color w:val="0C0C0C"/>
          <w:spacing w:val="-2"/>
          <w:sz w:val="24"/>
          <w:szCs w:val="24"/>
        </w:rPr>
        <w:t>o</w:t>
      </w:r>
      <w:r>
        <w:rPr>
          <w:color w:val="0C0C0C"/>
          <w:sz w:val="24"/>
          <w:szCs w:val="24"/>
        </w:rPr>
        <w:t>bs us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ng Po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l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S</w:t>
      </w:r>
      <w:r>
        <w:rPr>
          <w:color w:val="0C0C0C"/>
          <w:sz w:val="24"/>
          <w:szCs w:val="24"/>
        </w:rPr>
        <w:t>CM op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on.</w:t>
      </w:r>
    </w:p>
    <w:p w:rsidR="00887F66" w:rsidRDefault="00156D0A">
      <w:pPr>
        <w:tabs>
          <w:tab w:val="left" w:pos="820"/>
        </w:tabs>
        <w:spacing w:before="26" w:line="260" w:lineRule="exact"/>
        <w:ind w:left="822" w:right="83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-48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color w:val="0C0C0C"/>
          <w:sz w:val="24"/>
          <w:szCs w:val="24"/>
        </w:rPr>
        <w:t>I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p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-1"/>
          <w:sz w:val="24"/>
          <w:szCs w:val="24"/>
        </w:rPr>
        <w:t>m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ed </w:t>
      </w:r>
      <w:r>
        <w:rPr>
          <w:color w:val="0C0C0C"/>
          <w:spacing w:val="39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and </w:t>
      </w:r>
      <w:r>
        <w:rPr>
          <w:color w:val="0C0C0C"/>
          <w:spacing w:val="37"/>
          <w:sz w:val="24"/>
          <w:szCs w:val="24"/>
        </w:rPr>
        <w:t xml:space="preserve"> 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an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pu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ed </w:t>
      </w:r>
      <w:r>
        <w:rPr>
          <w:color w:val="0C0C0C"/>
          <w:spacing w:val="40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She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 xml:space="preserve">l </w:t>
      </w:r>
      <w:r>
        <w:rPr>
          <w:color w:val="0C0C0C"/>
          <w:spacing w:val="37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and </w:t>
      </w:r>
      <w:r>
        <w:rPr>
          <w:color w:val="0C0C0C"/>
          <w:spacing w:val="37"/>
          <w:sz w:val="24"/>
          <w:szCs w:val="24"/>
        </w:rPr>
        <w:t xml:space="preserve"> </w:t>
      </w:r>
      <w:r>
        <w:rPr>
          <w:color w:val="0C0C0C"/>
          <w:spacing w:val="2"/>
          <w:sz w:val="24"/>
          <w:szCs w:val="24"/>
        </w:rPr>
        <w:t>P</w:t>
      </w:r>
      <w:r>
        <w:rPr>
          <w:color w:val="0C0C0C"/>
          <w:spacing w:val="-6"/>
          <w:sz w:val="24"/>
          <w:szCs w:val="24"/>
        </w:rPr>
        <w:t>y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hon </w:t>
      </w:r>
      <w:r>
        <w:rPr>
          <w:color w:val="0C0C0C"/>
          <w:spacing w:val="39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scr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p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s </w:t>
      </w:r>
      <w:r>
        <w:rPr>
          <w:color w:val="0C0C0C"/>
          <w:spacing w:val="36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for </w:t>
      </w:r>
      <w:r>
        <w:rPr>
          <w:color w:val="0C0C0C"/>
          <w:spacing w:val="37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re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 xml:space="preserve">ease </w:t>
      </w:r>
      <w:r>
        <w:rPr>
          <w:color w:val="0C0C0C"/>
          <w:spacing w:val="37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and </w:t>
      </w:r>
      <w:r>
        <w:rPr>
          <w:color w:val="0C0C0C"/>
          <w:spacing w:val="37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bu</w:t>
      </w:r>
      <w:r>
        <w:rPr>
          <w:color w:val="0C0C0C"/>
          <w:spacing w:val="-1"/>
          <w:sz w:val="24"/>
          <w:szCs w:val="24"/>
        </w:rPr>
        <w:t>il</w:t>
      </w:r>
      <w:r>
        <w:rPr>
          <w:color w:val="0C0C0C"/>
          <w:sz w:val="24"/>
          <w:szCs w:val="24"/>
        </w:rPr>
        <w:t>d au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pacing w:val="2"/>
          <w:sz w:val="24"/>
          <w:szCs w:val="24"/>
        </w:rPr>
        <w:t>o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on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 su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t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he requ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r</w:t>
      </w:r>
      <w:r>
        <w:rPr>
          <w:color w:val="0C0C0C"/>
          <w:spacing w:val="1"/>
          <w:sz w:val="24"/>
          <w:szCs w:val="24"/>
        </w:rPr>
        <w:t>e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.</w:t>
      </w:r>
    </w:p>
    <w:p w:rsidR="00887F66" w:rsidRDefault="00156D0A">
      <w:pPr>
        <w:tabs>
          <w:tab w:val="left" w:pos="820"/>
        </w:tabs>
        <w:spacing w:before="22" w:line="260" w:lineRule="exact"/>
        <w:ind w:left="822" w:right="81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-48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color w:val="0C0C0C"/>
          <w:sz w:val="24"/>
          <w:szCs w:val="24"/>
        </w:rPr>
        <w:t>Used</w:t>
      </w:r>
      <w:r>
        <w:rPr>
          <w:color w:val="0C0C0C"/>
          <w:spacing w:val="20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Maven</w:t>
      </w:r>
      <w:r>
        <w:rPr>
          <w:color w:val="0C0C0C"/>
          <w:spacing w:val="2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as</w:t>
      </w:r>
      <w:r>
        <w:rPr>
          <w:color w:val="0C0C0C"/>
          <w:spacing w:val="20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2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dependen</w:t>
      </w:r>
      <w:r>
        <w:rPr>
          <w:color w:val="0C0C0C"/>
          <w:spacing w:val="1"/>
          <w:sz w:val="24"/>
          <w:szCs w:val="24"/>
        </w:rPr>
        <w:t>c</w:t>
      </w:r>
      <w:r>
        <w:rPr>
          <w:color w:val="0C0C0C"/>
          <w:sz w:val="24"/>
          <w:szCs w:val="24"/>
        </w:rPr>
        <w:t>y</w:t>
      </w:r>
      <w:r>
        <w:rPr>
          <w:color w:val="0C0C0C"/>
          <w:spacing w:val="22"/>
          <w:sz w:val="24"/>
          <w:szCs w:val="24"/>
        </w:rPr>
        <w:t xml:space="preserve"> 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anag</w:t>
      </w:r>
      <w:r>
        <w:rPr>
          <w:color w:val="0C0C0C"/>
          <w:spacing w:val="1"/>
          <w:sz w:val="24"/>
          <w:szCs w:val="24"/>
        </w:rPr>
        <w:t>e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pacing w:val="1"/>
          <w:sz w:val="24"/>
          <w:szCs w:val="24"/>
        </w:rPr>
        <w:t>e</w:t>
      </w:r>
      <w:r>
        <w:rPr>
          <w:color w:val="0C0C0C"/>
          <w:sz w:val="24"/>
          <w:szCs w:val="24"/>
        </w:rPr>
        <w:t>nt</w:t>
      </w:r>
      <w:r>
        <w:rPr>
          <w:color w:val="0C0C0C"/>
          <w:spacing w:val="23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ool</w:t>
      </w:r>
      <w:r>
        <w:rPr>
          <w:color w:val="0C0C0C"/>
          <w:spacing w:val="2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22"/>
          <w:sz w:val="24"/>
          <w:szCs w:val="24"/>
        </w:rPr>
        <w:t xml:space="preserve"> 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2"/>
          <w:sz w:val="24"/>
          <w:szCs w:val="24"/>
        </w:rPr>
        <w:t>n</w:t>
      </w:r>
      <w:r>
        <w:rPr>
          <w:color w:val="0C0C0C"/>
          <w:sz w:val="24"/>
          <w:szCs w:val="24"/>
        </w:rPr>
        <w:t>age</w:t>
      </w:r>
      <w:r>
        <w:rPr>
          <w:color w:val="0C0C0C"/>
          <w:spacing w:val="2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l</w:t>
      </w:r>
      <w:r>
        <w:rPr>
          <w:color w:val="0C0C0C"/>
          <w:spacing w:val="2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2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dependenc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es</w:t>
      </w:r>
      <w:r>
        <w:rPr>
          <w:color w:val="0C0C0C"/>
          <w:spacing w:val="24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hat are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requ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red.</w:t>
      </w:r>
    </w:p>
    <w:p w:rsidR="00887F66" w:rsidRDefault="00156D0A">
      <w:pPr>
        <w:spacing w:before="3"/>
        <w:ind w:left="462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9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Prov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on-go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ng support</w:t>
      </w:r>
      <w:r>
        <w:rPr>
          <w:color w:val="0C0C0C"/>
          <w:spacing w:val="-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and ad</w:t>
      </w:r>
      <w:r>
        <w:rPr>
          <w:color w:val="0C0C0C"/>
          <w:spacing w:val="-1"/>
          <w:sz w:val="24"/>
          <w:szCs w:val="24"/>
        </w:rPr>
        <w:t>mi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r</w:t>
      </w:r>
      <w:r>
        <w:rPr>
          <w:color w:val="0C0C0C"/>
          <w:spacing w:val="1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on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for GIT</w:t>
      </w:r>
      <w:r>
        <w:rPr>
          <w:color w:val="0C0C0C"/>
          <w:spacing w:val="-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Maven bu</w:t>
      </w:r>
      <w:r>
        <w:rPr>
          <w:color w:val="0C0C0C"/>
          <w:spacing w:val="-1"/>
          <w:sz w:val="24"/>
          <w:szCs w:val="24"/>
        </w:rPr>
        <w:t>il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au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pacing w:val="1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on.</w:t>
      </w:r>
    </w:p>
    <w:p w:rsidR="00887F66" w:rsidRDefault="00156D0A">
      <w:pPr>
        <w:tabs>
          <w:tab w:val="left" w:pos="820"/>
        </w:tabs>
        <w:spacing w:before="24" w:line="260" w:lineRule="exact"/>
        <w:ind w:left="822" w:right="86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-48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color w:val="0C0C0C"/>
          <w:sz w:val="24"/>
          <w:szCs w:val="24"/>
        </w:rPr>
        <w:t>Deve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oped</w:t>
      </w:r>
      <w:r>
        <w:rPr>
          <w:color w:val="0C0C0C"/>
          <w:spacing w:val="4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She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l</w:t>
      </w:r>
      <w:r>
        <w:rPr>
          <w:color w:val="0C0C0C"/>
          <w:spacing w:val="4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Scr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p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40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for</w:t>
      </w:r>
      <w:r>
        <w:rPr>
          <w:color w:val="0C0C0C"/>
          <w:spacing w:val="40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4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purp</w:t>
      </w:r>
      <w:r>
        <w:rPr>
          <w:color w:val="0C0C0C"/>
          <w:spacing w:val="-2"/>
          <w:sz w:val="24"/>
          <w:szCs w:val="24"/>
        </w:rPr>
        <w:t>o</w:t>
      </w:r>
      <w:r>
        <w:rPr>
          <w:color w:val="0C0C0C"/>
          <w:sz w:val="24"/>
          <w:szCs w:val="24"/>
        </w:rPr>
        <w:t>se</w:t>
      </w:r>
      <w:r>
        <w:rPr>
          <w:color w:val="0C0C0C"/>
          <w:spacing w:val="4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of</w:t>
      </w:r>
      <w:r>
        <w:rPr>
          <w:color w:val="0C0C0C"/>
          <w:spacing w:val="40"/>
          <w:sz w:val="24"/>
          <w:szCs w:val="24"/>
        </w:rPr>
        <w:t xml:space="preserve"> 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anual</w:t>
      </w:r>
      <w:r>
        <w:rPr>
          <w:color w:val="0C0C0C"/>
          <w:spacing w:val="4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dep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4"/>
          <w:sz w:val="24"/>
          <w:szCs w:val="24"/>
        </w:rPr>
        <w:t>y</w:t>
      </w:r>
      <w:r>
        <w:rPr>
          <w:color w:val="0C0C0C"/>
          <w:spacing w:val="-1"/>
          <w:sz w:val="24"/>
          <w:szCs w:val="24"/>
        </w:rPr>
        <w:t>m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>n</w:t>
      </w:r>
      <w:r>
        <w:rPr>
          <w:color w:val="0C0C0C"/>
          <w:sz w:val="24"/>
          <w:szCs w:val="24"/>
        </w:rPr>
        <w:t>t</w:t>
      </w:r>
      <w:r>
        <w:rPr>
          <w:color w:val="0C0C0C"/>
          <w:spacing w:val="4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of</w:t>
      </w:r>
      <w:r>
        <w:rPr>
          <w:color w:val="0C0C0C"/>
          <w:spacing w:val="40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4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code</w:t>
      </w:r>
      <w:r>
        <w:rPr>
          <w:color w:val="0C0C0C"/>
          <w:spacing w:val="39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4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he d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fferent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env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ro</w:t>
      </w:r>
      <w:r>
        <w:rPr>
          <w:color w:val="0C0C0C"/>
          <w:spacing w:val="2"/>
          <w:sz w:val="24"/>
          <w:szCs w:val="24"/>
        </w:rPr>
        <w:t>n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en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and 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-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pacing w:val="1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l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>a</w:t>
      </w:r>
      <w:r>
        <w:rPr>
          <w:color w:val="0C0C0C"/>
          <w:sz w:val="24"/>
          <w:szCs w:val="24"/>
        </w:rPr>
        <w:t>m</w:t>
      </w:r>
      <w:r>
        <w:rPr>
          <w:color w:val="0C0C0C"/>
          <w:spacing w:val="-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when 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bu</w:t>
      </w:r>
      <w:r>
        <w:rPr>
          <w:color w:val="0C0C0C"/>
          <w:spacing w:val="-1"/>
          <w:sz w:val="24"/>
          <w:szCs w:val="24"/>
        </w:rPr>
        <w:t>il</w:t>
      </w:r>
      <w:r>
        <w:rPr>
          <w:color w:val="0C0C0C"/>
          <w:sz w:val="24"/>
          <w:szCs w:val="24"/>
        </w:rPr>
        <w:t xml:space="preserve">d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s co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pacing w:val="2"/>
          <w:sz w:val="24"/>
          <w:szCs w:val="24"/>
        </w:rPr>
        <w:t>p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ed.</w:t>
      </w:r>
    </w:p>
    <w:p w:rsidR="00887F66" w:rsidRDefault="00156D0A">
      <w:pPr>
        <w:tabs>
          <w:tab w:val="left" w:pos="820"/>
        </w:tabs>
        <w:spacing w:before="24" w:line="260" w:lineRule="exact"/>
        <w:ind w:left="822" w:right="80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-48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color w:val="0C0C0C"/>
          <w:sz w:val="24"/>
          <w:szCs w:val="24"/>
        </w:rPr>
        <w:t xml:space="preserve">Managed     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s</w:t>
      </w:r>
      <w:r>
        <w:rPr>
          <w:color w:val="0C0C0C"/>
          <w:sz w:val="24"/>
          <w:szCs w:val="24"/>
        </w:rPr>
        <w:t>of</w:t>
      </w:r>
      <w:r>
        <w:rPr>
          <w:color w:val="0C0C0C"/>
          <w:spacing w:val="-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ware     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base</w:t>
      </w:r>
      <w:r>
        <w:rPr>
          <w:color w:val="0C0C0C"/>
          <w:spacing w:val="-1"/>
          <w:sz w:val="24"/>
          <w:szCs w:val="24"/>
        </w:rPr>
        <w:t>li</w:t>
      </w:r>
      <w:r>
        <w:rPr>
          <w:color w:val="0C0C0C"/>
          <w:sz w:val="24"/>
          <w:szCs w:val="24"/>
        </w:rPr>
        <w:t xml:space="preserve">nes     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and     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conf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gura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 xml:space="preserve">ons,     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nc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ud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ng     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l</w:t>
      </w:r>
      <w:r>
        <w:rPr>
          <w:color w:val="0C0C0C"/>
          <w:sz w:val="24"/>
          <w:szCs w:val="24"/>
        </w:rPr>
        <w:t>abe</w:t>
      </w:r>
      <w:r>
        <w:rPr>
          <w:color w:val="0C0C0C"/>
          <w:spacing w:val="-1"/>
          <w:sz w:val="24"/>
          <w:szCs w:val="24"/>
        </w:rPr>
        <w:t>li</w:t>
      </w:r>
      <w:r>
        <w:rPr>
          <w:color w:val="0C0C0C"/>
          <w:sz w:val="24"/>
          <w:szCs w:val="24"/>
        </w:rPr>
        <w:t>ng, branch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1"/>
          <w:sz w:val="24"/>
          <w:szCs w:val="24"/>
        </w:rPr>
        <w:t>/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pacing w:val="1"/>
          <w:sz w:val="24"/>
          <w:szCs w:val="24"/>
        </w:rPr>
        <w:t>e</w:t>
      </w:r>
      <w:r>
        <w:rPr>
          <w:color w:val="0C0C0C"/>
          <w:sz w:val="24"/>
          <w:szCs w:val="24"/>
        </w:rPr>
        <w:t>rg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and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pro</w:t>
      </w:r>
      <w:r>
        <w:rPr>
          <w:color w:val="0C0C0C"/>
          <w:spacing w:val="-3"/>
          <w:sz w:val="24"/>
          <w:szCs w:val="24"/>
        </w:rPr>
        <w:t>m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1"/>
          <w:sz w:val="24"/>
          <w:szCs w:val="24"/>
        </w:rPr>
        <w:t>ti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4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vers</w:t>
      </w:r>
      <w:r>
        <w:rPr>
          <w:color w:val="0C0C0C"/>
          <w:spacing w:val="-1"/>
          <w:sz w:val="24"/>
          <w:szCs w:val="24"/>
        </w:rPr>
        <w:t>i</w:t>
      </w:r>
      <w:r>
        <w:rPr>
          <w:color w:val="0C0C0C"/>
          <w:sz w:val="24"/>
          <w:szCs w:val="24"/>
        </w:rPr>
        <w:t>oned f</w:t>
      </w:r>
      <w:r>
        <w:rPr>
          <w:color w:val="0C0C0C"/>
          <w:spacing w:val="-1"/>
          <w:sz w:val="24"/>
          <w:szCs w:val="24"/>
        </w:rPr>
        <w:t>il</w:t>
      </w:r>
      <w:r>
        <w:rPr>
          <w:color w:val="0C0C0C"/>
          <w:sz w:val="24"/>
          <w:szCs w:val="24"/>
        </w:rPr>
        <w:t>es.</w:t>
      </w:r>
    </w:p>
    <w:p w:rsidR="00887F66" w:rsidRDefault="00887F66">
      <w:pPr>
        <w:spacing w:before="13" w:line="260" w:lineRule="exact"/>
        <w:rPr>
          <w:sz w:val="26"/>
          <w:szCs w:val="26"/>
        </w:rPr>
      </w:pPr>
    </w:p>
    <w:p w:rsidR="00887F66" w:rsidRDefault="00156D0A">
      <w:pPr>
        <w:ind w:left="462"/>
        <w:rPr>
          <w:sz w:val="24"/>
          <w:szCs w:val="24"/>
        </w:rPr>
      </w:pPr>
      <w:r>
        <w:rPr>
          <w:b/>
          <w:color w:val="0C0C0C"/>
          <w:sz w:val="24"/>
          <w:szCs w:val="24"/>
        </w:rPr>
        <w:t>Env</w:t>
      </w:r>
      <w:r>
        <w:rPr>
          <w:b/>
          <w:color w:val="0C0C0C"/>
          <w:spacing w:val="-1"/>
          <w:sz w:val="24"/>
          <w:szCs w:val="24"/>
        </w:rPr>
        <w:t>i</w:t>
      </w:r>
      <w:r>
        <w:rPr>
          <w:b/>
          <w:color w:val="0C0C0C"/>
          <w:sz w:val="24"/>
          <w:szCs w:val="24"/>
        </w:rPr>
        <w:t>ron</w:t>
      </w:r>
      <w:r>
        <w:rPr>
          <w:b/>
          <w:color w:val="0C0C0C"/>
          <w:spacing w:val="2"/>
          <w:sz w:val="24"/>
          <w:szCs w:val="24"/>
        </w:rPr>
        <w:t>m</w:t>
      </w:r>
      <w:r>
        <w:rPr>
          <w:b/>
          <w:color w:val="0C0C0C"/>
          <w:sz w:val="24"/>
          <w:szCs w:val="24"/>
        </w:rPr>
        <w:t>e</w:t>
      </w:r>
      <w:r>
        <w:rPr>
          <w:b/>
          <w:color w:val="0C0C0C"/>
          <w:spacing w:val="-1"/>
          <w:sz w:val="24"/>
          <w:szCs w:val="24"/>
        </w:rPr>
        <w:t>n</w:t>
      </w:r>
      <w:r>
        <w:rPr>
          <w:b/>
          <w:color w:val="0C0C0C"/>
          <w:sz w:val="24"/>
          <w:szCs w:val="24"/>
        </w:rPr>
        <w:t xml:space="preserve">t:     </w:t>
      </w:r>
      <w:r>
        <w:rPr>
          <w:b/>
          <w:color w:val="0C0C0C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Jenk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 xml:space="preserve">ns, </w:t>
      </w:r>
      <w:r>
        <w:rPr>
          <w:color w:val="333333"/>
          <w:sz w:val="24"/>
          <w:szCs w:val="24"/>
        </w:rPr>
        <w:t>Maven, Nexus, G</w:t>
      </w:r>
      <w:r>
        <w:rPr>
          <w:color w:val="333333"/>
          <w:spacing w:val="-1"/>
          <w:sz w:val="24"/>
          <w:szCs w:val="24"/>
        </w:rPr>
        <w:t>it</w:t>
      </w:r>
      <w:r>
        <w:rPr>
          <w:color w:val="333333"/>
          <w:sz w:val="24"/>
          <w:szCs w:val="24"/>
        </w:rPr>
        <w:t>, Apache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-3"/>
          <w:sz w:val="24"/>
          <w:szCs w:val="24"/>
        </w:rPr>
        <w:t>m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1"/>
          <w:sz w:val="24"/>
          <w:szCs w:val="24"/>
        </w:rPr>
        <w:t>a</w:t>
      </w:r>
      <w:r>
        <w:rPr>
          <w:color w:val="333333"/>
          <w:spacing w:val="-1"/>
          <w:sz w:val="24"/>
          <w:szCs w:val="24"/>
        </w:rPr>
        <w:t>t</w:t>
      </w:r>
      <w:r>
        <w:rPr>
          <w:color w:val="333333"/>
          <w:sz w:val="24"/>
          <w:szCs w:val="24"/>
        </w:rPr>
        <w:t>,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Ans</w:t>
      </w:r>
      <w:r>
        <w:rPr>
          <w:color w:val="333333"/>
          <w:spacing w:val="-1"/>
          <w:sz w:val="24"/>
          <w:szCs w:val="24"/>
        </w:rPr>
        <w:t>i</w:t>
      </w:r>
      <w:r>
        <w:rPr>
          <w:color w:val="333333"/>
          <w:sz w:val="24"/>
          <w:szCs w:val="24"/>
        </w:rPr>
        <w:t>b</w:t>
      </w:r>
      <w:r>
        <w:rPr>
          <w:color w:val="333333"/>
          <w:spacing w:val="-1"/>
          <w:sz w:val="24"/>
          <w:szCs w:val="24"/>
        </w:rPr>
        <w:t>l</w:t>
      </w:r>
      <w:r>
        <w:rPr>
          <w:color w:val="333333"/>
          <w:sz w:val="24"/>
          <w:szCs w:val="24"/>
        </w:rPr>
        <w:t>e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left="102" w:right="303"/>
        <w:rPr>
          <w:sz w:val="24"/>
          <w:szCs w:val="24"/>
        </w:rPr>
      </w:pPr>
      <w:r>
        <w:rPr>
          <w:sz w:val="24"/>
          <w:szCs w:val="24"/>
        </w:rPr>
        <w:t>I here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 dec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above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oned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nfor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by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rue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correct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best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 know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edge.</w:t>
      </w:r>
    </w:p>
    <w:p w:rsidR="00887F66" w:rsidRDefault="00887F66">
      <w:pPr>
        <w:spacing w:before="16" w:line="260" w:lineRule="exact"/>
        <w:rPr>
          <w:sz w:val="26"/>
          <w:szCs w:val="26"/>
        </w:rPr>
      </w:pPr>
    </w:p>
    <w:p w:rsidR="00887F66" w:rsidRDefault="00156D0A">
      <w:pPr>
        <w:ind w:right="884"/>
        <w:jc w:val="right"/>
        <w:rPr>
          <w:sz w:val="24"/>
          <w:szCs w:val="24"/>
        </w:rPr>
        <w:sectPr w:rsidR="00887F66">
          <w:pgSz w:w="11900" w:h="16840"/>
          <w:pgMar w:top="1380" w:right="1320" w:bottom="280" w:left="1340" w:header="720" w:footer="720" w:gutter="0"/>
          <w:cols w:space="720"/>
        </w:sectPr>
      </w:pPr>
      <w:r>
        <w:rPr>
          <w:b/>
          <w:sz w:val="24"/>
          <w:szCs w:val="24"/>
        </w:rPr>
        <w:t>AB</w:t>
      </w:r>
    </w:p>
    <w:p w:rsidR="00887F66" w:rsidRDefault="00156D0A">
      <w:pPr>
        <w:spacing w:before="60"/>
        <w:ind w:left="102" w:right="158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No</w:t>
      </w:r>
      <w:r>
        <w:rPr>
          <w:b/>
          <w:color w:val="FF0000"/>
          <w:spacing w:val="1"/>
          <w:sz w:val="28"/>
          <w:szCs w:val="28"/>
        </w:rPr>
        <w:t>t</w:t>
      </w:r>
      <w:r>
        <w:rPr>
          <w:b/>
          <w:color w:val="FF0000"/>
          <w:sz w:val="28"/>
          <w:szCs w:val="28"/>
        </w:rPr>
        <w:t>e - So</w:t>
      </w:r>
      <w:r>
        <w:rPr>
          <w:b/>
          <w:color w:val="FF0000"/>
          <w:spacing w:val="-3"/>
          <w:sz w:val="28"/>
          <w:szCs w:val="28"/>
        </w:rPr>
        <w:t>m</w:t>
      </w:r>
      <w:r>
        <w:rPr>
          <w:b/>
          <w:color w:val="FF0000"/>
          <w:sz w:val="28"/>
          <w:szCs w:val="28"/>
        </w:rPr>
        <w:t>e</w:t>
      </w:r>
      <w:r>
        <w:rPr>
          <w:b/>
          <w:color w:val="FF0000"/>
          <w:spacing w:val="1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Que</w:t>
      </w:r>
      <w:r>
        <w:rPr>
          <w:b/>
          <w:color w:val="FF0000"/>
          <w:spacing w:val="-1"/>
          <w:sz w:val="28"/>
          <w:szCs w:val="28"/>
        </w:rPr>
        <w:t>s</w:t>
      </w:r>
      <w:r>
        <w:rPr>
          <w:b/>
          <w:color w:val="FF0000"/>
          <w:spacing w:val="1"/>
          <w:sz w:val="28"/>
          <w:szCs w:val="28"/>
        </w:rPr>
        <w:t>t</w:t>
      </w:r>
      <w:r>
        <w:rPr>
          <w:b/>
          <w:color w:val="FF0000"/>
          <w:sz w:val="28"/>
          <w:szCs w:val="28"/>
        </w:rPr>
        <w:t>ions</w:t>
      </w:r>
      <w:r>
        <w:rPr>
          <w:b/>
          <w:color w:val="FF0000"/>
          <w:spacing w:val="1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 xml:space="preserve">are </w:t>
      </w:r>
      <w:r>
        <w:rPr>
          <w:b/>
          <w:color w:val="FF0000"/>
          <w:spacing w:val="-1"/>
          <w:sz w:val="28"/>
          <w:szCs w:val="28"/>
        </w:rPr>
        <w:t>t</w:t>
      </w:r>
      <w:r>
        <w:rPr>
          <w:b/>
          <w:color w:val="FF0000"/>
          <w:spacing w:val="2"/>
          <w:sz w:val="28"/>
          <w:szCs w:val="28"/>
        </w:rPr>
        <w:t>a</w:t>
      </w:r>
      <w:r>
        <w:rPr>
          <w:b/>
          <w:color w:val="FF0000"/>
          <w:spacing w:val="-4"/>
          <w:sz w:val="28"/>
          <w:szCs w:val="28"/>
        </w:rPr>
        <w:t>k</w:t>
      </w:r>
      <w:r>
        <w:rPr>
          <w:b/>
          <w:color w:val="FF0000"/>
          <w:sz w:val="28"/>
          <w:szCs w:val="28"/>
        </w:rPr>
        <w:t>en</w:t>
      </w:r>
      <w:r>
        <w:rPr>
          <w:b/>
          <w:color w:val="FF0000"/>
          <w:spacing w:val="2"/>
          <w:sz w:val="28"/>
          <w:szCs w:val="28"/>
        </w:rPr>
        <w:t xml:space="preserve"> </w:t>
      </w:r>
      <w:r>
        <w:rPr>
          <w:b/>
          <w:color w:val="FF0000"/>
          <w:spacing w:val="1"/>
          <w:sz w:val="28"/>
          <w:szCs w:val="28"/>
        </w:rPr>
        <w:t>f</w:t>
      </w:r>
      <w:r>
        <w:rPr>
          <w:b/>
          <w:color w:val="FF0000"/>
          <w:sz w:val="28"/>
          <w:szCs w:val="28"/>
        </w:rPr>
        <w:t>r</w:t>
      </w:r>
      <w:r>
        <w:rPr>
          <w:b/>
          <w:color w:val="FF0000"/>
          <w:spacing w:val="1"/>
          <w:sz w:val="28"/>
          <w:szCs w:val="28"/>
        </w:rPr>
        <w:t>o</w:t>
      </w:r>
      <w:r>
        <w:rPr>
          <w:b/>
          <w:color w:val="FF0000"/>
          <w:sz w:val="28"/>
          <w:szCs w:val="28"/>
        </w:rPr>
        <w:t>m</w:t>
      </w:r>
      <w:r>
        <w:rPr>
          <w:b/>
          <w:color w:val="FF0000"/>
          <w:spacing w:val="-1"/>
          <w:sz w:val="28"/>
          <w:szCs w:val="28"/>
        </w:rPr>
        <w:t xml:space="preserve"> </w:t>
      </w:r>
      <w:r>
        <w:rPr>
          <w:b/>
          <w:color w:val="FF0000"/>
          <w:spacing w:val="-2"/>
          <w:sz w:val="28"/>
          <w:szCs w:val="28"/>
        </w:rPr>
        <w:t>i</w:t>
      </w:r>
      <w:r>
        <w:rPr>
          <w:b/>
          <w:color w:val="FF0000"/>
          <w:sz w:val="28"/>
          <w:szCs w:val="28"/>
        </w:rPr>
        <w:t>n</w:t>
      </w:r>
      <w:r>
        <w:rPr>
          <w:b/>
          <w:color w:val="FF0000"/>
          <w:spacing w:val="1"/>
          <w:sz w:val="28"/>
          <w:szCs w:val="28"/>
        </w:rPr>
        <w:t>t</w:t>
      </w:r>
      <w:r>
        <w:rPr>
          <w:b/>
          <w:color w:val="FF0000"/>
          <w:sz w:val="28"/>
          <w:szCs w:val="28"/>
        </w:rPr>
        <w:t>ernet as</w:t>
      </w:r>
      <w:r>
        <w:rPr>
          <w:b/>
          <w:color w:val="FF0000"/>
          <w:spacing w:val="-1"/>
          <w:sz w:val="28"/>
          <w:szCs w:val="28"/>
        </w:rPr>
        <w:t xml:space="preserve"> </w:t>
      </w:r>
      <w:r>
        <w:rPr>
          <w:b/>
          <w:color w:val="FF0000"/>
          <w:spacing w:val="1"/>
          <w:sz w:val="28"/>
          <w:szCs w:val="28"/>
        </w:rPr>
        <w:t>t</w:t>
      </w:r>
      <w:r>
        <w:rPr>
          <w:b/>
          <w:color w:val="FF0000"/>
          <w:sz w:val="28"/>
          <w:szCs w:val="28"/>
        </w:rPr>
        <w:t xml:space="preserve">he </w:t>
      </w:r>
      <w:r>
        <w:rPr>
          <w:b/>
          <w:color w:val="FF0000"/>
          <w:spacing w:val="-1"/>
          <w:sz w:val="28"/>
          <w:szCs w:val="28"/>
        </w:rPr>
        <w:t>s</w:t>
      </w:r>
      <w:r>
        <w:rPr>
          <w:b/>
          <w:color w:val="FF0000"/>
          <w:sz w:val="28"/>
          <w:szCs w:val="28"/>
        </w:rPr>
        <w:t>a</w:t>
      </w:r>
      <w:r>
        <w:rPr>
          <w:b/>
          <w:color w:val="FF0000"/>
          <w:spacing w:val="-3"/>
          <w:sz w:val="28"/>
          <w:szCs w:val="28"/>
        </w:rPr>
        <w:t>m</w:t>
      </w:r>
      <w:r>
        <w:rPr>
          <w:b/>
          <w:color w:val="FF0000"/>
          <w:sz w:val="28"/>
          <w:szCs w:val="28"/>
        </w:rPr>
        <w:t>e</w:t>
      </w:r>
      <w:r>
        <w:rPr>
          <w:b/>
          <w:color w:val="FF0000"/>
          <w:spacing w:val="3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a</w:t>
      </w:r>
      <w:r>
        <w:rPr>
          <w:b/>
          <w:color w:val="FF0000"/>
          <w:spacing w:val="1"/>
          <w:sz w:val="28"/>
          <w:szCs w:val="28"/>
        </w:rPr>
        <w:t>s</w:t>
      </w:r>
      <w:r>
        <w:rPr>
          <w:b/>
          <w:color w:val="FF0000"/>
          <w:spacing w:val="-4"/>
          <w:sz w:val="28"/>
          <w:szCs w:val="28"/>
        </w:rPr>
        <w:t>k</w:t>
      </w:r>
      <w:r>
        <w:rPr>
          <w:b/>
          <w:color w:val="FF0000"/>
          <w:sz w:val="28"/>
          <w:szCs w:val="28"/>
        </w:rPr>
        <w:t>ed</w:t>
      </w:r>
      <w:r>
        <w:rPr>
          <w:b/>
          <w:color w:val="FF0000"/>
          <w:spacing w:val="4"/>
          <w:sz w:val="28"/>
          <w:szCs w:val="28"/>
        </w:rPr>
        <w:t xml:space="preserve"> </w:t>
      </w:r>
      <w:r>
        <w:rPr>
          <w:b/>
          <w:color w:val="FF0000"/>
          <w:spacing w:val="-2"/>
          <w:sz w:val="28"/>
          <w:szCs w:val="28"/>
        </w:rPr>
        <w:t>b</w:t>
      </w:r>
      <w:r>
        <w:rPr>
          <w:b/>
          <w:color w:val="FF0000"/>
          <w:sz w:val="28"/>
          <w:szCs w:val="28"/>
        </w:rPr>
        <w:t xml:space="preserve">y </w:t>
      </w:r>
      <w:r>
        <w:rPr>
          <w:b/>
          <w:color w:val="FF0000"/>
          <w:spacing w:val="1"/>
          <w:sz w:val="28"/>
          <w:szCs w:val="28"/>
        </w:rPr>
        <w:t>t</w:t>
      </w:r>
      <w:r>
        <w:rPr>
          <w:b/>
          <w:color w:val="FF0000"/>
          <w:sz w:val="28"/>
          <w:szCs w:val="28"/>
        </w:rPr>
        <w:t>he in</w:t>
      </w:r>
      <w:r>
        <w:rPr>
          <w:b/>
          <w:color w:val="FF0000"/>
          <w:spacing w:val="1"/>
          <w:sz w:val="28"/>
          <w:szCs w:val="28"/>
        </w:rPr>
        <w:t>t</w:t>
      </w:r>
      <w:r>
        <w:rPr>
          <w:b/>
          <w:color w:val="FF0000"/>
          <w:sz w:val="28"/>
          <w:szCs w:val="28"/>
        </w:rPr>
        <w:t>ervi</w:t>
      </w:r>
      <w:r>
        <w:rPr>
          <w:b/>
          <w:color w:val="FF0000"/>
          <w:spacing w:val="-2"/>
          <w:sz w:val="28"/>
          <w:szCs w:val="28"/>
        </w:rPr>
        <w:t>e</w:t>
      </w:r>
      <w:r>
        <w:rPr>
          <w:b/>
          <w:color w:val="FF0000"/>
          <w:spacing w:val="2"/>
          <w:sz w:val="28"/>
          <w:szCs w:val="28"/>
        </w:rPr>
        <w:t>w</w:t>
      </w:r>
      <w:r>
        <w:rPr>
          <w:b/>
          <w:color w:val="FF0000"/>
          <w:sz w:val="28"/>
          <w:szCs w:val="28"/>
        </w:rPr>
        <w:t xml:space="preserve">ers </w:t>
      </w:r>
      <w:r>
        <w:rPr>
          <w:b/>
          <w:color w:val="FF0000"/>
          <w:spacing w:val="1"/>
          <w:sz w:val="28"/>
          <w:szCs w:val="28"/>
        </w:rPr>
        <w:t>t</w:t>
      </w:r>
      <w:r>
        <w:rPr>
          <w:b/>
          <w:color w:val="FF0000"/>
          <w:sz w:val="28"/>
          <w:szCs w:val="28"/>
        </w:rPr>
        <w:t xml:space="preserve">o </w:t>
      </w:r>
      <w:r>
        <w:rPr>
          <w:b/>
          <w:color w:val="FF0000"/>
          <w:spacing w:val="-5"/>
          <w:sz w:val="28"/>
          <w:szCs w:val="28"/>
        </w:rPr>
        <w:t>m</w:t>
      </w:r>
      <w:r>
        <w:rPr>
          <w:b/>
          <w:color w:val="FF0000"/>
          <w:sz w:val="28"/>
          <w:szCs w:val="28"/>
        </w:rPr>
        <w:t>e</w:t>
      </w:r>
      <w:r>
        <w:rPr>
          <w:b/>
          <w:color w:val="FF0000"/>
          <w:spacing w:val="3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 xml:space="preserve">and </w:t>
      </w:r>
      <w:r>
        <w:rPr>
          <w:b/>
          <w:color w:val="FF0000"/>
          <w:spacing w:val="1"/>
          <w:sz w:val="28"/>
          <w:szCs w:val="28"/>
        </w:rPr>
        <w:t>t</w:t>
      </w:r>
      <w:r>
        <w:rPr>
          <w:b/>
          <w:color w:val="FF0000"/>
          <w:sz w:val="28"/>
          <w:szCs w:val="28"/>
        </w:rPr>
        <w:t xml:space="preserve">o </w:t>
      </w:r>
      <w:r>
        <w:rPr>
          <w:b/>
          <w:color w:val="FF0000"/>
          <w:spacing w:val="-5"/>
          <w:sz w:val="28"/>
          <w:szCs w:val="28"/>
        </w:rPr>
        <w:t>m</w:t>
      </w:r>
      <w:r>
        <w:rPr>
          <w:b/>
          <w:color w:val="FF0000"/>
          <w:sz w:val="28"/>
          <w:szCs w:val="28"/>
        </w:rPr>
        <w:t>y</w:t>
      </w:r>
      <w:r>
        <w:rPr>
          <w:b/>
          <w:color w:val="FF0000"/>
          <w:spacing w:val="4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 xml:space="preserve">colleagues . </w:t>
      </w:r>
      <w:r>
        <w:rPr>
          <w:b/>
          <w:color w:val="FF0000"/>
          <w:spacing w:val="-1"/>
          <w:sz w:val="28"/>
          <w:szCs w:val="28"/>
        </w:rPr>
        <w:t>P</w:t>
      </w:r>
      <w:r>
        <w:rPr>
          <w:b/>
          <w:color w:val="FF0000"/>
          <w:sz w:val="28"/>
          <w:szCs w:val="28"/>
        </w:rPr>
        <w:t>lea</w:t>
      </w:r>
      <w:r>
        <w:rPr>
          <w:b/>
          <w:color w:val="FF0000"/>
          <w:spacing w:val="-1"/>
          <w:sz w:val="28"/>
          <w:szCs w:val="28"/>
        </w:rPr>
        <w:t>s</w:t>
      </w:r>
      <w:r>
        <w:rPr>
          <w:b/>
          <w:color w:val="FF0000"/>
          <w:sz w:val="28"/>
          <w:szCs w:val="28"/>
        </w:rPr>
        <w:t>e</w:t>
      </w:r>
      <w:r>
        <w:rPr>
          <w:b/>
          <w:color w:val="FF0000"/>
          <w:spacing w:val="1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 xml:space="preserve">Google it </w:t>
      </w:r>
      <w:r>
        <w:rPr>
          <w:b/>
          <w:color w:val="FF0000"/>
          <w:spacing w:val="-2"/>
          <w:sz w:val="28"/>
          <w:szCs w:val="28"/>
        </w:rPr>
        <w:t>a</w:t>
      </w:r>
      <w:r>
        <w:rPr>
          <w:b/>
          <w:color w:val="FF0000"/>
          <w:sz w:val="28"/>
          <w:szCs w:val="28"/>
        </w:rPr>
        <w:t xml:space="preserve">nd </w:t>
      </w:r>
      <w:r>
        <w:rPr>
          <w:b/>
          <w:color w:val="FF0000"/>
          <w:spacing w:val="1"/>
          <w:sz w:val="28"/>
          <w:szCs w:val="28"/>
        </w:rPr>
        <w:t>f</w:t>
      </w:r>
      <w:r>
        <w:rPr>
          <w:b/>
          <w:color w:val="FF0000"/>
          <w:sz w:val="28"/>
          <w:szCs w:val="28"/>
        </w:rPr>
        <w:t>i</w:t>
      </w:r>
      <w:r>
        <w:rPr>
          <w:b/>
          <w:color w:val="FF0000"/>
          <w:spacing w:val="-2"/>
          <w:sz w:val="28"/>
          <w:szCs w:val="28"/>
        </w:rPr>
        <w:t>n</w:t>
      </w:r>
      <w:r>
        <w:rPr>
          <w:b/>
          <w:color w:val="FF0000"/>
          <w:sz w:val="28"/>
          <w:szCs w:val="28"/>
        </w:rPr>
        <w:t xml:space="preserve">d </w:t>
      </w:r>
      <w:r>
        <w:rPr>
          <w:b/>
          <w:color w:val="FF0000"/>
          <w:spacing w:val="1"/>
          <w:sz w:val="28"/>
          <w:szCs w:val="28"/>
        </w:rPr>
        <w:t>t</w:t>
      </w:r>
      <w:r>
        <w:rPr>
          <w:b/>
          <w:color w:val="FF0000"/>
          <w:sz w:val="28"/>
          <w:szCs w:val="28"/>
        </w:rPr>
        <w:t>he an</w:t>
      </w:r>
      <w:r>
        <w:rPr>
          <w:b/>
          <w:color w:val="FF0000"/>
          <w:spacing w:val="-1"/>
          <w:sz w:val="28"/>
          <w:szCs w:val="28"/>
        </w:rPr>
        <w:t>s</w:t>
      </w:r>
      <w:r>
        <w:rPr>
          <w:b/>
          <w:color w:val="FF0000"/>
          <w:spacing w:val="2"/>
          <w:sz w:val="28"/>
          <w:szCs w:val="28"/>
        </w:rPr>
        <w:t>w</w:t>
      </w:r>
      <w:r>
        <w:rPr>
          <w:b/>
          <w:color w:val="FF0000"/>
          <w:sz w:val="28"/>
          <w:szCs w:val="28"/>
        </w:rPr>
        <w:t>er and al</w:t>
      </w:r>
      <w:r>
        <w:rPr>
          <w:b/>
          <w:color w:val="FF0000"/>
          <w:spacing w:val="-1"/>
          <w:sz w:val="28"/>
          <w:szCs w:val="28"/>
        </w:rPr>
        <w:t>s</w:t>
      </w:r>
      <w:r>
        <w:rPr>
          <w:b/>
          <w:color w:val="FF0000"/>
          <w:sz w:val="28"/>
          <w:szCs w:val="28"/>
        </w:rPr>
        <w:t>o cu</w:t>
      </w:r>
      <w:r>
        <w:rPr>
          <w:b/>
          <w:color w:val="FF0000"/>
          <w:spacing w:val="-1"/>
          <w:sz w:val="28"/>
          <w:szCs w:val="28"/>
        </w:rPr>
        <w:t>s</w:t>
      </w:r>
      <w:r>
        <w:rPr>
          <w:b/>
          <w:color w:val="FF0000"/>
          <w:spacing w:val="1"/>
          <w:sz w:val="28"/>
          <w:szCs w:val="28"/>
        </w:rPr>
        <w:t>t</w:t>
      </w:r>
      <w:r>
        <w:rPr>
          <w:b/>
          <w:color w:val="FF0000"/>
          <w:spacing w:val="2"/>
          <w:sz w:val="28"/>
          <w:szCs w:val="28"/>
        </w:rPr>
        <w:t>o</w:t>
      </w:r>
      <w:r>
        <w:rPr>
          <w:b/>
          <w:color w:val="FF0000"/>
          <w:spacing w:val="-5"/>
          <w:sz w:val="28"/>
          <w:szCs w:val="28"/>
        </w:rPr>
        <w:t>m</w:t>
      </w:r>
      <w:r>
        <w:rPr>
          <w:b/>
          <w:color w:val="FF0000"/>
          <w:sz w:val="28"/>
          <w:szCs w:val="28"/>
        </w:rPr>
        <w:t>i</w:t>
      </w:r>
      <w:r>
        <w:rPr>
          <w:b/>
          <w:color w:val="FF0000"/>
          <w:spacing w:val="1"/>
          <w:sz w:val="28"/>
          <w:szCs w:val="28"/>
        </w:rPr>
        <w:t>z</w:t>
      </w:r>
      <w:r>
        <w:rPr>
          <w:b/>
          <w:color w:val="FF0000"/>
          <w:sz w:val="28"/>
          <w:szCs w:val="28"/>
        </w:rPr>
        <w:t>e</w:t>
      </w:r>
      <w:r>
        <w:rPr>
          <w:b/>
          <w:color w:val="FF0000"/>
          <w:spacing w:val="1"/>
          <w:sz w:val="28"/>
          <w:szCs w:val="28"/>
        </w:rPr>
        <w:t xml:space="preserve"> t</w:t>
      </w:r>
      <w:r>
        <w:rPr>
          <w:b/>
          <w:color w:val="FF0000"/>
          <w:sz w:val="28"/>
          <w:szCs w:val="28"/>
        </w:rPr>
        <w:t>he re</w:t>
      </w:r>
      <w:r>
        <w:rPr>
          <w:b/>
          <w:color w:val="FF0000"/>
          <w:spacing w:val="-1"/>
          <w:sz w:val="28"/>
          <w:szCs w:val="28"/>
        </w:rPr>
        <w:t>s</w:t>
      </w:r>
      <w:r>
        <w:rPr>
          <w:b/>
          <w:color w:val="FF0000"/>
          <w:sz w:val="28"/>
          <w:szCs w:val="28"/>
        </w:rPr>
        <w:t>u</w:t>
      </w:r>
      <w:r>
        <w:rPr>
          <w:b/>
          <w:color w:val="FF0000"/>
          <w:spacing w:val="-3"/>
          <w:sz w:val="28"/>
          <w:szCs w:val="28"/>
        </w:rPr>
        <w:t>m</w:t>
      </w:r>
      <w:r>
        <w:rPr>
          <w:b/>
          <w:color w:val="FF0000"/>
          <w:sz w:val="28"/>
          <w:szCs w:val="28"/>
        </w:rPr>
        <w:t>es</w:t>
      </w:r>
      <w:r>
        <w:rPr>
          <w:b/>
          <w:color w:val="FF0000"/>
          <w:spacing w:val="4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as</w:t>
      </w:r>
      <w:r>
        <w:rPr>
          <w:b/>
          <w:color w:val="FF0000"/>
          <w:spacing w:val="-1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 xml:space="preserve">per </w:t>
      </w:r>
      <w:r>
        <w:rPr>
          <w:b/>
          <w:color w:val="FF0000"/>
          <w:spacing w:val="2"/>
          <w:sz w:val="28"/>
          <w:szCs w:val="28"/>
        </w:rPr>
        <w:t>y</w:t>
      </w:r>
      <w:r>
        <w:rPr>
          <w:b/>
          <w:color w:val="FF0000"/>
          <w:spacing w:val="-2"/>
          <w:sz w:val="28"/>
          <w:szCs w:val="28"/>
        </w:rPr>
        <w:t>o</w:t>
      </w:r>
      <w:r>
        <w:rPr>
          <w:b/>
          <w:color w:val="FF0000"/>
          <w:sz w:val="28"/>
          <w:szCs w:val="28"/>
        </w:rPr>
        <w:t>ur requ</w:t>
      </w:r>
      <w:r>
        <w:rPr>
          <w:b/>
          <w:color w:val="FF0000"/>
          <w:spacing w:val="-1"/>
          <w:sz w:val="28"/>
          <w:szCs w:val="28"/>
        </w:rPr>
        <w:t>i</w:t>
      </w:r>
      <w:r>
        <w:rPr>
          <w:b/>
          <w:color w:val="FF0000"/>
          <w:sz w:val="28"/>
          <w:szCs w:val="28"/>
        </w:rPr>
        <w:t>r</w:t>
      </w:r>
      <w:r>
        <w:rPr>
          <w:b/>
          <w:color w:val="FF0000"/>
          <w:spacing w:val="1"/>
          <w:sz w:val="28"/>
          <w:szCs w:val="28"/>
        </w:rPr>
        <w:t>e</w:t>
      </w:r>
      <w:r>
        <w:rPr>
          <w:b/>
          <w:color w:val="FF0000"/>
          <w:spacing w:val="-5"/>
          <w:sz w:val="28"/>
          <w:szCs w:val="28"/>
        </w:rPr>
        <w:t>m</w:t>
      </w:r>
      <w:r>
        <w:rPr>
          <w:b/>
          <w:color w:val="FF0000"/>
          <w:spacing w:val="1"/>
          <w:sz w:val="28"/>
          <w:szCs w:val="28"/>
        </w:rPr>
        <w:t>e</w:t>
      </w:r>
      <w:r>
        <w:rPr>
          <w:b/>
          <w:color w:val="FF0000"/>
          <w:sz w:val="28"/>
          <w:szCs w:val="28"/>
        </w:rPr>
        <w:t>n</w:t>
      </w:r>
      <w:r>
        <w:rPr>
          <w:b/>
          <w:color w:val="FF0000"/>
          <w:spacing w:val="1"/>
          <w:sz w:val="28"/>
          <w:szCs w:val="28"/>
        </w:rPr>
        <w:t>t</w:t>
      </w:r>
      <w:r>
        <w:rPr>
          <w:b/>
          <w:color w:val="FF0000"/>
          <w:spacing w:val="-1"/>
          <w:sz w:val="28"/>
          <w:szCs w:val="28"/>
        </w:rPr>
        <w:t>s</w:t>
      </w:r>
      <w:r>
        <w:rPr>
          <w:b/>
          <w:color w:val="FF0000"/>
          <w:sz w:val="28"/>
          <w:szCs w:val="28"/>
        </w:rPr>
        <w:t>.</w:t>
      </w:r>
    </w:p>
    <w:p w:rsidR="00887F66" w:rsidRDefault="00156D0A">
      <w:pPr>
        <w:ind w:left="102"/>
        <w:rPr>
          <w:sz w:val="28"/>
          <w:szCs w:val="28"/>
        </w:rPr>
      </w:pPr>
      <w:r>
        <w:rPr>
          <w:b/>
          <w:color w:val="FF0000"/>
          <w:spacing w:val="-1"/>
          <w:sz w:val="28"/>
          <w:szCs w:val="28"/>
        </w:rPr>
        <w:t>T</w:t>
      </w:r>
      <w:r>
        <w:rPr>
          <w:b/>
          <w:color w:val="FF0000"/>
          <w:sz w:val="28"/>
          <w:szCs w:val="28"/>
        </w:rPr>
        <w:t>ha</w:t>
      </w:r>
      <w:r>
        <w:rPr>
          <w:b/>
          <w:color w:val="FF0000"/>
          <w:spacing w:val="2"/>
          <w:sz w:val="28"/>
          <w:szCs w:val="28"/>
        </w:rPr>
        <w:t>n</w:t>
      </w:r>
      <w:r>
        <w:rPr>
          <w:b/>
          <w:color w:val="FF0000"/>
          <w:sz w:val="28"/>
          <w:szCs w:val="28"/>
        </w:rPr>
        <w:t>k</w:t>
      </w:r>
      <w:r>
        <w:rPr>
          <w:b/>
          <w:color w:val="FF0000"/>
          <w:spacing w:val="-2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You !</w:t>
      </w:r>
    </w:p>
    <w:p w:rsidR="00887F66" w:rsidRDefault="00156D0A">
      <w:pPr>
        <w:ind w:left="102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- AB</w:t>
      </w:r>
    </w:p>
    <w:sectPr w:rsidR="00887F66" w:rsidSect="00887F66">
      <w:pgSz w:w="1190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36D90"/>
    <w:multiLevelType w:val="multilevel"/>
    <w:tmpl w:val="8AF6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887F66"/>
    <w:rsid w:val="00156D0A"/>
    <w:rsid w:val="00887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reddy1214@gmail.com" TargetMode="External"/><Relationship Id="rId5" Type="http://schemas.openxmlformats.org/officeDocument/2006/relationships/hyperlink" Target="http://jenkins_srv:8080/queue/api/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11348</Words>
  <Characters>64687</Characters>
  <Application>Microsoft Office Word</Application>
  <DocSecurity>0</DocSecurity>
  <Lines>539</Lines>
  <Paragraphs>151</Paragraphs>
  <ScaleCrop>false</ScaleCrop>
  <Company/>
  <LinksUpToDate>false</LinksUpToDate>
  <CharactersWithSpaces>75884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Windows User</cp:lastModifiedBy>
  <cp:revision>2</cp:revision>
  <dcterms:created xsi:type="dcterms:W3CDTF">2019-12-17T05:41:00Z</dcterms:created>
  <dcterms:modified xsi:type="dcterms:W3CDTF">2019-12-17T05:41:00Z</dcterms:modified>
</cp:coreProperties>
</file>